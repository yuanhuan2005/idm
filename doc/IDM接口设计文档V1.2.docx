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B5B" w:rsidRPr="00A936F4" w:rsidRDefault="00D54B5B" w:rsidP="008F32F3">
      <w:pPr>
        <w:spacing w:beforeLines="100" w:afterLines="100" w:line="360" w:lineRule="auto"/>
        <w:jc w:val="center"/>
        <w:rPr>
          <w:rFonts w:ascii="Times New Roman" w:hAnsi="Times New Roman" w:cs="Times New Roman"/>
          <w:b/>
          <w:sz w:val="40"/>
        </w:rPr>
      </w:pPr>
    </w:p>
    <w:p w:rsidR="00D54B5B" w:rsidRPr="00A936F4" w:rsidRDefault="00D54B5B" w:rsidP="008F32F3">
      <w:pPr>
        <w:spacing w:beforeLines="100" w:afterLines="100" w:line="360" w:lineRule="auto"/>
        <w:jc w:val="center"/>
        <w:rPr>
          <w:rFonts w:ascii="Times New Roman" w:hAnsi="Times New Roman" w:cs="Times New Roman"/>
          <w:b/>
          <w:sz w:val="40"/>
        </w:rPr>
      </w:pPr>
    </w:p>
    <w:p w:rsidR="00D54B5B" w:rsidRPr="00A936F4" w:rsidRDefault="00D54B5B" w:rsidP="008F32F3">
      <w:pPr>
        <w:spacing w:beforeLines="100" w:afterLines="100" w:line="360" w:lineRule="auto"/>
        <w:jc w:val="center"/>
        <w:rPr>
          <w:rFonts w:ascii="Times New Roman" w:hAnsi="Times New Roman" w:cs="Times New Roman"/>
          <w:b/>
          <w:sz w:val="40"/>
        </w:rPr>
      </w:pPr>
    </w:p>
    <w:p w:rsidR="00D54B5B" w:rsidRPr="00A936F4" w:rsidRDefault="00757063" w:rsidP="008F32F3">
      <w:pPr>
        <w:spacing w:beforeLines="100" w:afterLines="100" w:line="360" w:lineRule="auto"/>
        <w:jc w:val="center"/>
        <w:outlineLvl w:val="0"/>
        <w:rPr>
          <w:rFonts w:ascii="Times New Roman" w:hAnsi="Times New Roman" w:cs="Times New Roman"/>
          <w:b/>
          <w:sz w:val="44"/>
        </w:rPr>
      </w:pPr>
      <w:r w:rsidRPr="00A936F4">
        <w:rPr>
          <w:rFonts w:ascii="Times New Roman" w:hAnsi="Times New Roman" w:cs="Times New Roman"/>
          <w:b/>
          <w:sz w:val="44"/>
        </w:rPr>
        <w:t>IDM</w:t>
      </w:r>
      <w:r w:rsidR="00DC1922" w:rsidRPr="00A936F4">
        <w:rPr>
          <w:rFonts w:ascii="Times New Roman" w:hAnsi="Times New Roman" w:cs="Times New Roman"/>
          <w:b/>
          <w:sz w:val="44"/>
        </w:rPr>
        <w:t>接口</w:t>
      </w:r>
      <w:r w:rsidR="006670BA" w:rsidRPr="00A936F4">
        <w:rPr>
          <w:rFonts w:ascii="Times New Roman" w:hAnsi="Times New Roman" w:cs="Times New Roman"/>
          <w:b/>
          <w:sz w:val="44"/>
        </w:rPr>
        <w:t>设计文档</w:t>
      </w:r>
    </w:p>
    <w:p w:rsidR="00D54B5B" w:rsidRPr="00A936F4" w:rsidRDefault="00D54B5B" w:rsidP="008F32F3">
      <w:pPr>
        <w:spacing w:beforeLines="100" w:afterLines="100" w:line="360" w:lineRule="auto"/>
        <w:jc w:val="center"/>
        <w:rPr>
          <w:rFonts w:ascii="Times New Roman" w:hAnsi="Times New Roman" w:cs="Times New Roman"/>
          <w:b/>
          <w:sz w:val="40"/>
        </w:rPr>
      </w:pPr>
    </w:p>
    <w:p w:rsidR="00D54B5B" w:rsidRPr="00A936F4" w:rsidRDefault="00D54B5B" w:rsidP="008F32F3">
      <w:pPr>
        <w:spacing w:beforeLines="100" w:afterLines="100" w:line="360" w:lineRule="auto"/>
        <w:jc w:val="center"/>
        <w:rPr>
          <w:rFonts w:ascii="Times New Roman" w:hAnsi="Times New Roman" w:cs="Times New Roman"/>
          <w:b/>
          <w:sz w:val="40"/>
        </w:rPr>
      </w:pPr>
    </w:p>
    <w:p w:rsidR="00D54B5B" w:rsidRPr="00A936F4" w:rsidRDefault="00D54B5B" w:rsidP="008F32F3">
      <w:pPr>
        <w:spacing w:beforeLines="100" w:afterLines="100" w:line="360" w:lineRule="auto"/>
        <w:jc w:val="center"/>
        <w:rPr>
          <w:rFonts w:ascii="Times New Roman" w:hAnsi="Times New Roman" w:cs="Times New Roman"/>
          <w:b/>
          <w:sz w:val="40"/>
        </w:rPr>
      </w:pPr>
    </w:p>
    <w:p w:rsidR="00D54B5B" w:rsidRPr="00A936F4" w:rsidRDefault="00D54B5B" w:rsidP="008F32F3">
      <w:pPr>
        <w:spacing w:beforeLines="100" w:afterLines="100" w:line="360" w:lineRule="auto"/>
        <w:jc w:val="center"/>
        <w:rPr>
          <w:rFonts w:ascii="Times New Roman" w:hAnsi="Times New Roman" w:cs="Times New Roman"/>
          <w:b/>
          <w:sz w:val="40"/>
        </w:rPr>
      </w:pPr>
    </w:p>
    <w:p w:rsidR="00D54B5B" w:rsidRPr="00A936F4" w:rsidRDefault="00D54B5B" w:rsidP="008F32F3">
      <w:pPr>
        <w:spacing w:beforeLines="100" w:afterLines="100" w:line="360" w:lineRule="auto"/>
        <w:jc w:val="center"/>
        <w:rPr>
          <w:rFonts w:ascii="Times New Roman" w:hAnsi="Times New Roman" w:cs="Times New Roman"/>
          <w:b/>
          <w:sz w:val="40"/>
        </w:rPr>
      </w:pPr>
    </w:p>
    <w:p w:rsidR="00D54B5B" w:rsidRPr="00A936F4" w:rsidRDefault="00D54B5B" w:rsidP="008F32F3">
      <w:pPr>
        <w:spacing w:beforeLines="100" w:afterLines="100" w:line="360" w:lineRule="auto"/>
        <w:jc w:val="center"/>
        <w:rPr>
          <w:rFonts w:ascii="Times New Roman" w:hAnsi="Times New Roman" w:cs="Times New Roman"/>
          <w:b/>
          <w:sz w:val="40"/>
        </w:rPr>
      </w:pPr>
    </w:p>
    <w:p w:rsidR="00D54B5B" w:rsidRPr="00A936F4" w:rsidRDefault="00D54B5B" w:rsidP="008F32F3">
      <w:pPr>
        <w:spacing w:beforeLines="100" w:afterLines="100" w:line="360" w:lineRule="auto"/>
        <w:jc w:val="center"/>
        <w:rPr>
          <w:rFonts w:ascii="Times New Roman" w:hAnsi="Times New Roman" w:cs="Times New Roman"/>
          <w:b/>
          <w:sz w:val="40"/>
        </w:rPr>
      </w:pPr>
    </w:p>
    <w:p w:rsidR="00D54B5B" w:rsidRPr="00A936F4" w:rsidRDefault="000A6BB1" w:rsidP="008F32F3">
      <w:pPr>
        <w:spacing w:beforeLines="100" w:afterLines="100" w:line="360" w:lineRule="auto"/>
        <w:jc w:val="center"/>
        <w:rPr>
          <w:rFonts w:ascii="Times New Roman" w:hAnsi="Times New Roman" w:cs="Times New Roman"/>
          <w:b/>
          <w:sz w:val="24"/>
        </w:rPr>
      </w:pPr>
      <w:r w:rsidRPr="00A936F4">
        <w:rPr>
          <w:rFonts w:ascii="Times New Roman" w:hAnsi="Times New Roman" w:cs="Times New Roman"/>
          <w:b/>
          <w:sz w:val="24"/>
        </w:rPr>
        <w:t>2014.03</w:t>
      </w:r>
    </w:p>
    <w:p w:rsidR="00D54B5B" w:rsidRPr="00A936F4" w:rsidRDefault="006670BA">
      <w:pPr>
        <w:widowControl/>
        <w:jc w:val="left"/>
        <w:rPr>
          <w:rFonts w:ascii="Times New Roman" w:hAnsi="Times New Roman" w:cs="Times New Roman"/>
        </w:rPr>
      </w:pPr>
      <w:r w:rsidRPr="00A936F4">
        <w:rPr>
          <w:rFonts w:ascii="Times New Roman" w:hAnsi="Times New Roman" w:cs="Times New Roman"/>
        </w:rPr>
        <w:br w:type="page"/>
      </w:r>
    </w:p>
    <w:p w:rsidR="00D54B5B" w:rsidRPr="00A936F4" w:rsidRDefault="006670BA" w:rsidP="008F32F3">
      <w:pPr>
        <w:widowControl/>
        <w:spacing w:beforeLines="100" w:afterLines="100" w:line="360" w:lineRule="auto"/>
        <w:jc w:val="center"/>
        <w:rPr>
          <w:rFonts w:ascii="Times New Roman" w:hAnsi="Times New Roman" w:cs="Times New Roman"/>
          <w:b/>
          <w:sz w:val="32"/>
        </w:rPr>
      </w:pPr>
      <w:r w:rsidRPr="00A936F4">
        <w:rPr>
          <w:rFonts w:ascii="Times New Roman" w:hAnsi="Times New Roman" w:cs="Times New Roman"/>
          <w:b/>
          <w:sz w:val="32"/>
        </w:rPr>
        <w:t>修订记录</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98"/>
        <w:gridCol w:w="4864"/>
        <w:gridCol w:w="1275"/>
        <w:gridCol w:w="1185"/>
      </w:tblGrid>
      <w:tr w:rsidR="00D54B5B" w:rsidRPr="00A936F4">
        <w:tc>
          <w:tcPr>
            <w:tcW w:w="1198" w:type="dxa"/>
          </w:tcPr>
          <w:p w:rsidR="00D54B5B" w:rsidRPr="00A936F4" w:rsidRDefault="006670BA">
            <w:pPr>
              <w:widowControl/>
              <w:jc w:val="center"/>
              <w:rPr>
                <w:rFonts w:ascii="Times New Roman" w:hAnsi="Times New Roman" w:cs="Times New Roman"/>
                <w:b/>
                <w:sz w:val="22"/>
              </w:rPr>
            </w:pPr>
            <w:r w:rsidRPr="00A936F4">
              <w:rPr>
                <w:rFonts w:ascii="Times New Roman" w:hAnsi="Times New Roman" w:cs="Times New Roman"/>
                <w:b/>
                <w:sz w:val="22"/>
              </w:rPr>
              <w:t>版本</w:t>
            </w:r>
          </w:p>
        </w:tc>
        <w:tc>
          <w:tcPr>
            <w:tcW w:w="4864" w:type="dxa"/>
          </w:tcPr>
          <w:p w:rsidR="00D54B5B" w:rsidRPr="00A936F4" w:rsidRDefault="006670BA">
            <w:pPr>
              <w:widowControl/>
              <w:jc w:val="center"/>
              <w:rPr>
                <w:rFonts w:ascii="Times New Roman" w:hAnsi="Times New Roman" w:cs="Times New Roman"/>
                <w:b/>
                <w:sz w:val="22"/>
              </w:rPr>
            </w:pPr>
            <w:r w:rsidRPr="00A936F4">
              <w:rPr>
                <w:rFonts w:ascii="Times New Roman" w:hAnsi="Times New Roman" w:cs="Times New Roman"/>
                <w:b/>
                <w:sz w:val="22"/>
              </w:rPr>
              <w:t>修订内容</w:t>
            </w:r>
          </w:p>
        </w:tc>
        <w:tc>
          <w:tcPr>
            <w:tcW w:w="1275" w:type="dxa"/>
          </w:tcPr>
          <w:p w:rsidR="00D54B5B" w:rsidRPr="00A936F4" w:rsidRDefault="006670BA">
            <w:pPr>
              <w:widowControl/>
              <w:jc w:val="center"/>
              <w:rPr>
                <w:rFonts w:ascii="Times New Roman" w:hAnsi="Times New Roman" w:cs="Times New Roman"/>
                <w:b/>
                <w:sz w:val="22"/>
              </w:rPr>
            </w:pPr>
            <w:r w:rsidRPr="00A936F4">
              <w:rPr>
                <w:rFonts w:ascii="Times New Roman" w:hAnsi="Times New Roman" w:cs="Times New Roman"/>
                <w:b/>
                <w:sz w:val="22"/>
              </w:rPr>
              <w:t>作者</w:t>
            </w:r>
          </w:p>
        </w:tc>
        <w:tc>
          <w:tcPr>
            <w:tcW w:w="1185" w:type="dxa"/>
          </w:tcPr>
          <w:p w:rsidR="00D54B5B" w:rsidRPr="00A936F4" w:rsidRDefault="006670BA">
            <w:pPr>
              <w:widowControl/>
              <w:jc w:val="center"/>
              <w:rPr>
                <w:rFonts w:ascii="Times New Roman" w:hAnsi="Times New Roman" w:cs="Times New Roman"/>
                <w:b/>
                <w:sz w:val="22"/>
              </w:rPr>
            </w:pPr>
            <w:r w:rsidRPr="00A936F4">
              <w:rPr>
                <w:rFonts w:ascii="Times New Roman" w:hAnsi="Times New Roman" w:cs="Times New Roman"/>
                <w:b/>
                <w:sz w:val="22"/>
              </w:rPr>
              <w:t>日期</w:t>
            </w:r>
          </w:p>
        </w:tc>
      </w:tr>
      <w:tr w:rsidR="00D54B5B" w:rsidRPr="00A936F4">
        <w:tc>
          <w:tcPr>
            <w:tcW w:w="1198" w:type="dxa"/>
          </w:tcPr>
          <w:p w:rsidR="00D54B5B" w:rsidRPr="00A936F4" w:rsidRDefault="006670BA">
            <w:pPr>
              <w:widowControl/>
              <w:jc w:val="left"/>
              <w:rPr>
                <w:rFonts w:ascii="Times New Roman" w:hAnsi="Times New Roman" w:cs="Times New Roman"/>
              </w:rPr>
            </w:pPr>
            <w:r w:rsidRPr="00A936F4">
              <w:rPr>
                <w:rFonts w:ascii="Times New Roman" w:hAnsi="Times New Roman" w:cs="Times New Roman"/>
              </w:rPr>
              <w:t>1.0</w:t>
            </w:r>
          </w:p>
        </w:tc>
        <w:tc>
          <w:tcPr>
            <w:tcW w:w="4864" w:type="dxa"/>
          </w:tcPr>
          <w:p w:rsidR="00D54B5B" w:rsidRPr="00A936F4" w:rsidRDefault="006670BA">
            <w:pPr>
              <w:widowControl/>
              <w:jc w:val="left"/>
              <w:rPr>
                <w:rFonts w:ascii="Times New Roman" w:hAnsi="Times New Roman" w:cs="Times New Roman"/>
              </w:rPr>
            </w:pPr>
            <w:r w:rsidRPr="00A936F4">
              <w:rPr>
                <w:rFonts w:ascii="Times New Roman" w:hAnsi="Times New Roman" w:cs="Times New Roman"/>
              </w:rPr>
              <w:t>初稿完成</w:t>
            </w:r>
          </w:p>
        </w:tc>
        <w:tc>
          <w:tcPr>
            <w:tcW w:w="1275" w:type="dxa"/>
          </w:tcPr>
          <w:p w:rsidR="00D54B5B" w:rsidRPr="00A936F4" w:rsidRDefault="006670BA">
            <w:pPr>
              <w:widowControl/>
              <w:jc w:val="left"/>
              <w:rPr>
                <w:rFonts w:ascii="Times New Roman" w:hAnsi="Times New Roman" w:cs="Times New Roman"/>
              </w:rPr>
            </w:pPr>
            <w:r w:rsidRPr="00A936F4">
              <w:rPr>
                <w:rFonts w:ascii="Times New Roman" w:hAnsi="Times New Roman" w:cs="Times New Roman"/>
              </w:rPr>
              <w:t>袁欢</w:t>
            </w:r>
          </w:p>
        </w:tc>
        <w:tc>
          <w:tcPr>
            <w:tcW w:w="1185" w:type="dxa"/>
          </w:tcPr>
          <w:p w:rsidR="00D54B5B" w:rsidRPr="00A936F4" w:rsidRDefault="006670BA" w:rsidP="000E6294">
            <w:pPr>
              <w:widowControl/>
              <w:jc w:val="left"/>
              <w:rPr>
                <w:rFonts w:ascii="Times New Roman" w:hAnsi="Times New Roman" w:cs="Times New Roman"/>
              </w:rPr>
            </w:pPr>
            <w:r w:rsidRPr="00A936F4">
              <w:rPr>
                <w:rFonts w:ascii="Times New Roman" w:hAnsi="Times New Roman" w:cs="Times New Roman"/>
              </w:rPr>
              <w:t>201</w:t>
            </w:r>
            <w:r w:rsidR="00A6551F" w:rsidRPr="00A936F4">
              <w:rPr>
                <w:rFonts w:ascii="Times New Roman" w:hAnsi="Times New Roman" w:cs="Times New Roman"/>
              </w:rPr>
              <w:t>4</w:t>
            </w:r>
            <w:r w:rsidRPr="00A936F4">
              <w:rPr>
                <w:rFonts w:ascii="Times New Roman" w:hAnsi="Times New Roman" w:cs="Times New Roman"/>
              </w:rPr>
              <w:t>/</w:t>
            </w:r>
            <w:r w:rsidR="000E6294" w:rsidRPr="00A936F4">
              <w:rPr>
                <w:rFonts w:ascii="Times New Roman" w:hAnsi="Times New Roman" w:cs="Times New Roman"/>
              </w:rPr>
              <w:t>3</w:t>
            </w:r>
            <w:r w:rsidRPr="00A936F4">
              <w:rPr>
                <w:rFonts w:ascii="Times New Roman" w:hAnsi="Times New Roman" w:cs="Times New Roman"/>
              </w:rPr>
              <w:t>/2</w:t>
            </w:r>
            <w:r w:rsidR="000E6294" w:rsidRPr="00A936F4">
              <w:rPr>
                <w:rFonts w:ascii="Times New Roman" w:hAnsi="Times New Roman" w:cs="Times New Roman"/>
              </w:rPr>
              <w:t>8</w:t>
            </w:r>
          </w:p>
        </w:tc>
      </w:tr>
      <w:tr w:rsidR="00D54B5B" w:rsidRPr="00A936F4">
        <w:tc>
          <w:tcPr>
            <w:tcW w:w="1198" w:type="dxa"/>
          </w:tcPr>
          <w:p w:rsidR="00D54B5B" w:rsidRPr="00A936F4" w:rsidRDefault="00FF215C">
            <w:pPr>
              <w:widowControl/>
              <w:jc w:val="left"/>
              <w:rPr>
                <w:rFonts w:ascii="Times New Roman" w:hAnsi="Times New Roman" w:cs="Times New Roman"/>
              </w:rPr>
            </w:pPr>
            <w:r w:rsidRPr="00A936F4">
              <w:rPr>
                <w:rFonts w:ascii="Times New Roman" w:hAnsi="Times New Roman" w:cs="Times New Roman"/>
              </w:rPr>
              <w:t>1.1</w:t>
            </w:r>
          </w:p>
        </w:tc>
        <w:tc>
          <w:tcPr>
            <w:tcW w:w="4864" w:type="dxa"/>
          </w:tcPr>
          <w:p w:rsidR="00D54B5B" w:rsidRPr="00A936F4" w:rsidRDefault="00222BCD">
            <w:pPr>
              <w:widowControl/>
              <w:jc w:val="left"/>
              <w:rPr>
                <w:rFonts w:ascii="Times New Roman" w:hAnsi="Times New Roman" w:cs="Times New Roman"/>
              </w:rPr>
            </w:pPr>
            <w:r w:rsidRPr="00A936F4">
              <w:rPr>
                <w:rFonts w:ascii="Times New Roman" w:hAnsi="Times New Roman" w:cs="Times New Roman"/>
              </w:rPr>
              <w:t>完成全部的接口设计</w:t>
            </w:r>
          </w:p>
        </w:tc>
        <w:tc>
          <w:tcPr>
            <w:tcW w:w="1275" w:type="dxa"/>
          </w:tcPr>
          <w:p w:rsidR="00D54B5B" w:rsidRPr="00A936F4" w:rsidRDefault="00222BCD">
            <w:pPr>
              <w:widowControl/>
              <w:jc w:val="left"/>
              <w:rPr>
                <w:rFonts w:ascii="Times New Roman" w:hAnsi="Times New Roman" w:cs="Times New Roman"/>
              </w:rPr>
            </w:pPr>
            <w:r w:rsidRPr="00A936F4">
              <w:rPr>
                <w:rFonts w:ascii="Times New Roman" w:hAnsi="Times New Roman" w:cs="Times New Roman"/>
              </w:rPr>
              <w:t>袁欢</w:t>
            </w:r>
          </w:p>
        </w:tc>
        <w:tc>
          <w:tcPr>
            <w:tcW w:w="1185" w:type="dxa"/>
          </w:tcPr>
          <w:p w:rsidR="00D54B5B" w:rsidRPr="00A936F4" w:rsidRDefault="00222BCD">
            <w:pPr>
              <w:widowControl/>
              <w:jc w:val="left"/>
              <w:rPr>
                <w:rFonts w:ascii="Times New Roman" w:hAnsi="Times New Roman" w:cs="Times New Roman"/>
              </w:rPr>
            </w:pPr>
            <w:r w:rsidRPr="00A936F4">
              <w:rPr>
                <w:rFonts w:ascii="Times New Roman" w:hAnsi="Times New Roman" w:cs="Times New Roman"/>
              </w:rPr>
              <w:t>2014/4/2</w:t>
            </w:r>
          </w:p>
        </w:tc>
      </w:tr>
      <w:tr w:rsidR="00D54B5B" w:rsidRPr="00A936F4">
        <w:tc>
          <w:tcPr>
            <w:tcW w:w="1198" w:type="dxa"/>
          </w:tcPr>
          <w:p w:rsidR="00D54B5B" w:rsidRPr="00A936F4" w:rsidRDefault="007B706B">
            <w:pPr>
              <w:widowControl/>
              <w:jc w:val="left"/>
              <w:rPr>
                <w:rFonts w:ascii="Times New Roman" w:hAnsi="Times New Roman" w:cs="Times New Roman"/>
              </w:rPr>
            </w:pPr>
            <w:r w:rsidRPr="00A936F4">
              <w:rPr>
                <w:rFonts w:ascii="Times New Roman" w:hAnsi="Times New Roman" w:cs="Times New Roman"/>
              </w:rPr>
              <w:t>1.2</w:t>
            </w:r>
          </w:p>
        </w:tc>
        <w:tc>
          <w:tcPr>
            <w:tcW w:w="4864" w:type="dxa"/>
          </w:tcPr>
          <w:p w:rsidR="00D54B5B" w:rsidRPr="00A936F4" w:rsidRDefault="007B706B">
            <w:pPr>
              <w:widowControl/>
              <w:jc w:val="left"/>
              <w:rPr>
                <w:rFonts w:ascii="Times New Roman" w:hAnsi="Times New Roman" w:cs="Times New Roman"/>
              </w:rPr>
            </w:pPr>
            <w:r w:rsidRPr="00A936F4">
              <w:rPr>
                <w:rFonts w:ascii="Times New Roman" w:hAnsi="Times New Roman" w:cs="Times New Roman"/>
              </w:rPr>
              <w:t>修改部分接口</w:t>
            </w:r>
          </w:p>
        </w:tc>
        <w:tc>
          <w:tcPr>
            <w:tcW w:w="1275" w:type="dxa"/>
          </w:tcPr>
          <w:p w:rsidR="00D54B5B" w:rsidRPr="00A936F4" w:rsidRDefault="007B706B">
            <w:pPr>
              <w:widowControl/>
              <w:jc w:val="left"/>
              <w:rPr>
                <w:rFonts w:ascii="Times New Roman" w:hAnsi="Times New Roman" w:cs="Times New Roman"/>
              </w:rPr>
            </w:pPr>
            <w:r w:rsidRPr="00A936F4">
              <w:rPr>
                <w:rFonts w:ascii="Times New Roman" w:hAnsi="Times New Roman" w:cs="Times New Roman"/>
              </w:rPr>
              <w:t>袁欢</w:t>
            </w:r>
          </w:p>
        </w:tc>
        <w:tc>
          <w:tcPr>
            <w:tcW w:w="1185" w:type="dxa"/>
          </w:tcPr>
          <w:p w:rsidR="00D54B5B" w:rsidRPr="00A936F4" w:rsidRDefault="007B706B">
            <w:pPr>
              <w:widowControl/>
              <w:jc w:val="left"/>
              <w:rPr>
                <w:rFonts w:ascii="Times New Roman" w:hAnsi="Times New Roman" w:cs="Times New Roman"/>
              </w:rPr>
            </w:pPr>
            <w:r w:rsidRPr="00A936F4">
              <w:rPr>
                <w:rFonts w:ascii="Times New Roman" w:hAnsi="Times New Roman" w:cs="Times New Roman"/>
              </w:rPr>
              <w:t>2014/4/9</w:t>
            </w:r>
          </w:p>
        </w:tc>
      </w:tr>
      <w:tr w:rsidR="00D54B5B" w:rsidRPr="00A936F4">
        <w:tc>
          <w:tcPr>
            <w:tcW w:w="1198" w:type="dxa"/>
          </w:tcPr>
          <w:p w:rsidR="00D54B5B" w:rsidRPr="00A936F4" w:rsidRDefault="00D54B5B">
            <w:pPr>
              <w:widowControl/>
              <w:jc w:val="left"/>
              <w:rPr>
                <w:rFonts w:ascii="Times New Roman" w:hAnsi="Times New Roman" w:cs="Times New Roman"/>
              </w:rPr>
            </w:pPr>
          </w:p>
        </w:tc>
        <w:tc>
          <w:tcPr>
            <w:tcW w:w="4864" w:type="dxa"/>
          </w:tcPr>
          <w:p w:rsidR="00D54B5B" w:rsidRPr="00A936F4" w:rsidRDefault="00D54B5B">
            <w:pPr>
              <w:widowControl/>
              <w:jc w:val="left"/>
              <w:rPr>
                <w:rFonts w:ascii="Times New Roman" w:hAnsi="Times New Roman" w:cs="Times New Roman"/>
              </w:rPr>
            </w:pPr>
          </w:p>
        </w:tc>
        <w:tc>
          <w:tcPr>
            <w:tcW w:w="1275" w:type="dxa"/>
          </w:tcPr>
          <w:p w:rsidR="00D54B5B" w:rsidRPr="00A936F4" w:rsidRDefault="00D54B5B">
            <w:pPr>
              <w:widowControl/>
              <w:jc w:val="left"/>
              <w:rPr>
                <w:rFonts w:ascii="Times New Roman" w:hAnsi="Times New Roman" w:cs="Times New Roman"/>
              </w:rPr>
            </w:pPr>
          </w:p>
        </w:tc>
        <w:tc>
          <w:tcPr>
            <w:tcW w:w="1185" w:type="dxa"/>
          </w:tcPr>
          <w:p w:rsidR="00D54B5B" w:rsidRPr="00A936F4" w:rsidRDefault="00D54B5B">
            <w:pPr>
              <w:widowControl/>
              <w:jc w:val="left"/>
              <w:rPr>
                <w:rFonts w:ascii="Times New Roman" w:hAnsi="Times New Roman" w:cs="Times New Roman"/>
              </w:rPr>
            </w:pPr>
          </w:p>
        </w:tc>
      </w:tr>
      <w:tr w:rsidR="00D54B5B" w:rsidRPr="00A936F4">
        <w:tc>
          <w:tcPr>
            <w:tcW w:w="1198" w:type="dxa"/>
          </w:tcPr>
          <w:p w:rsidR="00D54B5B" w:rsidRPr="00A936F4" w:rsidRDefault="00D54B5B">
            <w:pPr>
              <w:widowControl/>
              <w:jc w:val="left"/>
              <w:rPr>
                <w:rFonts w:ascii="Times New Roman" w:hAnsi="Times New Roman" w:cs="Times New Roman"/>
              </w:rPr>
            </w:pPr>
          </w:p>
        </w:tc>
        <w:tc>
          <w:tcPr>
            <w:tcW w:w="4864" w:type="dxa"/>
          </w:tcPr>
          <w:p w:rsidR="00D54B5B" w:rsidRPr="00A936F4" w:rsidRDefault="00D54B5B">
            <w:pPr>
              <w:widowControl/>
              <w:jc w:val="left"/>
              <w:rPr>
                <w:rFonts w:ascii="Times New Roman" w:hAnsi="Times New Roman" w:cs="Times New Roman"/>
              </w:rPr>
            </w:pPr>
          </w:p>
        </w:tc>
        <w:tc>
          <w:tcPr>
            <w:tcW w:w="1275" w:type="dxa"/>
          </w:tcPr>
          <w:p w:rsidR="00D54B5B" w:rsidRPr="00A936F4" w:rsidRDefault="00D54B5B">
            <w:pPr>
              <w:widowControl/>
              <w:jc w:val="left"/>
              <w:rPr>
                <w:rFonts w:ascii="Times New Roman" w:hAnsi="Times New Roman" w:cs="Times New Roman"/>
              </w:rPr>
            </w:pPr>
          </w:p>
        </w:tc>
        <w:tc>
          <w:tcPr>
            <w:tcW w:w="1185" w:type="dxa"/>
          </w:tcPr>
          <w:p w:rsidR="00D54B5B" w:rsidRPr="00A936F4" w:rsidRDefault="00D54B5B">
            <w:pPr>
              <w:widowControl/>
              <w:jc w:val="left"/>
              <w:rPr>
                <w:rFonts w:ascii="Times New Roman" w:hAnsi="Times New Roman" w:cs="Times New Roman"/>
              </w:rPr>
            </w:pPr>
          </w:p>
        </w:tc>
      </w:tr>
      <w:tr w:rsidR="00D54B5B" w:rsidRPr="00A936F4">
        <w:tc>
          <w:tcPr>
            <w:tcW w:w="1198" w:type="dxa"/>
          </w:tcPr>
          <w:p w:rsidR="00D54B5B" w:rsidRPr="00A936F4" w:rsidRDefault="00D54B5B">
            <w:pPr>
              <w:widowControl/>
              <w:jc w:val="left"/>
              <w:rPr>
                <w:rFonts w:ascii="Times New Roman" w:hAnsi="Times New Roman" w:cs="Times New Roman"/>
              </w:rPr>
            </w:pPr>
          </w:p>
        </w:tc>
        <w:tc>
          <w:tcPr>
            <w:tcW w:w="4864" w:type="dxa"/>
          </w:tcPr>
          <w:p w:rsidR="00D54B5B" w:rsidRPr="00A936F4" w:rsidRDefault="00D54B5B">
            <w:pPr>
              <w:widowControl/>
              <w:jc w:val="left"/>
              <w:rPr>
                <w:rFonts w:ascii="Times New Roman" w:hAnsi="Times New Roman" w:cs="Times New Roman"/>
              </w:rPr>
            </w:pPr>
          </w:p>
        </w:tc>
        <w:tc>
          <w:tcPr>
            <w:tcW w:w="1275" w:type="dxa"/>
          </w:tcPr>
          <w:p w:rsidR="00D54B5B" w:rsidRPr="00A936F4" w:rsidRDefault="00D54B5B">
            <w:pPr>
              <w:widowControl/>
              <w:jc w:val="left"/>
              <w:rPr>
                <w:rFonts w:ascii="Times New Roman" w:hAnsi="Times New Roman" w:cs="Times New Roman"/>
              </w:rPr>
            </w:pPr>
          </w:p>
        </w:tc>
        <w:tc>
          <w:tcPr>
            <w:tcW w:w="1185" w:type="dxa"/>
          </w:tcPr>
          <w:p w:rsidR="00D54B5B" w:rsidRPr="00A936F4" w:rsidRDefault="00D54B5B">
            <w:pPr>
              <w:widowControl/>
              <w:jc w:val="left"/>
              <w:rPr>
                <w:rFonts w:ascii="Times New Roman" w:hAnsi="Times New Roman" w:cs="Times New Roman"/>
              </w:rPr>
            </w:pPr>
          </w:p>
        </w:tc>
      </w:tr>
      <w:tr w:rsidR="00D54B5B" w:rsidRPr="00A936F4">
        <w:tc>
          <w:tcPr>
            <w:tcW w:w="1198" w:type="dxa"/>
          </w:tcPr>
          <w:p w:rsidR="00D54B5B" w:rsidRPr="00A936F4" w:rsidRDefault="00D54B5B">
            <w:pPr>
              <w:widowControl/>
              <w:jc w:val="left"/>
              <w:rPr>
                <w:rFonts w:ascii="Times New Roman" w:hAnsi="Times New Roman" w:cs="Times New Roman"/>
              </w:rPr>
            </w:pPr>
          </w:p>
        </w:tc>
        <w:tc>
          <w:tcPr>
            <w:tcW w:w="4864" w:type="dxa"/>
          </w:tcPr>
          <w:p w:rsidR="00D54B5B" w:rsidRPr="00A936F4" w:rsidRDefault="00D54B5B" w:rsidP="000F612D">
            <w:pPr>
              <w:widowControl/>
              <w:jc w:val="left"/>
              <w:rPr>
                <w:rFonts w:ascii="Times New Roman" w:hAnsi="Times New Roman" w:cs="Times New Roman"/>
              </w:rPr>
            </w:pPr>
          </w:p>
        </w:tc>
        <w:tc>
          <w:tcPr>
            <w:tcW w:w="1275" w:type="dxa"/>
          </w:tcPr>
          <w:p w:rsidR="00D54B5B" w:rsidRPr="00A936F4" w:rsidRDefault="00D54B5B">
            <w:pPr>
              <w:widowControl/>
              <w:jc w:val="left"/>
              <w:rPr>
                <w:rFonts w:ascii="Times New Roman" w:hAnsi="Times New Roman" w:cs="Times New Roman"/>
              </w:rPr>
            </w:pPr>
          </w:p>
        </w:tc>
        <w:tc>
          <w:tcPr>
            <w:tcW w:w="1185" w:type="dxa"/>
          </w:tcPr>
          <w:p w:rsidR="00D54B5B" w:rsidRPr="00A936F4" w:rsidRDefault="00D54B5B">
            <w:pPr>
              <w:widowControl/>
              <w:jc w:val="left"/>
              <w:rPr>
                <w:rFonts w:ascii="Times New Roman" w:hAnsi="Times New Roman" w:cs="Times New Roman"/>
              </w:rPr>
            </w:pPr>
          </w:p>
        </w:tc>
      </w:tr>
      <w:tr w:rsidR="00D54B5B" w:rsidRPr="00A936F4">
        <w:tc>
          <w:tcPr>
            <w:tcW w:w="1198" w:type="dxa"/>
          </w:tcPr>
          <w:p w:rsidR="00D54B5B" w:rsidRPr="00A936F4" w:rsidRDefault="00D54B5B">
            <w:pPr>
              <w:widowControl/>
              <w:jc w:val="left"/>
              <w:rPr>
                <w:rFonts w:ascii="Times New Roman" w:hAnsi="Times New Roman" w:cs="Times New Roman"/>
              </w:rPr>
            </w:pPr>
          </w:p>
        </w:tc>
        <w:tc>
          <w:tcPr>
            <w:tcW w:w="4864" w:type="dxa"/>
          </w:tcPr>
          <w:p w:rsidR="00D54B5B" w:rsidRPr="00A936F4" w:rsidRDefault="00D54B5B" w:rsidP="000F612D">
            <w:pPr>
              <w:widowControl/>
              <w:jc w:val="left"/>
              <w:rPr>
                <w:rFonts w:ascii="Times New Roman" w:hAnsi="Times New Roman" w:cs="Times New Roman"/>
              </w:rPr>
            </w:pPr>
          </w:p>
        </w:tc>
        <w:tc>
          <w:tcPr>
            <w:tcW w:w="1275" w:type="dxa"/>
          </w:tcPr>
          <w:p w:rsidR="00D54B5B" w:rsidRPr="00A936F4" w:rsidRDefault="00D54B5B">
            <w:pPr>
              <w:widowControl/>
              <w:jc w:val="left"/>
              <w:rPr>
                <w:rFonts w:ascii="Times New Roman" w:hAnsi="Times New Roman" w:cs="Times New Roman"/>
              </w:rPr>
            </w:pPr>
          </w:p>
        </w:tc>
        <w:tc>
          <w:tcPr>
            <w:tcW w:w="1185" w:type="dxa"/>
          </w:tcPr>
          <w:p w:rsidR="00D54B5B" w:rsidRPr="00A936F4" w:rsidRDefault="00D54B5B">
            <w:pPr>
              <w:widowControl/>
              <w:jc w:val="left"/>
              <w:rPr>
                <w:rFonts w:ascii="Times New Roman" w:hAnsi="Times New Roman" w:cs="Times New Roman"/>
              </w:rPr>
            </w:pPr>
          </w:p>
        </w:tc>
      </w:tr>
      <w:tr w:rsidR="00D54B5B" w:rsidRPr="00A936F4">
        <w:tc>
          <w:tcPr>
            <w:tcW w:w="1198" w:type="dxa"/>
          </w:tcPr>
          <w:p w:rsidR="00D54B5B" w:rsidRPr="00A936F4" w:rsidRDefault="00D54B5B">
            <w:pPr>
              <w:widowControl/>
              <w:jc w:val="left"/>
              <w:rPr>
                <w:rFonts w:ascii="Times New Roman" w:hAnsi="Times New Roman" w:cs="Times New Roman"/>
              </w:rPr>
            </w:pPr>
          </w:p>
        </w:tc>
        <w:tc>
          <w:tcPr>
            <w:tcW w:w="4864" w:type="dxa"/>
          </w:tcPr>
          <w:p w:rsidR="00D54B5B" w:rsidRPr="00A936F4" w:rsidRDefault="00D54B5B">
            <w:pPr>
              <w:widowControl/>
              <w:jc w:val="left"/>
              <w:rPr>
                <w:rFonts w:ascii="Times New Roman" w:hAnsi="Times New Roman" w:cs="Times New Roman"/>
              </w:rPr>
            </w:pPr>
          </w:p>
        </w:tc>
        <w:tc>
          <w:tcPr>
            <w:tcW w:w="1275" w:type="dxa"/>
          </w:tcPr>
          <w:p w:rsidR="00D54B5B" w:rsidRPr="00A936F4" w:rsidRDefault="00D54B5B">
            <w:pPr>
              <w:widowControl/>
              <w:jc w:val="left"/>
              <w:rPr>
                <w:rFonts w:ascii="Times New Roman" w:hAnsi="Times New Roman" w:cs="Times New Roman"/>
              </w:rPr>
            </w:pPr>
          </w:p>
        </w:tc>
        <w:tc>
          <w:tcPr>
            <w:tcW w:w="1185" w:type="dxa"/>
          </w:tcPr>
          <w:p w:rsidR="00D54B5B" w:rsidRPr="00A936F4" w:rsidRDefault="00D54B5B">
            <w:pPr>
              <w:widowControl/>
              <w:jc w:val="left"/>
              <w:rPr>
                <w:rFonts w:ascii="Times New Roman" w:hAnsi="Times New Roman" w:cs="Times New Roman"/>
              </w:rPr>
            </w:pPr>
          </w:p>
        </w:tc>
      </w:tr>
      <w:tr w:rsidR="00D54B5B" w:rsidRPr="00A936F4">
        <w:tc>
          <w:tcPr>
            <w:tcW w:w="1198" w:type="dxa"/>
          </w:tcPr>
          <w:p w:rsidR="00D54B5B" w:rsidRPr="00A936F4" w:rsidRDefault="00D54B5B">
            <w:pPr>
              <w:widowControl/>
              <w:jc w:val="left"/>
              <w:rPr>
                <w:rFonts w:ascii="Times New Roman" w:hAnsi="Times New Roman" w:cs="Times New Roman"/>
              </w:rPr>
            </w:pPr>
          </w:p>
        </w:tc>
        <w:tc>
          <w:tcPr>
            <w:tcW w:w="4864" w:type="dxa"/>
          </w:tcPr>
          <w:p w:rsidR="00D54B5B" w:rsidRPr="00A936F4" w:rsidRDefault="00D54B5B">
            <w:pPr>
              <w:widowControl/>
              <w:jc w:val="left"/>
              <w:rPr>
                <w:rFonts w:ascii="Times New Roman" w:hAnsi="Times New Roman" w:cs="Times New Roman"/>
              </w:rPr>
            </w:pPr>
          </w:p>
        </w:tc>
        <w:tc>
          <w:tcPr>
            <w:tcW w:w="1275" w:type="dxa"/>
          </w:tcPr>
          <w:p w:rsidR="00D54B5B" w:rsidRPr="00A936F4" w:rsidRDefault="00D54B5B">
            <w:pPr>
              <w:widowControl/>
              <w:jc w:val="left"/>
              <w:rPr>
                <w:rFonts w:ascii="Times New Roman" w:hAnsi="Times New Roman" w:cs="Times New Roman"/>
              </w:rPr>
            </w:pPr>
          </w:p>
        </w:tc>
        <w:tc>
          <w:tcPr>
            <w:tcW w:w="1185" w:type="dxa"/>
          </w:tcPr>
          <w:p w:rsidR="00D54B5B" w:rsidRPr="00A936F4" w:rsidRDefault="00D54B5B">
            <w:pPr>
              <w:widowControl/>
              <w:jc w:val="left"/>
              <w:rPr>
                <w:rFonts w:ascii="Times New Roman" w:hAnsi="Times New Roman" w:cs="Times New Roman"/>
              </w:rPr>
            </w:pPr>
          </w:p>
        </w:tc>
      </w:tr>
      <w:tr w:rsidR="00D54B5B" w:rsidRPr="00A936F4">
        <w:tc>
          <w:tcPr>
            <w:tcW w:w="1198" w:type="dxa"/>
          </w:tcPr>
          <w:p w:rsidR="00D54B5B" w:rsidRPr="00A936F4" w:rsidRDefault="00D54B5B">
            <w:pPr>
              <w:widowControl/>
              <w:jc w:val="left"/>
              <w:rPr>
                <w:rFonts w:ascii="Times New Roman" w:hAnsi="Times New Roman" w:cs="Times New Roman"/>
              </w:rPr>
            </w:pPr>
          </w:p>
        </w:tc>
        <w:tc>
          <w:tcPr>
            <w:tcW w:w="4864" w:type="dxa"/>
          </w:tcPr>
          <w:p w:rsidR="00D54B5B" w:rsidRPr="00A936F4" w:rsidRDefault="00D54B5B">
            <w:pPr>
              <w:widowControl/>
              <w:jc w:val="left"/>
              <w:rPr>
                <w:rFonts w:ascii="Times New Roman" w:hAnsi="Times New Roman" w:cs="Times New Roman"/>
              </w:rPr>
            </w:pPr>
          </w:p>
        </w:tc>
        <w:tc>
          <w:tcPr>
            <w:tcW w:w="1275" w:type="dxa"/>
          </w:tcPr>
          <w:p w:rsidR="00D54B5B" w:rsidRPr="00A936F4" w:rsidRDefault="00D54B5B">
            <w:pPr>
              <w:widowControl/>
              <w:jc w:val="left"/>
              <w:rPr>
                <w:rFonts w:ascii="Times New Roman" w:hAnsi="Times New Roman" w:cs="Times New Roman"/>
              </w:rPr>
            </w:pPr>
          </w:p>
        </w:tc>
        <w:tc>
          <w:tcPr>
            <w:tcW w:w="1185" w:type="dxa"/>
          </w:tcPr>
          <w:p w:rsidR="00D54B5B" w:rsidRPr="00A936F4" w:rsidRDefault="00D54B5B">
            <w:pPr>
              <w:widowControl/>
              <w:jc w:val="left"/>
              <w:rPr>
                <w:rFonts w:ascii="Times New Roman" w:hAnsi="Times New Roman" w:cs="Times New Roman"/>
              </w:rPr>
            </w:pPr>
          </w:p>
        </w:tc>
      </w:tr>
      <w:tr w:rsidR="00A14464" w:rsidRPr="00A936F4">
        <w:tc>
          <w:tcPr>
            <w:tcW w:w="1198" w:type="dxa"/>
          </w:tcPr>
          <w:p w:rsidR="00A14464" w:rsidRPr="00A936F4" w:rsidRDefault="00A14464">
            <w:pPr>
              <w:widowControl/>
              <w:jc w:val="left"/>
              <w:rPr>
                <w:rFonts w:ascii="Times New Roman" w:hAnsi="Times New Roman" w:cs="Times New Roman"/>
              </w:rPr>
            </w:pPr>
          </w:p>
        </w:tc>
        <w:tc>
          <w:tcPr>
            <w:tcW w:w="4864" w:type="dxa"/>
          </w:tcPr>
          <w:p w:rsidR="00A14464" w:rsidRPr="00A936F4" w:rsidRDefault="00A14464">
            <w:pPr>
              <w:widowControl/>
              <w:jc w:val="left"/>
              <w:rPr>
                <w:rFonts w:ascii="Times New Roman" w:hAnsi="Times New Roman" w:cs="Times New Roman"/>
              </w:rPr>
            </w:pPr>
          </w:p>
        </w:tc>
        <w:tc>
          <w:tcPr>
            <w:tcW w:w="1275" w:type="dxa"/>
          </w:tcPr>
          <w:p w:rsidR="00A14464" w:rsidRPr="00A936F4" w:rsidRDefault="00A14464">
            <w:pPr>
              <w:widowControl/>
              <w:jc w:val="left"/>
              <w:rPr>
                <w:rFonts w:ascii="Times New Roman" w:hAnsi="Times New Roman" w:cs="Times New Roman"/>
              </w:rPr>
            </w:pPr>
          </w:p>
        </w:tc>
        <w:tc>
          <w:tcPr>
            <w:tcW w:w="1185" w:type="dxa"/>
          </w:tcPr>
          <w:p w:rsidR="00A14464" w:rsidRPr="00A936F4" w:rsidRDefault="00A14464">
            <w:pPr>
              <w:widowControl/>
              <w:jc w:val="left"/>
              <w:rPr>
                <w:rFonts w:ascii="Times New Roman" w:hAnsi="Times New Roman" w:cs="Times New Roman"/>
              </w:rPr>
            </w:pPr>
          </w:p>
        </w:tc>
      </w:tr>
      <w:tr w:rsidR="00C75F05" w:rsidRPr="00A936F4">
        <w:tc>
          <w:tcPr>
            <w:tcW w:w="1198" w:type="dxa"/>
          </w:tcPr>
          <w:p w:rsidR="00C75F05" w:rsidRPr="00A936F4" w:rsidRDefault="00C75F05">
            <w:pPr>
              <w:widowControl/>
              <w:jc w:val="left"/>
              <w:rPr>
                <w:rFonts w:ascii="Times New Roman" w:hAnsi="Times New Roman" w:cs="Times New Roman"/>
              </w:rPr>
            </w:pPr>
          </w:p>
        </w:tc>
        <w:tc>
          <w:tcPr>
            <w:tcW w:w="4864" w:type="dxa"/>
          </w:tcPr>
          <w:p w:rsidR="00C75F05" w:rsidRPr="00A936F4" w:rsidRDefault="00C75F05">
            <w:pPr>
              <w:widowControl/>
              <w:jc w:val="left"/>
              <w:rPr>
                <w:rFonts w:ascii="Times New Roman" w:hAnsi="Times New Roman" w:cs="Times New Roman"/>
              </w:rPr>
            </w:pPr>
          </w:p>
        </w:tc>
        <w:tc>
          <w:tcPr>
            <w:tcW w:w="1275" w:type="dxa"/>
          </w:tcPr>
          <w:p w:rsidR="00C75F05" w:rsidRPr="00A936F4" w:rsidRDefault="00C75F05" w:rsidP="0065356C">
            <w:pPr>
              <w:widowControl/>
              <w:jc w:val="left"/>
              <w:rPr>
                <w:rFonts w:ascii="Times New Roman" w:hAnsi="Times New Roman" w:cs="Times New Roman"/>
              </w:rPr>
            </w:pPr>
          </w:p>
        </w:tc>
        <w:tc>
          <w:tcPr>
            <w:tcW w:w="1185" w:type="dxa"/>
          </w:tcPr>
          <w:p w:rsidR="00C75F05" w:rsidRPr="00A936F4" w:rsidRDefault="00C75F05" w:rsidP="0065356C">
            <w:pPr>
              <w:widowControl/>
              <w:jc w:val="left"/>
              <w:rPr>
                <w:rFonts w:ascii="Times New Roman" w:hAnsi="Times New Roman" w:cs="Times New Roman"/>
              </w:rPr>
            </w:pPr>
          </w:p>
        </w:tc>
      </w:tr>
      <w:tr w:rsidR="00A71746" w:rsidRPr="00A936F4">
        <w:tc>
          <w:tcPr>
            <w:tcW w:w="1198" w:type="dxa"/>
          </w:tcPr>
          <w:p w:rsidR="00A71746" w:rsidRPr="00A936F4" w:rsidRDefault="00A71746">
            <w:pPr>
              <w:widowControl/>
              <w:jc w:val="left"/>
              <w:rPr>
                <w:rFonts w:ascii="Times New Roman" w:hAnsi="Times New Roman" w:cs="Times New Roman"/>
              </w:rPr>
            </w:pPr>
          </w:p>
        </w:tc>
        <w:tc>
          <w:tcPr>
            <w:tcW w:w="4864" w:type="dxa"/>
          </w:tcPr>
          <w:p w:rsidR="00A71746" w:rsidRPr="00A936F4" w:rsidRDefault="00A71746">
            <w:pPr>
              <w:widowControl/>
              <w:jc w:val="left"/>
              <w:rPr>
                <w:rFonts w:ascii="Times New Roman" w:hAnsi="Times New Roman" w:cs="Times New Roman"/>
              </w:rPr>
            </w:pPr>
          </w:p>
        </w:tc>
        <w:tc>
          <w:tcPr>
            <w:tcW w:w="1275" w:type="dxa"/>
          </w:tcPr>
          <w:p w:rsidR="00A71746" w:rsidRPr="00A936F4" w:rsidRDefault="00A71746" w:rsidP="0065356C">
            <w:pPr>
              <w:widowControl/>
              <w:jc w:val="left"/>
              <w:rPr>
                <w:rFonts w:ascii="Times New Roman" w:hAnsi="Times New Roman" w:cs="Times New Roman"/>
              </w:rPr>
            </w:pPr>
          </w:p>
        </w:tc>
        <w:tc>
          <w:tcPr>
            <w:tcW w:w="1185" w:type="dxa"/>
          </w:tcPr>
          <w:p w:rsidR="00A71746" w:rsidRPr="00A936F4" w:rsidRDefault="00A71746" w:rsidP="0065356C">
            <w:pPr>
              <w:widowControl/>
              <w:jc w:val="left"/>
              <w:rPr>
                <w:rFonts w:ascii="Times New Roman" w:hAnsi="Times New Roman" w:cs="Times New Roman"/>
              </w:rPr>
            </w:pPr>
          </w:p>
        </w:tc>
      </w:tr>
      <w:tr w:rsidR="004F05E3" w:rsidRPr="00A936F4">
        <w:tc>
          <w:tcPr>
            <w:tcW w:w="1198" w:type="dxa"/>
          </w:tcPr>
          <w:p w:rsidR="004F05E3" w:rsidRPr="00A936F4" w:rsidRDefault="004F05E3">
            <w:pPr>
              <w:widowControl/>
              <w:jc w:val="left"/>
              <w:rPr>
                <w:rFonts w:ascii="Times New Roman" w:hAnsi="Times New Roman" w:cs="Times New Roman"/>
              </w:rPr>
            </w:pPr>
          </w:p>
        </w:tc>
        <w:tc>
          <w:tcPr>
            <w:tcW w:w="4864" w:type="dxa"/>
          </w:tcPr>
          <w:p w:rsidR="004F05E3" w:rsidRPr="00A936F4" w:rsidRDefault="004F05E3">
            <w:pPr>
              <w:widowControl/>
              <w:jc w:val="left"/>
              <w:rPr>
                <w:rFonts w:ascii="Times New Roman" w:hAnsi="Times New Roman" w:cs="Times New Roman"/>
              </w:rPr>
            </w:pPr>
          </w:p>
        </w:tc>
        <w:tc>
          <w:tcPr>
            <w:tcW w:w="1275" w:type="dxa"/>
          </w:tcPr>
          <w:p w:rsidR="004F05E3" w:rsidRPr="00A936F4" w:rsidRDefault="004F05E3" w:rsidP="0065356C">
            <w:pPr>
              <w:widowControl/>
              <w:jc w:val="left"/>
              <w:rPr>
                <w:rFonts w:ascii="Times New Roman" w:hAnsi="Times New Roman" w:cs="Times New Roman"/>
              </w:rPr>
            </w:pPr>
          </w:p>
        </w:tc>
        <w:tc>
          <w:tcPr>
            <w:tcW w:w="1185" w:type="dxa"/>
          </w:tcPr>
          <w:p w:rsidR="004F05E3" w:rsidRPr="00A936F4" w:rsidRDefault="004F05E3" w:rsidP="0065356C">
            <w:pPr>
              <w:widowControl/>
              <w:jc w:val="left"/>
              <w:rPr>
                <w:rFonts w:ascii="Times New Roman" w:hAnsi="Times New Roman" w:cs="Times New Roman"/>
              </w:rPr>
            </w:pPr>
          </w:p>
        </w:tc>
      </w:tr>
      <w:tr w:rsidR="00780915" w:rsidRPr="00A936F4">
        <w:tc>
          <w:tcPr>
            <w:tcW w:w="1198" w:type="dxa"/>
          </w:tcPr>
          <w:p w:rsidR="00780915" w:rsidRPr="00A936F4" w:rsidRDefault="00780915">
            <w:pPr>
              <w:widowControl/>
              <w:jc w:val="left"/>
              <w:rPr>
                <w:rFonts w:ascii="Times New Roman" w:hAnsi="Times New Roman" w:cs="Times New Roman"/>
              </w:rPr>
            </w:pPr>
          </w:p>
        </w:tc>
        <w:tc>
          <w:tcPr>
            <w:tcW w:w="4864" w:type="dxa"/>
          </w:tcPr>
          <w:p w:rsidR="00780915" w:rsidRPr="00A936F4" w:rsidRDefault="00780915">
            <w:pPr>
              <w:widowControl/>
              <w:jc w:val="left"/>
              <w:rPr>
                <w:rFonts w:ascii="Times New Roman" w:hAnsi="Times New Roman" w:cs="Times New Roman"/>
              </w:rPr>
            </w:pPr>
          </w:p>
        </w:tc>
        <w:tc>
          <w:tcPr>
            <w:tcW w:w="1275" w:type="dxa"/>
          </w:tcPr>
          <w:p w:rsidR="00780915" w:rsidRPr="00A936F4" w:rsidRDefault="00780915" w:rsidP="0065356C">
            <w:pPr>
              <w:widowControl/>
              <w:jc w:val="left"/>
              <w:rPr>
                <w:rFonts w:ascii="Times New Roman" w:hAnsi="Times New Roman" w:cs="Times New Roman"/>
              </w:rPr>
            </w:pPr>
          </w:p>
        </w:tc>
        <w:tc>
          <w:tcPr>
            <w:tcW w:w="1185" w:type="dxa"/>
          </w:tcPr>
          <w:p w:rsidR="00780915" w:rsidRPr="00A936F4" w:rsidRDefault="00780915" w:rsidP="0065356C">
            <w:pPr>
              <w:widowControl/>
              <w:jc w:val="left"/>
              <w:rPr>
                <w:rFonts w:ascii="Times New Roman" w:hAnsi="Times New Roman" w:cs="Times New Roman"/>
              </w:rPr>
            </w:pPr>
          </w:p>
        </w:tc>
      </w:tr>
    </w:tbl>
    <w:p w:rsidR="00D54B5B" w:rsidRPr="00A936F4" w:rsidRDefault="00D54B5B">
      <w:pPr>
        <w:widowControl/>
        <w:jc w:val="left"/>
        <w:rPr>
          <w:rFonts w:ascii="Times New Roman" w:hAnsi="Times New Roman" w:cs="Times New Roman"/>
        </w:rPr>
      </w:pPr>
    </w:p>
    <w:p w:rsidR="00D54B5B" w:rsidRPr="00A936F4" w:rsidRDefault="006670BA" w:rsidP="00880E0D">
      <w:pPr>
        <w:widowControl/>
        <w:jc w:val="center"/>
        <w:rPr>
          <w:rFonts w:ascii="Times New Roman" w:hAnsi="Times New Roman" w:cs="Times New Roman"/>
          <w:b/>
          <w:sz w:val="32"/>
        </w:rPr>
      </w:pPr>
      <w:r w:rsidRPr="00A936F4">
        <w:rPr>
          <w:rFonts w:ascii="Times New Roman" w:hAnsi="Times New Roman" w:cs="Times New Roman"/>
        </w:rPr>
        <w:br w:type="page"/>
      </w:r>
      <w:r w:rsidRPr="00A936F4">
        <w:rPr>
          <w:rFonts w:ascii="Times New Roman" w:hAnsi="Times New Roman" w:cs="Times New Roman"/>
          <w:b/>
          <w:sz w:val="32"/>
        </w:rPr>
        <w:lastRenderedPageBreak/>
        <w:t>目</w:t>
      </w:r>
      <w:r w:rsidRPr="00A936F4">
        <w:rPr>
          <w:rFonts w:ascii="Times New Roman" w:hAnsi="Times New Roman" w:cs="Times New Roman"/>
          <w:b/>
          <w:sz w:val="32"/>
        </w:rPr>
        <w:t xml:space="preserve"> </w:t>
      </w:r>
      <w:r w:rsidRPr="00A936F4">
        <w:rPr>
          <w:rFonts w:ascii="Times New Roman" w:hAnsi="Times New Roman" w:cs="Times New Roman"/>
          <w:b/>
          <w:sz w:val="32"/>
        </w:rPr>
        <w:t>录</w:t>
      </w:r>
    </w:p>
    <w:p w:rsidR="00A936F4" w:rsidRPr="00A936F4" w:rsidRDefault="005337D1">
      <w:pPr>
        <w:pStyle w:val="12"/>
        <w:tabs>
          <w:tab w:val="left" w:pos="420"/>
          <w:tab w:val="right" w:leader="dot" w:pos="8296"/>
        </w:tabs>
        <w:rPr>
          <w:rFonts w:ascii="Times New Roman" w:eastAsiaTheme="minorEastAsia" w:hAnsi="Times New Roman" w:cs="Times New Roman"/>
          <w:noProof/>
        </w:rPr>
      </w:pPr>
      <w:r w:rsidRPr="00A936F4">
        <w:rPr>
          <w:rFonts w:ascii="Times New Roman" w:hAnsi="Times New Roman" w:cs="Times New Roman"/>
        </w:rPr>
        <w:fldChar w:fldCharType="begin"/>
      </w:r>
      <w:r w:rsidR="006670BA" w:rsidRPr="00A936F4">
        <w:rPr>
          <w:rFonts w:ascii="Times New Roman" w:hAnsi="Times New Roman" w:cs="Times New Roman"/>
        </w:rPr>
        <w:instrText xml:space="preserve"> TOC \o "1-3" \h \z \u </w:instrText>
      </w:r>
      <w:r w:rsidRPr="00A936F4">
        <w:rPr>
          <w:rFonts w:ascii="Times New Roman" w:hAnsi="Times New Roman" w:cs="Times New Roman"/>
        </w:rPr>
        <w:fldChar w:fldCharType="separate"/>
      </w:r>
      <w:hyperlink w:anchor="_Toc385504469" w:history="1">
        <w:r w:rsidR="00A936F4" w:rsidRPr="00A936F4">
          <w:rPr>
            <w:rStyle w:val="a6"/>
            <w:rFonts w:ascii="Times New Roman" w:hAnsi="Times New Roman" w:cs="Times New Roman"/>
            <w:noProof/>
          </w:rPr>
          <w:t>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AuthParams</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_Toc385504469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7</w:t>
        </w:r>
        <w:r w:rsidRPr="00A936F4">
          <w:rPr>
            <w:rFonts w:ascii="Times New Roman" w:hAnsi="Times New Roman" w:cs="Times New Roman"/>
            <w:noProof/>
            <w:webHidden/>
          </w:rPr>
          <w:fldChar w:fldCharType="end"/>
        </w:r>
      </w:hyperlink>
    </w:p>
    <w:p w:rsidR="00A936F4" w:rsidRPr="00A936F4" w:rsidRDefault="005337D1">
      <w:pPr>
        <w:pStyle w:val="12"/>
        <w:tabs>
          <w:tab w:val="left" w:pos="420"/>
          <w:tab w:val="right" w:leader="dot" w:pos="8296"/>
        </w:tabs>
        <w:rPr>
          <w:rFonts w:ascii="Times New Roman" w:eastAsiaTheme="minorEastAsia" w:hAnsi="Times New Roman" w:cs="Times New Roman"/>
          <w:noProof/>
        </w:rPr>
      </w:pPr>
      <w:hyperlink w:anchor="_Toc385504470" w:history="1">
        <w:r w:rsidR="00A936F4" w:rsidRPr="00A936F4">
          <w:rPr>
            <w:rStyle w:val="a6"/>
            <w:rFonts w:ascii="Times New Roman" w:hAnsi="Times New Roman" w:cs="Times New Roman"/>
            <w:noProof/>
          </w:rPr>
          <w:t>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Account</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_Toc385504470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7</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471" w:history="1">
        <w:r w:rsidR="00A936F4" w:rsidRPr="00A936F4">
          <w:rPr>
            <w:rStyle w:val="a6"/>
            <w:rFonts w:ascii="Times New Roman" w:hAnsi="Times New Roman" w:cs="Times New Roman"/>
            <w:noProof/>
          </w:rPr>
          <w:t>2.1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createAccount</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_Toc385504471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7</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72" w:history="1">
        <w:r w:rsidR="00A936F4" w:rsidRPr="00A936F4">
          <w:rPr>
            <w:rStyle w:val="a6"/>
            <w:rFonts w:ascii="Times New Roman" w:hAnsi="Times New Roman" w:cs="Times New Roman"/>
            <w:noProof/>
          </w:rPr>
          <w:t>2.1.1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_Toc385504472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7</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73" w:history="1">
        <w:r w:rsidR="00A936F4" w:rsidRPr="00A936F4">
          <w:rPr>
            <w:rStyle w:val="a6"/>
            <w:rFonts w:ascii="Times New Roman" w:hAnsi="Times New Roman" w:cs="Times New Roman"/>
            <w:noProof/>
          </w:rPr>
          <w:t>2.1.2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_Toc385504473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7</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74" w:history="1">
        <w:r w:rsidR="00A936F4" w:rsidRPr="00A936F4">
          <w:rPr>
            <w:rStyle w:val="a6"/>
            <w:rFonts w:ascii="Times New Roman" w:hAnsi="Times New Roman" w:cs="Times New Roman"/>
            <w:noProof/>
          </w:rPr>
          <w:t>2.1.3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_Toc385504474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8</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475" w:history="1">
        <w:r w:rsidR="00A936F4" w:rsidRPr="00A936F4">
          <w:rPr>
            <w:rStyle w:val="a6"/>
            <w:rFonts w:ascii="Times New Roman" w:hAnsi="Times New Roman" w:cs="Times New Roman"/>
            <w:noProof/>
          </w:rPr>
          <w:t>2.2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deleteAccount</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_Toc385504475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9</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76" w:history="1">
        <w:r w:rsidR="00A936F4" w:rsidRPr="00A936F4">
          <w:rPr>
            <w:rStyle w:val="a6"/>
            <w:rFonts w:ascii="Times New Roman" w:hAnsi="Times New Roman" w:cs="Times New Roman"/>
            <w:noProof/>
          </w:rPr>
          <w:t>2.2.1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_Toc385504476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9</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77" w:history="1">
        <w:r w:rsidR="00A936F4" w:rsidRPr="00A936F4">
          <w:rPr>
            <w:rStyle w:val="a6"/>
            <w:rFonts w:ascii="Times New Roman" w:hAnsi="Times New Roman" w:cs="Times New Roman"/>
            <w:noProof/>
          </w:rPr>
          <w:t>2.2.2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_Toc385504477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9</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78" w:history="1">
        <w:r w:rsidR="00A936F4" w:rsidRPr="00A936F4">
          <w:rPr>
            <w:rStyle w:val="a6"/>
            <w:rFonts w:ascii="Times New Roman" w:hAnsi="Times New Roman" w:cs="Times New Roman"/>
            <w:noProof/>
          </w:rPr>
          <w:t>2.2.3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_Toc385504478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9</w:t>
        </w:r>
        <w:r w:rsidRPr="00A936F4">
          <w:rPr>
            <w:rFonts w:ascii="Times New Roman" w:hAnsi="Times New Roman" w:cs="Times New Roman"/>
            <w:noProof/>
            <w:webHidden/>
          </w:rPr>
          <w:fldChar w:fldCharType="end"/>
        </w:r>
      </w:hyperlink>
    </w:p>
    <w:p w:rsidR="00A936F4" w:rsidRPr="00A936F4" w:rsidRDefault="005337D1">
      <w:pPr>
        <w:pStyle w:val="12"/>
        <w:tabs>
          <w:tab w:val="left" w:pos="420"/>
          <w:tab w:val="right" w:leader="dot" w:pos="8296"/>
        </w:tabs>
        <w:rPr>
          <w:rFonts w:ascii="Times New Roman" w:eastAsiaTheme="minorEastAsia" w:hAnsi="Times New Roman" w:cs="Times New Roman"/>
          <w:noProof/>
        </w:rPr>
      </w:pPr>
      <w:hyperlink w:anchor="_Toc385504479" w:history="1">
        <w:r w:rsidR="00A936F4" w:rsidRPr="00A936F4">
          <w:rPr>
            <w:rStyle w:val="a6"/>
            <w:rFonts w:ascii="Times New Roman" w:hAnsi="Times New Roman" w:cs="Times New Roman"/>
            <w:noProof/>
          </w:rPr>
          <w:t>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User</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_Toc385504479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10</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480" w:history="1">
        <w:r w:rsidR="00A936F4" w:rsidRPr="00A936F4">
          <w:rPr>
            <w:rStyle w:val="a6"/>
            <w:rFonts w:ascii="Times New Roman" w:hAnsi="Times New Roman" w:cs="Times New Roman"/>
            <w:noProof/>
          </w:rPr>
          <w:t>3.1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createUser</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_Toc385504480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10</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81" w:history="1">
        <w:r w:rsidR="00A936F4" w:rsidRPr="00A936F4">
          <w:rPr>
            <w:rStyle w:val="a6"/>
            <w:rFonts w:ascii="Times New Roman" w:hAnsi="Times New Roman" w:cs="Times New Roman"/>
            <w:noProof/>
          </w:rPr>
          <w:t>3.1.1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_Toc385504481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10</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82" w:history="1">
        <w:r w:rsidR="00A936F4" w:rsidRPr="00A936F4">
          <w:rPr>
            <w:rStyle w:val="a6"/>
            <w:rFonts w:ascii="Times New Roman" w:hAnsi="Times New Roman" w:cs="Times New Roman"/>
            <w:noProof/>
          </w:rPr>
          <w:t>3.1.2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_Toc385504482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10</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83" w:history="1">
        <w:r w:rsidR="00A936F4" w:rsidRPr="00A936F4">
          <w:rPr>
            <w:rStyle w:val="a6"/>
            <w:rFonts w:ascii="Times New Roman" w:hAnsi="Times New Roman" w:cs="Times New Roman"/>
            <w:noProof/>
          </w:rPr>
          <w:t>3.1.3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_Toc385504483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11</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484" w:history="1">
        <w:r w:rsidR="00A936F4" w:rsidRPr="00A936F4">
          <w:rPr>
            <w:rStyle w:val="a6"/>
            <w:rFonts w:ascii="Times New Roman" w:hAnsi="Times New Roman" w:cs="Times New Roman"/>
            <w:noProof/>
          </w:rPr>
          <w:t>3.2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getUser</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_Toc385504484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12</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85" w:history="1">
        <w:r w:rsidR="00A936F4" w:rsidRPr="00A936F4">
          <w:rPr>
            <w:rStyle w:val="a6"/>
            <w:rFonts w:ascii="Times New Roman" w:hAnsi="Times New Roman" w:cs="Times New Roman"/>
            <w:noProof/>
          </w:rPr>
          <w:t>3.2.1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_Toc385504485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12</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86" w:history="1">
        <w:r w:rsidR="00A936F4" w:rsidRPr="00A936F4">
          <w:rPr>
            <w:rStyle w:val="a6"/>
            <w:rFonts w:ascii="Times New Roman" w:hAnsi="Times New Roman" w:cs="Times New Roman"/>
            <w:noProof/>
          </w:rPr>
          <w:t>3.2.2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_Toc385504486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12</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87" w:history="1">
        <w:r w:rsidR="00A936F4" w:rsidRPr="00A936F4">
          <w:rPr>
            <w:rStyle w:val="a6"/>
            <w:rFonts w:ascii="Times New Roman" w:hAnsi="Times New Roman" w:cs="Times New Roman"/>
            <w:noProof/>
          </w:rPr>
          <w:t>3.2.3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_Toc385504487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12</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488" w:history="1">
        <w:r w:rsidR="00A936F4" w:rsidRPr="00A936F4">
          <w:rPr>
            <w:rStyle w:val="a6"/>
            <w:rFonts w:ascii="Times New Roman" w:hAnsi="Times New Roman" w:cs="Times New Roman"/>
            <w:noProof/>
          </w:rPr>
          <w:t>3.3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listUsers</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_Toc385504488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13</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89" w:history="1">
        <w:r w:rsidR="00A936F4" w:rsidRPr="00A936F4">
          <w:rPr>
            <w:rStyle w:val="a6"/>
            <w:rFonts w:ascii="Times New Roman" w:hAnsi="Times New Roman" w:cs="Times New Roman"/>
            <w:noProof/>
          </w:rPr>
          <w:t>3.3.1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_Toc385504489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13</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90" w:history="1">
        <w:r w:rsidR="00A936F4" w:rsidRPr="00A936F4">
          <w:rPr>
            <w:rStyle w:val="a6"/>
            <w:rFonts w:ascii="Times New Roman" w:hAnsi="Times New Roman" w:cs="Times New Roman"/>
            <w:noProof/>
          </w:rPr>
          <w:t>3.3.2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_Toc385504490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13</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91" w:history="1">
        <w:r w:rsidR="00A936F4" w:rsidRPr="00A936F4">
          <w:rPr>
            <w:rStyle w:val="a6"/>
            <w:rFonts w:ascii="Times New Roman" w:hAnsi="Times New Roman" w:cs="Times New Roman"/>
            <w:noProof/>
          </w:rPr>
          <w:t>3.3.3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_Toc385504491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14</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492" w:history="1">
        <w:r w:rsidR="00A936F4" w:rsidRPr="00A936F4">
          <w:rPr>
            <w:rStyle w:val="a6"/>
            <w:rFonts w:ascii="Times New Roman" w:hAnsi="Times New Roman" w:cs="Times New Roman"/>
            <w:noProof/>
          </w:rPr>
          <w:t>3.4</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deleteUser</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_Toc385504492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15</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93" w:history="1">
        <w:r w:rsidR="00A936F4" w:rsidRPr="00A936F4">
          <w:rPr>
            <w:rStyle w:val="a6"/>
            <w:rFonts w:ascii="Times New Roman" w:hAnsi="Times New Roman" w:cs="Times New Roman"/>
            <w:noProof/>
          </w:rPr>
          <w:t>3.4.1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_Toc385504493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15</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94" w:history="1">
        <w:r w:rsidR="00A936F4" w:rsidRPr="00A936F4">
          <w:rPr>
            <w:rStyle w:val="a6"/>
            <w:rFonts w:ascii="Times New Roman" w:hAnsi="Times New Roman" w:cs="Times New Roman"/>
            <w:noProof/>
          </w:rPr>
          <w:t>3.4.2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_Toc385504494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15</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95" w:history="1">
        <w:r w:rsidR="00A936F4" w:rsidRPr="00A936F4">
          <w:rPr>
            <w:rStyle w:val="a6"/>
            <w:rFonts w:ascii="Times New Roman" w:hAnsi="Times New Roman" w:cs="Times New Roman"/>
            <w:noProof/>
          </w:rPr>
          <w:t>3.4.3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_Toc385504495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15</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496" w:history="1">
        <w:r w:rsidR="00A936F4" w:rsidRPr="00A936F4">
          <w:rPr>
            <w:rStyle w:val="a6"/>
            <w:rFonts w:ascii="Times New Roman" w:hAnsi="Times New Roman" w:cs="Times New Roman"/>
            <w:noProof/>
          </w:rPr>
          <w:t>3.5</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updateUser</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_Toc385504496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16</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97" w:history="1">
        <w:r w:rsidR="00A936F4" w:rsidRPr="00A936F4">
          <w:rPr>
            <w:rStyle w:val="a6"/>
            <w:rFonts w:ascii="Times New Roman" w:hAnsi="Times New Roman" w:cs="Times New Roman"/>
            <w:noProof/>
          </w:rPr>
          <w:t>3.5.1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_Toc385504497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16</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98" w:history="1">
        <w:r w:rsidR="00A936F4" w:rsidRPr="00A936F4">
          <w:rPr>
            <w:rStyle w:val="a6"/>
            <w:rFonts w:ascii="Times New Roman" w:hAnsi="Times New Roman" w:cs="Times New Roman"/>
            <w:noProof/>
          </w:rPr>
          <w:t>3.5.2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_Toc385504498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16</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499" w:history="1">
        <w:r w:rsidR="00A936F4" w:rsidRPr="00A936F4">
          <w:rPr>
            <w:rStyle w:val="a6"/>
            <w:rFonts w:ascii="Times New Roman" w:hAnsi="Times New Roman" w:cs="Times New Roman"/>
            <w:noProof/>
          </w:rPr>
          <w:t>3.5.3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_Toc385504499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17</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00" w:history="1">
        <w:r w:rsidR="00A936F4" w:rsidRPr="00A936F4">
          <w:rPr>
            <w:rStyle w:val="a6"/>
            <w:rFonts w:ascii="Times New Roman" w:hAnsi="Times New Roman" w:cs="Times New Roman"/>
            <w:noProof/>
          </w:rPr>
          <w:t>3.6</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changePassword</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_Toc385504500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18</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01" w:history="1">
        <w:r w:rsidR="00A936F4" w:rsidRPr="00A936F4">
          <w:rPr>
            <w:rStyle w:val="a6"/>
            <w:rFonts w:ascii="Times New Roman" w:hAnsi="Times New Roman" w:cs="Times New Roman"/>
            <w:noProof/>
          </w:rPr>
          <w:t>3.6.1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_Toc385504501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18</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02" w:history="1">
        <w:r w:rsidR="00A936F4" w:rsidRPr="00A936F4">
          <w:rPr>
            <w:rStyle w:val="a6"/>
            <w:rFonts w:ascii="Times New Roman" w:hAnsi="Times New Roman" w:cs="Times New Roman"/>
            <w:noProof/>
          </w:rPr>
          <w:t>3.6.2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_Toc385504502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18</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03" w:history="1">
        <w:r w:rsidR="00A936F4" w:rsidRPr="00A936F4">
          <w:rPr>
            <w:rStyle w:val="a6"/>
            <w:rFonts w:ascii="Times New Roman" w:hAnsi="Times New Roman" w:cs="Times New Roman"/>
            <w:noProof/>
          </w:rPr>
          <w:t>3.6.3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_Toc385504503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18</w:t>
        </w:r>
        <w:r w:rsidRPr="00A936F4">
          <w:rPr>
            <w:rFonts w:ascii="Times New Roman" w:hAnsi="Times New Roman" w:cs="Times New Roman"/>
            <w:noProof/>
            <w:webHidden/>
          </w:rPr>
          <w:fldChar w:fldCharType="end"/>
        </w:r>
      </w:hyperlink>
    </w:p>
    <w:p w:rsidR="00A936F4" w:rsidRPr="00A936F4" w:rsidRDefault="005337D1">
      <w:pPr>
        <w:pStyle w:val="12"/>
        <w:tabs>
          <w:tab w:val="left" w:pos="420"/>
          <w:tab w:val="right" w:leader="dot" w:pos="8296"/>
        </w:tabs>
        <w:rPr>
          <w:rFonts w:ascii="Times New Roman" w:eastAsiaTheme="minorEastAsia" w:hAnsi="Times New Roman" w:cs="Times New Roman"/>
          <w:noProof/>
        </w:rPr>
      </w:pPr>
      <w:hyperlink w:anchor="_Toc385504504" w:history="1">
        <w:r w:rsidR="00A936F4" w:rsidRPr="00A936F4">
          <w:rPr>
            <w:rStyle w:val="a6"/>
            <w:rFonts w:ascii="Times New Roman" w:hAnsi="Times New Roman" w:cs="Times New Roman"/>
            <w:noProof/>
          </w:rPr>
          <w:t>4</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Group</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_Toc385504504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19</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05" w:history="1">
        <w:r w:rsidR="00A936F4" w:rsidRPr="00A936F4">
          <w:rPr>
            <w:rStyle w:val="a6"/>
            <w:rFonts w:ascii="Times New Roman" w:hAnsi="Times New Roman" w:cs="Times New Roman"/>
            <w:noProof/>
          </w:rPr>
          <w:t>4.1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createGroup</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_Toc385504505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19</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06" w:history="1">
        <w:r w:rsidR="00A936F4" w:rsidRPr="00A936F4">
          <w:rPr>
            <w:rStyle w:val="a6"/>
            <w:rFonts w:ascii="Times New Roman" w:hAnsi="Times New Roman" w:cs="Times New Roman"/>
            <w:noProof/>
          </w:rPr>
          <w:t>4.1.1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_Toc385504506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19</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07" w:history="1">
        <w:r w:rsidR="00A936F4" w:rsidRPr="00A936F4">
          <w:rPr>
            <w:rStyle w:val="a6"/>
            <w:rFonts w:ascii="Times New Roman" w:hAnsi="Times New Roman" w:cs="Times New Roman"/>
            <w:noProof/>
          </w:rPr>
          <w:t>4.1.2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_Toc385504507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19</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08" w:history="1">
        <w:r w:rsidR="00A936F4" w:rsidRPr="00A936F4">
          <w:rPr>
            <w:rStyle w:val="a6"/>
            <w:rFonts w:ascii="Times New Roman" w:hAnsi="Times New Roman" w:cs="Times New Roman"/>
            <w:noProof/>
          </w:rPr>
          <w:t>4.1.3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_Toc385504508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20</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09" w:history="1">
        <w:r w:rsidR="00A936F4" w:rsidRPr="00A936F4">
          <w:rPr>
            <w:rStyle w:val="a6"/>
            <w:rFonts w:ascii="Times New Roman" w:hAnsi="Times New Roman" w:cs="Times New Roman"/>
            <w:noProof/>
          </w:rPr>
          <w:t>4.2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getGroup</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_Toc385504509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21</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10" w:history="1">
        <w:r w:rsidR="00A936F4" w:rsidRPr="00A936F4">
          <w:rPr>
            <w:rStyle w:val="a6"/>
            <w:rFonts w:ascii="Times New Roman" w:hAnsi="Times New Roman" w:cs="Times New Roman"/>
            <w:noProof/>
          </w:rPr>
          <w:t>4.2.1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_Toc385504510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21</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11" w:history="1">
        <w:r w:rsidR="00A936F4" w:rsidRPr="00A936F4">
          <w:rPr>
            <w:rStyle w:val="a6"/>
            <w:rFonts w:ascii="Times New Roman" w:hAnsi="Times New Roman" w:cs="Times New Roman"/>
            <w:noProof/>
          </w:rPr>
          <w:t>4.2.2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_Toc385504511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21</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12" w:history="1">
        <w:r w:rsidR="00A936F4" w:rsidRPr="00A936F4">
          <w:rPr>
            <w:rStyle w:val="a6"/>
            <w:rFonts w:ascii="Times New Roman" w:hAnsi="Times New Roman" w:cs="Times New Roman"/>
            <w:noProof/>
          </w:rPr>
          <w:t>4.2.3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_Toc385504512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21</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13" w:history="1">
        <w:r w:rsidR="00A936F4" w:rsidRPr="00A936F4">
          <w:rPr>
            <w:rStyle w:val="a6"/>
            <w:rFonts w:ascii="Times New Roman" w:hAnsi="Times New Roman" w:cs="Times New Roman"/>
            <w:noProof/>
          </w:rPr>
          <w:t>4.3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listGroups</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_Toc385504513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22</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14" w:history="1">
        <w:r w:rsidR="00A936F4" w:rsidRPr="00A936F4">
          <w:rPr>
            <w:rStyle w:val="a6"/>
            <w:rFonts w:ascii="Times New Roman" w:hAnsi="Times New Roman" w:cs="Times New Roman"/>
            <w:noProof/>
          </w:rPr>
          <w:t>4.3.1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_Toc385504514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22</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15" w:history="1">
        <w:r w:rsidR="00A936F4" w:rsidRPr="00A936F4">
          <w:rPr>
            <w:rStyle w:val="a6"/>
            <w:rFonts w:ascii="Times New Roman" w:hAnsi="Times New Roman" w:cs="Times New Roman"/>
            <w:noProof/>
          </w:rPr>
          <w:t>4.3.2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_Toc385504515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22</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16" w:history="1">
        <w:r w:rsidR="00A936F4" w:rsidRPr="00A936F4">
          <w:rPr>
            <w:rStyle w:val="a6"/>
            <w:rFonts w:ascii="Times New Roman" w:hAnsi="Times New Roman" w:cs="Times New Roman"/>
            <w:noProof/>
          </w:rPr>
          <w:t>4.3.3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_Toc385504516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23</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17" w:history="1">
        <w:r w:rsidR="00A936F4" w:rsidRPr="00A936F4">
          <w:rPr>
            <w:rStyle w:val="a6"/>
            <w:rFonts w:ascii="Times New Roman" w:hAnsi="Times New Roman" w:cs="Times New Roman"/>
            <w:noProof/>
          </w:rPr>
          <w:t>4.4</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deleteGroup</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_Toc385504517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24</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18" w:history="1">
        <w:r w:rsidR="00A936F4" w:rsidRPr="00A936F4">
          <w:rPr>
            <w:rStyle w:val="a6"/>
            <w:rFonts w:ascii="Times New Roman" w:hAnsi="Times New Roman" w:cs="Times New Roman"/>
            <w:noProof/>
          </w:rPr>
          <w:t>4.4.1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_Toc385504518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24</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19" w:history="1">
        <w:r w:rsidR="00A936F4" w:rsidRPr="00A936F4">
          <w:rPr>
            <w:rStyle w:val="a6"/>
            <w:rFonts w:ascii="Times New Roman" w:hAnsi="Times New Roman" w:cs="Times New Roman"/>
            <w:noProof/>
          </w:rPr>
          <w:t>4.4.2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_Toc385504519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24</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20" w:history="1">
        <w:r w:rsidR="00A936F4" w:rsidRPr="00A936F4">
          <w:rPr>
            <w:rStyle w:val="a6"/>
            <w:rFonts w:ascii="Times New Roman" w:hAnsi="Times New Roman" w:cs="Times New Roman"/>
            <w:noProof/>
          </w:rPr>
          <w:t>4.4.3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_Toc385504520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24</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21" w:history="1">
        <w:r w:rsidR="00A936F4" w:rsidRPr="00A936F4">
          <w:rPr>
            <w:rStyle w:val="a6"/>
            <w:rFonts w:ascii="Times New Roman" w:hAnsi="Times New Roman" w:cs="Times New Roman"/>
            <w:noProof/>
          </w:rPr>
          <w:t>4.5</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updateGroup</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_Toc385504521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25</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22" w:history="1">
        <w:r w:rsidR="00A936F4" w:rsidRPr="00A936F4">
          <w:rPr>
            <w:rStyle w:val="a6"/>
            <w:rFonts w:ascii="Times New Roman" w:hAnsi="Times New Roman" w:cs="Times New Roman"/>
            <w:noProof/>
          </w:rPr>
          <w:t>4.5.1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_Toc385504522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25</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23" w:history="1">
        <w:r w:rsidR="00A936F4" w:rsidRPr="00A936F4">
          <w:rPr>
            <w:rStyle w:val="a6"/>
            <w:rFonts w:ascii="Times New Roman" w:hAnsi="Times New Roman" w:cs="Times New Roman"/>
            <w:noProof/>
          </w:rPr>
          <w:t>4.5.2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_Toc385504523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25</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24" w:history="1">
        <w:r w:rsidR="00A936F4" w:rsidRPr="00A936F4">
          <w:rPr>
            <w:rStyle w:val="a6"/>
            <w:rFonts w:ascii="Times New Roman" w:hAnsi="Times New Roman" w:cs="Times New Roman"/>
            <w:noProof/>
          </w:rPr>
          <w:t>4.5.3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_Toc385504524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26</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25" w:history="1">
        <w:r w:rsidR="00A936F4" w:rsidRPr="00A936F4">
          <w:rPr>
            <w:rStyle w:val="a6"/>
            <w:rFonts w:ascii="Times New Roman" w:hAnsi="Times New Roman" w:cs="Times New Roman"/>
            <w:noProof/>
          </w:rPr>
          <w:t>4.6</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addUserToGroup</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_Toc385504525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26</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26" w:history="1">
        <w:r w:rsidR="00A936F4" w:rsidRPr="00A936F4">
          <w:rPr>
            <w:rStyle w:val="a6"/>
            <w:rFonts w:ascii="Times New Roman" w:hAnsi="Times New Roman" w:cs="Times New Roman"/>
            <w:noProof/>
          </w:rPr>
          <w:t>4.6.1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_Toc385504526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26</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27" w:history="1">
        <w:r w:rsidR="00A936F4" w:rsidRPr="00A936F4">
          <w:rPr>
            <w:rStyle w:val="a6"/>
            <w:rFonts w:ascii="Times New Roman" w:hAnsi="Times New Roman" w:cs="Times New Roman"/>
            <w:noProof/>
          </w:rPr>
          <w:t>4.6.2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_Toc385504527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26</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28" w:history="1">
        <w:r w:rsidR="00A936F4" w:rsidRPr="00A936F4">
          <w:rPr>
            <w:rStyle w:val="a6"/>
            <w:rFonts w:ascii="Times New Roman" w:hAnsi="Times New Roman" w:cs="Times New Roman"/>
            <w:noProof/>
          </w:rPr>
          <w:t>4.6.3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_Toc385504528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27</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29" w:history="1">
        <w:r w:rsidR="00A936F4" w:rsidRPr="00A936F4">
          <w:rPr>
            <w:rStyle w:val="a6"/>
            <w:rFonts w:ascii="Times New Roman" w:hAnsi="Times New Roman" w:cs="Times New Roman"/>
            <w:noProof/>
          </w:rPr>
          <w:t>4.7</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removeUserFromGroup</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_Toc385504529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28</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30" w:history="1">
        <w:r w:rsidR="00A936F4" w:rsidRPr="00A936F4">
          <w:rPr>
            <w:rStyle w:val="a6"/>
            <w:rFonts w:ascii="Times New Roman" w:hAnsi="Times New Roman" w:cs="Times New Roman"/>
            <w:noProof/>
          </w:rPr>
          <w:t>4.7.1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_Toc385504530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28</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31" w:history="1">
        <w:r w:rsidR="00A936F4" w:rsidRPr="00A936F4">
          <w:rPr>
            <w:rStyle w:val="a6"/>
            <w:rFonts w:ascii="Times New Roman" w:hAnsi="Times New Roman" w:cs="Times New Roman"/>
            <w:noProof/>
          </w:rPr>
          <w:t>4.7.2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_Toc385504531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28</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32" w:history="1">
        <w:r w:rsidR="00A936F4" w:rsidRPr="00A936F4">
          <w:rPr>
            <w:rStyle w:val="a6"/>
            <w:rFonts w:ascii="Times New Roman" w:hAnsi="Times New Roman" w:cs="Times New Roman"/>
            <w:noProof/>
          </w:rPr>
          <w:t>4.7.3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_Toc385504532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28</w:t>
        </w:r>
        <w:r w:rsidRPr="00A936F4">
          <w:rPr>
            <w:rFonts w:ascii="Times New Roman" w:hAnsi="Times New Roman" w:cs="Times New Roman"/>
            <w:noProof/>
            <w:webHidden/>
          </w:rPr>
          <w:fldChar w:fldCharType="end"/>
        </w:r>
      </w:hyperlink>
    </w:p>
    <w:p w:rsidR="00A936F4" w:rsidRPr="00A936F4" w:rsidRDefault="005337D1">
      <w:pPr>
        <w:pStyle w:val="12"/>
        <w:tabs>
          <w:tab w:val="left" w:pos="420"/>
          <w:tab w:val="right" w:leader="dot" w:pos="8296"/>
        </w:tabs>
        <w:rPr>
          <w:rFonts w:ascii="Times New Roman" w:eastAsiaTheme="minorEastAsia" w:hAnsi="Times New Roman" w:cs="Times New Roman"/>
          <w:noProof/>
        </w:rPr>
      </w:pPr>
      <w:hyperlink w:anchor="_Toc385504533" w:history="1">
        <w:r w:rsidR="00A936F4" w:rsidRPr="00A936F4">
          <w:rPr>
            <w:rStyle w:val="a6"/>
            <w:rFonts w:ascii="Times New Roman" w:hAnsi="Times New Roman" w:cs="Times New Roman"/>
            <w:noProof/>
          </w:rPr>
          <w:t>5</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AccessKey</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_Toc385504533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29</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34" w:history="1">
        <w:r w:rsidR="00A936F4" w:rsidRPr="00A936F4">
          <w:rPr>
            <w:rStyle w:val="a6"/>
            <w:rFonts w:ascii="Times New Roman" w:hAnsi="Times New Roman" w:cs="Times New Roman"/>
            <w:noProof/>
          </w:rPr>
          <w:t>5.1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createAccessKey</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_Toc385504534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29</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35" w:history="1">
        <w:r w:rsidR="00A936F4" w:rsidRPr="00A936F4">
          <w:rPr>
            <w:rStyle w:val="a6"/>
            <w:rFonts w:ascii="Times New Roman" w:hAnsi="Times New Roman" w:cs="Times New Roman"/>
            <w:noProof/>
          </w:rPr>
          <w:t>5.1.1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_Toc385504535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29</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36" w:history="1">
        <w:r w:rsidR="00A936F4" w:rsidRPr="00A936F4">
          <w:rPr>
            <w:rStyle w:val="a6"/>
            <w:rFonts w:ascii="Times New Roman" w:hAnsi="Times New Roman" w:cs="Times New Roman"/>
            <w:noProof/>
          </w:rPr>
          <w:t>5.1.2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_Toc385504536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29</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37" w:history="1">
        <w:r w:rsidR="00A936F4" w:rsidRPr="00A936F4">
          <w:rPr>
            <w:rStyle w:val="a6"/>
            <w:rFonts w:ascii="Times New Roman" w:hAnsi="Times New Roman" w:cs="Times New Roman"/>
            <w:noProof/>
          </w:rPr>
          <w:t>5.1.3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_Toc385504537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30</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38" w:history="1">
        <w:r w:rsidR="00A936F4" w:rsidRPr="00A936F4">
          <w:rPr>
            <w:rStyle w:val="a6"/>
            <w:rFonts w:ascii="Times New Roman" w:hAnsi="Times New Roman" w:cs="Times New Roman"/>
            <w:noProof/>
          </w:rPr>
          <w:t>5.2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deleteAccessKey</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_Toc385504538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31</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39" w:history="1">
        <w:r w:rsidR="00A936F4" w:rsidRPr="00A936F4">
          <w:rPr>
            <w:rStyle w:val="a6"/>
            <w:rFonts w:ascii="Times New Roman" w:hAnsi="Times New Roman" w:cs="Times New Roman"/>
            <w:noProof/>
          </w:rPr>
          <w:t>5.2.1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_Toc385504539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31</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40" w:history="1">
        <w:r w:rsidR="00A936F4" w:rsidRPr="00A936F4">
          <w:rPr>
            <w:rStyle w:val="a6"/>
            <w:rFonts w:ascii="Times New Roman" w:hAnsi="Times New Roman" w:cs="Times New Roman"/>
            <w:noProof/>
          </w:rPr>
          <w:t>5.2.2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_Toc385504540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31</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41" w:history="1">
        <w:r w:rsidR="00A936F4" w:rsidRPr="00A936F4">
          <w:rPr>
            <w:rStyle w:val="a6"/>
            <w:rFonts w:ascii="Times New Roman" w:hAnsi="Times New Roman" w:cs="Times New Roman"/>
            <w:noProof/>
          </w:rPr>
          <w:t>5.2.3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_Toc385504541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31</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42" w:history="1">
        <w:r w:rsidR="00A936F4" w:rsidRPr="00A936F4">
          <w:rPr>
            <w:rStyle w:val="a6"/>
            <w:rFonts w:ascii="Times New Roman" w:hAnsi="Times New Roman" w:cs="Times New Roman"/>
            <w:noProof/>
          </w:rPr>
          <w:t>5.3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updateAccessKey</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_Toc385504542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32</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43" w:history="1">
        <w:r w:rsidR="00A936F4" w:rsidRPr="00A936F4">
          <w:rPr>
            <w:rStyle w:val="a6"/>
            <w:rFonts w:ascii="Times New Roman" w:hAnsi="Times New Roman" w:cs="Times New Roman"/>
            <w:noProof/>
          </w:rPr>
          <w:t>5.3.1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_Toc385504543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32</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44" w:history="1">
        <w:r w:rsidR="00A936F4" w:rsidRPr="00A936F4">
          <w:rPr>
            <w:rStyle w:val="a6"/>
            <w:rFonts w:ascii="Times New Roman" w:hAnsi="Times New Roman" w:cs="Times New Roman"/>
            <w:noProof/>
          </w:rPr>
          <w:t>5.3.2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_Toc385504544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32</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45" w:history="1">
        <w:r w:rsidR="00A936F4" w:rsidRPr="00A936F4">
          <w:rPr>
            <w:rStyle w:val="a6"/>
            <w:rFonts w:ascii="Times New Roman" w:hAnsi="Times New Roman" w:cs="Times New Roman"/>
            <w:noProof/>
          </w:rPr>
          <w:t>5.3.3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_Toc385504545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33</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46" w:history="1">
        <w:r w:rsidR="00A936F4" w:rsidRPr="00A936F4">
          <w:rPr>
            <w:rStyle w:val="a6"/>
            <w:rFonts w:ascii="Times New Roman" w:hAnsi="Times New Roman" w:cs="Times New Roman"/>
            <w:noProof/>
          </w:rPr>
          <w:t>5.4</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listAccessKeys</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_Toc385504546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34</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47" w:history="1">
        <w:r w:rsidR="00A936F4" w:rsidRPr="00A936F4">
          <w:rPr>
            <w:rStyle w:val="a6"/>
            <w:rFonts w:ascii="Times New Roman" w:hAnsi="Times New Roman" w:cs="Times New Roman"/>
            <w:noProof/>
          </w:rPr>
          <w:t>5.4.1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_Toc385504547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34</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48" w:history="1">
        <w:r w:rsidR="00A936F4" w:rsidRPr="00A936F4">
          <w:rPr>
            <w:rStyle w:val="a6"/>
            <w:rFonts w:ascii="Times New Roman" w:hAnsi="Times New Roman" w:cs="Times New Roman"/>
            <w:noProof/>
          </w:rPr>
          <w:t>5.4.2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_Toc385504548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34</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49" w:history="1">
        <w:r w:rsidR="00A936F4" w:rsidRPr="00A936F4">
          <w:rPr>
            <w:rStyle w:val="a6"/>
            <w:rFonts w:ascii="Times New Roman" w:hAnsi="Times New Roman" w:cs="Times New Roman"/>
            <w:noProof/>
          </w:rPr>
          <w:t>5.4.3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_Toc385504549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34</w:t>
        </w:r>
        <w:r w:rsidRPr="00A936F4">
          <w:rPr>
            <w:rFonts w:ascii="Times New Roman" w:hAnsi="Times New Roman" w:cs="Times New Roman"/>
            <w:noProof/>
            <w:webHidden/>
          </w:rPr>
          <w:fldChar w:fldCharType="end"/>
        </w:r>
      </w:hyperlink>
    </w:p>
    <w:p w:rsidR="00A936F4" w:rsidRPr="00A936F4" w:rsidRDefault="005337D1">
      <w:pPr>
        <w:pStyle w:val="12"/>
        <w:tabs>
          <w:tab w:val="left" w:pos="420"/>
          <w:tab w:val="right" w:leader="dot" w:pos="8296"/>
        </w:tabs>
        <w:rPr>
          <w:rFonts w:ascii="Times New Roman" w:eastAsiaTheme="minorEastAsia" w:hAnsi="Times New Roman" w:cs="Times New Roman"/>
          <w:noProof/>
        </w:rPr>
      </w:pPr>
      <w:hyperlink w:anchor="_Toc385504550" w:history="1">
        <w:r w:rsidR="00A936F4" w:rsidRPr="00A936F4">
          <w:rPr>
            <w:rStyle w:val="a6"/>
            <w:rFonts w:ascii="Times New Roman" w:hAnsi="Times New Roman" w:cs="Times New Roman"/>
            <w:noProof/>
          </w:rPr>
          <w:t>6</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Policy</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_Toc385504550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35</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51" w:history="1">
        <w:r w:rsidR="00A936F4" w:rsidRPr="00A936F4">
          <w:rPr>
            <w:rStyle w:val="a6"/>
            <w:rFonts w:ascii="Times New Roman" w:hAnsi="Times New Roman" w:cs="Times New Roman"/>
            <w:noProof/>
          </w:rPr>
          <w:t>6.1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createUserPolicy</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_Toc385504551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35</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52" w:history="1">
        <w:r w:rsidR="00A936F4" w:rsidRPr="00A936F4">
          <w:rPr>
            <w:rStyle w:val="a6"/>
            <w:rFonts w:ascii="Times New Roman" w:hAnsi="Times New Roman" w:cs="Times New Roman"/>
            <w:noProof/>
          </w:rPr>
          <w:t>6.1.1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_Toc385504552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35</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53" w:history="1">
        <w:r w:rsidR="00A936F4" w:rsidRPr="00A936F4">
          <w:rPr>
            <w:rStyle w:val="a6"/>
            <w:rFonts w:ascii="Times New Roman" w:hAnsi="Times New Roman" w:cs="Times New Roman"/>
            <w:noProof/>
          </w:rPr>
          <w:t>6.1.2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_Toc385504553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35</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54" w:history="1">
        <w:r w:rsidR="00A936F4" w:rsidRPr="00A936F4">
          <w:rPr>
            <w:rStyle w:val="a6"/>
            <w:rFonts w:ascii="Times New Roman" w:hAnsi="Times New Roman" w:cs="Times New Roman"/>
            <w:noProof/>
          </w:rPr>
          <w:t>6.1.3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_Toc385504554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36</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55" w:history="1">
        <w:r w:rsidR="00A936F4" w:rsidRPr="00A936F4">
          <w:rPr>
            <w:rStyle w:val="a6"/>
            <w:rFonts w:ascii="Times New Roman" w:hAnsi="Times New Roman" w:cs="Times New Roman"/>
            <w:noProof/>
          </w:rPr>
          <w:t>6.2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updateUserPolicy</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_Toc385504555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37</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56" w:history="1">
        <w:r w:rsidR="00A936F4" w:rsidRPr="00A936F4">
          <w:rPr>
            <w:rStyle w:val="a6"/>
            <w:rFonts w:ascii="Times New Roman" w:hAnsi="Times New Roman" w:cs="Times New Roman"/>
            <w:noProof/>
          </w:rPr>
          <w:t>6.2.1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_Toc385504556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37</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57" w:history="1">
        <w:r w:rsidR="00A936F4" w:rsidRPr="00A936F4">
          <w:rPr>
            <w:rStyle w:val="a6"/>
            <w:rFonts w:ascii="Times New Roman" w:hAnsi="Times New Roman" w:cs="Times New Roman"/>
            <w:noProof/>
          </w:rPr>
          <w:t>6.2.2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_Toc385504557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37</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58" w:history="1">
        <w:r w:rsidR="00A936F4" w:rsidRPr="00A936F4">
          <w:rPr>
            <w:rStyle w:val="a6"/>
            <w:rFonts w:ascii="Times New Roman" w:hAnsi="Times New Roman" w:cs="Times New Roman"/>
            <w:noProof/>
          </w:rPr>
          <w:t>6.2.3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_Toc385504558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38</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59" w:history="1">
        <w:r w:rsidR="00A936F4" w:rsidRPr="00A936F4">
          <w:rPr>
            <w:rStyle w:val="a6"/>
            <w:rFonts w:ascii="Times New Roman" w:hAnsi="Times New Roman" w:cs="Times New Roman"/>
            <w:noProof/>
          </w:rPr>
          <w:t>6.3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getUserPolicy</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_Toc385504559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39</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60" w:history="1">
        <w:r w:rsidR="00A936F4" w:rsidRPr="00A936F4">
          <w:rPr>
            <w:rStyle w:val="a6"/>
            <w:rFonts w:ascii="Times New Roman" w:hAnsi="Times New Roman" w:cs="Times New Roman"/>
            <w:noProof/>
          </w:rPr>
          <w:t>6.3.1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_Toc385504560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39</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61" w:history="1">
        <w:r w:rsidR="00A936F4" w:rsidRPr="00A936F4">
          <w:rPr>
            <w:rStyle w:val="a6"/>
            <w:rFonts w:ascii="Times New Roman" w:hAnsi="Times New Roman" w:cs="Times New Roman"/>
            <w:noProof/>
          </w:rPr>
          <w:t>6.3.2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_Toc385504561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39</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62" w:history="1">
        <w:r w:rsidR="00A936F4" w:rsidRPr="00A936F4">
          <w:rPr>
            <w:rStyle w:val="a6"/>
            <w:rFonts w:ascii="Times New Roman" w:hAnsi="Times New Roman" w:cs="Times New Roman"/>
            <w:noProof/>
          </w:rPr>
          <w:t>6.3.3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_Toc385504562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39</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63" w:history="1">
        <w:r w:rsidR="00A936F4" w:rsidRPr="00A936F4">
          <w:rPr>
            <w:rStyle w:val="a6"/>
            <w:rFonts w:ascii="Times New Roman" w:hAnsi="Times New Roman" w:cs="Times New Roman"/>
            <w:noProof/>
          </w:rPr>
          <w:t>6.4</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listUserPolicys</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_Toc385504563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40</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64" w:history="1">
        <w:r w:rsidR="00A936F4" w:rsidRPr="00A936F4">
          <w:rPr>
            <w:rStyle w:val="a6"/>
            <w:rFonts w:ascii="Times New Roman" w:hAnsi="Times New Roman" w:cs="Times New Roman"/>
            <w:noProof/>
          </w:rPr>
          <w:t>6.4.1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_Toc385504564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40</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65" w:history="1">
        <w:r w:rsidR="00A936F4" w:rsidRPr="00A936F4">
          <w:rPr>
            <w:rStyle w:val="a6"/>
            <w:rFonts w:ascii="Times New Roman" w:hAnsi="Times New Roman" w:cs="Times New Roman"/>
            <w:noProof/>
          </w:rPr>
          <w:t>6.4.2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_Toc385504565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40</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66" w:history="1">
        <w:r w:rsidR="00A936F4" w:rsidRPr="00A936F4">
          <w:rPr>
            <w:rStyle w:val="a6"/>
            <w:rFonts w:ascii="Times New Roman" w:hAnsi="Times New Roman" w:cs="Times New Roman"/>
            <w:noProof/>
          </w:rPr>
          <w:t>6.4.3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_Toc385504566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41</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67" w:history="1">
        <w:r w:rsidR="00A936F4" w:rsidRPr="00A936F4">
          <w:rPr>
            <w:rStyle w:val="a6"/>
            <w:rFonts w:ascii="Times New Roman" w:hAnsi="Times New Roman" w:cs="Times New Roman"/>
            <w:noProof/>
          </w:rPr>
          <w:t>6.5</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deleteUserPolicy</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_Toc385504567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42</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68" w:history="1">
        <w:r w:rsidR="00A936F4" w:rsidRPr="00A936F4">
          <w:rPr>
            <w:rStyle w:val="a6"/>
            <w:rFonts w:ascii="Times New Roman" w:hAnsi="Times New Roman" w:cs="Times New Roman"/>
            <w:noProof/>
          </w:rPr>
          <w:t>6.5.1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_Toc385504568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42</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69" w:history="1">
        <w:r w:rsidR="00A936F4" w:rsidRPr="00A936F4">
          <w:rPr>
            <w:rStyle w:val="a6"/>
            <w:rFonts w:ascii="Times New Roman" w:hAnsi="Times New Roman" w:cs="Times New Roman"/>
            <w:noProof/>
          </w:rPr>
          <w:t>6.5.2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_Toc385504569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42</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70" w:history="1">
        <w:r w:rsidR="00A936F4" w:rsidRPr="00A936F4">
          <w:rPr>
            <w:rStyle w:val="a6"/>
            <w:rFonts w:ascii="Times New Roman" w:hAnsi="Times New Roman" w:cs="Times New Roman"/>
            <w:noProof/>
          </w:rPr>
          <w:t>6.5.3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_Toc385504570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43</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71" w:history="1">
        <w:r w:rsidR="00A936F4" w:rsidRPr="00A936F4">
          <w:rPr>
            <w:rStyle w:val="a6"/>
            <w:rFonts w:ascii="Times New Roman" w:hAnsi="Times New Roman" w:cs="Times New Roman"/>
            <w:noProof/>
          </w:rPr>
          <w:t>6.6</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createGroupPolicy</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_Toc385504571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43</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72" w:history="1">
        <w:r w:rsidR="00A936F4" w:rsidRPr="00A936F4">
          <w:rPr>
            <w:rStyle w:val="a6"/>
            <w:rFonts w:ascii="Times New Roman" w:hAnsi="Times New Roman" w:cs="Times New Roman"/>
            <w:noProof/>
          </w:rPr>
          <w:t>6.6.1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_Toc385504572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43</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73" w:history="1">
        <w:r w:rsidR="00A936F4" w:rsidRPr="00A936F4">
          <w:rPr>
            <w:rStyle w:val="a6"/>
            <w:rFonts w:ascii="Times New Roman" w:hAnsi="Times New Roman" w:cs="Times New Roman"/>
            <w:noProof/>
          </w:rPr>
          <w:t>6.6.2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_Toc385504573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43</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74" w:history="1">
        <w:r w:rsidR="00A936F4" w:rsidRPr="00A936F4">
          <w:rPr>
            <w:rStyle w:val="a6"/>
            <w:rFonts w:ascii="Times New Roman" w:hAnsi="Times New Roman" w:cs="Times New Roman"/>
            <w:noProof/>
          </w:rPr>
          <w:t>6.6.3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_Toc385504574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44</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75" w:history="1">
        <w:r w:rsidR="00A936F4" w:rsidRPr="00A936F4">
          <w:rPr>
            <w:rStyle w:val="a6"/>
            <w:rFonts w:ascii="Times New Roman" w:hAnsi="Times New Roman" w:cs="Times New Roman"/>
            <w:noProof/>
          </w:rPr>
          <w:t>6.7</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updateGroupPolicy</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_Toc385504575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45</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76" w:history="1">
        <w:r w:rsidR="00A936F4" w:rsidRPr="00A936F4">
          <w:rPr>
            <w:rStyle w:val="a6"/>
            <w:rFonts w:ascii="Times New Roman" w:hAnsi="Times New Roman" w:cs="Times New Roman"/>
            <w:noProof/>
          </w:rPr>
          <w:t>6.7.1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_Toc385504576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45</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77" w:history="1">
        <w:r w:rsidR="00A936F4" w:rsidRPr="00A936F4">
          <w:rPr>
            <w:rStyle w:val="a6"/>
            <w:rFonts w:ascii="Times New Roman" w:hAnsi="Times New Roman" w:cs="Times New Roman"/>
            <w:noProof/>
          </w:rPr>
          <w:t>6.7.2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_Toc385504577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45</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78" w:history="1">
        <w:r w:rsidR="00A936F4" w:rsidRPr="00A936F4">
          <w:rPr>
            <w:rStyle w:val="a6"/>
            <w:rFonts w:ascii="Times New Roman" w:hAnsi="Times New Roman" w:cs="Times New Roman"/>
            <w:noProof/>
          </w:rPr>
          <w:t>6.7.3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_Toc385504578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46</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79" w:history="1">
        <w:r w:rsidR="00A936F4" w:rsidRPr="00A936F4">
          <w:rPr>
            <w:rStyle w:val="a6"/>
            <w:rFonts w:ascii="Times New Roman" w:hAnsi="Times New Roman" w:cs="Times New Roman"/>
            <w:noProof/>
          </w:rPr>
          <w:t>6.8</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getGroupPolicy</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_Toc385504579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46</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80" w:history="1">
        <w:r w:rsidR="00A936F4" w:rsidRPr="00A936F4">
          <w:rPr>
            <w:rStyle w:val="a6"/>
            <w:rFonts w:ascii="Times New Roman" w:hAnsi="Times New Roman" w:cs="Times New Roman"/>
            <w:noProof/>
          </w:rPr>
          <w:t>6.8.1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_Toc385504580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46</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81" w:history="1">
        <w:r w:rsidR="00A936F4" w:rsidRPr="00A936F4">
          <w:rPr>
            <w:rStyle w:val="a6"/>
            <w:rFonts w:ascii="Times New Roman" w:hAnsi="Times New Roman" w:cs="Times New Roman"/>
            <w:noProof/>
          </w:rPr>
          <w:t>6.8.2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_Toc385504581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47</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82" w:history="1">
        <w:r w:rsidR="00A936F4" w:rsidRPr="00A936F4">
          <w:rPr>
            <w:rStyle w:val="a6"/>
            <w:rFonts w:ascii="Times New Roman" w:hAnsi="Times New Roman" w:cs="Times New Roman"/>
            <w:noProof/>
          </w:rPr>
          <w:t>6.8.3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_Toc385504582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47</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83" w:history="1">
        <w:r w:rsidR="00A936F4" w:rsidRPr="00A936F4">
          <w:rPr>
            <w:rStyle w:val="a6"/>
            <w:rFonts w:ascii="Times New Roman" w:hAnsi="Times New Roman" w:cs="Times New Roman"/>
            <w:noProof/>
          </w:rPr>
          <w:t>6.9</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listGroupPolicys</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_Toc385504583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48</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84" w:history="1">
        <w:r w:rsidR="00A936F4" w:rsidRPr="00A936F4">
          <w:rPr>
            <w:rStyle w:val="a6"/>
            <w:rFonts w:ascii="Times New Roman" w:hAnsi="Times New Roman" w:cs="Times New Roman"/>
            <w:noProof/>
          </w:rPr>
          <w:t>6.9.1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_Toc385504584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48</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85" w:history="1">
        <w:r w:rsidR="00A936F4" w:rsidRPr="00A936F4">
          <w:rPr>
            <w:rStyle w:val="a6"/>
            <w:rFonts w:ascii="Times New Roman" w:hAnsi="Times New Roman" w:cs="Times New Roman"/>
            <w:noProof/>
          </w:rPr>
          <w:t>6.9.2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_Toc385504585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48</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86" w:history="1">
        <w:r w:rsidR="00A936F4" w:rsidRPr="00A936F4">
          <w:rPr>
            <w:rStyle w:val="a6"/>
            <w:rFonts w:ascii="Times New Roman" w:hAnsi="Times New Roman" w:cs="Times New Roman"/>
            <w:noProof/>
          </w:rPr>
          <w:t>6.9.3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_Toc385504586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49</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87" w:history="1">
        <w:r w:rsidR="00A936F4" w:rsidRPr="00A936F4">
          <w:rPr>
            <w:rStyle w:val="a6"/>
            <w:rFonts w:ascii="Times New Roman" w:hAnsi="Times New Roman" w:cs="Times New Roman"/>
            <w:noProof/>
          </w:rPr>
          <w:t>6.10</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deleteGroupPolicy</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_Toc385504587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50</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88" w:history="1">
        <w:r w:rsidR="00A936F4" w:rsidRPr="00A936F4">
          <w:rPr>
            <w:rStyle w:val="a6"/>
            <w:rFonts w:ascii="Times New Roman" w:hAnsi="Times New Roman" w:cs="Times New Roman"/>
            <w:noProof/>
          </w:rPr>
          <w:t>6.10.1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_Toc385504588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50</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89" w:history="1">
        <w:r w:rsidR="00A936F4" w:rsidRPr="00A936F4">
          <w:rPr>
            <w:rStyle w:val="a6"/>
            <w:rFonts w:ascii="Times New Roman" w:hAnsi="Times New Roman" w:cs="Times New Roman"/>
            <w:noProof/>
          </w:rPr>
          <w:t>6.10.2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_Toc385504589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50</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90" w:history="1">
        <w:r w:rsidR="00A936F4" w:rsidRPr="00A936F4">
          <w:rPr>
            <w:rStyle w:val="a6"/>
            <w:rFonts w:ascii="Times New Roman" w:hAnsi="Times New Roman" w:cs="Times New Roman"/>
            <w:noProof/>
          </w:rPr>
          <w:t>6.10.3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_Toc385504590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50</w:t>
        </w:r>
        <w:r w:rsidRPr="00A936F4">
          <w:rPr>
            <w:rFonts w:ascii="Times New Roman" w:hAnsi="Times New Roman" w:cs="Times New Roman"/>
            <w:noProof/>
            <w:webHidden/>
          </w:rPr>
          <w:fldChar w:fldCharType="end"/>
        </w:r>
      </w:hyperlink>
    </w:p>
    <w:p w:rsidR="00A936F4" w:rsidRPr="00A936F4" w:rsidRDefault="005337D1">
      <w:pPr>
        <w:pStyle w:val="12"/>
        <w:tabs>
          <w:tab w:val="left" w:pos="420"/>
          <w:tab w:val="right" w:leader="dot" w:pos="8296"/>
        </w:tabs>
        <w:rPr>
          <w:rFonts w:ascii="Times New Roman" w:eastAsiaTheme="minorEastAsia" w:hAnsi="Times New Roman" w:cs="Times New Roman"/>
          <w:noProof/>
        </w:rPr>
      </w:pPr>
      <w:hyperlink w:anchor="_Toc385504591" w:history="1">
        <w:r w:rsidR="00A936F4" w:rsidRPr="00A936F4">
          <w:rPr>
            <w:rStyle w:val="a6"/>
            <w:rFonts w:ascii="Times New Roman" w:hAnsi="Times New Roman" w:cs="Times New Roman"/>
            <w:noProof/>
          </w:rPr>
          <w:t>7</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Authentication</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_Toc385504591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51</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92" w:history="1">
        <w:r w:rsidR="00A936F4" w:rsidRPr="00A936F4">
          <w:rPr>
            <w:rStyle w:val="a6"/>
            <w:rFonts w:ascii="Times New Roman" w:hAnsi="Times New Roman" w:cs="Times New Roman"/>
            <w:noProof/>
          </w:rPr>
          <w:t>7.1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authenticateRequest</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_Toc385504592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51</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93" w:history="1">
        <w:r w:rsidR="00A936F4" w:rsidRPr="00A936F4">
          <w:rPr>
            <w:rStyle w:val="a6"/>
            <w:rFonts w:ascii="Times New Roman" w:hAnsi="Times New Roman" w:cs="Times New Roman"/>
            <w:noProof/>
          </w:rPr>
          <w:t>7.1.1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接口描述</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_Toc385504593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51</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94" w:history="1">
        <w:r w:rsidR="00A936F4" w:rsidRPr="00A936F4">
          <w:rPr>
            <w:rStyle w:val="a6"/>
            <w:rFonts w:ascii="Times New Roman" w:hAnsi="Times New Roman" w:cs="Times New Roman"/>
            <w:noProof/>
          </w:rPr>
          <w:t>7.1.2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请求消息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_Toc385504594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51</w:t>
        </w:r>
        <w:r w:rsidRPr="00A936F4">
          <w:rPr>
            <w:rFonts w:ascii="Times New Roman" w:hAnsi="Times New Roman" w:cs="Times New Roman"/>
            <w:noProof/>
            <w:webHidden/>
          </w:rPr>
          <w:fldChar w:fldCharType="end"/>
        </w:r>
      </w:hyperlink>
    </w:p>
    <w:p w:rsidR="00A936F4" w:rsidRPr="00A936F4" w:rsidRDefault="005337D1">
      <w:pPr>
        <w:pStyle w:val="30"/>
        <w:tabs>
          <w:tab w:val="left" w:pos="1680"/>
          <w:tab w:val="right" w:leader="dot" w:pos="8296"/>
        </w:tabs>
        <w:rPr>
          <w:rFonts w:ascii="Times New Roman" w:eastAsiaTheme="minorEastAsia" w:hAnsi="Times New Roman" w:cs="Times New Roman"/>
          <w:noProof/>
        </w:rPr>
      </w:pPr>
      <w:hyperlink w:anchor="_Toc385504595" w:history="1">
        <w:r w:rsidR="00A936F4" w:rsidRPr="00A936F4">
          <w:rPr>
            <w:rStyle w:val="a6"/>
            <w:rFonts w:ascii="Times New Roman" w:hAnsi="Times New Roman" w:cs="Times New Roman"/>
            <w:noProof/>
          </w:rPr>
          <w:t>7.1.3</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响应消息</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_Toc385504595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52</w:t>
        </w:r>
        <w:r w:rsidRPr="00A936F4">
          <w:rPr>
            <w:rFonts w:ascii="Times New Roman" w:hAnsi="Times New Roman" w:cs="Times New Roman"/>
            <w:noProof/>
            <w:webHidden/>
          </w:rPr>
          <w:fldChar w:fldCharType="end"/>
        </w:r>
      </w:hyperlink>
    </w:p>
    <w:p w:rsidR="00A936F4" w:rsidRPr="00A936F4" w:rsidRDefault="005337D1">
      <w:pPr>
        <w:pStyle w:val="12"/>
        <w:tabs>
          <w:tab w:val="left" w:pos="420"/>
          <w:tab w:val="right" w:leader="dot" w:pos="8296"/>
        </w:tabs>
        <w:rPr>
          <w:rFonts w:ascii="Times New Roman" w:eastAsiaTheme="minorEastAsia" w:hAnsi="Times New Roman" w:cs="Times New Roman"/>
          <w:noProof/>
        </w:rPr>
      </w:pPr>
      <w:hyperlink w:anchor="_Toc385504596" w:history="1">
        <w:r w:rsidR="00A936F4" w:rsidRPr="00A936F4">
          <w:rPr>
            <w:rStyle w:val="a6"/>
            <w:rFonts w:ascii="Times New Roman" w:hAnsi="Times New Roman" w:cs="Times New Roman"/>
            <w:noProof/>
          </w:rPr>
          <w:t>8</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HTTP</w:t>
        </w:r>
        <w:r w:rsidR="00A936F4" w:rsidRPr="00A936F4">
          <w:rPr>
            <w:rStyle w:val="a6"/>
            <w:rFonts w:ascii="Times New Roman" w:hAnsi="Times New Roman" w:cs="Times New Roman"/>
            <w:noProof/>
          </w:rPr>
          <w:t>接口状态码和错误信息定义</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_Toc385504596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53</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97" w:history="1">
        <w:r w:rsidR="00A936F4" w:rsidRPr="00A936F4">
          <w:rPr>
            <w:rStyle w:val="a6"/>
            <w:rFonts w:ascii="Times New Roman" w:hAnsi="Times New Roman" w:cs="Times New Roman"/>
            <w:noProof/>
          </w:rPr>
          <w:t>8.1</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IDM</w:t>
        </w:r>
        <w:r w:rsidR="00A936F4" w:rsidRPr="00A936F4">
          <w:rPr>
            <w:rStyle w:val="a6"/>
            <w:rFonts w:ascii="Times New Roman" w:cs="Times New Roman"/>
            <w:noProof/>
          </w:rPr>
          <w:t>系统错误码定义</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_Toc385504597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53</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98" w:history="1">
        <w:r w:rsidR="00A936F4" w:rsidRPr="00A936F4">
          <w:rPr>
            <w:rStyle w:val="a6"/>
            <w:rFonts w:ascii="Times New Roman" w:hAnsi="Times New Roman" w:cs="Times New Roman"/>
            <w:noProof/>
          </w:rPr>
          <w:t>8.2</w:t>
        </w:r>
        <w:r w:rsidR="00A936F4" w:rsidRPr="00A936F4">
          <w:rPr>
            <w:rFonts w:ascii="Times New Roman" w:eastAsiaTheme="minorEastAsia" w:hAnsi="Times New Roman" w:cs="Times New Roman"/>
            <w:noProof/>
          </w:rPr>
          <w:tab/>
        </w:r>
        <w:r w:rsidR="00A936F4" w:rsidRPr="00A936F4">
          <w:rPr>
            <w:rStyle w:val="a6"/>
            <w:rFonts w:ascii="Times New Roman" w:hAnsi="Times New Roman" w:cs="Times New Roman"/>
            <w:noProof/>
          </w:rPr>
          <w:t>HTTP</w:t>
        </w:r>
        <w:r w:rsidR="00A936F4" w:rsidRPr="00A936F4">
          <w:rPr>
            <w:rStyle w:val="a6"/>
            <w:rFonts w:ascii="Times New Roman" w:cs="Times New Roman"/>
            <w:noProof/>
          </w:rPr>
          <w:t>状态码与</w:t>
        </w:r>
        <w:r w:rsidR="00A936F4" w:rsidRPr="00A936F4">
          <w:rPr>
            <w:rStyle w:val="a6"/>
            <w:rFonts w:ascii="Times New Roman" w:hAnsi="Times New Roman" w:cs="Times New Roman"/>
            <w:noProof/>
          </w:rPr>
          <w:t>IDM</w:t>
        </w:r>
        <w:r w:rsidR="00A936F4" w:rsidRPr="00A936F4">
          <w:rPr>
            <w:rStyle w:val="a6"/>
            <w:rFonts w:ascii="Times New Roman" w:cs="Times New Roman"/>
            <w:noProof/>
          </w:rPr>
          <w:t>错误码对应关系</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_Toc385504598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55</w:t>
        </w:r>
        <w:r w:rsidRPr="00A936F4">
          <w:rPr>
            <w:rFonts w:ascii="Times New Roman" w:hAnsi="Times New Roman" w:cs="Times New Roman"/>
            <w:noProof/>
            <w:webHidden/>
          </w:rPr>
          <w:fldChar w:fldCharType="end"/>
        </w:r>
      </w:hyperlink>
    </w:p>
    <w:p w:rsidR="00A936F4" w:rsidRPr="00A936F4" w:rsidRDefault="005337D1">
      <w:pPr>
        <w:pStyle w:val="20"/>
        <w:tabs>
          <w:tab w:val="left" w:pos="1260"/>
          <w:tab w:val="right" w:leader="dot" w:pos="8296"/>
        </w:tabs>
        <w:rPr>
          <w:rFonts w:ascii="Times New Roman" w:eastAsiaTheme="minorEastAsia" w:hAnsi="Times New Roman" w:cs="Times New Roman"/>
          <w:noProof/>
        </w:rPr>
      </w:pPr>
      <w:hyperlink w:anchor="_Toc385504599" w:history="1">
        <w:r w:rsidR="00A936F4" w:rsidRPr="00A936F4">
          <w:rPr>
            <w:rStyle w:val="a6"/>
            <w:rFonts w:ascii="Times New Roman" w:hAnsi="Times New Roman" w:cs="Times New Roman"/>
            <w:noProof/>
          </w:rPr>
          <w:t>8.3</w:t>
        </w:r>
        <w:r w:rsidR="00A936F4" w:rsidRPr="00A936F4">
          <w:rPr>
            <w:rFonts w:ascii="Times New Roman" w:eastAsiaTheme="minorEastAsia" w:hAnsi="Times New Roman" w:cs="Times New Roman"/>
            <w:noProof/>
          </w:rPr>
          <w:tab/>
        </w:r>
        <w:r w:rsidR="00A936F4" w:rsidRPr="00A936F4">
          <w:rPr>
            <w:rStyle w:val="a6"/>
            <w:rFonts w:ascii="Times New Roman" w:cs="Times New Roman"/>
            <w:noProof/>
          </w:rPr>
          <w:t>错误信息格式定义</w:t>
        </w:r>
        <w:r w:rsidR="00A936F4" w:rsidRPr="00A936F4">
          <w:rPr>
            <w:rFonts w:ascii="Times New Roman" w:hAnsi="Times New Roman" w:cs="Times New Roman"/>
            <w:noProof/>
            <w:webHidden/>
          </w:rPr>
          <w:tab/>
        </w:r>
        <w:r w:rsidRPr="00A936F4">
          <w:rPr>
            <w:rFonts w:ascii="Times New Roman" w:hAnsi="Times New Roman" w:cs="Times New Roman"/>
            <w:noProof/>
            <w:webHidden/>
          </w:rPr>
          <w:fldChar w:fldCharType="begin"/>
        </w:r>
        <w:r w:rsidR="00A936F4" w:rsidRPr="00A936F4">
          <w:rPr>
            <w:rFonts w:ascii="Times New Roman" w:hAnsi="Times New Roman" w:cs="Times New Roman"/>
            <w:noProof/>
            <w:webHidden/>
          </w:rPr>
          <w:instrText xml:space="preserve"> PAGEREF _Toc385504599 \h </w:instrText>
        </w:r>
        <w:r w:rsidRPr="00A936F4">
          <w:rPr>
            <w:rFonts w:ascii="Times New Roman" w:hAnsi="Times New Roman" w:cs="Times New Roman"/>
            <w:noProof/>
            <w:webHidden/>
          </w:rPr>
        </w:r>
        <w:r w:rsidRPr="00A936F4">
          <w:rPr>
            <w:rFonts w:ascii="Times New Roman" w:hAnsi="Times New Roman" w:cs="Times New Roman"/>
            <w:noProof/>
            <w:webHidden/>
          </w:rPr>
          <w:fldChar w:fldCharType="separate"/>
        </w:r>
        <w:r w:rsidR="00A936F4" w:rsidRPr="00A936F4">
          <w:rPr>
            <w:rFonts w:ascii="Times New Roman" w:hAnsi="Times New Roman" w:cs="Times New Roman"/>
            <w:noProof/>
            <w:webHidden/>
          </w:rPr>
          <w:t>59</w:t>
        </w:r>
        <w:r w:rsidRPr="00A936F4">
          <w:rPr>
            <w:rFonts w:ascii="Times New Roman" w:hAnsi="Times New Roman" w:cs="Times New Roman"/>
            <w:noProof/>
            <w:webHidden/>
          </w:rPr>
          <w:fldChar w:fldCharType="end"/>
        </w:r>
      </w:hyperlink>
    </w:p>
    <w:p w:rsidR="00BA1155" w:rsidRPr="00A936F4" w:rsidRDefault="005337D1">
      <w:pPr>
        <w:widowControl/>
        <w:jc w:val="left"/>
        <w:rPr>
          <w:rFonts w:ascii="Times New Roman" w:hAnsi="Times New Roman" w:cs="Times New Roman"/>
        </w:rPr>
      </w:pPr>
      <w:r w:rsidRPr="00A936F4">
        <w:rPr>
          <w:rFonts w:ascii="Times New Roman" w:hAnsi="Times New Roman" w:cs="Times New Roman"/>
        </w:rPr>
        <w:fldChar w:fldCharType="end"/>
      </w:r>
    </w:p>
    <w:p w:rsidR="00D54B5B" w:rsidRPr="00A936F4" w:rsidRDefault="00BA1155">
      <w:pPr>
        <w:widowControl/>
        <w:jc w:val="left"/>
        <w:rPr>
          <w:rFonts w:ascii="Times New Roman" w:hAnsi="Times New Roman" w:cs="Times New Roman"/>
          <w:b/>
          <w:bCs/>
          <w:sz w:val="32"/>
          <w:szCs w:val="32"/>
        </w:rPr>
      </w:pPr>
      <w:r w:rsidRPr="00A936F4">
        <w:rPr>
          <w:rFonts w:ascii="Times New Roman" w:hAnsi="Times New Roman" w:cs="Times New Roman"/>
        </w:rPr>
        <w:br w:type="page"/>
      </w:r>
    </w:p>
    <w:p w:rsidR="00840685" w:rsidRPr="00A936F4" w:rsidRDefault="002D4218" w:rsidP="00AF7043">
      <w:pPr>
        <w:pStyle w:val="1"/>
        <w:rPr>
          <w:rFonts w:hAnsi="Times New Roman"/>
        </w:rPr>
      </w:pPr>
      <w:bookmarkStart w:id="0" w:name="_Toc385504469"/>
      <w:r w:rsidRPr="00A936F4">
        <w:rPr>
          <w:rFonts w:hAnsi="Times New Roman"/>
        </w:rPr>
        <w:t>AuthParams</w:t>
      </w:r>
      <w:bookmarkEnd w:id="0"/>
    </w:p>
    <w:p w:rsidR="00301872" w:rsidRPr="00A936F4" w:rsidRDefault="00446C07" w:rsidP="00301872">
      <w:pPr>
        <w:spacing w:line="360" w:lineRule="auto"/>
        <w:ind w:firstLine="420"/>
        <w:rPr>
          <w:rFonts w:ascii="Times New Roman" w:hAnsi="Times New Roman" w:cs="Times New Roman"/>
        </w:rPr>
      </w:pPr>
      <w:r w:rsidRPr="00A936F4">
        <w:rPr>
          <w:rFonts w:ascii="Times New Roman" w:hAnsi="Times New Roman" w:cs="Times New Roman"/>
        </w:rPr>
        <w:t>定义</w:t>
      </w:r>
      <w:r w:rsidR="00485CF4" w:rsidRPr="00A936F4">
        <w:rPr>
          <w:rFonts w:ascii="Times New Roman" w:hAnsi="Times New Roman" w:cs="Times New Roman"/>
        </w:rPr>
        <w:t>用于用户请求认证的参数字段</w:t>
      </w:r>
      <w:r w:rsidR="00D93803" w:rsidRPr="00A936F4">
        <w:rPr>
          <w:rFonts w:ascii="Times New Roman" w:hAnsi="Times New Roman" w:cs="Times New Roman"/>
        </w:rPr>
        <w:t>，在所有</w:t>
      </w:r>
      <w:r w:rsidR="00C126B8" w:rsidRPr="00A936F4">
        <w:rPr>
          <w:rFonts w:ascii="Times New Roman" w:hAnsi="Times New Roman" w:cs="Times New Roman"/>
        </w:rPr>
        <w:t>接口的</w:t>
      </w:r>
      <w:r w:rsidR="00D93803" w:rsidRPr="00A936F4">
        <w:rPr>
          <w:rFonts w:ascii="Times New Roman" w:hAnsi="Times New Roman" w:cs="Times New Roman"/>
        </w:rPr>
        <w:t>请求参数中都必须携带这些参数</w:t>
      </w:r>
      <w:r w:rsidR="00301872" w:rsidRPr="00A936F4">
        <w:rPr>
          <w:rFonts w:ascii="Times New Roman" w:hAnsi="Times New Roman" w:cs="Times New Roman"/>
        </w:rPr>
        <w:t>。</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E3065C" w:rsidRPr="00A936F4" w:rsidTr="009E5476">
        <w:tc>
          <w:tcPr>
            <w:tcW w:w="1441" w:type="dxa"/>
            <w:shd w:val="clear" w:color="auto" w:fill="D9D9D9"/>
          </w:tcPr>
          <w:p w:rsidR="00E3065C" w:rsidRPr="00A936F4" w:rsidRDefault="00E3065C"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E3065C" w:rsidRPr="00A936F4" w:rsidRDefault="00E3065C"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E3065C" w:rsidRPr="00A936F4" w:rsidRDefault="00E3065C"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E3065C" w:rsidRPr="00A936F4" w:rsidRDefault="00E3065C"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E3065C" w:rsidRPr="00A936F4" w:rsidRDefault="00E3065C"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E3065C" w:rsidRPr="00A936F4" w:rsidTr="009E5476">
        <w:tc>
          <w:tcPr>
            <w:tcW w:w="1441" w:type="dxa"/>
          </w:tcPr>
          <w:p w:rsidR="00E3065C" w:rsidRPr="00A936F4" w:rsidRDefault="00CB0A3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twsAccessKeyId</w:t>
            </w:r>
          </w:p>
        </w:tc>
        <w:tc>
          <w:tcPr>
            <w:tcW w:w="1236" w:type="dxa"/>
          </w:tcPr>
          <w:p w:rsidR="00E3065C" w:rsidRPr="00A936F4" w:rsidRDefault="0077453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用于接口认证的</w:t>
            </w:r>
            <w:r w:rsidR="00912AD6" w:rsidRPr="00A936F4">
              <w:rPr>
                <w:rFonts w:ascii="Times New Roman" w:hAnsi="Times New Roman" w:cs="Times New Roman"/>
                <w:sz w:val="18"/>
                <w:szCs w:val="18"/>
              </w:rPr>
              <w:t>AccessKey ID</w:t>
            </w:r>
          </w:p>
        </w:tc>
        <w:tc>
          <w:tcPr>
            <w:tcW w:w="1594" w:type="dxa"/>
          </w:tcPr>
          <w:p w:rsidR="00E3065C" w:rsidRPr="00A936F4" w:rsidRDefault="00E3065C"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E3065C" w:rsidRPr="00A936F4" w:rsidRDefault="00E3065C"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E3065C" w:rsidRPr="00A936F4" w:rsidRDefault="00E3065C" w:rsidP="009E5476">
            <w:pPr>
              <w:spacing w:line="360" w:lineRule="auto"/>
              <w:rPr>
                <w:rFonts w:ascii="Times New Roman" w:hAnsi="Times New Roman" w:cs="Times New Roman"/>
                <w:sz w:val="18"/>
                <w:szCs w:val="18"/>
              </w:rPr>
            </w:pPr>
          </w:p>
        </w:tc>
      </w:tr>
      <w:tr w:rsidR="0091650E" w:rsidRPr="00A936F4" w:rsidTr="009E5476">
        <w:tc>
          <w:tcPr>
            <w:tcW w:w="1441" w:type="dxa"/>
          </w:tcPr>
          <w:p w:rsidR="0091650E" w:rsidRPr="00A936F4" w:rsidRDefault="00AC0F8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w:t>
            </w:r>
            <w:r w:rsidR="0091650E" w:rsidRPr="00A936F4">
              <w:rPr>
                <w:rFonts w:ascii="Times New Roman" w:hAnsi="Times New Roman" w:cs="Times New Roman"/>
                <w:sz w:val="18"/>
                <w:szCs w:val="18"/>
              </w:rPr>
              <w:t>ignatureMethod</w:t>
            </w:r>
          </w:p>
        </w:tc>
        <w:tc>
          <w:tcPr>
            <w:tcW w:w="1236" w:type="dxa"/>
          </w:tcPr>
          <w:p w:rsidR="0091650E" w:rsidRPr="00A936F4" w:rsidRDefault="0091650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数字签名算法</w:t>
            </w:r>
          </w:p>
        </w:tc>
        <w:tc>
          <w:tcPr>
            <w:tcW w:w="1594" w:type="dxa"/>
          </w:tcPr>
          <w:p w:rsidR="0091650E" w:rsidRPr="00A936F4" w:rsidRDefault="0091650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91650E" w:rsidRPr="00A936F4" w:rsidRDefault="0091650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91650E" w:rsidRPr="00A936F4" w:rsidRDefault="0091650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目前只支持</w:t>
            </w:r>
            <w:r w:rsidRPr="00A936F4">
              <w:rPr>
                <w:rFonts w:ascii="Times New Roman" w:hAnsi="Times New Roman" w:cs="Times New Roman"/>
                <w:sz w:val="18"/>
                <w:szCs w:val="18"/>
              </w:rPr>
              <w:t>HmacSHA256</w:t>
            </w:r>
          </w:p>
        </w:tc>
      </w:tr>
      <w:tr w:rsidR="0091650E" w:rsidRPr="00A936F4" w:rsidTr="009E5476">
        <w:tc>
          <w:tcPr>
            <w:tcW w:w="1441" w:type="dxa"/>
          </w:tcPr>
          <w:p w:rsidR="0091650E" w:rsidRPr="00A936F4" w:rsidRDefault="00AC0F8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w:t>
            </w:r>
            <w:r w:rsidR="0091650E" w:rsidRPr="00A936F4">
              <w:rPr>
                <w:rFonts w:ascii="Times New Roman" w:hAnsi="Times New Roman" w:cs="Times New Roman"/>
                <w:sz w:val="18"/>
                <w:szCs w:val="18"/>
              </w:rPr>
              <w:t>ignatureVersion</w:t>
            </w:r>
          </w:p>
        </w:tc>
        <w:tc>
          <w:tcPr>
            <w:tcW w:w="1236" w:type="dxa"/>
          </w:tcPr>
          <w:p w:rsidR="0091650E" w:rsidRPr="00A936F4" w:rsidRDefault="0091650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数字签名版本</w:t>
            </w:r>
          </w:p>
        </w:tc>
        <w:tc>
          <w:tcPr>
            <w:tcW w:w="1594" w:type="dxa"/>
          </w:tcPr>
          <w:p w:rsidR="0091650E" w:rsidRPr="00A936F4" w:rsidRDefault="0091650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91650E" w:rsidRPr="00A936F4" w:rsidRDefault="0091650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91650E" w:rsidRPr="00A936F4" w:rsidRDefault="0091650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目前只支持</w:t>
            </w:r>
            <w:r w:rsidRPr="00A936F4">
              <w:rPr>
                <w:rFonts w:ascii="Times New Roman" w:hAnsi="Times New Roman" w:cs="Times New Roman"/>
                <w:sz w:val="18"/>
                <w:szCs w:val="18"/>
              </w:rPr>
              <w:t>1</w:t>
            </w:r>
          </w:p>
        </w:tc>
      </w:tr>
      <w:tr w:rsidR="0091650E" w:rsidRPr="00A936F4" w:rsidTr="009E5476">
        <w:tc>
          <w:tcPr>
            <w:tcW w:w="1441" w:type="dxa"/>
          </w:tcPr>
          <w:p w:rsidR="0091650E" w:rsidRPr="00A936F4" w:rsidRDefault="00AC0F8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w:t>
            </w:r>
            <w:r w:rsidR="0091650E" w:rsidRPr="00A936F4">
              <w:rPr>
                <w:rFonts w:ascii="Times New Roman" w:hAnsi="Times New Roman" w:cs="Times New Roman"/>
                <w:sz w:val="18"/>
                <w:szCs w:val="18"/>
              </w:rPr>
              <w:t>ignature</w:t>
            </w:r>
          </w:p>
        </w:tc>
        <w:tc>
          <w:tcPr>
            <w:tcW w:w="1236" w:type="dxa"/>
          </w:tcPr>
          <w:p w:rsidR="0091650E" w:rsidRPr="00A936F4" w:rsidRDefault="0091650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数字签名</w:t>
            </w:r>
          </w:p>
        </w:tc>
        <w:tc>
          <w:tcPr>
            <w:tcW w:w="1594" w:type="dxa"/>
          </w:tcPr>
          <w:p w:rsidR="0091650E" w:rsidRPr="00A936F4" w:rsidRDefault="0091650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91650E" w:rsidRPr="00A936F4" w:rsidRDefault="0091650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91650E" w:rsidRPr="00A936F4" w:rsidRDefault="0091650E" w:rsidP="009E5476">
            <w:pPr>
              <w:spacing w:line="360" w:lineRule="auto"/>
              <w:rPr>
                <w:rFonts w:ascii="Times New Roman" w:hAnsi="Times New Roman" w:cs="Times New Roman"/>
                <w:sz w:val="18"/>
                <w:szCs w:val="18"/>
              </w:rPr>
            </w:pPr>
          </w:p>
        </w:tc>
      </w:tr>
      <w:tr w:rsidR="002D5059" w:rsidRPr="00A936F4" w:rsidTr="009E5476">
        <w:tc>
          <w:tcPr>
            <w:tcW w:w="1441" w:type="dxa"/>
          </w:tcPr>
          <w:p w:rsidR="002D5059" w:rsidRPr="00A936F4" w:rsidRDefault="002D505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timestamp</w:t>
            </w:r>
          </w:p>
        </w:tc>
        <w:tc>
          <w:tcPr>
            <w:tcW w:w="1236" w:type="dxa"/>
          </w:tcPr>
          <w:p w:rsidR="002D5059" w:rsidRPr="00A936F4" w:rsidRDefault="002D505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时间戳</w:t>
            </w:r>
          </w:p>
        </w:tc>
        <w:tc>
          <w:tcPr>
            <w:tcW w:w="1594" w:type="dxa"/>
          </w:tcPr>
          <w:p w:rsidR="002D5059" w:rsidRPr="00A936F4" w:rsidRDefault="002D505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D5059" w:rsidRPr="00A936F4" w:rsidRDefault="002D505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D5059" w:rsidRPr="00A936F4" w:rsidRDefault="00A27EEA" w:rsidP="00C70ACA">
            <w:pPr>
              <w:spacing w:line="360" w:lineRule="auto"/>
              <w:rPr>
                <w:rFonts w:ascii="Times New Roman" w:hAnsi="Times New Roman" w:cs="Times New Roman"/>
                <w:sz w:val="18"/>
              </w:rPr>
            </w:pPr>
            <w:r>
              <w:rPr>
                <w:rFonts w:ascii="Times New Roman" w:hAnsi="Times New Roman" w:cs="Times New Roman" w:hint="eastAsia"/>
                <w:sz w:val="18"/>
              </w:rPr>
              <w:t>采用</w:t>
            </w:r>
            <w:r>
              <w:rPr>
                <w:rFonts w:ascii="Times New Roman" w:hAnsi="Times New Roman" w:cs="Times New Roman" w:hint="eastAsia"/>
                <w:sz w:val="18"/>
              </w:rPr>
              <w:t>UTC</w:t>
            </w:r>
            <w:r>
              <w:rPr>
                <w:rFonts w:ascii="Times New Roman" w:hAnsi="Times New Roman" w:cs="Times New Roman" w:hint="eastAsia"/>
                <w:sz w:val="18"/>
              </w:rPr>
              <w:t>时间。</w:t>
            </w:r>
            <w:r w:rsidR="002D5059" w:rsidRPr="00A936F4">
              <w:rPr>
                <w:rFonts w:ascii="Times New Roman" w:hAnsi="Times New Roman" w:cs="Times New Roman"/>
                <w:sz w:val="18"/>
              </w:rPr>
              <w:t>格式：</w:t>
            </w:r>
          </w:p>
          <w:p w:rsidR="002D5059" w:rsidRPr="00A936F4" w:rsidRDefault="002D5059" w:rsidP="00C70ACA">
            <w:pPr>
              <w:spacing w:line="360" w:lineRule="auto"/>
              <w:rPr>
                <w:rFonts w:ascii="Times New Roman" w:hAnsi="Times New Roman" w:cs="Times New Roman"/>
                <w:sz w:val="18"/>
                <w:szCs w:val="18"/>
              </w:rPr>
            </w:pPr>
            <w:r w:rsidRPr="00A936F4">
              <w:rPr>
                <w:rFonts w:ascii="Times New Roman" w:hAnsi="Times New Roman" w:cs="Times New Roman"/>
                <w:sz w:val="18"/>
              </w:rPr>
              <w:t>yyyy-MM-dd'T'HH:mm:ss'Z'</w:t>
            </w:r>
            <w:r w:rsidRPr="00A936F4">
              <w:rPr>
                <w:rFonts w:ascii="Times New Roman" w:hAnsi="Times New Roman" w:cs="Times New Roman"/>
                <w:sz w:val="18"/>
              </w:rPr>
              <w:t>，例如：</w:t>
            </w:r>
            <w:r w:rsidRPr="00A936F4">
              <w:rPr>
                <w:rFonts w:ascii="Times New Roman" w:hAnsi="Times New Roman" w:cs="Times New Roman"/>
                <w:sz w:val="18"/>
              </w:rPr>
              <w:t>2014-03-28T14:48:31Z</w:t>
            </w:r>
          </w:p>
        </w:tc>
      </w:tr>
    </w:tbl>
    <w:p w:rsidR="00A72A81" w:rsidRPr="00A936F4" w:rsidRDefault="008E5216" w:rsidP="00A72A81">
      <w:pPr>
        <w:pStyle w:val="1"/>
        <w:rPr>
          <w:rFonts w:hAnsi="Times New Roman"/>
        </w:rPr>
      </w:pPr>
      <w:bookmarkStart w:id="1" w:name="_Toc385504470"/>
      <w:r w:rsidRPr="00A936F4">
        <w:rPr>
          <w:rFonts w:hAnsi="Times New Roman"/>
        </w:rPr>
        <w:t>Account</w:t>
      </w:r>
      <w:bookmarkEnd w:id="1"/>
    </w:p>
    <w:p w:rsidR="00A72A81" w:rsidRPr="00A936F4" w:rsidRDefault="00A72A81" w:rsidP="00A72A81">
      <w:pPr>
        <w:spacing w:line="360" w:lineRule="auto"/>
        <w:ind w:firstLine="420"/>
        <w:rPr>
          <w:rFonts w:ascii="Times New Roman" w:hAnsi="Times New Roman" w:cs="Times New Roman"/>
        </w:rPr>
      </w:pPr>
      <w:r w:rsidRPr="00A936F4">
        <w:rPr>
          <w:rFonts w:ascii="Times New Roman" w:hAnsi="Times New Roman" w:cs="Times New Roman"/>
        </w:rPr>
        <w:t>用户操作接口只能由管理员账户来完成，其他用户无权操作。</w:t>
      </w:r>
    </w:p>
    <w:p w:rsidR="00A72A81" w:rsidRPr="00A936F4" w:rsidRDefault="00A72A81" w:rsidP="00AF7043">
      <w:pPr>
        <w:pStyle w:val="2"/>
      </w:pPr>
      <w:bookmarkStart w:id="2" w:name="_Toc385504471"/>
      <w:proofErr w:type="gramStart"/>
      <w:r w:rsidRPr="00A936F4">
        <w:t>create</w:t>
      </w:r>
      <w:r w:rsidR="00E12218" w:rsidRPr="00A936F4">
        <w:t>Account</w:t>
      </w:r>
      <w:bookmarkEnd w:id="2"/>
      <w:proofErr w:type="gramEnd"/>
    </w:p>
    <w:p w:rsidR="00A72A81" w:rsidRPr="00A936F4" w:rsidRDefault="00A72A81" w:rsidP="00A72A81">
      <w:pPr>
        <w:pStyle w:val="3"/>
        <w:rPr>
          <w:rFonts w:hAnsi="Times New Roman"/>
        </w:rPr>
      </w:pPr>
      <w:bookmarkStart w:id="3" w:name="_Toc385504472"/>
      <w:r w:rsidRPr="00A936F4">
        <w:rPr>
          <w:rFonts w:hAnsi="Times New Roman"/>
        </w:rPr>
        <w:t>接口描述</w:t>
      </w:r>
      <w:bookmarkEnd w:id="3"/>
    </w:p>
    <w:p w:rsidR="00A72A81" w:rsidRPr="00A936F4" w:rsidRDefault="00A234D6" w:rsidP="00203047">
      <w:pPr>
        <w:spacing w:line="360" w:lineRule="auto"/>
        <w:ind w:firstLine="420"/>
        <w:rPr>
          <w:rFonts w:ascii="Times New Roman" w:hAnsi="Times New Roman" w:cs="Times New Roman"/>
        </w:rPr>
      </w:pPr>
      <w:r w:rsidRPr="00A936F4">
        <w:rPr>
          <w:rFonts w:ascii="Times New Roman" w:hAnsi="Times New Roman" w:cs="Times New Roman"/>
        </w:rPr>
        <w:t>创建</w:t>
      </w:r>
      <w:r w:rsidR="00A72A81" w:rsidRPr="00A936F4">
        <w:rPr>
          <w:rFonts w:ascii="Times New Roman" w:hAnsi="Times New Roman" w:cs="Times New Roman"/>
        </w:rPr>
        <w:t>管理员</w:t>
      </w:r>
      <w:r w:rsidRPr="00A936F4">
        <w:rPr>
          <w:rFonts w:ascii="Times New Roman" w:hAnsi="Times New Roman" w:cs="Times New Roman"/>
        </w:rPr>
        <w:t>账户</w:t>
      </w:r>
      <w:r w:rsidR="00A72A81" w:rsidRPr="00A936F4">
        <w:rPr>
          <w:rFonts w:ascii="Times New Roman" w:hAnsi="Times New Roman" w:cs="Times New Roman"/>
        </w:rPr>
        <w:t>。</w:t>
      </w:r>
    </w:p>
    <w:p w:rsidR="00EF2672" w:rsidRPr="00A936F4" w:rsidRDefault="00EF2672" w:rsidP="00EF2672">
      <w:pPr>
        <w:pStyle w:val="3"/>
        <w:rPr>
          <w:rFonts w:hAnsi="Times New Roman"/>
        </w:rPr>
      </w:pPr>
      <w:bookmarkStart w:id="4" w:name="_Toc385504473"/>
      <w:r w:rsidRPr="00A936F4">
        <w:rPr>
          <w:rFonts w:hAnsi="Times New Roman"/>
        </w:rPr>
        <w:t>请求消息</w:t>
      </w:r>
      <w:bookmarkEnd w:id="4"/>
    </w:p>
    <w:p w:rsidR="00F4505C" w:rsidRPr="00A936F4" w:rsidRDefault="00F4505C" w:rsidP="00F4505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F4505C" w:rsidRPr="00A936F4" w:rsidRDefault="00C357EC" w:rsidP="00F4505C">
      <w:pPr>
        <w:spacing w:line="360" w:lineRule="auto"/>
        <w:ind w:firstLine="420"/>
        <w:rPr>
          <w:rFonts w:ascii="Times New Roman" w:hAnsi="Times New Roman" w:cs="Times New Roman"/>
        </w:rPr>
      </w:pPr>
      <w:r w:rsidRPr="00A936F4">
        <w:rPr>
          <w:rFonts w:ascii="Times New Roman" w:hAnsi="Times New Roman" w:cs="Times New Roman"/>
        </w:rPr>
        <w:t>请求客户端</w:t>
      </w:r>
      <w:r w:rsidR="00F4505C" w:rsidRPr="00A936F4">
        <w:rPr>
          <w:rFonts w:ascii="Times New Roman" w:hAnsi="Times New Roman" w:cs="Times New Roman"/>
        </w:rPr>
        <w:t xml:space="preserve">  =&gt;  </w:t>
      </w:r>
      <w:r w:rsidR="00DE2396" w:rsidRPr="00A936F4">
        <w:rPr>
          <w:rFonts w:ascii="Times New Roman" w:hAnsi="Times New Roman" w:cs="Times New Roman"/>
        </w:rPr>
        <w:t>IDM</w:t>
      </w:r>
    </w:p>
    <w:p w:rsidR="00BD61DC" w:rsidRPr="00A936F4" w:rsidRDefault="00865E7C" w:rsidP="00BD61D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lastRenderedPageBreak/>
        <w:t>HTTP</w:t>
      </w:r>
      <w:r w:rsidRPr="00A936F4">
        <w:rPr>
          <w:rFonts w:ascii="Times New Roman" w:hAnsi="Times New Roman" w:cs="Times New Roman"/>
          <w:b/>
          <w:sz w:val="22"/>
        </w:rPr>
        <w:t>请求方式</w:t>
      </w:r>
    </w:p>
    <w:p w:rsidR="00BD61DC" w:rsidRPr="00A936F4" w:rsidRDefault="00D74B13" w:rsidP="00AF7043">
      <w:pPr>
        <w:spacing w:line="360" w:lineRule="auto"/>
        <w:ind w:firstLine="420"/>
        <w:rPr>
          <w:rFonts w:ascii="Times New Roman" w:hAnsi="Times New Roman" w:cs="Times New Roman"/>
        </w:rPr>
      </w:pPr>
      <w:r w:rsidRPr="00A936F4">
        <w:rPr>
          <w:rFonts w:ascii="Times New Roman" w:hAnsi="Times New Roman" w:cs="Times New Roman"/>
        </w:rPr>
        <w:t>GET</w:t>
      </w:r>
    </w:p>
    <w:p w:rsidR="00EC5345" w:rsidRPr="00A936F4" w:rsidRDefault="00EC5345" w:rsidP="00EC5345">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EC5345" w:rsidRPr="00A936F4" w:rsidRDefault="00EC5345" w:rsidP="00F4505C">
      <w:pPr>
        <w:spacing w:line="360" w:lineRule="auto"/>
        <w:ind w:firstLine="420"/>
        <w:rPr>
          <w:rFonts w:ascii="Times New Roman" w:hAnsi="Times New Roman" w:cs="Times New Roman"/>
        </w:rPr>
      </w:pPr>
      <w:r w:rsidRPr="00A936F4">
        <w:rPr>
          <w:rFonts w:ascii="Times New Roman" w:hAnsi="Times New Roman" w:cs="Times New Roman"/>
        </w:rPr>
        <w:t>http://</w:t>
      </w:r>
      <w:r w:rsidR="001E1624" w:rsidRPr="00A936F4">
        <w:rPr>
          <w:rFonts w:ascii="Times New Roman" w:hAnsi="Times New Roman" w:cs="Times New Roman"/>
        </w:rPr>
        <w:t>{SERVER_HOST}</w:t>
      </w:r>
      <w:r w:rsidRPr="00A936F4">
        <w:rPr>
          <w:rFonts w:ascii="Times New Roman" w:hAnsi="Times New Roman" w:cs="Times New Roman"/>
        </w:rPr>
        <w:t>/</w:t>
      </w:r>
      <w:r w:rsidR="00B07EEA" w:rsidRPr="00A936F4">
        <w:rPr>
          <w:rFonts w:ascii="Times New Roman" w:hAnsi="Times New Roman" w:cs="Times New Roman"/>
        </w:rPr>
        <w:t>idm</w:t>
      </w:r>
      <w:r w:rsidR="00275F2F" w:rsidRPr="00A936F4">
        <w:rPr>
          <w:rFonts w:ascii="Times New Roman" w:hAnsi="Times New Roman" w:cs="Times New Roman"/>
        </w:rPr>
        <w:t>/create</w:t>
      </w:r>
      <w:r w:rsidR="00EE7C0C" w:rsidRPr="00A936F4">
        <w:rPr>
          <w:rFonts w:ascii="Times New Roman" w:hAnsi="Times New Roman" w:cs="Times New Roman"/>
        </w:rPr>
        <w:t>Account</w:t>
      </w:r>
    </w:p>
    <w:p w:rsidR="00F4505C" w:rsidRPr="00A936F4" w:rsidRDefault="00F4505C" w:rsidP="00F4505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F4505C" w:rsidRPr="00A936F4" w:rsidRDefault="002A311C" w:rsidP="00F4505C">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r w:rsidR="00F4505C" w:rsidRPr="00A936F4">
        <w:rPr>
          <w:rFonts w:ascii="Times New Roman" w:hAnsi="Times New Roman" w:cs="Times New Roman"/>
        </w:rPr>
        <w:t>。</w:t>
      </w:r>
    </w:p>
    <w:p w:rsidR="00F4505C" w:rsidRPr="00A936F4" w:rsidRDefault="00F4505C" w:rsidP="00F4505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F4505C" w:rsidRPr="00A936F4" w:rsidTr="009E5476">
        <w:tc>
          <w:tcPr>
            <w:tcW w:w="1441" w:type="dxa"/>
            <w:shd w:val="clear" w:color="auto" w:fill="D9D9D9"/>
          </w:tcPr>
          <w:p w:rsidR="00F4505C" w:rsidRPr="00A936F4" w:rsidRDefault="00F4505C"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F4505C" w:rsidRPr="00A936F4" w:rsidRDefault="00B01061" w:rsidP="00B01061">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F4505C" w:rsidRPr="00A936F4" w:rsidRDefault="00B01061"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F4505C" w:rsidRPr="00A936F4" w:rsidRDefault="00F4505C"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F4505C" w:rsidRPr="00A936F4" w:rsidRDefault="00F4505C"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83417C" w:rsidRPr="00A936F4" w:rsidTr="009E5476">
        <w:tc>
          <w:tcPr>
            <w:tcW w:w="1441" w:type="dxa"/>
          </w:tcPr>
          <w:p w:rsidR="0083417C" w:rsidRPr="00A936F4" w:rsidRDefault="00196B5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account</w:t>
            </w:r>
            <w:r w:rsidR="0083417C" w:rsidRPr="00A936F4">
              <w:rPr>
                <w:rFonts w:ascii="Times New Roman" w:hAnsi="Times New Roman" w:cs="Times New Roman"/>
                <w:sz w:val="18"/>
                <w:szCs w:val="18"/>
              </w:rPr>
              <w:t>Name</w:t>
            </w:r>
          </w:p>
        </w:tc>
        <w:tc>
          <w:tcPr>
            <w:tcW w:w="1236" w:type="dxa"/>
          </w:tcPr>
          <w:p w:rsidR="0083417C" w:rsidRPr="00A936F4" w:rsidRDefault="003C5BCA" w:rsidP="003C5BCA">
            <w:pPr>
              <w:spacing w:line="360" w:lineRule="auto"/>
              <w:rPr>
                <w:rFonts w:ascii="Times New Roman" w:hAnsi="Times New Roman" w:cs="Times New Roman"/>
                <w:sz w:val="18"/>
                <w:szCs w:val="18"/>
              </w:rPr>
            </w:pPr>
            <w:r w:rsidRPr="00A936F4">
              <w:rPr>
                <w:rFonts w:ascii="Times New Roman" w:hAnsi="Times New Roman" w:cs="Times New Roman"/>
                <w:sz w:val="18"/>
                <w:szCs w:val="18"/>
              </w:rPr>
              <w:t>账户</w:t>
            </w:r>
            <w:r w:rsidR="0083417C" w:rsidRPr="00A936F4">
              <w:rPr>
                <w:rFonts w:ascii="Times New Roman" w:hAnsi="Times New Roman" w:cs="Times New Roman"/>
                <w:sz w:val="18"/>
                <w:szCs w:val="18"/>
              </w:rPr>
              <w:t>名</w:t>
            </w:r>
          </w:p>
        </w:tc>
        <w:tc>
          <w:tcPr>
            <w:tcW w:w="1594" w:type="dxa"/>
          </w:tcPr>
          <w:p w:rsidR="0083417C" w:rsidRPr="00A936F4" w:rsidRDefault="0083417C"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83417C" w:rsidRPr="00A936F4" w:rsidRDefault="00A9218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83417C" w:rsidRPr="00A936F4" w:rsidRDefault="0083417C" w:rsidP="009E5476">
            <w:pPr>
              <w:spacing w:line="360" w:lineRule="auto"/>
              <w:rPr>
                <w:rFonts w:ascii="Times New Roman" w:hAnsi="Times New Roman" w:cs="Times New Roman"/>
                <w:sz w:val="18"/>
                <w:szCs w:val="18"/>
              </w:rPr>
            </w:pPr>
          </w:p>
        </w:tc>
      </w:tr>
      <w:tr w:rsidR="00CB1D9A" w:rsidRPr="00A936F4" w:rsidTr="009E5476">
        <w:tc>
          <w:tcPr>
            <w:tcW w:w="1441" w:type="dxa"/>
          </w:tcPr>
          <w:p w:rsidR="00CB1D9A" w:rsidRPr="00A936F4" w:rsidRDefault="00CB1D9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password</w:t>
            </w:r>
          </w:p>
        </w:tc>
        <w:tc>
          <w:tcPr>
            <w:tcW w:w="1236" w:type="dxa"/>
          </w:tcPr>
          <w:p w:rsidR="00CB1D9A" w:rsidRPr="00A936F4" w:rsidRDefault="00CB1D9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密码</w:t>
            </w:r>
          </w:p>
        </w:tc>
        <w:tc>
          <w:tcPr>
            <w:tcW w:w="1594" w:type="dxa"/>
          </w:tcPr>
          <w:p w:rsidR="00CB1D9A" w:rsidRPr="00A936F4" w:rsidRDefault="00CB1D9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CB1D9A" w:rsidRPr="00A936F4" w:rsidRDefault="00CB1D9A" w:rsidP="000D234B">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CB1D9A" w:rsidRPr="00A936F4" w:rsidRDefault="00CB1D9A" w:rsidP="009E5476">
            <w:pPr>
              <w:spacing w:line="360" w:lineRule="auto"/>
              <w:rPr>
                <w:rFonts w:ascii="Times New Roman" w:hAnsi="Times New Roman" w:cs="Times New Roman"/>
                <w:sz w:val="18"/>
                <w:szCs w:val="18"/>
              </w:rPr>
            </w:pPr>
          </w:p>
        </w:tc>
      </w:tr>
    </w:tbl>
    <w:p w:rsidR="00F4505C" w:rsidRPr="00A936F4" w:rsidRDefault="00F4505C" w:rsidP="00F4505C">
      <w:pPr>
        <w:spacing w:line="360" w:lineRule="auto"/>
        <w:ind w:firstLine="420"/>
        <w:rPr>
          <w:rFonts w:ascii="Times New Roman" w:hAnsi="Times New Roman" w:cs="Times New Roman"/>
        </w:rPr>
      </w:pPr>
    </w:p>
    <w:p w:rsidR="00F4505C" w:rsidRPr="00A936F4" w:rsidRDefault="00F4505C" w:rsidP="00F4505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F4505C" w:rsidRPr="00A936F4" w:rsidRDefault="003D7678" w:rsidP="00F4505C">
      <w:pPr>
        <w:spacing w:line="360" w:lineRule="auto"/>
        <w:ind w:firstLine="420"/>
        <w:rPr>
          <w:rFonts w:ascii="Times New Roman" w:hAnsi="Times New Roman" w:cs="Times New Roman"/>
        </w:rPr>
      </w:pPr>
      <w:r w:rsidRPr="00A936F4">
        <w:rPr>
          <w:rFonts w:ascii="Times New Roman" w:hAnsi="Times New Roman" w:cs="Times New Roman"/>
        </w:rPr>
        <w:t>http://127.0.0.1:8080/idm/create</w:t>
      </w:r>
      <w:r w:rsidR="00D87541" w:rsidRPr="00A936F4">
        <w:rPr>
          <w:rFonts w:ascii="Times New Roman" w:hAnsi="Times New Roman" w:cs="Times New Roman"/>
        </w:rPr>
        <w:t>Account</w:t>
      </w:r>
      <w:r w:rsidRPr="00A936F4">
        <w:rPr>
          <w:rFonts w:ascii="Times New Roman" w:hAnsi="Times New Roman" w:cs="Times New Roman"/>
        </w:rPr>
        <w:t>?twsAccessKeyId=5O7nfOB3yLeQtJZe6Woi93YAeCUX4cOi&amp;</w:t>
      </w:r>
      <w:r w:rsidR="00F96EE9" w:rsidRPr="00A936F4">
        <w:rPr>
          <w:rFonts w:ascii="Times New Roman" w:hAnsi="Times New Roman" w:cs="Times New Roman"/>
        </w:rPr>
        <w:t>account</w:t>
      </w:r>
      <w:r w:rsidRPr="00A936F4">
        <w:rPr>
          <w:rFonts w:ascii="Times New Roman" w:hAnsi="Times New Roman" w:cs="Times New Roman"/>
        </w:rPr>
        <w:t>Name=</w:t>
      </w:r>
      <w:r w:rsidR="003B75E9" w:rsidRPr="00A936F4">
        <w:rPr>
          <w:rFonts w:ascii="Times New Roman" w:hAnsi="Times New Roman" w:cs="Times New Roman"/>
        </w:rPr>
        <w:t>Bob</w:t>
      </w:r>
      <w:r w:rsidR="00455232" w:rsidRPr="00A936F4">
        <w:rPr>
          <w:rFonts w:ascii="Times New Roman" w:hAnsi="Times New Roman" w:cs="Times New Roman"/>
        </w:rPr>
        <w:t>&amp;</w:t>
      </w:r>
      <w:r w:rsidR="004878C5" w:rsidRPr="00A936F4">
        <w:rPr>
          <w:rFonts w:ascii="Times New Roman" w:hAnsi="Times New Roman" w:cs="Times New Roman"/>
        </w:rPr>
        <w:t>password</w:t>
      </w:r>
      <w:r w:rsidR="00455232" w:rsidRPr="00A936F4">
        <w:rPr>
          <w:rFonts w:ascii="Times New Roman" w:hAnsi="Times New Roman" w:cs="Times New Roman"/>
        </w:rPr>
        <w:t>=</w:t>
      </w:r>
      <w:r w:rsidR="004878C5" w:rsidRPr="00A936F4">
        <w:rPr>
          <w:rFonts w:ascii="Times New Roman" w:hAnsi="Times New Roman" w:cs="Times New Roman"/>
        </w:rPr>
        <w:t>123456</w:t>
      </w:r>
    </w:p>
    <w:p w:rsidR="00EF654D" w:rsidRPr="00A936F4" w:rsidRDefault="00EF654D" w:rsidP="00EF654D">
      <w:pPr>
        <w:pStyle w:val="3"/>
        <w:rPr>
          <w:rFonts w:hAnsi="Times New Roman"/>
        </w:rPr>
      </w:pPr>
      <w:bookmarkStart w:id="5" w:name="_Toc385504474"/>
      <w:r w:rsidRPr="00A936F4">
        <w:rPr>
          <w:rFonts w:hAnsi="Times New Roman"/>
        </w:rPr>
        <w:t>响应消息</w:t>
      </w:r>
      <w:bookmarkEnd w:id="5"/>
    </w:p>
    <w:p w:rsidR="00F4505C" w:rsidRPr="00A936F4" w:rsidRDefault="00F4505C" w:rsidP="00F4505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F4505C" w:rsidRPr="00A936F4" w:rsidRDefault="00B07EEA" w:rsidP="00F4505C">
      <w:pPr>
        <w:spacing w:line="360" w:lineRule="auto"/>
        <w:ind w:firstLine="420"/>
        <w:rPr>
          <w:rFonts w:ascii="Times New Roman" w:hAnsi="Times New Roman" w:cs="Times New Roman"/>
        </w:rPr>
      </w:pPr>
      <w:r w:rsidRPr="00A936F4">
        <w:rPr>
          <w:rFonts w:ascii="Times New Roman" w:hAnsi="Times New Roman" w:cs="Times New Roman"/>
        </w:rPr>
        <w:t>IDM</w:t>
      </w:r>
      <w:r w:rsidR="00F751EB" w:rsidRPr="00A936F4">
        <w:rPr>
          <w:rFonts w:ascii="Times New Roman" w:hAnsi="Times New Roman" w:cs="Times New Roman"/>
        </w:rPr>
        <w:t xml:space="preserve">  =&gt;  </w:t>
      </w:r>
      <w:r w:rsidR="00F751EB" w:rsidRPr="00A936F4">
        <w:rPr>
          <w:rFonts w:ascii="Times New Roman" w:hAnsi="Times New Roman" w:cs="Times New Roman"/>
        </w:rPr>
        <w:t>请求客户端</w:t>
      </w:r>
    </w:p>
    <w:p w:rsidR="00F4505C" w:rsidRPr="00A936F4" w:rsidRDefault="00F4505C" w:rsidP="00F4505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F4505C" w:rsidRPr="00A936F4" w:rsidRDefault="00F4505C" w:rsidP="00F4505C">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F4505C" w:rsidRPr="00A936F4" w:rsidRDefault="00F4505C" w:rsidP="00F4505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F4505C" w:rsidRPr="00A936F4" w:rsidRDefault="00F4505C" w:rsidP="00F4505C">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050447" w:rsidRPr="00A936F4" w:rsidTr="009E5476">
        <w:tc>
          <w:tcPr>
            <w:tcW w:w="1441" w:type="dxa"/>
            <w:shd w:val="clear" w:color="auto" w:fill="D9D9D9"/>
          </w:tcPr>
          <w:p w:rsidR="00050447" w:rsidRPr="00A936F4" w:rsidRDefault="00050447"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050447" w:rsidRPr="00A936F4" w:rsidRDefault="00050447"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050447" w:rsidRPr="00A936F4" w:rsidRDefault="00050447"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050447" w:rsidRPr="00A936F4" w:rsidRDefault="00050447"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050447" w:rsidRPr="00A936F4" w:rsidRDefault="00050447"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C916B1" w:rsidRPr="00A936F4" w:rsidTr="009E5476">
        <w:tc>
          <w:tcPr>
            <w:tcW w:w="1441" w:type="dxa"/>
          </w:tcPr>
          <w:p w:rsidR="00C916B1" w:rsidRPr="00A936F4" w:rsidRDefault="00C916B1"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accountId</w:t>
            </w:r>
          </w:p>
        </w:tc>
        <w:tc>
          <w:tcPr>
            <w:tcW w:w="1236" w:type="dxa"/>
          </w:tcPr>
          <w:p w:rsidR="00C916B1" w:rsidRPr="00A936F4" w:rsidRDefault="00C916B1"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账户</w:t>
            </w:r>
            <w:r w:rsidRPr="00A936F4">
              <w:rPr>
                <w:rFonts w:ascii="Times New Roman" w:hAnsi="Times New Roman" w:cs="Times New Roman"/>
                <w:sz w:val="18"/>
                <w:szCs w:val="18"/>
              </w:rPr>
              <w:t>ID</w:t>
            </w:r>
          </w:p>
        </w:tc>
        <w:tc>
          <w:tcPr>
            <w:tcW w:w="1594" w:type="dxa"/>
          </w:tcPr>
          <w:p w:rsidR="00C916B1" w:rsidRPr="00A936F4" w:rsidRDefault="00C916B1"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C916B1" w:rsidRPr="00A936F4" w:rsidRDefault="00C916B1"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C916B1" w:rsidRPr="00A936F4" w:rsidRDefault="00C916B1" w:rsidP="009E5476">
            <w:pPr>
              <w:spacing w:line="360" w:lineRule="auto"/>
              <w:rPr>
                <w:rFonts w:ascii="Times New Roman" w:hAnsi="Times New Roman" w:cs="Times New Roman"/>
                <w:sz w:val="18"/>
                <w:szCs w:val="18"/>
              </w:rPr>
            </w:pPr>
          </w:p>
        </w:tc>
      </w:tr>
      <w:tr w:rsidR="00F14BE6" w:rsidRPr="00A936F4" w:rsidTr="009E5476">
        <w:tc>
          <w:tcPr>
            <w:tcW w:w="1441" w:type="dxa"/>
          </w:tcPr>
          <w:p w:rsidR="00F14BE6" w:rsidRPr="00A936F4" w:rsidRDefault="00C916B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account</w:t>
            </w:r>
            <w:r w:rsidR="00F14BE6" w:rsidRPr="00A936F4">
              <w:rPr>
                <w:rFonts w:ascii="Times New Roman" w:hAnsi="Times New Roman" w:cs="Times New Roman"/>
                <w:sz w:val="18"/>
                <w:szCs w:val="18"/>
              </w:rPr>
              <w:t>Name</w:t>
            </w:r>
          </w:p>
        </w:tc>
        <w:tc>
          <w:tcPr>
            <w:tcW w:w="1236" w:type="dxa"/>
          </w:tcPr>
          <w:p w:rsidR="00F14BE6" w:rsidRPr="00A936F4" w:rsidRDefault="00F14BE6"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用户名</w:t>
            </w:r>
          </w:p>
        </w:tc>
        <w:tc>
          <w:tcPr>
            <w:tcW w:w="1594" w:type="dxa"/>
          </w:tcPr>
          <w:p w:rsidR="00F14BE6" w:rsidRPr="00A936F4" w:rsidRDefault="00F14BE6"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F14BE6" w:rsidRPr="00A936F4" w:rsidRDefault="00F14BE6"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F14BE6" w:rsidRPr="00A936F4" w:rsidRDefault="00F14BE6" w:rsidP="009E5476">
            <w:pPr>
              <w:spacing w:line="360" w:lineRule="auto"/>
              <w:rPr>
                <w:rFonts w:ascii="Times New Roman" w:hAnsi="Times New Roman" w:cs="Times New Roman"/>
                <w:sz w:val="18"/>
                <w:szCs w:val="18"/>
              </w:rPr>
            </w:pPr>
          </w:p>
        </w:tc>
      </w:tr>
      <w:tr w:rsidR="00145B7F" w:rsidRPr="00A936F4" w:rsidTr="009E5476">
        <w:tc>
          <w:tcPr>
            <w:tcW w:w="1441" w:type="dxa"/>
          </w:tcPr>
          <w:p w:rsidR="00145B7F" w:rsidRPr="00A936F4" w:rsidRDefault="00DA311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createDate</w:t>
            </w:r>
          </w:p>
        </w:tc>
        <w:tc>
          <w:tcPr>
            <w:tcW w:w="1236" w:type="dxa"/>
          </w:tcPr>
          <w:p w:rsidR="00145B7F" w:rsidRPr="00A936F4" w:rsidRDefault="00DA311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创建时间</w:t>
            </w:r>
          </w:p>
        </w:tc>
        <w:tc>
          <w:tcPr>
            <w:tcW w:w="1594" w:type="dxa"/>
          </w:tcPr>
          <w:p w:rsidR="00145B7F" w:rsidRPr="00A936F4" w:rsidRDefault="00145B7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145B7F" w:rsidRPr="00A936F4" w:rsidRDefault="00145B7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145B7F" w:rsidRPr="00A936F4" w:rsidRDefault="00145B7F" w:rsidP="009E5476">
            <w:pPr>
              <w:spacing w:line="360" w:lineRule="auto"/>
              <w:rPr>
                <w:rFonts w:ascii="Times New Roman" w:hAnsi="Times New Roman" w:cs="Times New Roman"/>
                <w:sz w:val="18"/>
                <w:szCs w:val="18"/>
              </w:rPr>
            </w:pPr>
          </w:p>
        </w:tc>
      </w:tr>
      <w:tr w:rsidR="002C550B" w:rsidRPr="00A936F4" w:rsidTr="009E5476">
        <w:tc>
          <w:tcPr>
            <w:tcW w:w="1441" w:type="dxa"/>
          </w:tcPr>
          <w:p w:rsidR="002C550B" w:rsidRPr="00A936F4" w:rsidRDefault="002C550B" w:rsidP="00C10A9B">
            <w:pPr>
              <w:spacing w:line="360" w:lineRule="auto"/>
              <w:rPr>
                <w:rFonts w:ascii="Times New Roman" w:hAnsi="Times New Roman" w:cs="Times New Roman"/>
                <w:sz w:val="18"/>
                <w:szCs w:val="18"/>
              </w:rPr>
            </w:pPr>
            <w:r>
              <w:rPr>
                <w:rFonts w:ascii="Times New Roman" w:hAnsi="Times New Roman" w:cs="Times New Roman" w:hint="eastAsia"/>
                <w:sz w:val="18"/>
                <w:szCs w:val="18"/>
              </w:rPr>
              <w:t>d</w:t>
            </w:r>
            <w:r w:rsidRPr="00EE52CD">
              <w:rPr>
                <w:rFonts w:ascii="Times New Roman" w:hAnsi="Times New Roman" w:cs="Times New Roman"/>
                <w:sz w:val="18"/>
                <w:szCs w:val="18"/>
              </w:rPr>
              <w:t>efaultAccessKeyId</w:t>
            </w:r>
          </w:p>
        </w:tc>
        <w:tc>
          <w:tcPr>
            <w:tcW w:w="1236" w:type="dxa"/>
          </w:tcPr>
          <w:p w:rsidR="002C550B" w:rsidRPr="00A936F4" w:rsidRDefault="002C550B" w:rsidP="009E5476">
            <w:pPr>
              <w:spacing w:line="360" w:lineRule="auto"/>
              <w:rPr>
                <w:rFonts w:ascii="Times New Roman" w:hAnsi="Times New Roman" w:cs="Times New Roman"/>
                <w:sz w:val="18"/>
                <w:szCs w:val="18"/>
              </w:rPr>
            </w:pPr>
            <w:r>
              <w:rPr>
                <w:rFonts w:ascii="Times New Roman" w:hAnsi="Times New Roman" w:cs="Times New Roman" w:hint="eastAsia"/>
                <w:sz w:val="18"/>
                <w:szCs w:val="18"/>
              </w:rPr>
              <w:t>默认</w:t>
            </w:r>
            <w:r>
              <w:rPr>
                <w:rFonts w:ascii="Times New Roman" w:hAnsi="Times New Roman" w:cs="Times New Roman" w:hint="eastAsia"/>
                <w:sz w:val="18"/>
                <w:szCs w:val="18"/>
              </w:rPr>
              <w:t>AccessKeyID</w:t>
            </w:r>
          </w:p>
        </w:tc>
        <w:tc>
          <w:tcPr>
            <w:tcW w:w="1594" w:type="dxa"/>
          </w:tcPr>
          <w:p w:rsidR="002C550B" w:rsidRPr="00A936F4" w:rsidRDefault="002C550B" w:rsidP="0005717E">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C550B" w:rsidRPr="00A936F4" w:rsidRDefault="002C550B" w:rsidP="0005717E">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C550B" w:rsidRPr="00A936F4" w:rsidRDefault="002C550B" w:rsidP="009E5476">
            <w:pPr>
              <w:spacing w:line="360" w:lineRule="auto"/>
              <w:rPr>
                <w:rFonts w:ascii="Times New Roman" w:hAnsi="Times New Roman" w:cs="Times New Roman"/>
                <w:sz w:val="18"/>
                <w:szCs w:val="18"/>
              </w:rPr>
            </w:pPr>
          </w:p>
        </w:tc>
      </w:tr>
      <w:tr w:rsidR="002C550B" w:rsidRPr="00A936F4" w:rsidTr="009E5476">
        <w:tc>
          <w:tcPr>
            <w:tcW w:w="1441" w:type="dxa"/>
          </w:tcPr>
          <w:p w:rsidR="002C550B" w:rsidRPr="00A936F4" w:rsidRDefault="002C550B" w:rsidP="009E5476">
            <w:pPr>
              <w:spacing w:line="360" w:lineRule="auto"/>
              <w:rPr>
                <w:rFonts w:ascii="Times New Roman" w:hAnsi="Times New Roman" w:cs="Times New Roman"/>
                <w:sz w:val="18"/>
                <w:szCs w:val="18"/>
              </w:rPr>
            </w:pPr>
            <w:r w:rsidRPr="00EE52CD">
              <w:rPr>
                <w:rFonts w:ascii="Times New Roman" w:hAnsi="Times New Roman" w:cs="Times New Roman" w:hint="eastAsia"/>
                <w:sz w:val="18"/>
                <w:szCs w:val="18"/>
              </w:rPr>
              <w:t>d</w:t>
            </w:r>
            <w:r w:rsidRPr="00EE52CD">
              <w:rPr>
                <w:rFonts w:ascii="Times New Roman" w:hAnsi="Times New Roman" w:cs="Times New Roman"/>
                <w:sz w:val="18"/>
                <w:szCs w:val="18"/>
              </w:rPr>
              <w:t>efaultSecretAc</w:t>
            </w:r>
            <w:r w:rsidRPr="00EE52CD">
              <w:rPr>
                <w:rFonts w:ascii="Times New Roman" w:hAnsi="Times New Roman" w:cs="Times New Roman"/>
                <w:sz w:val="18"/>
                <w:szCs w:val="18"/>
              </w:rPr>
              <w:lastRenderedPageBreak/>
              <w:t>cessKey</w:t>
            </w:r>
          </w:p>
        </w:tc>
        <w:tc>
          <w:tcPr>
            <w:tcW w:w="1236" w:type="dxa"/>
          </w:tcPr>
          <w:p w:rsidR="002C550B" w:rsidRPr="00A936F4" w:rsidRDefault="002C550B" w:rsidP="0005717E">
            <w:pPr>
              <w:spacing w:line="360" w:lineRule="auto"/>
              <w:rPr>
                <w:rFonts w:ascii="Times New Roman" w:hAnsi="Times New Roman" w:cs="Times New Roman"/>
                <w:sz w:val="18"/>
                <w:szCs w:val="18"/>
              </w:rPr>
            </w:pPr>
            <w:r>
              <w:rPr>
                <w:rFonts w:ascii="Times New Roman" w:hAnsi="Times New Roman" w:cs="Times New Roman" w:hint="eastAsia"/>
                <w:sz w:val="18"/>
                <w:szCs w:val="18"/>
              </w:rPr>
              <w:lastRenderedPageBreak/>
              <w:t>默认</w:t>
            </w:r>
            <w:r>
              <w:rPr>
                <w:rFonts w:ascii="Times New Roman" w:hAnsi="Times New Roman" w:cs="Times New Roman" w:hint="eastAsia"/>
                <w:sz w:val="18"/>
                <w:szCs w:val="18"/>
              </w:rPr>
              <w:lastRenderedPageBreak/>
              <w:t>SecretAccessKey</w:t>
            </w:r>
          </w:p>
        </w:tc>
        <w:tc>
          <w:tcPr>
            <w:tcW w:w="1594" w:type="dxa"/>
          </w:tcPr>
          <w:p w:rsidR="002C550B" w:rsidRPr="00A936F4" w:rsidRDefault="002C550B" w:rsidP="0005717E">
            <w:pPr>
              <w:spacing w:line="360" w:lineRule="auto"/>
              <w:rPr>
                <w:rFonts w:ascii="Times New Roman" w:hAnsi="Times New Roman" w:cs="Times New Roman"/>
                <w:sz w:val="18"/>
                <w:szCs w:val="18"/>
              </w:rPr>
            </w:pPr>
            <w:r w:rsidRPr="00A936F4">
              <w:rPr>
                <w:rFonts w:ascii="Times New Roman" w:hAnsi="Times New Roman" w:cs="Times New Roman"/>
                <w:sz w:val="18"/>
                <w:szCs w:val="18"/>
              </w:rPr>
              <w:lastRenderedPageBreak/>
              <w:t>String</w:t>
            </w:r>
          </w:p>
        </w:tc>
        <w:tc>
          <w:tcPr>
            <w:tcW w:w="1415" w:type="dxa"/>
          </w:tcPr>
          <w:p w:rsidR="002C550B" w:rsidRPr="00A936F4" w:rsidRDefault="002C550B" w:rsidP="0005717E">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C550B" w:rsidRPr="00A936F4" w:rsidRDefault="002C550B" w:rsidP="009E5476">
            <w:pPr>
              <w:spacing w:line="360" w:lineRule="auto"/>
              <w:rPr>
                <w:rFonts w:ascii="Times New Roman" w:hAnsi="Times New Roman" w:cs="Times New Roman"/>
                <w:sz w:val="18"/>
                <w:szCs w:val="18"/>
              </w:rPr>
            </w:pPr>
          </w:p>
        </w:tc>
      </w:tr>
    </w:tbl>
    <w:p w:rsidR="00C2034E" w:rsidRPr="00A936F4" w:rsidRDefault="00C2034E" w:rsidP="00F4505C">
      <w:pPr>
        <w:spacing w:line="360" w:lineRule="auto"/>
        <w:ind w:firstLine="420"/>
        <w:rPr>
          <w:rFonts w:ascii="Times New Roman" w:hAnsi="Times New Roman" w:cs="Times New Roman"/>
        </w:rPr>
      </w:pPr>
    </w:p>
    <w:p w:rsidR="00F4505C" w:rsidRPr="00A936F4" w:rsidRDefault="00F4505C" w:rsidP="00F4505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F4505C" w:rsidRPr="00A936F4" w:rsidRDefault="00F4505C" w:rsidP="00F4505C">
      <w:pPr>
        <w:spacing w:line="360" w:lineRule="auto"/>
        <w:ind w:firstLine="420"/>
        <w:rPr>
          <w:rFonts w:ascii="Times New Roman" w:hAnsi="Times New Roman" w:cs="Times New Roman"/>
        </w:rPr>
      </w:pPr>
      <w:r w:rsidRPr="00A936F4">
        <w:rPr>
          <w:rFonts w:ascii="Times New Roman" w:hAnsi="Times New Roman" w:cs="Times New Roman"/>
        </w:rPr>
        <w:t>成功：</w:t>
      </w:r>
    </w:p>
    <w:p w:rsidR="00F4505C" w:rsidRPr="00A936F4" w:rsidRDefault="00866B4A" w:rsidP="00F4505C">
      <w:pPr>
        <w:spacing w:line="360" w:lineRule="auto"/>
        <w:ind w:firstLine="420"/>
        <w:rPr>
          <w:rFonts w:ascii="Times New Roman" w:hAnsi="Times New Roman" w:cs="Times New Roman"/>
        </w:rPr>
      </w:pPr>
      <w:r w:rsidRPr="00A936F4">
        <w:rPr>
          <w:rFonts w:ascii="Times New Roman" w:hAnsi="Times New Roman" w:cs="Times New Roman"/>
        </w:rPr>
        <w:t>{</w:t>
      </w:r>
      <w:r w:rsidR="000C027D" w:rsidRPr="00A936F4">
        <w:rPr>
          <w:rFonts w:ascii="Times New Roman" w:hAnsi="Times New Roman" w:cs="Times New Roman"/>
        </w:rPr>
        <w:t>"</w:t>
      </w:r>
      <w:r w:rsidR="002643A6" w:rsidRPr="00A936F4">
        <w:rPr>
          <w:rFonts w:ascii="Times New Roman" w:hAnsi="Times New Roman" w:cs="Times New Roman"/>
        </w:rPr>
        <w:t>accountId</w:t>
      </w:r>
      <w:r w:rsidR="000C027D" w:rsidRPr="00A936F4">
        <w:rPr>
          <w:rFonts w:ascii="Times New Roman" w:hAnsi="Times New Roman" w:cs="Times New Roman"/>
        </w:rPr>
        <w:t>":"</w:t>
      </w:r>
      <w:bookmarkStart w:id="6" w:name="OLE_LINK9"/>
      <w:bookmarkStart w:id="7" w:name="OLE_LINK10"/>
      <w:r w:rsidR="00BB634B" w:rsidRPr="00A936F4">
        <w:rPr>
          <w:rFonts w:ascii="Times New Roman" w:hAnsi="Times New Roman" w:cs="Times New Roman"/>
        </w:rPr>
        <w:t>ae38844d-0733-40ce-b846-e8d79d61871a</w:t>
      </w:r>
      <w:bookmarkEnd w:id="6"/>
      <w:bookmarkEnd w:id="7"/>
      <w:r w:rsidR="000C027D" w:rsidRPr="00A936F4">
        <w:rPr>
          <w:rFonts w:ascii="Times New Roman" w:hAnsi="Times New Roman" w:cs="Times New Roman"/>
        </w:rPr>
        <w:t>",</w:t>
      </w:r>
      <w:r w:rsidR="006D7448" w:rsidRPr="00A936F4">
        <w:rPr>
          <w:rFonts w:ascii="Times New Roman" w:hAnsi="Times New Roman" w:cs="Times New Roman"/>
        </w:rPr>
        <w:t>"</w:t>
      </w:r>
      <w:r w:rsidR="002643A6" w:rsidRPr="00A936F4">
        <w:rPr>
          <w:rFonts w:ascii="Times New Roman" w:hAnsi="Times New Roman" w:cs="Times New Roman"/>
        </w:rPr>
        <w:t>accountName</w:t>
      </w:r>
      <w:r w:rsidR="006D7448" w:rsidRPr="00A936F4">
        <w:rPr>
          <w:rFonts w:ascii="Times New Roman" w:hAnsi="Times New Roman" w:cs="Times New Roman"/>
        </w:rPr>
        <w:t>":"Bob",</w:t>
      </w:r>
      <w:r w:rsidRPr="00A936F4">
        <w:rPr>
          <w:rFonts w:ascii="Times New Roman" w:hAnsi="Times New Roman" w:cs="Times New Roman"/>
        </w:rPr>
        <w:t>"</w:t>
      </w:r>
      <w:r w:rsidR="0005194F" w:rsidRPr="00A936F4">
        <w:rPr>
          <w:rFonts w:ascii="Times New Roman" w:hAnsi="Times New Roman" w:cs="Times New Roman"/>
        </w:rPr>
        <w:t>createDate</w:t>
      </w:r>
      <w:r w:rsidRPr="00A936F4">
        <w:rPr>
          <w:rFonts w:ascii="Times New Roman" w:hAnsi="Times New Roman" w:cs="Times New Roman"/>
        </w:rPr>
        <w:t>":"</w:t>
      </w:r>
      <w:r w:rsidR="0005194F" w:rsidRPr="00A936F4">
        <w:rPr>
          <w:rFonts w:ascii="Times New Roman" w:hAnsi="Times New Roman" w:cs="Times New Roman"/>
        </w:rPr>
        <w:t>2014-02-02T10:00:11Z</w:t>
      </w:r>
      <w:r w:rsidRPr="00A936F4">
        <w:rPr>
          <w:rFonts w:ascii="Times New Roman" w:hAnsi="Times New Roman" w:cs="Times New Roman"/>
        </w:rPr>
        <w:t>"}</w:t>
      </w:r>
    </w:p>
    <w:p w:rsidR="00F4505C" w:rsidRPr="00A936F4" w:rsidRDefault="00F4505C" w:rsidP="00F4505C">
      <w:pPr>
        <w:spacing w:line="360" w:lineRule="auto"/>
        <w:ind w:firstLine="420"/>
        <w:rPr>
          <w:rFonts w:ascii="Times New Roman" w:hAnsi="Times New Roman" w:cs="Times New Roman"/>
        </w:rPr>
      </w:pPr>
      <w:r w:rsidRPr="00A936F4">
        <w:rPr>
          <w:rFonts w:ascii="Times New Roman" w:hAnsi="Times New Roman" w:cs="Times New Roman"/>
        </w:rPr>
        <w:t>失败：</w:t>
      </w:r>
    </w:p>
    <w:p w:rsidR="00F4505C" w:rsidRPr="00A936F4" w:rsidRDefault="000D57D4" w:rsidP="00F4505C">
      <w:pPr>
        <w:spacing w:line="360" w:lineRule="auto"/>
        <w:ind w:firstLine="420"/>
        <w:rPr>
          <w:rFonts w:ascii="Times New Roman" w:hAnsi="Times New Roman" w:cs="Times New Roman"/>
        </w:rPr>
      </w:pPr>
      <w:r w:rsidRPr="00A936F4">
        <w:rPr>
          <w:rFonts w:ascii="Times New Roman" w:hAnsi="Times New Roman" w:cs="Times New Roman"/>
        </w:rPr>
        <w:t xml:space="preserve">{"ErrorCode": </w:t>
      </w:r>
      <w:r w:rsidR="00041A5F" w:rsidRPr="00A936F4">
        <w:rPr>
          <w:rFonts w:ascii="Times New Roman" w:hAnsi="Times New Roman" w:cs="Times New Roman"/>
        </w:rPr>
        <w:t>"</w:t>
      </w:r>
      <w:r w:rsidRPr="00A936F4">
        <w:rPr>
          <w:rFonts w:ascii="Times New Roman" w:hAnsi="Times New Roman" w:cs="Times New Roman"/>
        </w:rPr>
        <w:t>AuthFailure</w:t>
      </w:r>
      <w:r w:rsidR="00041A5F" w:rsidRPr="00A936F4">
        <w:rPr>
          <w:rFonts w:ascii="Times New Roman" w:hAnsi="Times New Roman" w:cs="Times New Roman"/>
        </w:rPr>
        <w:t>", "ErrorMessage": "</w:t>
      </w:r>
      <w:r w:rsidRPr="00A936F4">
        <w:rPr>
          <w:rFonts w:ascii="Times New Roman" w:hAnsi="Times New Roman" w:cs="Times New Roman"/>
        </w:rPr>
        <w:t>The provided credentials could not be validated.</w:t>
      </w:r>
      <w:r w:rsidR="00041A5F" w:rsidRPr="00A936F4">
        <w:rPr>
          <w:rFonts w:ascii="Times New Roman" w:hAnsi="Times New Roman" w:cs="Times New Roman"/>
        </w:rPr>
        <w:t>"}</w:t>
      </w:r>
    </w:p>
    <w:p w:rsidR="00564E89" w:rsidRPr="00A936F4" w:rsidRDefault="00564E89" w:rsidP="00AF7043">
      <w:pPr>
        <w:pStyle w:val="2"/>
      </w:pPr>
      <w:bookmarkStart w:id="8" w:name="_Toc385504475"/>
      <w:proofErr w:type="gramStart"/>
      <w:r w:rsidRPr="00A936F4">
        <w:t>delete</w:t>
      </w:r>
      <w:r w:rsidR="00F97DC8" w:rsidRPr="00A936F4">
        <w:t>Account</w:t>
      </w:r>
      <w:bookmarkEnd w:id="8"/>
      <w:proofErr w:type="gramEnd"/>
    </w:p>
    <w:p w:rsidR="00564E89" w:rsidRPr="00A936F4" w:rsidRDefault="00564E89" w:rsidP="00564E89">
      <w:pPr>
        <w:pStyle w:val="3"/>
        <w:rPr>
          <w:rFonts w:hAnsi="Times New Roman"/>
        </w:rPr>
      </w:pPr>
      <w:bookmarkStart w:id="9" w:name="_Toc385504476"/>
      <w:r w:rsidRPr="00A936F4">
        <w:rPr>
          <w:rFonts w:hAnsi="Times New Roman"/>
        </w:rPr>
        <w:t>接口描述</w:t>
      </w:r>
      <w:bookmarkEnd w:id="9"/>
    </w:p>
    <w:p w:rsidR="00564E89" w:rsidRPr="00A936F4" w:rsidRDefault="00564E89" w:rsidP="00564E89">
      <w:pPr>
        <w:spacing w:line="360" w:lineRule="auto"/>
        <w:ind w:firstLine="420"/>
        <w:rPr>
          <w:rFonts w:ascii="Times New Roman" w:hAnsi="Times New Roman" w:cs="Times New Roman"/>
        </w:rPr>
      </w:pPr>
      <w:r w:rsidRPr="00A936F4">
        <w:rPr>
          <w:rFonts w:ascii="Times New Roman" w:hAnsi="Times New Roman" w:cs="Times New Roman"/>
        </w:rPr>
        <w:t>删除</w:t>
      </w:r>
      <w:r w:rsidR="005A7003" w:rsidRPr="00A936F4">
        <w:rPr>
          <w:rFonts w:ascii="Times New Roman" w:hAnsi="Times New Roman" w:cs="Times New Roman"/>
        </w:rPr>
        <w:t>账户</w:t>
      </w:r>
      <w:r w:rsidRPr="00A936F4">
        <w:rPr>
          <w:rFonts w:ascii="Times New Roman" w:hAnsi="Times New Roman" w:cs="Times New Roman"/>
        </w:rPr>
        <w:t>。</w:t>
      </w:r>
    </w:p>
    <w:p w:rsidR="00564E89" w:rsidRPr="00A936F4" w:rsidRDefault="00564E89" w:rsidP="00564E89">
      <w:pPr>
        <w:pStyle w:val="3"/>
        <w:rPr>
          <w:rFonts w:hAnsi="Times New Roman"/>
        </w:rPr>
      </w:pPr>
      <w:bookmarkStart w:id="10" w:name="_Toc385504477"/>
      <w:r w:rsidRPr="00A936F4">
        <w:rPr>
          <w:rFonts w:hAnsi="Times New Roman"/>
        </w:rPr>
        <w:t>请求消息</w:t>
      </w:r>
      <w:bookmarkEnd w:id="10"/>
    </w:p>
    <w:p w:rsidR="00564E89" w:rsidRPr="00A936F4" w:rsidRDefault="00564E89" w:rsidP="00564E89">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564E89" w:rsidRPr="00A936F4" w:rsidRDefault="00564E89" w:rsidP="00564E89">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564E89" w:rsidRPr="00A936F4" w:rsidRDefault="00564E89" w:rsidP="00564E89">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564E89" w:rsidRPr="00A936F4" w:rsidRDefault="00564E89" w:rsidP="00AF7043">
      <w:pPr>
        <w:spacing w:line="360" w:lineRule="auto"/>
        <w:ind w:firstLine="420"/>
        <w:rPr>
          <w:rFonts w:ascii="Times New Roman" w:hAnsi="Times New Roman" w:cs="Times New Roman"/>
        </w:rPr>
      </w:pPr>
      <w:r w:rsidRPr="00A936F4">
        <w:rPr>
          <w:rFonts w:ascii="Times New Roman" w:hAnsi="Times New Roman" w:cs="Times New Roman"/>
        </w:rPr>
        <w:t>GET</w:t>
      </w:r>
    </w:p>
    <w:p w:rsidR="00564E89" w:rsidRPr="00A936F4" w:rsidRDefault="00564E89" w:rsidP="00564E89">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564E89" w:rsidRPr="00A936F4" w:rsidRDefault="00564E89" w:rsidP="00564E89">
      <w:pPr>
        <w:spacing w:line="360" w:lineRule="auto"/>
        <w:ind w:firstLine="420"/>
        <w:rPr>
          <w:rFonts w:ascii="Times New Roman" w:hAnsi="Times New Roman" w:cs="Times New Roman"/>
        </w:rPr>
      </w:pPr>
      <w:r w:rsidRPr="00A936F4">
        <w:rPr>
          <w:rFonts w:ascii="Times New Roman" w:hAnsi="Times New Roman" w:cs="Times New Roman"/>
        </w:rPr>
        <w:t>http://{SERVER_HOST}/idm/deleteUser</w:t>
      </w:r>
    </w:p>
    <w:p w:rsidR="00564E89" w:rsidRPr="00A936F4" w:rsidRDefault="00564E89" w:rsidP="00564E89">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564E89" w:rsidRPr="00A936F4" w:rsidRDefault="00564E89" w:rsidP="00564E89">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564E89" w:rsidRPr="00A936F4" w:rsidRDefault="00564E89" w:rsidP="00564E89">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564E89" w:rsidRPr="00A936F4" w:rsidTr="00D27DBA">
        <w:tc>
          <w:tcPr>
            <w:tcW w:w="1441" w:type="dxa"/>
            <w:shd w:val="clear" w:color="auto" w:fill="D9D9D9"/>
          </w:tcPr>
          <w:p w:rsidR="00564E89" w:rsidRPr="00A936F4" w:rsidRDefault="00564E89" w:rsidP="00D27DBA">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564E89" w:rsidRPr="00A936F4" w:rsidRDefault="00564E89" w:rsidP="00D27DBA">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564E89" w:rsidRPr="00A936F4" w:rsidRDefault="00564E89" w:rsidP="00D27DBA">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564E89" w:rsidRPr="00A936F4" w:rsidRDefault="00564E89" w:rsidP="00D27DBA">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564E89" w:rsidRPr="00A936F4" w:rsidRDefault="00564E89" w:rsidP="00D27DBA">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564E89" w:rsidRPr="00A936F4" w:rsidTr="00D27DBA">
        <w:tc>
          <w:tcPr>
            <w:tcW w:w="1441" w:type="dxa"/>
          </w:tcPr>
          <w:p w:rsidR="00564E89" w:rsidRPr="00A936F4" w:rsidRDefault="00B65028"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account</w:t>
            </w:r>
            <w:r w:rsidR="00564E89" w:rsidRPr="00A936F4">
              <w:rPr>
                <w:rFonts w:ascii="Times New Roman" w:hAnsi="Times New Roman" w:cs="Times New Roman"/>
                <w:sz w:val="18"/>
                <w:szCs w:val="18"/>
              </w:rPr>
              <w:t>Id</w:t>
            </w:r>
          </w:p>
        </w:tc>
        <w:tc>
          <w:tcPr>
            <w:tcW w:w="1236" w:type="dxa"/>
          </w:tcPr>
          <w:p w:rsidR="00564E89" w:rsidRPr="00A936F4" w:rsidRDefault="00272AAA" w:rsidP="00272AAA">
            <w:pPr>
              <w:spacing w:line="360" w:lineRule="auto"/>
              <w:rPr>
                <w:rFonts w:ascii="Times New Roman" w:hAnsi="Times New Roman" w:cs="Times New Roman"/>
                <w:sz w:val="18"/>
                <w:szCs w:val="18"/>
              </w:rPr>
            </w:pPr>
            <w:r w:rsidRPr="00A936F4">
              <w:rPr>
                <w:rFonts w:ascii="Times New Roman" w:hAnsi="Times New Roman" w:cs="Times New Roman"/>
                <w:sz w:val="18"/>
                <w:szCs w:val="18"/>
              </w:rPr>
              <w:t>账户</w:t>
            </w:r>
            <w:r w:rsidR="00564E89" w:rsidRPr="00A936F4">
              <w:rPr>
                <w:rFonts w:ascii="Times New Roman" w:hAnsi="Times New Roman" w:cs="Times New Roman"/>
                <w:sz w:val="18"/>
                <w:szCs w:val="18"/>
              </w:rPr>
              <w:t>名</w:t>
            </w:r>
          </w:p>
        </w:tc>
        <w:tc>
          <w:tcPr>
            <w:tcW w:w="1594" w:type="dxa"/>
          </w:tcPr>
          <w:p w:rsidR="00564E89" w:rsidRPr="00A936F4" w:rsidRDefault="00564E89"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564E89" w:rsidRPr="00A936F4" w:rsidRDefault="00564E89"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564E89" w:rsidRPr="00A936F4" w:rsidRDefault="00564E89" w:rsidP="00D27DBA">
            <w:pPr>
              <w:spacing w:line="360" w:lineRule="auto"/>
              <w:rPr>
                <w:rFonts w:ascii="Times New Roman" w:hAnsi="Times New Roman" w:cs="Times New Roman"/>
                <w:sz w:val="18"/>
                <w:szCs w:val="18"/>
              </w:rPr>
            </w:pPr>
          </w:p>
        </w:tc>
      </w:tr>
    </w:tbl>
    <w:p w:rsidR="00564E89" w:rsidRPr="00A936F4" w:rsidRDefault="00564E89" w:rsidP="00564E89">
      <w:pPr>
        <w:spacing w:line="360" w:lineRule="auto"/>
        <w:ind w:firstLine="420"/>
        <w:rPr>
          <w:rFonts w:ascii="Times New Roman" w:hAnsi="Times New Roman" w:cs="Times New Roman"/>
        </w:rPr>
      </w:pPr>
    </w:p>
    <w:p w:rsidR="00564E89" w:rsidRPr="00A936F4" w:rsidRDefault="00564E89" w:rsidP="00564E89">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564E89" w:rsidRPr="00A936F4" w:rsidRDefault="00564E89" w:rsidP="00564E89">
      <w:pPr>
        <w:spacing w:line="360" w:lineRule="auto"/>
        <w:ind w:firstLine="420"/>
        <w:rPr>
          <w:rFonts w:ascii="Times New Roman" w:hAnsi="Times New Roman" w:cs="Times New Roman"/>
        </w:rPr>
      </w:pPr>
      <w:r w:rsidRPr="00A936F4">
        <w:rPr>
          <w:rFonts w:ascii="Times New Roman" w:hAnsi="Times New Roman" w:cs="Times New Roman"/>
        </w:rPr>
        <w:lastRenderedPageBreak/>
        <w:t>http://127.0.0.1:8080/idm/deleteUser?twsAccessKeyId=5O7nfOB3yLeQtJZe6Woi93YAeCUX4cOi&amp;</w:t>
      </w:r>
      <w:r w:rsidR="000F28FA" w:rsidRPr="00A936F4">
        <w:rPr>
          <w:rFonts w:ascii="Times New Roman" w:hAnsi="Times New Roman" w:cs="Times New Roman"/>
        </w:rPr>
        <w:t>account</w:t>
      </w:r>
      <w:r w:rsidRPr="00A936F4">
        <w:rPr>
          <w:rFonts w:ascii="Times New Roman" w:hAnsi="Times New Roman" w:cs="Times New Roman"/>
        </w:rPr>
        <w:t>Id=</w:t>
      </w:r>
      <w:r w:rsidR="000F28FA" w:rsidRPr="00A936F4">
        <w:rPr>
          <w:rFonts w:ascii="Times New Roman" w:hAnsi="Times New Roman" w:cs="Times New Roman"/>
        </w:rPr>
        <w:t>ae38844d-0733-40ce-b846-e8d79d61871a</w:t>
      </w:r>
    </w:p>
    <w:p w:rsidR="00564E89" w:rsidRPr="00A936F4" w:rsidRDefault="00564E89" w:rsidP="00564E89">
      <w:pPr>
        <w:pStyle w:val="3"/>
        <w:rPr>
          <w:rFonts w:hAnsi="Times New Roman"/>
        </w:rPr>
      </w:pPr>
      <w:bookmarkStart w:id="11" w:name="_Toc385504478"/>
      <w:r w:rsidRPr="00A936F4">
        <w:rPr>
          <w:rFonts w:hAnsi="Times New Roman"/>
        </w:rPr>
        <w:t>响应消息</w:t>
      </w:r>
      <w:bookmarkEnd w:id="11"/>
    </w:p>
    <w:p w:rsidR="00564E89" w:rsidRPr="00A936F4" w:rsidRDefault="00564E89" w:rsidP="00564E89">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564E89" w:rsidRPr="00A936F4" w:rsidRDefault="00564E89" w:rsidP="00564E89">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564E89" w:rsidRPr="00A936F4" w:rsidRDefault="00564E89" w:rsidP="00564E89">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564E89" w:rsidRPr="00A936F4" w:rsidRDefault="00564E89" w:rsidP="00564E89">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564E89" w:rsidRPr="00A936F4" w:rsidRDefault="00564E89" w:rsidP="00564E89">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564E89" w:rsidRPr="00A936F4" w:rsidRDefault="00564E89" w:rsidP="00564E89">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564E89" w:rsidRPr="00A936F4" w:rsidTr="00D27DBA">
        <w:tc>
          <w:tcPr>
            <w:tcW w:w="1441" w:type="dxa"/>
            <w:shd w:val="clear" w:color="auto" w:fill="D9D9D9"/>
          </w:tcPr>
          <w:p w:rsidR="00564E89" w:rsidRPr="00A936F4" w:rsidRDefault="00564E89" w:rsidP="00D27DBA">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564E89" w:rsidRPr="00A936F4" w:rsidRDefault="00564E89" w:rsidP="00D27DBA">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564E89" w:rsidRPr="00A936F4" w:rsidRDefault="00564E89" w:rsidP="00D27DBA">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564E89" w:rsidRPr="00A936F4" w:rsidRDefault="00564E89" w:rsidP="00D27DBA">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564E89" w:rsidRPr="00A936F4" w:rsidRDefault="00564E89" w:rsidP="00D27DBA">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564E89" w:rsidRPr="00A936F4" w:rsidTr="00D27DBA">
        <w:tc>
          <w:tcPr>
            <w:tcW w:w="1441" w:type="dxa"/>
          </w:tcPr>
          <w:p w:rsidR="00564E89" w:rsidRPr="00A936F4" w:rsidRDefault="00564E89"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result</w:t>
            </w:r>
          </w:p>
        </w:tc>
        <w:tc>
          <w:tcPr>
            <w:tcW w:w="1236" w:type="dxa"/>
          </w:tcPr>
          <w:p w:rsidR="00564E89" w:rsidRPr="00A936F4" w:rsidRDefault="00564E89"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删除结果</w:t>
            </w:r>
          </w:p>
        </w:tc>
        <w:tc>
          <w:tcPr>
            <w:tcW w:w="1594" w:type="dxa"/>
          </w:tcPr>
          <w:p w:rsidR="00564E89" w:rsidRPr="00A936F4" w:rsidRDefault="00564E89"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564E89" w:rsidRPr="00A936F4" w:rsidRDefault="00564E89"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564E89" w:rsidRPr="00A936F4" w:rsidRDefault="00564E89"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取值为</w:t>
            </w:r>
            <w:r w:rsidRPr="00A936F4">
              <w:rPr>
                <w:rFonts w:ascii="Times New Roman" w:hAnsi="Times New Roman" w:cs="Times New Roman"/>
                <w:sz w:val="18"/>
                <w:szCs w:val="18"/>
              </w:rPr>
              <w:t>Success</w:t>
            </w:r>
          </w:p>
        </w:tc>
      </w:tr>
    </w:tbl>
    <w:p w:rsidR="00564E89" w:rsidRPr="00A936F4" w:rsidRDefault="00564E89" w:rsidP="00564E89">
      <w:pPr>
        <w:spacing w:line="360" w:lineRule="auto"/>
        <w:ind w:firstLine="420"/>
        <w:rPr>
          <w:rFonts w:ascii="Times New Roman" w:hAnsi="Times New Roman" w:cs="Times New Roman"/>
        </w:rPr>
      </w:pPr>
    </w:p>
    <w:p w:rsidR="00564E89" w:rsidRPr="00A936F4" w:rsidRDefault="00564E89" w:rsidP="00564E89">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564E89" w:rsidRPr="00A936F4" w:rsidRDefault="00564E89" w:rsidP="00564E89">
      <w:pPr>
        <w:spacing w:line="360" w:lineRule="auto"/>
        <w:ind w:firstLine="420"/>
        <w:rPr>
          <w:rFonts w:ascii="Times New Roman" w:hAnsi="Times New Roman" w:cs="Times New Roman"/>
        </w:rPr>
      </w:pPr>
      <w:r w:rsidRPr="00A936F4">
        <w:rPr>
          <w:rFonts w:ascii="Times New Roman" w:hAnsi="Times New Roman" w:cs="Times New Roman"/>
        </w:rPr>
        <w:t>成功：</w:t>
      </w:r>
    </w:p>
    <w:p w:rsidR="00564E89" w:rsidRPr="00A936F4" w:rsidRDefault="00564E89" w:rsidP="00564E89">
      <w:pPr>
        <w:spacing w:line="360" w:lineRule="auto"/>
        <w:ind w:firstLine="420"/>
        <w:rPr>
          <w:rFonts w:ascii="Times New Roman" w:hAnsi="Times New Roman" w:cs="Times New Roman"/>
        </w:rPr>
      </w:pPr>
      <w:r w:rsidRPr="00A936F4">
        <w:rPr>
          <w:rFonts w:ascii="Times New Roman" w:hAnsi="Times New Roman" w:cs="Times New Roman"/>
        </w:rPr>
        <w:t>{"reuslt":"Success"}</w:t>
      </w:r>
    </w:p>
    <w:p w:rsidR="00564E89" w:rsidRPr="00A936F4" w:rsidRDefault="00564E89" w:rsidP="00564E89">
      <w:pPr>
        <w:spacing w:line="360" w:lineRule="auto"/>
        <w:ind w:firstLine="420"/>
        <w:rPr>
          <w:rFonts w:ascii="Times New Roman" w:hAnsi="Times New Roman" w:cs="Times New Roman"/>
        </w:rPr>
      </w:pPr>
      <w:r w:rsidRPr="00A936F4">
        <w:rPr>
          <w:rFonts w:ascii="Times New Roman" w:hAnsi="Times New Roman" w:cs="Times New Roman"/>
        </w:rPr>
        <w:t>失败：</w:t>
      </w:r>
    </w:p>
    <w:p w:rsidR="00564E89" w:rsidRPr="00A936F4" w:rsidRDefault="00564E89" w:rsidP="00F4505C">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483F7D" w:rsidRPr="00A936F4" w:rsidRDefault="00483F7D" w:rsidP="00483F7D">
      <w:pPr>
        <w:pStyle w:val="1"/>
        <w:rPr>
          <w:rFonts w:hAnsi="Times New Roman"/>
        </w:rPr>
      </w:pPr>
      <w:bookmarkStart w:id="12" w:name="_Toc385504479"/>
      <w:r w:rsidRPr="00A936F4">
        <w:rPr>
          <w:rFonts w:hAnsi="Times New Roman"/>
        </w:rPr>
        <w:t>User</w:t>
      </w:r>
      <w:bookmarkEnd w:id="12"/>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用户操作接口只能由管理员账户来完成，其他用户无权操作。</w:t>
      </w:r>
    </w:p>
    <w:p w:rsidR="00483F7D" w:rsidRPr="00A936F4" w:rsidRDefault="00483F7D" w:rsidP="00AF7043">
      <w:pPr>
        <w:pStyle w:val="2"/>
      </w:pPr>
      <w:bookmarkStart w:id="13" w:name="_Toc385504480"/>
      <w:proofErr w:type="gramStart"/>
      <w:r w:rsidRPr="00A936F4">
        <w:t>createUser</w:t>
      </w:r>
      <w:bookmarkEnd w:id="13"/>
      <w:proofErr w:type="gramEnd"/>
    </w:p>
    <w:p w:rsidR="00483F7D" w:rsidRPr="00A936F4" w:rsidRDefault="00483F7D" w:rsidP="00483F7D">
      <w:pPr>
        <w:pStyle w:val="3"/>
        <w:rPr>
          <w:rFonts w:hAnsi="Times New Roman"/>
        </w:rPr>
      </w:pPr>
      <w:bookmarkStart w:id="14" w:name="_Toc385504481"/>
      <w:r w:rsidRPr="00A936F4">
        <w:rPr>
          <w:rFonts w:hAnsi="Times New Roman"/>
        </w:rPr>
        <w:t>接口描述</w:t>
      </w:r>
      <w:bookmarkEnd w:id="14"/>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为管理员账户创建一个普通用户。</w:t>
      </w:r>
    </w:p>
    <w:p w:rsidR="00483F7D" w:rsidRPr="00A936F4" w:rsidRDefault="00483F7D" w:rsidP="00483F7D">
      <w:pPr>
        <w:pStyle w:val="3"/>
        <w:rPr>
          <w:rFonts w:hAnsi="Times New Roman"/>
        </w:rPr>
      </w:pPr>
      <w:bookmarkStart w:id="15" w:name="_Toc385504482"/>
      <w:r w:rsidRPr="00A936F4">
        <w:rPr>
          <w:rFonts w:hAnsi="Times New Roman"/>
        </w:rPr>
        <w:t>请求消息</w:t>
      </w:r>
      <w:bookmarkEnd w:id="15"/>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lastRenderedPageBreak/>
        <w:t>请求客户端</w:t>
      </w:r>
      <w:r w:rsidRPr="00A936F4">
        <w:rPr>
          <w:rFonts w:ascii="Times New Roman" w:hAnsi="Times New Roman" w:cs="Times New Roman"/>
        </w:rPr>
        <w:t xml:space="preserve">  =&gt;  IDM</w:t>
      </w: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483F7D" w:rsidRPr="000328EE" w:rsidRDefault="00483F7D" w:rsidP="000328EE">
      <w:pPr>
        <w:spacing w:line="360" w:lineRule="auto"/>
        <w:ind w:firstLine="420"/>
        <w:rPr>
          <w:rFonts w:ascii="Times New Roman" w:hAnsi="Times New Roman" w:cs="Times New Roman"/>
        </w:rPr>
      </w:pPr>
      <w:r w:rsidRPr="000328EE">
        <w:rPr>
          <w:rFonts w:ascii="Times New Roman" w:hAnsi="Times New Roman" w:cs="Times New Roman"/>
        </w:rPr>
        <w:t>GET</w:t>
      </w: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http://{SERVER_HOST}/idm/createUser</w:t>
      </w: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483F7D" w:rsidRPr="00A936F4" w:rsidTr="00D27DBA">
        <w:tc>
          <w:tcPr>
            <w:tcW w:w="1441"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483F7D" w:rsidRPr="00A936F4" w:rsidTr="00D27DBA">
        <w:tc>
          <w:tcPr>
            <w:tcW w:w="1441"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userName</w:t>
            </w:r>
          </w:p>
        </w:tc>
        <w:tc>
          <w:tcPr>
            <w:tcW w:w="1236"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用户名</w:t>
            </w:r>
          </w:p>
        </w:tc>
        <w:tc>
          <w:tcPr>
            <w:tcW w:w="1594"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83F7D" w:rsidRPr="00A936F4" w:rsidRDefault="00483F7D" w:rsidP="00D27DBA">
            <w:pPr>
              <w:spacing w:line="360" w:lineRule="auto"/>
              <w:rPr>
                <w:rFonts w:ascii="Times New Roman" w:hAnsi="Times New Roman" w:cs="Times New Roman"/>
                <w:sz w:val="18"/>
                <w:szCs w:val="18"/>
              </w:rPr>
            </w:pPr>
          </w:p>
        </w:tc>
      </w:tr>
      <w:tr w:rsidR="00F43912" w:rsidRPr="00A936F4" w:rsidTr="00D27DBA">
        <w:tc>
          <w:tcPr>
            <w:tcW w:w="1441" w:type="dxa"/>
          </w:tcPr>
          <w:p w:rsidR="00F43912" w:rsidRPr="00A936F4" w:rsidRDefault="00F43912"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password</w:t>
            </w:r>
          </w:p>
        </w:tc>
        <w:tc>
          <w:tcPr>
            <w:tcW w:w="1236" w:type="dxa"/>
          </w:tcPr>
          <w:p w:rsidR="00F43912" w:rsidRPr="00A936F4" w:rsidRDefault="00F43912"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密码</w:t>
            </w:r>
          </w:p>
        </w:tc>
        <w:tc>
          <w:tcPr>
            <w:tcW w:w="1594" w:type="dxa"/>
          </w:tcPr>
          <w:p w:rsidR="00F43912" w:rsidRPr="00A936F4" w:rsidRDefault="00F43912"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F43912" w:rsidRPr="00A936F4" w:rsidRDefault="00F43912" w:rsidP="000D234B">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F43912" w:rsidRPr="00A936F4" w:rsidRDefault="00F43912" w:rsidP="00D27DBA">
            <w:pPr>
              <w:spacing w:line="360" w:lineRule="auto"/>
              <w:rPr>
                <w:rFonts w:ascii="Times New Roman" w:hAnsi="Times New Roman" w:cs="Times New Roman"/>
                <w:sz w:val="18"/>
                <w:szCs w:val="18"/>
              </w:rPr>
            </w:pPr>
          </w:p>
        </w:tc>
      </w:tr>
    </w:tbl>
    <w:p w:rsidR="00483F7D" w:rsidRPr="00A936F4" w:rsidRDefault="00483F7D" w:rsidP="00483F7D">
      <w:pPr>
        <w:spacing w:line="360" w:lineRule="auto"/>
        <w:ind w:firstLine="420"/>
        <w:rPr>
          <w:rFonts w:ascii="Times New Roman" w:hAnsi="Times New Roman" w:cs="Times New Roman"/>
        </w:rPr>
      </w:pP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http://127.0.0.1:8080/idm/createUser?twsAccessKeyId=5O7nfOB3yLeQtJZe6Woi93YAeCUX4cOi&amp;userName=Bob&amp;password=123456</w:t>
      </w:r>
    </w:p>
    <w:p w:rsidR="00483F7D" w:rsidRPr="00A936F4" w:rsidRDefault="00483F7D" w:rsidP="00483F7D">
      <w:pPr>
        <w:pStyle w:val="3"/>
        <w:rPr>
          <w:rFonts w:hAnsi="Times New Roman"/>
        </w:rPr>
      </w:pPr>
      <w:bookmarkStart w:id="16" w:name="_Toc385504483"/>
      <w:r w:rsidRPr="00A936F4">
        <w:rPr>
          <w:rFonts w:hAnsi="Times New Roman"/>
        </w:rPr>
        <w:t>响应消息</w:t>
      </w:r>
      <w:bookmarkEnd w:id="16"/>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483F7D" w:rsidRPr="00A936F4" w:rsidRDefault="00483F7D" w:rsidP="00483F7D">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483F7D" w:rsidRPr="00A936F4" w:rsidTr="00D27DBA">
        <w:tc>
          <w:tcPr>
            <w:tcW w:w="1441"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483F7D" w:rsidRPr="00A936F4" w:rsidTr="00D27DBA">
        <w:tc>
          <w:tcPr>
            <w:tcW w:w="1441"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userId</w:t>
            </w:r>
          </w:p>
        </w:tc>
        <w:tc>
          <w:tcPr>
            <w:tcW w:w="1236"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Pr="00A936F4">
              <w:rPr>
                <w:rFonts w:ascii="Times New Roman" w:hAnsi="Times New Roman" w:cs="Times New Roman"/>
                <w:sz w:val="18"/>
                <w:szCs w:val="18"/>
              </w:rPr>
              <w:t>ID</w:t>
            </w:r>
          </w:p>
        </w:tc>
        <w:tc>
          <w:tcPr>
            <w:tcW w:w="1594"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83F7D" w:rsidRPr="00A936F4" w:rsidRDefault="00483F7D" w:rsidP="00D27DBA">
            <w:pPr>
              <w:spacing w:line="360" w:lineRule="auto"/>
              <w:rPr>
                <w:rFonts w:ascii="Times New Roman" w:hAnsi="Times New Roman" w:cs="Times New Roman"/>
                <w:sz w:val="18"/>
                <w:szCs w:val="18"/>
              </w:rPr>
            </w:pPr>
          </w:p>
        </w:tc>
      </w:tr>
      <w:tr w:rsidR="00483F7D" w:rsidRPr="00A936F4" w:rsidTr="00D27DBA">
        <w:tc>
          <w:tcPr>
            <w:tcW w:w="1441"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userName</w:t>
            </w:r>
          </w:p>
        </w:tc>
        <w:tc>
          <w:tcPr>
            <w:tcW w:w="1236"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用户名</w:t>
            </w:r>
          </w:p>
        </w:tc>
        <w:tc>
          <w:tcPr>
            <w:tcW w:w="1594"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83F7D" w:rsidRPr="00A936F4" w:rsidRDefault="00483F7D" w:rsidP="00D27DBA">
            <w:pPr>
              <w:spacing w:line="360" w:lineRule="auto"/>
              <w:rPr>
                <w:rFonts w:ascii="Times New Roman" w:hAnsi="Times New Roman" w:cs="Times New Roman"/>
                <w:sz w:val="18"/>
                <w:szCs w:val="18"/>
              </w:rPr>
            </w:pPr>
          </w:p>
        </w:tc>
      </w:tr>
      <w:tr w:rsidR="00483F7D" w:rsidRPr="00A936F4" w:rsidTr="00D27DBA">
        <w:tc>
          <w:tcPr>
            <w:tcW w:w="1441"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accountId</w:t>
            </w:r>
          </w:p>
        </w:tc>
        <w:tc>
          <w:tcPr>
            <w:tcW w:w="1236"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所属的账户</w:t>
            </w:r>
            <w:r w:rsidRPr="00A936F4">
              <w:rPr>
                <w:rFonts w:ascii="Times New Roman" w:hAnsi="Times New Roman" w:cs="Times New Roman"/>
                <w:sz w:val="18"/>
                <w:szCs w:val="18"/>
              </w:rPr>
              <w:t>ID</w:t>
            </w:r>
          </w:p>
        </w:tc>
        <w:tc>
          <w:tcPr>
            <w:tcW w:w="1594"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83F7D" w:rsidRPr="00A936F4" w:rsidRDefault="00483F7D" w:rsidP="00D27DBA">
            <w:pPr>
              <w:spacing w:line="360" w:lineRule="auto"/>
              <w:rPr>
                <w:rFonts w:ascii="Times New Roman" w:hAnsi="Times New Roman" w:cs="Times New Roman"/>
                <w:sz w:val="18"/>
                <w:szCs w:val="18"/>
              </w:rPr>
            </w:pPr>
          </w:p>
        </w:tc>
      </w:tr>
      <w:tr w:rsidR="00483F7D" w:rsidRPr="00A936F4" w:rsidTr="00D27DBA">
        <w:tc>
          <w:tcPr>
            <w:tcW w:w="1441"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createDate</w:t>
            </w:r>
          </w:p>
        </w:tc>
        <w:tc>
          <w:tcPr>
            <w:tcW w:w="1236"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创建时间</w:t>
            </w:r>
          </w:p>
        </w:tc>
        <w:tc>
          <w:tcPr>
            <w:tcW w:w="1594"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83F7D" w:rsidRPr="00A936F4" w:rsidRDefault="00483F7D" w:rsidP="00D27DBA">
            <w:pPr>
              <w:spacing w:line="360" w:lineRule="auto"/>
              <w:rPr>
                <w:rFonts w:ascii="Times New Roman" w:hAnsi="Times New Roman" w:cs="Times New Roman"/>
                <w:sz w:val="18"/>
                <w:szCs w:val="18"/>
              </w:rPr>
            </w:pPr>
          </w:p>
        </w:tc>
      </w:tr>
    </w:tbl>
    <w:p w:rsidR="00483F7D" w:rsidRPr="00A936F4" w:rsidRDefault="00483F7D" w:rsidP="00483F7D">
      <w:pPr>
        <w:spacing w:line="360" w:lineRule="auto"/>
        <w:ind w:firstLine="420"/>
        <w:rPr>
          <w:rFonts w:ascii="Times New Roman" w:hAnsi="Times New Roman" w:cs="Times New Roman"/>
        </w:rPr>
      </w:pP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成功：</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{"userId":"ae38844d-0733-40ce-b846-e8d79d61871a","userName":"Bob","accountId":"10000000","createDate":"2014-02-02T10:00:11Z"}</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失败：</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483F7D" w:rsidRPr="00A936F4" w:rsidRDefault="00483F7D" w:rsidP="00AF7043">
      <w:pPr>
        <w:pStyle w:val="2"/>
      </w:pPr>
      <w:bookmarkStart w:id="17" w:name="_Toc385504484"/>
      <w:proofErr w:type="gramStart"/>
      <w:r w:rsidRPr="00A936F4">
        <w:t>getUser</w:t>
      </w:r>
      <w:bookmarkEnd w:id="17"/>
      <w:proofErr w:type="gramEnd"/>
    </w:p>
    <w:p w:rsidR="00483F7D" w:rsidRPr="00A936F4" w:rsidRDefault="00483F7D" w:rsidP="00483F7D">
      <w:pPr>
        <w:pStyle w:val="3"/>
        <w:rPr>
          <w:rFonts w:hAnsi="Times New Roman"/>
        </w:rPr>
      </w:pPr>
      <w:bookmarkStart w:id="18" w:name="_Toc385504485"/>
      <w:r w:rsidRPr="00A936F4">
        <w:rPr>
          <w:rFonts w:hAnsi="Times New Roman"/>
        </w:rPr>
        <w:t>接口描述</w:t>
      </w:r>
      <w:bookmarkEnd w:id="18"/>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查询用户信息。</w:t>
      </w:r>
    </w:p>
    <w:p w:rsidR="00483F7D" w:rsidRPr="00A936F4" w:rsidRDefault="00483F7D" w:rsidP="00483F7D">
      <w:pPr>
        <w:pStyle w:val="3"/>
        <w:rPr>
          <w:rFonts w:hAnsi="Times New Roman"/>
        </w:rPr>
      </w:pPr>
      <w:bookmarkStart w:id="19" w:name="_Toc385504486"/>
      <w:r w:rsidRPr="00A936F4">
        <w:rPr>
          <w:rFonts w:hAnsi="Times New Roman"/>
        </w:rPr>
        <w:t>请求消息</w:t>
      </w:r>
      <w:bookmarkEnd w:id="19"/>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483F7D" w:rsidRPr="00A936F4" w:rsidRDefault="00483F7D" w:rsidP="00F808B3">
      <w:pPr>
        <w:spacing w:line="360" w:lineRule="auto"/>
        <w:ind w:firstLine="420"/>
        <w:rPr>
          <w:rFonts w:ascii="Times New Roman" w:hAnsi="Times New Roman" w:cs="Times New Roman"/>
        </w:rPr>
      </w:pPr>
      <w:r w:rsidRPr="00A936F4">
        <w:rPr>
          <w:rFonts w:ascii="Times New Roman" w:hAnsi="Times New Roman" w:cs="Times New Roman"/>
        </w:rPr>
        <w:t>GET</w:t>
      </w: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http://{SERVER_HOST}/idm/getUser</w:t>
      </w: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483F7D" w:rsidRPr="00A936F4" w:rsidTr="00D27DBA">
        <w:tc>
          <w:tcPr>
            <w:tcW w:w="1441"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483F7D" w:rsidRPr="00A936F4" w:rsidTr="00D27DBA">
        <w:tc>
          <w:tcPr>
            <w:tcW w:w="1441"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userId</w:t>
            </w:r>
          </w:p>
        </w:tc>
        <w:tc>
          <w:tcPr>
            <w:tcW w:w="1236"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用户名</w:t>
            </w:r>
          </w:p>
        </w:tc>
        <w:tc>
          <w:tcPr>
            <w:tcW w:w="1594"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83F7D" w:rsidRPr="00A936F4" w:rsidRDefault="00483F7D" w:rsidP="00D27DBA">
            <w:pPr>
              <w:spacing w:line="360" w:lineRule="auto"/>
              <w:rPr>
                <w:rFonts w:ascii="Times New Roman" w:hAnsi="Times New Roman" w:cs="Times New Roman"/>
                <w:sz w:val="18"/>
                <w:szCs w:val="18"/>
              </w:rPr>
            </w:pPr>
          </w:p>
        </w:tc>
      </w:tr>
    </w:tbl>
    <w:p w:rsidR="00483F7D" w:rsidRPr="00A936F4" w:rsidRDefault="00483F7D" w:rsidP="00483F7D">
      <w:pPr>
        <w:spacing w:line="360" w:lineRule="auto"/>
        <w:ind w:firstLine="420"/>
        <w:rPr>
          <w:rFonts w:ascii="Times New Roman" w:hAnsi="Times New Roman" w:cs="Times New Roman"/>
        </w:rPr>
      </w:pP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http://127.0.0.1:8080/idm/getUser?twsAccessKeyId=5O7nfOB3yLeQtJZe6Woi93YAeCUX4cOi&amp;userId=ae38844d-0733-40ce-b846-e8d79d61871a</w:t>
      </w:r>
    </w:p>
    <w:p w:rsidR="00483F7D" w:rsidRPr="00A936F4" w:rsidRDefault="00483F7D" w:rsidP="00483F7D">
      <w:pPr>
        <w:pStyle w:val="3"/>
        <w:rPr>
          <w:rFonts w:hAnsi="Times New Roman"/>
        </w:rPr>
      </w:pPr>
      <w:bookmarkStart w:id="20" w:name="_Toc385504487"/>
      <w:r w:rsidRPr="00A936F4">
        <w:rPr>
          <w:rFonts w:hAnsi="Times New Roman"/>
        </w:rPr>
        <w:lastRenderedPageBreak/>
        <w:t>响应消息</w:t>
      </w:r>
      <w:bookmarkEnd w:id="20"/>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483F7D" w:rsidRPr="00A936F4" w:rsidRDefault="00483F7D" w:rsidP="00483F7D">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483F7D" w:rsidRPr="00A936F4" w:rsidTr="00D27DBA">
        <w:tc>
          <w:tcPr>
            <w:tcW w:w="1441"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483F7D" w:rsidRPr="00A936F4" w:rsidRDefault="00483F7D" w:rsidP="00D27DBA">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483F7D" w:rsidRPr="00A936F4" w:rsidTr="00D27DBA">
        <w:tc>
          <w:tcPr>
            <w:tcW w:w="1441"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userId</w:t>
            </w:r>
          </w:p>
        </w:tc>
        <w:tc>
          <w:tcPr>
            <w:tcW w:w="1236"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Pr="00A936F4">
              <w:rPr>
                <w:rFonts w:ascii="Times New Roman" w:hAnsi="Times New Roman" w:cs="Times New Roman"/>
                <w:sz w:val="18"/>
                <w:szCs w:val="18"/>
              </w:rPr>
              <w:t>ID</w:t>
            </w:r>
          </w:p>
        </w:tc>
        <w:tc>
          <w:tcPr>
            <w:tcW w:w="1594"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83F7D" w:rsidRPr="00A936F4" w:rsidRDefault="00483F7D" w:rsidP="00D27DBA">
            <w:pPr>
              <w:spacing w:line="360" w:lineRule="auto"/>
              <w:rPr>
                <w:rFonts w:ascii="Times New Roman" w:hAnsi="Times New Roman" w:cs="Times New Roman"/>
                <w:sz w:val="18"/>
                <w:szCs w:val="18"/>
              </w:rPr>
            </w:pPr>
          </w:p>
        </w:tc>
      </w:tr>
      <w:tr w:rsidR="00483F7D" w:rsidRPr="00A936F4" w:rsidTr="00D27DBA">
        <w:tc>
          <w:tcPr>
            <w:tcW w:w="1441"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userName</w:t>
            </w:r>
          </w:p>
        </w:tc>
        <w:tc>
          <w:tcPr>
            <w:tcW w:w="1236"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用户名</w:t>
            </w:r>
          </w:p>
        </w:tc>
        <w:tc>
          <w:tcPr>
            <w:tcW w:w="1594"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83F7D" w:rsidRPr="00A936F4" w:rsidRDefault="00483F7D" w:rsidP="00D27DBA">
            <w:pPr>
              <w:spacing w:line="360" w:lineRule="auto"/>
              <w:rPr>
                <w:rFonts w:ascii="Times New Roman" w:hAnsi="Times New Roman" w:cs="Times New Roman"/>
                <w:sz w:val="18"/>
                <w:szCs w:val="18"/>
              </w:rPr>
            </w:pPr>
          </w:p>
        </w:tc>
      </w:tr>
      <w:tr w:rsidR="00483F7D" w:rsidRPr="00A936F4" w:rsidTr="00D27DBA">
        <w:tc>
          <w:tcPr>
            <w:tcW w:w="1441"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accountId</w:t>
            </w:r>
          </w:p>
        </w:tc>
        <w:tc>
          <w:tcPr>
            <w:tcW w:w="1236"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所属账户</w:t>
            </w:r>
            <w:r w:rsidRPr="00A936F4">
              <w:rPr>
                <w:rFonts w:ascii="Times New Roman" w:hAnsi="Times New Roman" w:cs="Times New Roman"/>
                <w:sz w:val="18"/>
                <w:szCs w:val="18"/>
              </w:rPr>
              <w:t>ID</w:t>
            </w:r>
          </w:p>
        </w:tc>
        <w:tc>
          <w:tcPr>
            <w:tcW w:w="1594"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83F7D" w:rsidRPr="00A936F4" w:rsidRDefault="00483F7D" w:rsidP="00D27DBA">
            <w:pPr>
              <w:spacing w:line="360" w:lineRule="auto"/>
              <w:rPr>
                <w:rFonts w:ascii="Times New Roman" w:hAnsi="Times New Roman" w:cs="Times New Roman"/>
                <w:sz w:val="18"/>
                <w:szCs w:val="18"/>
              </w:rPr>
            </w:pPr>
          </w:p>
        </w:tc>
      </w:tr>
      <w:tr w:rsidR="00483F7D" w:rsidRPr="00A936F4" w:rsidTr="00D27DBA">
        <w:tc>
          <w:tcPr>
            <w:tcW w:w="1441"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createDate</w:t>
            </w:r>
          </w:p>
        </w:tc>
        <w:tc>
          <w:tcPr>
            <w:tcW w:w="1236"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电子邮箱</w:t>
            </w:r>
          </w:p>
        </w:tc>
        <w:tc>
          <w:tcPr>
            <w:tcW w:w="1594"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83F7D" w:rsidRPr="00A936F4" w:rsidRDefault="00483F7D"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83F7D" w:rsidRPr="00A936F4" w:rsidRDefault="00483F7D" w:rsidP="00D27DBA">
            <w:pPr>
              <w:spacing w:line="360" w:lineRule="auto"/>
              <w:rPr>
                <w:rFonts w:ascii="Times New Roman" w:hAnsi="Times New Roman" w:cs="Times New Roman"/>
                <w:sz w:val="18"/>
                <w:szCs w:val="18"/>
              </w:rPr>
            </w:pPr>
          </w:p>
        </w:tc>
      </w:tr>
    </w:tbl>
    <w:p w:rsidR="00483F7D" w:rsidRPr="00A936F4" w:rsidRDefault="00483F7D" w:rsidP="00483F7D">
      <w:pPr>
        <w:spacing w:line="360" w:lineRule="auto"/>
        <w:ind w:firstLine="420"/>
        <w:rPr>
          <w:rFonts w:ascii="Times New Roman" w:hAnsi="Times New Roman" w:cs="Times New Roman"/>
        </w:rPr>
      </w:pPr>
    </w:p>
    <w:p w:rsidR="00483F7D" w:rsidRPr="00A936F4" w:rsidRDefault="00483F7D" w:rsidP="00483F7D">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成功：</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w:t>
      </w:r>
      <w:r w:rsidRPr="00A936F4">
        <w:rPr>
          <w:rFonts w:ascii="Times New Roman" w:hAnsi="Times New Roman" w:cs="Times New Roman"/>
          <w:sz w:val="18"/>
          <w:szCs w:val="18"/>
        </w:rPr>
        <w:t>userId</w:t>
      </w:r>
      <w:r w:rsidRPr="00A936F4">
        <w:rPr>
          <w:rFonts w:ascii="Times New Roman" w:hAnsi="Times New Roman" w:cs="Times New Roman"/>
        </w:rPr>
        <w:t>":"ae38844d-0733-40ce-b846-e8d79d61871a","</w:t>
      </w:r>
      <w:r w:rsidRPr="00A936F4">
        <w:rPr>
          <w:rFonts w:ascii="Times New Roman" w:hAnsi="Times New Roman" w:cs="Times New Roman"/>
          <w:sz w:val="18"/>
          <w:szCs w:val="18"/>
        </w:rPr>
        <w:t>userName</w:t>
      </w:r>
      <w:r w:rsidRPr="00A936F4">
        <w:rPr>
          <w:rFonts w:ascii="Times New Roman" w:hAnsi="Times New Roman" w:cs="Times New Roman"/>
        </w:rPr>
        <w:t>":"Bob","</w:t>
      </w:r>
      <w:r w:rsidRPr="00A936F4">
        <w:rPr>
          <w:rFonts w:ascii="Times New Roman" w:hAnsi="Times New Roman" w:cs="Times New Roman"/>
          <w:sz w:val="18"/>
          <w:szCs w:val="18"/>
        </w:rPr>
        <w:t>accountId</w:t>
      </w:r>
      <w:r w:rsidRPr="00A936F4">
        <w:rPr>
          <w:rFonts w:ascii="Times New Roman" w:hAnsi="Times New Roman" w:cs="Times New Roman"/>
        </w:rPr>
        <w:t>":"10000000","</w:t>
      </w:r>
      <w:r w:rsidRPr="00A936F4">
        <w:rPr>
          <w:rFonts w:ascii="Times New Roman" w:hAnsi="Times New Roman" w:cs="Times New Roman"/>
          <w:sz w:val="18"/>
          <w:szCs w:val="18"/>
        </w:rPr>
        <w:t>createDate</w:t>
      </w:r>
      <w:r w:rsidRPr="00A936F4">
        <w:rPr>
          <w:rFonts w:ascii="Times New Roman" w:hAnsi="Times New Roman" w:cs="Times New Roman"/>
        </w:rPr>
        <w:t>":"2014-03-23T12:23:42Z"}</w:t>
      </w:r>
    </w:p>
    <w:p w:rsidR="00483F7D" w:rsidRPr="00A936F4" w:rsidRDefault="00483F7D" w:rsidP="00483F7D">
      <w:pPr>
        <w:spacing w:line="360" w:lineRule="auto"/>
        <w:ind w:firstLine="420"/>
        <w:rPr>
          <w:rFonts w:ascii="Times New Roman" w:hAnsi="Times New Roman" w:cs="Times New Roman"/>
        </w:rPr>
      </w:pPr>
      <w:r w:rsidRPr="00A936F4">
        <w:rPr>
          <w:rFonts w:ascii="Times New Roman" w:hAnsi="Times New Roman" w:cs="Times New Roman"/>
        </w:rPr>
        <w:t>失败：</w:t>
      </w:r>
    </w:p>
    <w:p w:rsidR="00483F7D" w:rsidRPr="00A936F4" w:rsidRDefault="00483F7D" w:rsidP="00694FD3">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E2186C" w:rsidRPr="00A936F4" w:rsidRDefault="00E2186C" w:rsidP="00AF7043">
      <w:pPr>
        <w:pStyle w:val="2"/>
      </w:pPr>
      <w:bookmarkStart w:id="21" w:name="_Toc385504488"/>
      <w:proofErr w:type="gramStart"/>
      <w:r w:rsidRPr="00A936F4">
        <w:t>listUsers</w:t>
      </w:r>
      <w:bookmarkEnd w:id="21"/>
      <w:proofErr w:type="gramEnd"/>
    </w:p>
    <w:p w:rsidR="00E2186C" w:rsidRPr="00A936F4" w:rsidRDefault="00E2186C" w:rsidP="00E2186C">
      <w:pPr>
        <w:pStyle w:val="3"/>
        <w:rPr>
          <w:rFonts w:hAnsi="Times New Roman"/>
        </w:rPr>
      </w:pPr>
      <w:bookmarkStart w:id="22" w:name="_Toc385504489"/>
      <w:r w:rsidRPr="00A936F4">
        <w:rPr>
          <w:rFonts w:hAnsi="Times New Roman"/>
        </w:rPr>
        <w:t>接口描述</w:t>
      </w:r>
      <w:bookmarkEnd w:id="22"/>
    </w:p>
    <w:p w:rsidR="00E2186C" w:rsidRPr="00A936F4" w:rsidRDefault="00E2186C" w:rsidP="00E2186C">
      <w:pPr>
        <w:spacing w:line="360" w:lineRule="auto"/>
        <w:ind w:firstLine="420"/>
        <w:rPr>
          <w:rFonts w:ascii="Times New Roman" w:hAnsi="Times New Roman" w:cs="Times New Roman"/>
        </w:rPr>
      </w:pPr>
      <w:r w:rsidRPr="00A936F4">
        <w:rPr>
          <w:rFonts w:ascii="Times New Roman" w:hAnsi="Times New Roman" w:cs="Times New Roman"/>
        </w:rPr>
        <w:t>查询</w:t>
      </w:r>
      <w:r w:rsidR="00487D19" w:rsidRPr="00A936F4">
        <w:rPr>
          <w:rFonts w:ascii="Times New Roman" w:hAnsi="Times New Roman" w:cs="Times New Roman"/>
        </w:rPr>
        <w:t>所有</w:t>
      </w:r>
      <w:r w:rsidRPr="00A936F4">
        <w:rPr>
          <w:rFonts w:ascii="Times New Roman" w:hAnsi="Times New Roman" w:cs="Times New Roman"/>
        </w:rPr>
        <w:t>用户。</w:t>
      </w:r>
    </w:p>
    <w:p w:rsidR="00E2186C" w:rsidRPr="00A936F4" w:rsidRDefault="00E2186C" w:rsidP="00E2186C">
      <w:pPr>
        <w:pStyle w:val="3"/>
        <w:rPr>
          <w:rFonts w:hAnsi="Times New Roman"/>
        </w:rPr>
      </w:pPr>
      <w:bookmarkStart w:id="23" w:name="_Toc385504490"/>
      <w:r w:rsidRPr="00A936F4">
        <w:rPr>
          <w:rFonts w:hAnsi="Times New Roman"/>
        </w:rPr>
        <w:t>请求消息</w:t>
      </w:r>
      <w:bookmarkEnd w:id="23"/>
    </w:p>
    <w:p w:rsidR="00E2186C" w:rsidRPr="00A936F4" w:rsidRDefault="00E2186C" w:rsidP="00E2186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E2186C" w:rsidRPr="00A936F4" w:rsidRDefault="00E2186C" w:rsidP="00E2186C">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E2186C" w:rsidRPr="00A936F4" w:rsidRDefault="00E2186C" w:rsidP="00E2186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lastRenderedPageBreak/>
        <w:t>HTTP</w:t>
      </w:r>
      <w:r w:rsidRPr="00A936F4">
        <w:rPr>
          <w:rFonts w:ascii="Times New Roman" w:hAnsi="Times New Roman" w:cs="Times New Roman"/>
          <w:b/>
          <w:sz w:val="22"/>
        </w:rPr>
        <w:t>请求方式</w:t>
      </w:r>
    </w:p>
    <w:p w:rsidR="00E2186C" w:rsidRPr="00A936F4" w:rsidRDefault="00E2186C" w:rsidP="009C7519">
      <w:pPr>
        <w:spacing w:line="360" w:lineRule="auto"/>
        <w:ind w:firstLine="420"/>
        <w:rPr>
          <w:rFonts w:ascii="Times New Roman" w:hAnsi="Times New Roman" w:cs="Times New Roman"/>
        </w:rPr>
      </w:pPr>
      <w:r w:rsidRPr="00A936F4">
        <w:rPr>
          <w:rFonts w:ascii="Times New Roman" w:hAnsi="Times New Roman" w:cs="Times New Roman"/>
        </w:rPr>
        <w:t>GET</w:t>
      </w:r>
    </w:p>
    <w:p w:rsidR="00E2186C" w:rsidRPr="00A936F4" w:rsidRDefault="00E2186C" w:rsidP="00E2186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E2186C" w:rsidRPr="00A936F4" w:rsidRDefault="00E2186C" w:rsidP="00E2186C">
      <w:pPr>
        <w:spacing w:line="360" w:lineRule="auto"/>
        <w:ind w:firstLine="420"/>
        <w:rPr>
          <w:rFonts w:ascii="Times New Roman" w:hAnsi="Times New Roman" w:cs="Times New Roman"/>
        </w:rPr>
      </w:pPr>
      <w:r w:rsidRPr="00A936F4">
        <w:rPr>
          <w:rFonts w:ascii="Times New Roman" w:hAnsi="Times New Roman" w:cs="Times New Roman"/>
        </w:rPr>
        <w:t>http://{SERVER_HOST}/idm/</w:t>
      </w:r>
      <w:r w:rsidR="004A3931" w:rsidRPr="00A936F4">
        <w:rPr>
          <w:rFonts w:ascii="Times New Roman" w:hAnsi="Times New Roman" w:cs="Times New Roman"/>
        </w:rPr>
        <w:t>list</w:t>
      </w:r>
      <w:r w:rsidRPr="00A936F4">
        <w:rPr>
          <w:rFonts w:ascii="Times New Roman" w:hAnsi="Times New Roman" w:cs="Times New Roman"/>
        </w:rPr>
        <w:t>User</w:t>
      </w:r>
      <w:r w:rsidR="004A3931" w:rsidRPr="00A936F4">
        <w:rPr>
          <w:rFonts w:ascii="Times New Roman" w:hAnsi="Times New Roman" w:cs="Times New Roman"/>
        </w:rPr>
        <w:t>s</w:t>
      </w:r>
    </w:p>
    <w:p w:rsidR="00E2186C" w:rsidRPr="00A936F4" w:rsidRDefault="00E2186C" w:rsidP="00E2186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E2186C" w:rsidRPr="00A936F4" w:rsidRDefault="00E2186C" w:rsidP="00E2186C">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E2186C" w:rsidRPr="00A936F4" w:rsidRDefault="00E2186C" w:rsidP="00E2186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E2186C" w:rsidRPr="00A936F4" w:rsidTr="009E5476">
        <w:tc>
          <w:tcPr>
            <w:tcW w:w="1441" w:type="dxa"/>
            <w:shd w:val="clear" w:color="auto" w:fill="D9D9D9"/>
          </w:tcPr>
          <w:p w:rsidR="00E2186C" w:rsidRPr="00A936F4" w:rsidRDefault="00E2186C"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E2186C" w:rsidRPr="00A936F4" w:rsidRDefault="00E2186C"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E2186C" w:rsidRPr="00A936F4" w:rsidRDefault="00E2186C"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E2186C" w:rsidRPr="00A936F4" w:rsidRDefault="00E2186C"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E2186C" w:rsidRPr="00A936F4" w:rsidRDefault="00E2186C"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E2186C" w:rsidRPr="00A936F4" w:rsidTr="009E5476">
        <w:tc>
          <w:tcPr>
            <w:tcW w:w="1441" w:type="dxa"/>
          </w:tcPr>
          <w:p w:rsidR="00E2186C" w:rsidRPr="00A936F4" w:rsidRDefault="00FF7302"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无</w:t>
            </w:r>
          </w:p>
        </w:tc>
        <w:tc>
          <w:tcPr>
            <w:tcW w:w="1236" w:type="dxa"/>
          </w:tcPr>
          <w:p w:rsidR="00E2186C" w:rsidRPr="00A936F4" w:rsidRDefault="00E2186C" w:rsidP="009E5476">
            <w:pPr>
              <w:spacing w:line="360" w:lineRule="auto"/>
              <w:rPr>
                <w:rFonts w:ascii="Times New Roman" w:hAnsi="Times New Roman" w:cs="Times New Roman"/>
                <w:sz w:val="18"/>
                <w:szCs w:val="18"/>
              </w:rPr>
            </w:pPr>
          </w:p>
        </w:tc>
        <w:tc>
          <w:tcPr>
            <w:tcW w:w="1594" w:type="dxa"/>
          </w:tcPr>
          <w:p w:rsidR="00E2186C" w:rsidRPr="00A936F4" w:rsidRDefault="00E2186C" w:rsidP="009E5476">
            <w:pPr>
              <w:spacing w:line="360" w:lineRule="auto"/>
              <w:rPr>
                <w:rFonts w:ascii="Times New Roman" w:hAnsi="Times New Roman" w:cs="Times New Roman"/>
                <w:sz w:val="18"/>
                <w:szCs w:val="18"/>
              </w:rPr>
            </w:pPr>
          </w:p>
        </w:tc>
        <w:tc>
          <w:tcPr>
            <w:tcW w:w="1415" w:type="dxa"/>
          </w:tcPr>
          <w:p w:rsidR="00E2186C" w:rsidRPr="00A936F4" w:rsidRDefault="00E2186C" w:rsidP="009E5476">
            <w:pPr>
              <w:spacing w:line="360" w:lineRule="auto"/>
              <w:rPr>
                <w:rFonts w:ascii="Times New Roman" w:hAnsi="Times New Roman" w:cs="Times New Roman"/>
                <w:sz w:val="18"/>
                <w:szCs w:val="18"/>
              </w:rPr>
            </w:pPr>
          </w:p>
        </w:tc>
        <w:tc>
          <w:tcPr>
            <w:tcW w:w="2644" w:type="dxa"/>
          </w:tcPr>
          <w:p w:rsidR="00E2186C" w:rsidRPr="00A936F4" w:rsidRDefault="00E2186C" w:rsidP="009E5476">
            <w:pPr>
              <w:spacing w:line="360" w:lineRule="auto"/>
              <w:rPr>
                <w:rFonts w:ascii="Times New Roman" w:hAnsi="Times New Roman" w:cs="Times New Roman"/>
                <w:sz w:val="18"/>
                <w:szCs w:val="18"/>
              </w:rPr>
            </w:pPr>
          </w:p>
        </w:tc>
      </w:tr>
    </w:tbl>
    <w:p w:rsidR="00E2186C" w:rsidRPr="00A936F4" w:rsidRDefault="00E2186C" w:rsidP="00E2186C">
      <w:pPr>
        <w:spacing w:line="360" w:lineRule="auto"/>
        <w:ind w:firstLine="420"/>
        <w:rPr>
          <w:rFonts w:ascii="Times New Roman" w:hAnsi="Times New Roman" w:cs="Times New Roman"/>
        </w:rPr>
      </w:pPr>
    </w:p>
    <w:p w:rsidR="00E2186C" w:rsidRPr="00A936F4" w:rsidRDefault="00E2186C" w:rsidP="00E2186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E2186C" w:rsidRPr="00A936F4" w:rsidRDefault="00E2186C" w:rsidP="00E2186C">
      <w:pPr>
        <w:spacing w:line="360" w:lineRule="auto"/>
        <w:ind w:firstLine="420"/>
        <w:rPr>
          <w:rFonts w:ascii="Times New Roman" w:hAnsi="Times New Roman" w:cs="Times New Roman"/>
        </w:rPr>
      </w:pPr>
      <w:r w:rsidRPr="00A936F4">
        <w:rPr>
          <w:rFonts w:ascii="Times New Roman" w:hAnsi="Times New Roman" w:cs="Times New Roman"/>
        </w:rPr>
        <w:t>http://127.0.0.1:8080/idm/</w:t>
      </w:r>
      <w:r w:rsidR="00E95256" w:rsidRPr="00A936F4">
        <w:rPr>
          <w:rFonts w:ascii="Times New Roman" w:hAnsi="Times New Roman" w:cs="Times New Roman"/>
        </w:rPr>
        <w:t>list</w:t>
      </w:r>
      <w:r w:rsidRPr="00A936F4">
        <w:rPr>
          <w:rFonts w:ascii="Times New Roman" w:hAnsi="Times New Roman" w:cs="Times New Roman"/>
        </w:rPr>
        <w:t>User</w:t>
      </w:r>
      <w:r w:rsidR="00F20A45" w:rsidRPr="00A936F4">
        <w:rPr>
          <w:rFonts w:ascii="Times New Roman" w:hAnsi="Times New Roman" w:cs="Times New Roman"/>
        </w:rPr>
        <w:t>s</w:t>
      </w:r>
      <w:r w:rsidRPr="00A936F4">
        <w:rPr>
          <w:rFonts w:ascii="Times New Roman" w:hAnsi="Times New Roman" w:cs="Times New Roman"/>
        </w:rPr>
        <w:t>?twsAccessKeyId=5O7nfOB3yLeQtJZe6Woi93YAeCUX4cOi</w:t>
      </w:r>
    </w:p>
    <w:p w:rsidR="00E2186C" w:rsidRPr="00A936F4" w:rsidRDefault="00E2186C" w:rsidP="00E2186C">
      <w:pPr>
        <w:pStyle w:val="3"/>
        <w:rPr>
          <w:rFonts w:hAnsi="Times New Roman"/>
        </w:rPr>
      </w:pPr>
      <w:bookmarkStart w:id="24" w:name="_Toc385504491"/>
      <w:r w:rsidRPr="00A936F4">
        <w:rPr>
          <w:rFonts w:hAnsi="Times New Roman"/>
        </w:rPr>
        <w:t>响应消息</w:t>
      </w:r>
      <w:bookmarkEnd w:id="24"/>
    </w:p>
    <w:p w:rsidR="00E2186C" w:rsidRPr="00A936F4" w:rsidRDefault="00E2186C" w:rsidP="00E2186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E2186C" w:rsidRPr="00A936F4" w:rsidRDefault="00E2186C" w:rsidP="00E2186C">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E2186C" w:rsidRPr="00A936F4" w:rsidRDefault="00E2186C" w:rsidP="00E2186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E2186C" w:rsidRPr="00A936F4" w:rsidRDefault="00E2186C" w:rsidP="00E2186C">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E2186C" w:rsidRPr="00A936F4" w:rsidRDefault="00E2186C" w:rsidP="00E2186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E2186C" w:rsidRPr="00A936F4" w:rsidRDefault="00090B94" w:rsidP="00E2186C">
      <w:pPr>
        <w:spacing w:line="360" w:lineRule="auto"/>
        <w:ind w:firstLine="420"/>
        <w:rPr>
          <w:rFonts w:ascii="Times New Roman" w:hAnsi="Times New Roman" w:cs="Times New Roman"/>
        </w:rPr>
      </w:pPr>
      <w:r w:rsidRPr="00A936F4">
        <w:rPr>
          <w:rFonts w:ascii="Times New Roman" w:hAnsi="Times New Roman" w:cs="Times New Roman"/>
        </w:rPr>
        <w:t>List&lt;</w:t>
      </w:r>
      <w:r w:rsidR="0027781A" w:rsidRPr="00A936F4">
        <w:rPr>
          <w:rFonts w:ascii="Times New Roman" w:hAnsi="Times New Roman" w:cs="Times New Roman"/>
        </w:rPr>
        <w:t>User</w:t>
      </w:r>
      <w:r w:rsidRPr="00A936F4">
        <w:rPr>
          <w:rFonts w:ascii="Times New Roman" w:hAnsi="Times New Roman" w:cs="Times New Roman"/>
        </w:rPr>
        <w:t>&gt;</w:t>
      </w:r>
      <w:r w:rsidRPr="00A936F4">
        <w:rPr>
          <w:rFonts w:ascii="Times New Roman" w:hAnsi="Times New Roman" w:cs="Times New Roman"/>
        </w:rPr>
        <w:t>，其中</w:t>
      </w:r>
      <w:r w:rsidR="00F606E9" w:rsidRPr="00A936F4">
        <w:rPr>
          <w:rFonts w:ascii="Times New Roman" w:hAnsi="Times New Roman" w:cs="Times New Roman"/>
        </w:rPr>
        <w:t>User</w:t>
      </w:r>
      <w:r w:rsidRPr="00A936F4">
        <w:rPr>
          <w:rFonts w:ascii="Times New Roman" w:hAnsi="Times New Roman" w:cs="Times New Roman"/>
        </w:rPr>
        <w:t>的字段如下：</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E2186C" w:rsidRPr="00A936F4" w:rsidTr="009E5476">
        <w:tc>
          <w:tcPr>
            <w:tcW w:w="1441" w:type="dxa"/>
            <w:shd w:val="clear" w:color="auto" w:fill="D9D9D9"/>
          </w:tcPr>
          <w:p w:rsidR="00E2186C" w:rsidRPr="00A936F4" w:rsidRDefault="00E2186C"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E2186C" w:rsidRPr="00A936F4" w:rsidRDefault="00E2186C"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E2186C" w:rsidRPr="00A936F4" w:rsidRDefault="00E2186C"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E2186C" w:rsidRPr="00A936F4" w:rsidRDefault="00E2186C"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E2186C" w:rsidRPr="00A936F4" w:rsidRDefault="00E2186C"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236D4D" w:rsidRPr="00A936F4" w:rsidTr="009E5476">
        <w:tc>
          <w:tcPr>
            <w:tcW w:w="1441"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userId</w:t>
            </w:r>
          </w:p>
        </w:tc>
        <w:tc>
          <w:tcPr>
            <w:tcW w:w="1236"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Pr="00A936F4">
              <w:rPr>
                <w:rFonts w:ascii="Times New Roman" w:hAnsi="Times New Roman" w:cs="Times New Roman"/>
                <w:sz w:val="18"/>
                <w:szCs w:val="18"/>
              </w:rPr>
              <w:t>ID</w:t>
            </w:r>
          </w:p>
        </w:tc>
        <w:tc>
          <w:tcPr>
            <w:tcW w:w="1594"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36D4D" w:rsidRPr="00A936F4" w:rsidRDefault="00236D4D" w:rsidP="009E5476">
            <w:pPr>
              <w:spacing w:line="360" w:lineRule="auto"/>
              <w:rPr>
                <w:rFonts w:ascii="Times New Roman" w:hAnsi="Times New Roman" w:cs="Times New Roman"/>
                <w:sz w:val="18"/>
                <w:szCs w:val="18"/>
              </w:rPr>
            </w:pPr>
          </w:p>
        </w:tc>
      </w:tr>
      <w:tr w:rsidR="00236D4D" w:rsidRPr="00A936F4" w:rsidTr="009E5476">
        <w:tc>
          <w:tcPr>
            <w:tcW w:w="1441"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userName</w:t>
            </w:r>
          </w:p>
        </w:tc>
        <w:tc>
          <w:tcPr>
            <w:tcW w:w="1236"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用户名</w:t>
            </w:r>
          </w:p>
        </w:tc>
        <w:tc>
          <w:tcPr>
            <w:tcW w:w="1594"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36D4D" w:rsidRPr="00A936F4" w:rsidRDefault="00236D4D" w:rsidP="009E5476">
            <w:pPr>
              <w:spacing w:line="360" w:lineRule="auto"/>
              <w:rPr>
                <w:rFonts w:ascii="Times New Roman" w:hAnsi="Times New Roman" w:cs="Times New Roman"/>
                <w:sz w:val="18"/>
                <w:szCs w:val="18"/>
              </w:rPr>
            </w:pPr>
          </w:p>
        </w:tc>
      </w:tr>
      <w:tr w:rsidR="00236D4D" w:rsidRPr="00A936F4" w:rsidTr="009E5476">
        <w:tc>
          <w:tcPr>
            <w:tcW w:w="1441"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accountId</w:t>
            </w:r>
          </w:p>
        </w:tc>
        <w:tc>
          <w:tcPr>
            <w:tcW w:w="1236"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所属的账户</w:t>
            </w:r>
            <w:r w:rsidRPr="00A936F4">
              <w:rPr>
                <w:rFonts w:ascii="Times New Roman" w:hAnsi="Times New Roman" w:cs="Times New Roman"/>
                <w:sz w:val="18"/>
                <w:szCs w:val="18"/>
              </w:rPr>
              <w:t>ID</w:t>
            </w:r>
          </w:p>
        </w:tc>
        <w:tc>
          <w:tcPr>
            <w:tcW w:w="1594"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36D4D" w:rsidRPr="00A936F4" w:rsidRDefault="00236D4D" w:rsidP="009E5476">
            <w:pPr>
              <w:spacing w:line="360" w:lineRule="auto"/>
              <w:rPr>
                <w:rFonts w:ascii="Times New Roman" w:hAnsi="Times New Roman" w:cs="Times New Roman"/>
                <w:sz w:val="18"/>
                <w:szCs w:val="18"/>
              </w:rPr>
            </w:pPr>
          </w:p>
        </w:tc>
      </w:tr>
      <w:tr w:rsidR="00236D4D" w:rsidRPr="00A936F4" w:rsidTr="009E5476">
        <w:tc>
          <w:tcPr>
            <w:tcW w:w="1441"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createDate</w:t>
            </w:r>
          </w:p>
        </w:tc>
        <w:tc>
          <w:tcPr>
            <w:tcW w:w="1236"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创建时间</w:t>
            </w:r>
          </w:p>
        </w:tc>
        <w:tc>
          <w:tcPr>
            <w:tcW w:w="1594"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36D4D" w:rsidRPr="00A936F4" w:rsidRDefault="00236D4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36D4D" w:rsidRPr="00A936F4" w:rsidRDefault="00236D4D" w:rsidP="009E5476">
            <w:pPr>
              <w:spacing w:line="360" w:lineRule="auto"/>
              <w:rPr>
                <w:rFonts w:ascii="Times New Roman" w:hAnsi="Times New Roman" w:cs="Times New Roman"/>
                <w:sz w:val="18"/>
                <w:szCs w:val="18"/>
              </w:rPr>
            </w:pPr>
          </w:p>
        </w:tc>
      </w:tr>
    </w:tbl>
    <w:p w:rsidR="00E2186C" w:rsidRPr="00A936F4" w:rsidRDefault="00E2186C" w:rsidP="00E2186C">
      <w:pPr>
        <w:spacing w:line="360" w:lineRule="auto"/>
        <w:ind w:firstLine="420"/>
        <w:rPr>
          <w:rFonts w:ascii="Times New Roman" w:hAnsi="Times New Roman" w:cs="Times New Roman"/>
        </w:rPr>
      </w:pPr>
    </w:p>
    <w:p w:rsidR="00E2186C" w:rsidRPr="00A936F4" w:rsidRDefault="00E2186C" w:rsidP="00E2186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E2186C" w:rsidRPr="00A936F4" w:rsidRDefault="00E2186C" w:rsidP="00E2186C">
      <w:pPr>
        <w:spacing w:line="360" w:lineRule="auto"/>
        <w:ind w:firstLine="420"/>
        <w:rPr>
          <w:rFonts w:ascii="Times New Roman" w:hAnsi="Times New Roman" w:cs="Times New Roman"/>
        </w:rPr>
      </w:pPr>
      <w:r w:rsidRPr="00A936F4">
        <w:rPr>
          <w:rFonts w:ascii="Times New Roman" w:hAnsi="Times New Roman" w:cs="Times New Roman"/>
        </w:rPr>
        <w:lastRenderedPageBreak/>
        <w:t>成功：</w:t>
      </w:r>
    </w:p>
    <w:p w:rsidR="00E2186C" w:rsidRPr="00A936F4" w:rsidRDefault="00E45647" w:rsidP="00E2186C">
      <w:pPr>
        <w:spacing w:line="360" w:lineRule="auto"/>
        <w:ind w:firstLine="420"/>
        <w:rPr>
          <w:rFonts w:ascii="Times New Roman" w:hAnsi="Times New Roman" w:cs="Times New Roman"/>
        </w:rPr>
      </w:pPr>
      <w:r w:rsidRPr="00A936F4">
        <w:rPr>
          <w:rFonts w:ascii="Times New Roman" w:hAnsi="Times New Roman" w:cs="Times New Roman"/>
        </w:rPr>
        <w:t>[</w:t>
      </w:r>
      <w:r w:rsidR="00AB1F13" w:rsidRPr="00A936F4">
        <w:rPr>
          <w:rFonts w:ascii="Times New Roman" w:hAnsi="Times New Roman" w:cs="Times New Roman"/>
        </w:rPr>
        <w:t>{"</w:t>
      </w:r>
      <w:r w:rsidR="00AB1F13" w:rsidRPr="00A936F4">
        <w:rPr>
          <w:rFonts w:ascii="Times New Roman" w:hAnsi="Times New Roman" w:cs="Times New Roman"/>
          <w:sz w:val="18"/>
          <w:szCs w:val="18"/>
        </w:rPr>
        <w:t>userId</w:t>
      </w:r>
      <w:r w:rsidR="00AB1F13" w:rsidRPr="00A936F4">
        <w:rPr>
          <w:rFonts w:ascii="Times New Roman" w:hAnsi="Times New Roman" w:cs="Times New Roman"/>
        </w:rPr>
        <w:t>":"</w:t>
      </w:r>
      <w:r w:rsidR="00BB634B" w:rsidRPr="00A936F4">
        <w:rPr>
          <w:rFonts w:ascii="Times New Roman" w:hAnsi="Times New Roman" w:cs="Times New Roman"/>
        </w:rPr>
        <w:t>ae38844d-0733-40ce-b846-e8d79d61871a</w:t>
      </w:r>
      <w:r w:rsidR="00AB1F13" w:rsidRPr="00A936F4">
        <w:rPr>
          <w:rFonts w:ascii="Times New Roman" w:hAnsi="Times New Roman" w:cs="Times New Roman"/>
        </w:rPr>
        <w:t>","</w:t>
      </w:r>
      <w:r w:rsidR="00AB1F13" w:rsidRPr="00A936F4">
        <w:rPr>
          <w:rFonts w:ascii="Times New Roman" w:hAnsi="Times New Roman" w:cs="Times New Roman"/>
          <w:sz w:val="18"/>
          <w:szCs w:val="18"/>
        </w:rPr>
        <w:t>userName</w:t>
      </w:r>
      <w:r w:rsidR="00AB1F13" w:rsidRPr="00A936F4">
        <w:rPr>
          <w:rFonts w:ascii="Times New Roman" w:hAnsi="Times New Roman" w:cs="Times New Roman"/>
        </w:rPr>
        <w:t>":"Bob","</w:t>
      </w:r>
      <w:r w:rsidR="00AB1F13" w:rsidRPr="00A936F4">
        <w:rPr>
          <w:rFonts w:ascii="Times New Roman" w:hAnsi="Times New Roman" w:cs="Times New Roman"/>
          <w:sz w:val="18"/>
          <w:szCs w:val="18"/>
        </w:rPr>
        <w:t>accountId</w:t>
      </w:r>
      <w:r w:rsidR="00AB1F13" w:rsidRPr="00A936F4">
        <w:rPr>
          <w:rFonts w:ascii="Times New Roman" w:hAnsi="Times New Roman" w:cs="Times New Roman"/>
        </w:rPr>
        <w:t>":"10000000","</w:t>
      </w:r>
      <w:r w:rsidR="00AB1F13" w:rsidRPr="00A936F4">
        <w:rPr>
          <w:rFonts w:ascii="Times New Roman" w:hAnsi="Times New Roman" w:cs="Times New Roman"/>
          <w:sz w:val="18"/>
          <w:szCs w:val="18"/>
        </w:rPr>
        <w:t>createDate</w:t>
      </w:r>
      <w:r w:rsidR="00AB1F13" w:rsidRPr="00A936F4">
        <w:rPr>
          <w:rFonts w:ascii="Times New Roman" w:hAnsi="Times New Roman" w:cs="Times New Roman"/>
        </w:rPr>
        <w:t>":"2014-03-23T12:23:42Z"}</w:t>
      </w:r>
      <w:r w:rsidRPr="00A936F4">
        <w:rPr>
          <w:rFonts w:ascii="Times New Roman" w:hAnsi="Times New Roman" w:cs="Times New Roman"/>
        </w:rPr>
        <w:t>,</w:t>
      </w:r>
      <w:r w:rsidR="00AB1F13" w:rsidRPr="00A936F4">
        <w:rPr>
          <w:rFonts w:ascii="Times New Roman" w:hAnsi="Times New Roman" w:cs="Times New Roman"/>
        </w:rPr>
        <w:t>{"</w:t>
      </w:r>
      <w:r w:rsidR="00AB1F13" w:rsidRPr="00A936F4">
        <w:rPr>
          <w:rFonts w:ascii="Times New Roman" w:hAnsi="Times New Roman" w:cs="Times New Roman"/>
          <w:sz w:val="18"/>
          <w:szCs w:val="18"/>
        </w:rPr>
        <w:t>userId</w:t>
      </w:r>
      <w:r w:rsidR="00AB1F13" w:rsidRPr="00A936F4">
        <w:rPr>
          <w:rFonts w:ascii="Times New Roman" w:hAnsi="Times New Roman" w:cs="Times New Roman"/>
        </w:rPr>
        <w:t>":"10000002","</w:t>
      </w:r>
      <w:r w:rsidR="00AB1F13" w:rsidRPr="00A936F4">
        <w:rPr>
          <w:rFonts w:ascii="Times New Roman" w:hAnsi="Times New Roman" w:cs="Times New Roman"/>
          <w:sz w:val="18"/>
          <w:szCs w:val="18"/>
        </w:rPr>
        <w:t>userName</w:t>
      </w:r>
      <w:r w:rsidR="00AB1F13" w:rsidRPr="00A936F4">
        <w:rPr>
          <w:rFonts w:ascii="Times New Roman" w:hAnsi="Times New Roman" w:cs="Times New Roman"/>
        </w:rPr>
        <w:t>":"Tom","</w:t>
      </w:r>
      <w:r w:rsidR="00AB1F13" w:rsidRPr="00A936F4">
        <w:rPr>
          <w:rFonts w:ascii="Times New Roman" w:hAnsi="Times New Roman" w:cs="Times New Roman"/>
          <w:sz w:val="18"/>
          <w:szCs w:val="18"/>
        </w:rPr>
        <w:t>accountId</w:t>
      </w:r>
      <w:r w:rsidR="00AB1F13" w:rsidRPr="00A936F4">
        <w:rPr>
          <w:rFonts w:ascii="Times New Roman" w:hAnsi="Times New Roman" w:cs="Times New Roman"/>
        </w:rPr>
        <w:t>":"10000000","</w:t>
      </w:r>
      <w:r w:rsidR="00AB1F13" w:rsidRPr="00A936F4">
        <w:rPr>
          <w:rFonts w:ascii="Times New Roman" w:hAnsi="Times New Roman" w:cs="Times New Roman"/>
          <w:sz w:val="18"/>
          <w:szCs w:val="18"/>
        </w:rPr>
        <w:t>createDate</w:t>
      </w:r>
      <w:r w:rsidR="00AB1F13" w:rsidRPr="00A936F4">
        <w:rPr>
          <w:rFonts w:ascii="Times New Roman" w:hAnsi="Times New Roman" w:cs="Times New Roman"/>
        </w:rPr>
        <w:t>":"2014-03-23T12:2</w:t>
      </w:r>
      <w:r w:rsidR="004555E4" w:rsidRPr="00A936F4">
        <w:rPr>
          <w:rFonts w:ascii="Times New Roman" w:hAnsi="Times New Roman" w:cs="Times New Roman"/>
        </w:rPr>
        <w:t>4</w:t>
      </w:r>
      <w:r w:rsidR="00AB1F13" w:rsidRPr="00A936F4">
        <w:rPr>
          <w:rFonts w:ascii="Times New Roman" w:hAnsi="Times New Roman" w:cs="Times New Roman"/>
        </w:rPr>
        <w:t>:42Z"}</w:t>
      </w:r>
      <w:r w:rsidRPr="00A936F4">
        <w:rPr>
          <w:rFonts w:ascii="Times New Roman" w:hAnsi="Times New Roman" w:cs="Times New Roman"/>
        </w:rPr>
        <w:t>]</w:t>
      </w:r>
    </w:p>
    <w:p w:rsidR="00E2186C" w:rsidRPr="00A936F4" w:rsidRDefault="00E2186C" w:rsidP="00E2186C">
      <w:pPr>
        <w:spacing w:line="360" w:lineRule="auto"/>
        <w:ind w:firstLine="420"/>
        <w:rPr>
          <w:rFonts w:ascii="Times New Roman" w:hAnsi="Times New Roman" w:cs="Times New Roman"/>
        </w:rPr>
      </w:pPr>
      <w:r w:rsidRPr="00A936F4">
        <w:rPr>
          <w:rFonts w:ascii="Times New Roman" w:hAnsi="Times New Roman" w:cs="Times New Roman"/>
        </w:rPr>
        <w:t>失败：</w:t>
      </w:r>
    </w:p>
    <w:p w:rsidR="00E2186C" w:rsidRPr="00A936F4" w:rsidRDefault="00E2186C" w:rsidP="00694FD3">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2B6B20" w:rsidRPr="00A936F4" w:rsidRDefault="0060749D" w:rsidP="00AF7043">
      <w:pPr>
        <w:pStyle w:val="2"/>
      </w:pPr>
      <w:bookmarkStart w:id="25" w:name="_Toc385504492"/>
      <w:proofErr w:type="gramStart"/>
      <w:r w:rsidRPr="00A936F4">
        <w:t>delete</w:t>
      </w:r>
      <w:r w:rsidR="002B6B20" w:rsidRPr="00A936F4">
        <w:t>User</w:t>
      </w:r>
      <w:bookmarkEnd w:id="25"/>
      <w:proofErr w:type="gramEnd"/>
    </w:p>
    <w:p w:rsidR="002B6B20" w:rsidRPr="00A936F4" w:rsidRDefault="002B6B20" w:rsidP="002B6B20">
      <w:pPr>
        <w:pStyle w:val="3"/>
        <w:rPr>
          <w:rFonts w:hAnsi="Times New Roman"/>
        </w:rPr>
      </w:pPr>
      <w:bookmarkStart w:id="26" w:name="_Toc385504493"/>
      <w:r w:rsidRPr="00A936F4">
        <w:rPr>
          <w:rFonts w:hAnsi="Times New Roman"/>
        </w:rPr>
        <w:t>接口描述</w:t>
      </w:r>
      <w:bookmarkEnd w:id="26"/>
    </w:p>
    <w:p w:rsidR="002B6B20" w:rsidRPr="00A936F4" w:rsidRDefault="005B4C4B" w:rsidP="002B6B20">
      <w:pPr>
        <w:spacing w:line="360" w:lineRule="auto"/>
        <w:ind w:firstLine="420"/>
        <w:rPr>
          <w:rFonts w:ascii="Times New Roman" w:hAnsi="Times New Roman" w:cs="Times New Roman"/>
        </w:rPr>
      </w:pPr>
      <w:r w:rsidRPr="00A936F4">
        <w:rPr>
          <w:rFonts w:ascii="Times New Roman" w:hAnsi="Times New Roman" w:cs="Times New Roman"/>
        </w:rPr>
        <w:t>删除</w:t>
      </w:r>
      <w:r w:rsidR="002B6B20" w:rsidRPr="00A936F4">
        <w:rPr>
          <w:rFonts w:ascii="Times New Roman" w:hAnsi="Times New Roman" w:cs="Times New Roman"/>
        </w:rPr>
        <w:t>用户信息。</w:t>
      </w:r>
    </w:p>
    <w:p w:rsidR="002B6B20" w:rsidRPr="00A936F4" w:rsidRDefault="002B6B20" w:rsidP="002B6B20">
      <w:pPr>
        <w:pStyle w:val="3"/>
        <w:rPr>
          <w:rFonts w:hAnsi="Times New Roman"/>
        </w:rPr>
      </w:pPr>
      <w:bookmarkStart w:id="27" w:name="_Toc385504494"/>
      <w:r w:rsidRPr="00A936F4">
        <w:rPr>
          <w:rFonts w:hAnsi="Times New Roman"/>
        </w:rPr>
        <w:t>请求消息</w:t>
      </w:r>
      <w:bookmarkEnd w:id="27"/>
    </w:p>
    <w:p w:rsidR="002B6B20" w:rsidRPr="00A936F4" w:rsidRDefault="002B6B20" w:rsidP="002B6B2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2B6B20" w:rsidRPr="00A936F4" w:rsidRDefault="002B6B20" w:rsidP="002B6B20">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2B6B20" w:rsidRPr="00A936F4" w:rsidRDefault="002B6B20" w:rsidP="002B6B2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2B6B20" w:rsidRPr="00A936F4" w:rsidRDefault="002B6B20" w:rsidP="009C7519">
      <w:pPr>
        <w:spacing w:line="360" w:lineRule="auto"/>
        <w:ind w:firstLine="420"/>
        <w:rPr>
          <w:rFonts w:ascii="Times New Roman" w:hAnsi="Times New Roman" w:cs="Times New Roman"/>
        </w:rPr>
      </w:pPr>
      <w:r w:rsidRPr="00A936F4">
        <w:rPr>
          <w:rFonts w:ascii="Times New Roman" w:hAnsi="Times New Roman" w:cs="Times New Roman"/>
        </w:rPr>
        <w:t>GET</w:t>
      </w:r>
    </w:p>
    <w:p w:rsidR="002B6B20" w:rsidRPr="00A936F4" w:rsidRDefault="002B6B20" w:rsidP="002B6B2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2B6B20" w:rsidRPr="00A936F4" w:rsidRDefault="002B6B20" w:rsidP="002B6B20">
      <w:pPr>
        <w:spacing w:line="360" w:lineRule="auto"/>
        <w:ind w:firstLine="420"/>
        <w:rPr>
          <w:rFonts w:ascii="Times New Roman" w:hAnsi="Times New Roman" w:cs="Times New Roman"/>
        </w:rPr>
      </w:pPr>
      <w:r w:rsidRPr="00A936F4">
        <w:rPr>
          <w:rFonts w:ascii="Times New Roman" w:hAnsi="Times New Roman" w:cs="Times New Roman"/>
        </w:rPr>
        <w:t>http://{SERVER_HOST}/idm/</w:t>
      </w:r>
      <w:r w:rsidR="007908EB" w:rsidRPr="00A936F4">
        <w:rPr>
          <w:rFonts w:ascii="Times New Roman" w:hAnsi="Times New Roman" w:cs="Times New Roman"/>
        </w:rPr>
        <w:t>delete</w:t>
      </w:r>
      <w:r w:rsidRPr="00A936F4">
        <w:rPr>
          <w:rFonts w:ascii="Times New Roman" w:hAnsi="Times New Roman" w:cs="Times New Roman"/>
        </w:rPr>
        <w:t>User</w:t>
      </w:r>
    </w:p>
    <w:p w:rsidR="002B6B20" w:rsidRPr="00A936F4" w:rsidRDefault="002B6B20" w:rsidP="002B6B2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2B6B20" w:rsidRPr="00A936F4" w:rsidRDefault="002B6B20" w:rsidP="002B6B20">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2B6B20" w:rsidRPr="00A936F4" w:rsidRDefault="002B6B20" w:rsidP="002B6B2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2B6B20" w:rsidRPr="00A936F4" w:rsidTr="009E5476">
        <w:tc>
          <w:tcPr>
            <w:tcW w:w="1441" w:type="dxa"/>
            <w:shd w:val="clear" w:color="auto" w:fill="D9D9D9"/>
          </w:tcPr>
          <w:p w:rsidR="002B6B20" w:rsidRPr="00A936F4" w:rsidRDefault="002B6B20"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2B6B20" w:rsidRPr="00A936F4" w:rsidRDefault="002B6B20"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2B6B20" w:rsidRPr="00A936F4" w:rsidRDefault="002B6B20"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2B6B20" w:rsidRPr="00A936F4" w:rsidRDefault="002B6B20"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2B6B20" w:rsidRPr="00A936F4" w:rsidRDefault="002B6B20"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ED558B" w:rsidRPr="00A936F4" w:rsidTr="009E5476">
        <w:tc>
          <w:tcPr>
            <w:tcW w:w="1441" w:type="dxa"/>
          </w:tcPr>
          <w:p w:rsidR="00ED558B" w:rsidRPr="00A936F4" w:rsidRDefault="00ED558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userId</w:t>
            </w:r>
          </w:p>
        </w:tc>
        <w:tc>
          <w:tcPr>
            <w:tcW w:w="1236" w:type="dxa"/>
          </w:tcPr>
          <w:p w:rsidR="00ED558B" w:rsidRPr="00A936F4" w:rsidRDefault="00ED558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用户名</w:t>
            </w:r>
          </w:p>
        </w:tc>
        <w:tc>
          <w:tcPr>
            <w:tcW w:w="1594" w:type="dxa"/>
          </w:tcPr>
          <w:p w:rsidR="00ED558B" w:rsidRPr="00A936F4" w:rsidRDefault="00ED558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ED558B" w:rsidRPr="00A936F4" w:rsidRDefault="00ED558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ED558B" w:rsidRPr="00A936F4" w:rsidRDefault="00ED558B" w:rsidP="009E5476">
            <w:pPr>
              <w:spacing w:line="360" w:lineRule="auto"/>
              <w:rPr>
                <w:rFonts w:ascii="Times New Roman" w:hAnsi="Times New Roman" w:cs="Times New Roman"/>
                <w:sz w:val="18"/>
                <w:szCs w:val="18"/>
              </w:rPr>
            </w:pPr>
          </w:p>
        </w:tc>
      </w:tr>
    </w:tbl>
    <w:p w:rsidR="002B6B20" w:rsidRPr="00A936F4" w:rsidRDefault="002B6B20" w:rsidP="002B6B20">
      <w:pPr>
        <w:spacing w:line="360" w:lineRule="auto"/>
        <w:ind w:firstLine="420"/>
        <w:rPr>
          <w:rFonts w:ascii="Times New Roman" w:hAnsi="Times New Roman" w:cs="Times New Roman"/>
        </w:rPr>
      </w:pPr>
    </w:p>
    <w:p w:rsidR="002B6B20" w:rsidRPr="00A936F4" w:rsidRDefault="002B6B20" w:rsidP="002B6B2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2B6B20" w:rsidRPr="00A936F4" w:rsidRDefault="002B6B20" w:rsidP="002B6B20">
      <w:pPr>
        <w:spacing w:line="360" w:lineRule="auto"/>
        <w:ind w:firstLine="420"/>
        <w:rPr>
          <w:rFonts w:ascii="Times New Roman" w:hAnsi="Times New Roman" w:cs="Times New Roman"/>
        </w:rPr>
      </w:pPr>
      <w:r w:rsidRPr="00A936F4">
        <w:rPr>
          <w:rFonts w:ascii="Times New Roman" w:hAnsi="Times New Roman" w:cs="Times New Roman"/>
        </w:rPr>
        <w:t>http://127.0.0.1:8080/idm/</w:t>
      </w:r>
      <w:r w:rsidR="0058210A" w:rsidRPr="00A936F4">
        <w:rPr>
          <w:rFonts w:ascii="Times New Roman" w:hAnsi="Times New Roman" w:cs="Times New Roman"/>
        </w:rPr>
        <w:t>delete</w:t>
      </w:r>
      <w:r w:rsidRPr="00A936F4">
        <w:rPr>
          <w:rFonts w:ascii="Times New Roman" w:hAnsi="Times New Roman" w:cs="Times New Roman"/>
        </w:rPr>
        <w:t>User?twsAccessKeyId=5O7nfOB</w:t>
      </w:r>
      <w:r w:rsidR="007D3447" w:rsidRPr="00A936F4">
        <w:rPr>
          <w:rFonts w:ascii="Times New Roman" w:hAnsi="Times New Roman" w:cs="Times New Roman"/>
        </w:rPr>
        <w:t>3yLeQtJZe6Woi93YAeCUX4cOi&amp;user</w:t>
      </w:r>
      <w:r w:rsidR="000D1CC8" w:rsidRPr="00A936F4">
        <w:rPr>
          <w:rFonts w:ascii="Times New Roman" w:hAnsi="Times New Roman" w:cs="Times New Roman"/>
        </w:rPr>
        <w:t>Id=10000002</w:t>
      </w:r>
    </w:p>
    <w:p w:rsidR="006824DA" w:rsidRPr="00A936F4" w:rsidRDefault="006824DA" w:rsidP="006824DA">
      <w:pPr>
        <w:pStyle w:val="3"/>
        <w:rPr>
          <w:rFonts w:hAnsi="Times New Roman"/>
        </w:rPr>
      </w:pPr>
      <w:bookmarkStart w:id="28" w:name="_Toc385504495"/>
      <w:r w:rsidRPr="00A936F4">
        <w:rPr>
          <w:rFonts w:hAnsi="Times New Roman"/>
        </w:rPr>
        <w:lastRenderedPageBreak/>
        <w:t>响应消息</w:t>
      </w:r>
      <w:bookmarkEnd w:id="28"/>
    </w:p>
    <w:p w:rsidR="006824DA" w:rsidRPr="00A936F4" w:rsidRDefault="006824DA" w:rsidP="006824DA">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6824DA" w:rsidRPr="00A936F4" w:rsidRDefault="006824DA" w:rsidP="006824DA">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6824DA" w:rsidRPr="00A936F4" w:rsidRDefault="006824DA" w:rsidP="006824DA">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6824DA" w:rsidRPr="00A936F4" w:rsidRDefault="006824DA" w:rsidP="006824DA">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6824DA" w:rsidRPr="00A936F4" w:rsidRDefault="006824DA" w:rsidP="006824DA">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6824DA" w:rsidRPr="00A936F4" w:rsidRDefault="006824DA" w:rsidP="006824DA">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6824DA" w:rsidRPr="00A936F4" w:rsidTr="009E5476">
        <w:tc>
          <w:tcPr>
            <w:tcW w:w="1441" w:type="dxa"/>
            <w:shd w:val="clear" w:color="auto" w:fill="D9D9D9"/>
          </w:tcPr>
          <w:p w:rsidR="006824DA" w:rsidRPr="00A936F4" w:rsidRDefault="006824DA"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6824DA" w:rsidRPr="00A936F4" w:rsidRDefault="006824DA"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6824DA" w:rsidRPr="00A936F4" w:rsidRDefault="006824DA"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6824DA" w:rsidRPr="00A936F4" w:rsidRDefault="006824DA"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6824DA" w:rsidRPr="00A936F4" w:rsidRDefault="006824DA"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6824DA" w:rsidRPr="00A936F4" w:rsidTr="009E5476">
        <w:tc>
          <w:tcPr>
            <w:tcW w:w="1441" w:type="dxa"/>
          </w:tcPr>
          <w:p w:rsidR="006824DA" w:rsidRPr="00A936F4" w:rsidRDefault="006824D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result</w:t>
            </w:r>
          </w:p>
        </w:tc>
        <w:tc>
          <w:tcPr>
            <w:tcW w:w="1236" w:type="dxa"/>
          </w:tcPr>
          <w:p w:rsidR="006824DA" w:rsidRPr="00A936F4" w:rsidRDefault="006824D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删除结果</w:t>
            </w:r>
          </w:p>
        </w:tc>
        <w:tc>
          <w:tcPr>
            <w:tcW w:w="1594" w:type="dxa"/>
          </w:tcPr>
          <w:p w:rsidR="006824DA" w:rsidRPr="00A936F4" w:rsidRDefault="006824D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824DA" w:rsidRPr="00A936F4" w:rsidRDefault="006824D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824DA" w:rsidRPr="00A936F4" w:rsidRDefault="006824D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取值为</w:t>
            </w:r>
            <w:r w:rsidRPr="00A936F4">
              <w:rPr>
                <w:rFonts w:ascii="Times New Roman" w:hAnsi="Times New Roman" w:cs="Times New Roman"/>
                <w:sz w:val="18"/>
                <w:szCs w:val="18"/>
              </w:rPr>
              <w:t>Success</w:t>
            </w:r>
          </w:p>
        </w:tc>
      </w:tr>
    </w:tbl>
    <w:p w:rsidR="006824DA" w:rsidRPr="00A936F4" w:rsidRDefault="006824DA" w:rsidP="006824DA">
      <w:pPr>
        <w:spacing w:line="360" w:lineRule="auto"/>
        <w:ind w:firstLine="420"/>
        <w:rPr>
          <w:rFonts w:ascii="Times New Roman" w:hAnsi="Times New Roman" w:cs="Times New Roman"/>
        </w:rPr>
      </w:pPr>
    </w:p>
    <w:p w:rsidR="006824DA" w:rsidRPr="00A936F4" w:rsidRDefault="006824DA" w:rsidP="006824DA">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6824DA" w:rsidRPr="00A936F4" w:rsidRDefault="006824DA" w:rsidP="006824DA">
      <w:pPr>
        <w:spacing w:line="360" w:lineRule="auto"/>
        <w:ind w:firstLine="420"/>
        <w:rPr>
          <w:rFonts w:ascii="Times New Roman" w:hAnsi="Times New Roman" w:cs="Times New Roman"/>
        </w:rPr>
      </w:pPr>
      <w:r w:rsidRPr="00A936F4">
        <w:rPr>
          <w:rFonts w:ascii="Times New Roman" w:hAnsi="Times New Roman" w:cs="Times New Roman"/>
        </w:rPr>
        <w:t>成功：</w:t>
      </w:r>
    </w:p>
    <w:p w:rsidR="006824DA" w:rsidRPr="00A936F4" w:rsidRDefault="006824DA" w:rsidP="006824DA">
      <w:pPr>
        <w:spacing w:line="360" w:lineRule="auto"/>
        <w:ind w:firstLine="420"/>
        <w:rPr>
          <w:rFonts w:ascii="Times New Roman" w:hAnsi="Times New Roman" w:cs="Times New Roman"/>
        </w:rPr>
      </w:pPr>
      <w:r w:rsidRPr="00A936F4">
        <w:rPr>
          <w:rFonts w:ascii="Times New Roman" w:hAnsi="Times New Roman" w:cs="Times New Roman"/>
        </w:rPr>
        <w:t>{"reuslt":"Success"}</w:t>
      </w:r>
    </w:p>
    <w:p w:rsidR="006824DA" w:rsidRPr="00A936F4" w:rsidRDefault="006824DA" w:rsidP="006824DA">
      <w:pPr>
        <w:spacing w:line="360" w:lineRule="auto"/>
        <w:ind w:firstLine="420"/>
        <w:rPr>
          <w:rFonts w:ascii="Times New Roman" w:hAnsi="Times New Roman" w:cs="Times New Roman"/>
        </w:rPr>
      </w:pPr>
      <w:r w:rsidRPr="00A936F4">
        <w:rPr>
          <w:rFonts w:ascii="Times New Roman" w:hAnsi="Times New Roman" w:cs="Times New Roman"/>
        </w:rPr>
        <w:t>失败：</w:t>
      </w:r>
    </w:p>
    <w:p w:rsidR="006824DA" w:rsidRPr="00A936F4" w:rsidRDefault="006824DA" w:rsidP="006824DA">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535FD2" w:rsidRPr="00A936F4" w:rsidRDefault="00943F01" w:rsidP="00AF7043">
      <w:pPr>
        <w:pStyle w:val="2"/>
      </w:pPr>
      <w:bookmarkStart w:id="29" w:name="_Toc385504496"/>
      <w:proofErr w:type="gramStart"/>
      <w:r w:rsidRPr="00A936F4">
        <w:t>up</w:t>
      </w:r>
      <w:r w:rsidR="0099365A" w:rsidRPr="00A936F4">
        <w:t>da</w:t>
      </w:r>
      <w:r w:rsidR="00535FD2" w:rsidRPr="00A936F4">
        <w:t>teUser</w:t>
      </w:r>
      <w:bookmarkEnd w:id="29"/>
      <w:proofErr w:type="gramEnd"/>
    </w:p>
    <w:p w:rsidR="00535FD2" w:rsidRPr="00A936F4" w:rsidRDefault="00535FD2" w:rsidP="00535FD2">
      <w:pPr>
        <w:pStyle w:val="3"/>
        <w:rPr>
          <w:rFonts w:hAnsi="Times New Roman"/>
        </w:rPr>
      </w:pPr>
      <w:bookmarkStart w:id="30" w:name="_Toc385504497"/>
      <w:r w:rsidRPr="00A936F4">
        <w:rPr>
          <w:rFonts w:hAnsi="Times New Roman"/>
        </w:rPr>
        <w:t>接口描述</w:t>
      </w:r>
      <w:bookmarkEnd w:id="30"/>
    </w:p>
    <w:p w:rsidR="00535FD2" w:rsidRPr="00A936F4" w:rsidRDefault="004462EE" w:rsidP="00535FD2">
      <w:pPr>
        <w:spacing w:line="360" w:lineRule="auto"/>
        <w:ind w:firstLine="420"/>
        <w:rPr>
          <w:rFonts w:ascii="Times New Roman" w:hAnsi="Times New Roman" w:cs="Times New Roman"/>
        </w:rPr>
      </w:pPr>
      <w:r w:rsidRPr="00A936F4">
        <w:rPr>
          <w:rFonts w:ascii="Times New Roman" w:hAnsi="Times New Roman" w:cs="Times New Roman"/>
        </w:rPr>
        <w:t>修改用户信息</w:t>
      </w:r>
      <w:r w:rsidR="00535FD2" w:rsidRPr="00A936F4">
        <w:rPr>
          <w:rFonts w:ascii="Times New Roman" w:hAnsi="Times New Roman" w:cs="Times New Roman"/>
        </w:rPr>
        <w:t>。</w:t>
      </w:r>
    </w:p>
    <w:p w:rsidR="00535FD2" w:rsidRPr="00A936F4" w:rsidRDefault="00535FD2" w:rsidP="00535FD2">
      <w:pPr>
        <w:pStyle w:val="3"/>
        <w:rPr>
          <w:rFonts w:hAnsi="Times New Roman"/>
        </w:rPr>
      </w:pPr>
      <w:bookmarkStart w:id="31" w:name="_Toc385504498"/>
      <w:r w:rsidRPr="00A936F4">
        <w:rPr>
          <w:rFonts w:hAnsi="Times New Roman"/>
        </w:rPr>
        <w:t>请求消息</w:t>
      </w:r>
      <w:bookmarkEnd w:id="31"/>
    </w:p>
    <w:p w:rsidR="00535FD2" w:rsidRPr="00A936F4" w:rsidRDefault="00535FD2" w:rsidP="00535FD2">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535FD2" w:rsidRPr="00A936F4" w:rsidRDefault="00535FD2" w:rsidP="00535FD2">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535FD2" w:rsidRPr="00A936F4" w:rsidRDefault="00535FD2" w:rsidP="00535FD2">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535FD2" w:rsidRPr="00A936F4" w:rsidRDefault="00535FD2" w:rsidP="009C7519">
      <w:pPr>
        <w:spacing w:line="360" w:lineRule="auto"/>
        <w:ind w:firstLine="420"/>
        <w:rPr>
          <w:rFonts w:ascii="Times New Roman" w:hAnsi="Times New Roman" w:cs="Times New Roman"/>
        </w:rPr>
      </w:pPr>
      <w:r w:rsidRPr="00A936F4">
        <w:rPr>
          <w:rFonts w:ascii="Times New Roman" w:hAnsi="Times New Roman" w:cs="Times New Roman"/>
        </w:rPr>
        <w:t>GET</w:t>
      </w:r>
    </w:p>
    <w:p w:rsidR="00535FD2" w:rsidRPr="00A936F4" w:rsidRDefault="00535FD2" w:rsidP="00535FD2">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535FD2" w:rsidRPr="00A936F4" w:rsidRDefault="00535FD2" w:rsidP="00535FD2">
      <w:pPr>
        <w:spacing w:line="360" w:lineRule="auto"/>
        <w:ind w:firstLine="420"/>
        <w:rPr>
          <w:rFonts w:ascii="Times New Roman" w:hAnsi="Times New Roman" w:cs="Times New Roman"/>
        </w:rPr>
      </w:pPr>
      <w:r w:rsidRPr="00A936F4">
        <w:rPr>
          <w:rFonts w:ascii="Times New Roman" w:hAnsi="Times New Roman" w:cs="Times New Roman"/>
        </w:rPr>
        <w:t>http://{SERVER_HOST}/idm/</w:t>
      </w:r>
      <w:r w:rsidR="00AD0F32" w:rsidRPr="00A936F4">
        <w:rPr>
          <w:rFonts w:ascii="Times New Roman" w:hAnsi="Times New Roman" w:cs="Times New Roman"/>
        </w:rPr>
        <w:t>upda</w:t>
      </w:r>
      <w:r w:rsidRPr="00A936F4">
        <w:rPr>
          <w:rFonts w:ascii="Times New Roman" w:hAnsi="Times New Roman" w:cs="Times New Roman"/>
        </w:rPr>
        <w:t>teUser</w:t>
      </w:r>
    </w:p>
    <w:p w:rsidR="00535FD2" w:rsidRPr="00A936F4" w:rsidRDefault="00535FD2" w:rsidP="00535FD2">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lastRenderedPageBreak/>
        <w:t>消息格式</w:t>
      </w:r>
    </w:p>
    <w:p w:rsidR="00535FD2" w:rsidRPr="00A936F4" w:rsidRDefault="00535FD2" w:rsidP="00535FD2">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535FD2" w:rsidRPr="00A936F4" w:rsidRDefault="00535FD2" w:rsidP="00535FD2">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535FD2" w:rsidRPr="00A936F4" w:rsidTr="009E5476">
        <w:tc>
          <w:tcPr>
            <w:tcW w:w="1441" w:type="dxa"/>
            <w:shd w:val="clear" w:color="auto" w:fill="D9D9D9"/>
          </w:tcPr>
          <w:p w:rsidR="00535FD2" w:rsidRPr="00A936F4" w:rsidRDefault="00535FD2"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535FD2" w:rsidRPr="00A936F4" w:rsidRDefault="00535FD2"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535FD2" w:rsidRPr="00A936F4" w:rsidRDefault="00535FD2"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535FD2" w:rsidRPr="00A936F4" w:rsidRDefault="00535FD2"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535FD2" w:rsidRPr="00A936F4" w:rsidRDefault="00535FD2"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B0731B" w:rsidRPr="00A936F4" w:rsidTr="009E5476">
        <w:tc>
          <w:tcPr>
            <w:tcW w:w="1441" w:type="dxa"/>
          </w:tcPr>
          <w:p w:rsidR="00B0731B" w:rsidRPr="00A936F4" w:rsidRDefault="00B0731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userId</w:t>
            </w:r>
          </w:p>
        </w:tc>
        <w:tc>
          <w:tcPr>
            <w:tcW w:w="1236" w:type="dxa"/>
          </w:tcPr>
          <w:p w:rsidR="00B0731B" w:rsidRPr="00A936F4" w:rsidRDefault="00B0731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Pr="00A936F4">
              <w:rPr>
                <w:rFonts w:ascii="Times New Roman" w:hAnsi="Times New Roman" w:cs="Times New Roman"/>
                <w:sz w:val="18"/>
                <w:szCs w:val="18"/>
              </w:rPr>
              <w:t>ID</w:t>
            </w:r>
          </w:p>
        </w:tc>
        <w:tc>
          <w:tcPr>
            <w:tcW w:w="1594" w:type="dxa"/>
          </w:tcPr>
          <w:p w:rsidR="00B0731B" w:rsidRPr="00A936F4" w:rsidRDefault="00B0731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B0731B" w:rsidRPr="00A936F4" w:rsidRDefault="00B0731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B0731B" w:rsidRPr="00A936F4" w:rsidRDefault="00B0731B" w:rsidP="009E5476">
            <w:pPr>
              <w:spacing w:line="360" w:lineRule="auto"/>
              <w:rPr>
                <w:rFonts w:ascii="Times New Roman" w:hAnsi="Times New Roman" w:cs="Times New Roman"/>
                <w:sz w:val="18"/>
                <w:szCs w:val="18"/>
              </w:rPr>
            </w:pPr>
          </w:p>
        </w:tc>
      </w:tr>
      <w:tr w:rsidR="00B0731B" w:rsidRPr="00A936F4" w:rsidTr="009E5476">
        <w:tc>
          <w:tcPr>
            <w:tcW w:w="1441" w:type="dxa"/>
          </w:tcPr>
          <w:p w:rsidR="00B0731B" w:rsidRPr="00A936F4" w:rsidRDefault="00B0731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userName</w:t>
            </w:r>
          </w:p>
        </w:tc>
        <w:tc>
          <w:tcPr>
            <w:tcW w:w="1236" w:type="dxa"/>
          </w:tcPr>
          <w:p w:rsidR="00B0731B" w:rsidRPr="00A936F4" w:rsidRDefault="00B0731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用户名</w:t>
            </w:r>
          </w:p>
        </w:tc>
        <w:tc>
          <w:tcPr>
            <w:tcW w:w="1594" w:type="dxa"/>
          </w:tcPr>
          <w:p w:rsidR="00B0731B" w:rsidRPr="00A936F4" w:rsidRDefault="00B0731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B0731B" w:rsidRPr="00A936F4" w:rsidRDefault="00B0731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B0731B" w:rsidRPr="00A936F4" w:rsidRDefault="00B0731B" w:rsidP="009E5476">
            <w:pPr>
              <w:spacing w:line="360" w:lineRule="auto"/>
              <w:rPr>
                <w:rFonts w:ascii="Times New Roman" w:hAnsi="Times New Roman" w:cs="Times New Roman"/>
                <w:sz w:val="18"/>
                <w:szCs w:val="18"/>
              </w:rPr>
            </w:pPr>
          </w:p>
        </w:tc>
      </w:tr>
    </w:tbl>
    <w:p w:rsidR="00535FD2" w:rsidRPr="00A936F4" w:rsidRDefault="00535FD2" w:rsidP="00535FD2">
      <w:pPr>
        <w:spacing w:line="360" w:lineRule="auto"/>
        <w:ind w:firstLine="420"/>
        <w:rPr>
          <w:rFonts w:ascii="Times New Roman" w:hAnsi="Times New Roman" w:cs="Times New Roman"/>
        </w:rPr>
      </w:pPr>
    </w:p>
    <w:p w:rsidR="00535FD2" w:rsidRPr="00A936F4" w:rsidRDefault="00535FD2" w:rsidP="00535FD2">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535FD2" w:rsidRPr="00A936F4" w:rsidRDefault="00535FD2" w:rsidP="00535FD2">
      <w:pPr>
        <w:spacing w:line="360" w:lineRule="auto"/>
        <w:ind w:firstLine="420"/>
        <w:rPr>
          <w:rFonts w:ascii="Times New Roman" w:hAnsi="Times New Roman" w:cs="Times New Roman"/>
        </w:rPr>
      </w:pPr>
      <w:r w:rsidRPr="00A936F4">
        <w:rPr>
          <w:rFonts w:ascii="Times New Roman" w:hAnsi="Times New Roman" w:cs="Times New Roman"/>
        </w:rPr>
        <w:t>http://127.0.0.1:8080/idm/</w:t>
      </w:r>
      <w:r w:rsidR="002C749A" w:rsidRPr="00A936F4">
        <w:rPr>
          <w:rFonts w:ascii="Times New Roman" w:hAnsi="Times New Roman" w:cs="Times New Roman"/>
        </w:rPr>
        <w:t>upda</w:t>
      </w:r>
      <w:r w:rsidRPr="00A936F4">
        <w:rPr>
          <w:rFonts w:ascii="Times New Roman" w:hAnsi="Times New Roman" w:cs="Times New Roman"/>
        </w:rPr>
        <w:t>teUser?twsAccessKeyId=5O7nfOB3yLeQtJZe6Woi93YAeCUX4cOi&amp;</w:t>
      </w:r>
      <w:r w:rsidR="00EF23BF" w:rsidRPr="00A936F4">
        <w:rPr>
          <w:rFonts w:ascii="Times New Roman" w:hAnsi="Times New Roman" w:cs="Times New Roman"/>
        </w:rPr>
        <w:t>userId=</w:t>
      </w:r>
      <w:r w:rsidR="00BB634B" w:rsidRPr="00A936F4">
        <w:rPr>
          <w:rFonts w:ascii="Times New Roman" w:hAnsi="Times New Roman" w:cs="Times New Roman"/>
        </w:rPr>
        <w:t>ae38844d-0733-40ce-b846-e8d79d61871a</w:t>
      </w:r>
      <w:r w:rsidR="00EF23BF" w:rsidRPr="00A936F4">
        <w:rPr>
          <w:rFonts w:ascii="Times New Roman" w:hAnsi="Times New Roman" w:cs="Times New Roman"/>
        </w:rPr>
        <w:t>&amp;</w:t>
      </w:r>
      <w:r w:rsidRPr="00A936F4">
        <w:rPr>
          <w:rFonts w:ascii="Times New Roman" w:hAnsi="Times New Roman" w:cs="Times New Roman"/>
        </w:rPr>
        <w:t>user</w:t>
      </w:r>
      <w:r w:rsidR="00F676B8" w:rsidRPr="00A936F4">
        <w:rPr>
          <w:rFonts w:ascii="Times New Roman" w:hAnsi="Times New Roman" w:cs="Times New Roman"/>
        </w:rPr>
        <w:t>Name</w:t>
      </w:r>
      <w:r w:rsidRPr="00A936F4">
        <w:rPr>
          <w:rFonts w:ascii="Times New Roman" w:hAnsi="Times New Roman" w:cs="Times New Roman"/>
        </w:rPr>
        <w:t>=</w:t>
      </w:r>
      <w:r w:rsidR="009D7910" w:rsidRPr="00A936F4">
        <w:rPr>
          <w:rFonts w:ascii="Times New Roman" w:hAnsi="Times New Roman" w:cs="Times New Roman"/>
        </w:rPr>
        <w:t>NewBob</w:t>
      </w:r>
    </w:p>
    <w:p w:rsidR="00F56AA4" w:rsidRPr="00A936F4" w:rsidRDefault="00F56AA4" w:rsidP="00F56AA4">
      <w:pPr>
        <w:pStyle w:val="3"/>
        <w:rPr>
          <w:rFonts w:hAnsi="Times New Roman"/>
        </w:rPr>
      </w:pPr>
      <w:bookmarkStart w:id="32" w:name="_Toc385504499"/>
      <w:r w:rsidRPr="00A936F4">
        <w:rPr>
          <w:rFonts w:hAnsi="Times New Roman"/>
        </w:rPr>
        <w:t>响应消息</w:t>
      </w:r>
      <w:bookmarkEnd w:id="32"/>
    </w:p>
    <w:p w:rsidR="00F56AA4" w:rsidRPr="00A936F4" w:rsidRDefault="00F56AA4" w:rsidP="00F56AA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F56AA4" w:rsidRPr="00A936F4" w:rsidRDefault="00F56AA4" w:rsidP="00F56AA4">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F56AA4" w:rsidRPr="00A936F4" w:rsidRDefault="00F56AA4" w:rsidP="00F56AA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F56AA4" w:rsidRPr="00A936F4" w:rsidRDefault="00F56AA4" w:rsidP="00F56AA4">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F56AA4" w:rsidRPr="00A936F4" w:rsidRDefault="00F56AA4" w:rsidP="00F56AA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F56AA4" w:rsidRPr="00A936F4" w:rsidRDefault="00F56AA4" w:rsidP="00F56AA4">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F56AA4" w:rsidRPr="00A936F4" w:rsidTr="009E5476">
        <w:tc>
          <w:tcPr>
            <w:tcW w:w="1441" w:type="dxa"/>
            <w:shd w:val="clear" w:color="auto" w:fill="D9D9D9"/>
          </w:tcPr>
          <w:p w:rsidR="00F56AA4" w:rsidRPr="00A936F4" w:rsidRDefault="00F56AA4"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F56AA4" w:rsidRPr="00A936F4" w:rsidRDefault="00F56AA4"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F56AA4" w:rsidRPr="00A936F4" w:rsidRDefault="00F56AA4"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F56AA4" w:rsidRPr="00A936F4" w:rsidRDefault="00F56AA4"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F56AA4" w:rsidRPr="00A936F4" w:rsidRDefault="00F56AA4"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F56AA4" w:rsidRPr="00A936F4" w:rsidTr="009E5476">
        <w:tc>
          <w:tcPr>
            <w:tcW w:w="1441"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userId</w:t>
            </w:r>
          </w:p>
        </w:tc>
        <w:tc>
          <w:tcPr>
            <w:tcW w:w="1236"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Pr="00A936F4">
              <w:rPr>
                <w:rFonts w:ascii="Times New Roman" w:hAnsi="Times New Roman" w:cs="Times New Roman"/>
                <w:sz w:val="18"/>
                <w:szCs w:val="18"/>
              </w:rPr>
              <w:t>ID</w:t>
            </w:r>
          </w:p>
        </w:tc>
        <w:tc>
          <w:tcPr>
            <w:tcW w:w="1594"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F56AA4" w:rsidRPr="00A936F4" w:rsidRDefault="00F56AA4" w:rsidP="009E5476">
            <w:pPr>
              <w:spacing w:line="360" w:lineRule="auto"/>
              <w:rPr>
                <w:rFonts w:ascii="Times New Roman" w:hAnsi="Times New Roman" w:cs="Times New Roman"/>
                <w:sz w:val="18"/>
                <w:szCs w:val="18"/>
              </w:rPr>
            </w:pPr>
          </w:p>
        </w:tc>
      </w:tr>
      <w:tr w:rsidR="00F56AA4" w:rsidRPr="00A936F4" w:rsidTr="009E5476">
        <w:tc>
          <w:tcPr>
            <w:tcW w:w="1441"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userName</w:t>
            </w:r>
          </w:p>
        </w:tc>
        <w:tc>
          <w:tcPr>
            <w:tcW w:w="1236"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用户名</w:t>
            </w:r>
          </w:p>
        </w:tc>
        <w:tc>
          <w:tcPr>
            <w:tcW w:w="1594"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F56AA4" w:rsidRPr="00A936F4" w:rsidRDefault="00F56AA4" w:rsidP="009E5476">
            <w:pPr>
              <w:spacing w:line="360" w:lineRule="auto"/>
              <w:rPr>
                <w:rFonts w:ascii="Times New Roman" w:hAnsi="Times New Roman" w:cs="Times New Roman"/>
                <w:sz w:val="18"/>
                <w:szCs w:val="18"/>
              </w:rPr>
            </w:pPr>
          </w:p>
        </w:tc>
      </w:tr>
      <w:tr w:rsidR="00F56AA4" w:rsidRPr="00A936F4" w:rsidTr="009E5476">
        <w:tc>
          <w:tcPr>
            <w:tcW w:w="1441"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accountId</w:t>
            </w:r>
          </w:p>
        </w:tc>
        <w:tc>
          <w:tcPr>
            <w:tcW w:w="1236"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所属账户</w:t>
            </w:r>
            <w:r w:rsidRPr="00A936F4">
              <w:rPr>
                <w:rFonts w:ascii="Times New Roman" w:hAnsi="Times New Roman" w:cs="Times New Roman"/>
                <w:sz w:val="18"/>
                <w:szCs w:val="18"/>
              </w:rPr>
              <w:t>ID</w:t>
            </w:r>
          </w:p>
        </w:tc>
        <w:tc>
          <w:tcPr>
            <w:tcW w:w="1594"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F56AA4" w:rsidRPr="00A936F4" w:rsidRDefault="00F56AA4" w:rsidP="009E5476">
            <w:pPr>
              <w:spacing w:line="360" w:lineRule="auto"/>
              <w:rPr>
                <w:rFonts w:ascii="Times New Roman" w:hAnsi="Times New Roman" w:cs="Times New Roman"/>
                <w:sz w:val="18"/>
                <w:szCs w:val="18"/>
              </w:rPr>
            </w:pPr>
          </w:p>
        </w:tc>
      </w:tr>
      <w:tr w:rsidR="00F56AA4" w:rsidRPr="00A936F4" w:rsidTr="009E5476">
        <w:tc>
          <w:tcPr>
            <w:tcW w:w="1441"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createDate</w:t>
            </w:r>
          </w:p>
        </w:tc>
        <w:tc>
          <w:tcPr>
            <w:tcW w:w="1236"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电子邮箱</w:t>
            </w:r>
          </w:p>
        </w:tc>
        <w:tc>
          <w:tcPr>
            <w:tcW w:w="1594"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F56AA4" w:rsidRPr="00A936F4" w:rsidRDefault="00F56AA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F56AA4" w:rsidRPr="00A936F4" w:rsidRDefault="00F56AA4" w:rsidP="009E5476">
            <w:pPr>
              <w:spacing w:line="360" w:lineRule="auto"/>
              <w:rPr>
                <w:rFonts w:ascii="Times New Roman" w:hAnsi="Times New Roman" w:cs="Times New Roman"/>
                <w:sz w:val="18"/>
                <w:szCs w:val="18"/>
              </w:rPr>
            </w:pPr>
          </w:p>
        </w:tc>
      </w:tr>
    </w:tbl>
    <w:p w:rsidR="00F56AA4" w:rsidRPr="00A936F4" w:rsidRDefault="00F56AA4" w:rsidP="00F56AA4">
      <w:pPr>
        <w:spacing w:line="360" w:lineRule="auto"/>
        <w:ind w:firstLine="420"/>
        <w:rPr>
          <w:rFonts w:ascii="Times New Roman" w:hAnsi="Times New Roman" w:cs="Times New Roman"/>
        </w:rPr>
      </w:pPr>
    </w:p>
    <w:p w:rsidR="00F56AA4" w:rsidRPr="00A936F4" w:rsidRDefault="00F56AA4" w:rsidP="00F56AA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F56AA4" w:rsidRPr="00A936F4" w:rsidRDefault="00F56AA4" w:rsidP="00F56AA4">
      <w:pPr>
        <w:spacing w:line="360" w:lineRule="auto"/>
        <w:ind w:firstLine="420"/>
        <w:rPr>
          <w:rFonts w:ascii="Times New Roman" w:hAnsi="Times New Roman" w:cs="Times New Roman"/>
        </w:rPr>
      </w:pPr>
      <w:r w:rsidRPr="00A936F4">
        <w:rPr>
          <w:rFonts w:ascii="Times New Roman" w:hAnsi="Times New Roman" w:cs="Times New Roman"/>
        </w:rPr>
        <w:t>成功：</w:t>
      </w:r>
    </w:p>
    <w:p w:rsidR="00F56AA4" w:rsidRPr="00A936F4" w:rsidRDefault="00F56AA4" w:rsidP="00F56AA4">
      <w:pPr>
        <w:spacing w:line="360" w:lineRule="auto"/>
        <w:ind w:firstLine="420"/>
        <w:rPr>
          <w:rFonts w:ascii="Times New Roman" w:hAnsi="Times New Roman" w:cs="Times New Roman"/>
        </w:rPr>
      </w:pPr>
      <w:r w:rsidRPr="00A936F4">
        <w:rPr>
          <w:rFonts w:ascii="Times New Roman" w:hAnsi="Times New Roman" w:cs="Times New Roman"/>
        </w:rPr>
        <w:t>{"</w:t>
      </w:r>
      <w:r w:rsidRPr="00A936F4">
        <w:rPr>
          <w:rFonts w:ascii="Times New Roman" w:hAnsi="Times New Roman" w:cs="Times New Roman"/>
          <w:sz w:val="18"/>
          <w:szCs w:val="18"/>
        </w:rPr>
        <w:t>userId</w:t>
      </w:r>
      <w:r w:rsidRPr="00A936F4">
        <w:rPr>
          <w:rFonts w:ascii="Times New Roman" w:hAnsi="Times New Roman" w:cs="Times New Roman"/>
        </w:rPr>
        <w:t>":"</w:t>
      </w:r>
      <w:r w:rsidR="00BB634B" w:rsidRPr="00A936F4">
        <w:rPr>
          <w:rFonts w:ascii="Times New Roman" w:hAnsi="Times New Roman" w:cs="Times New Roman"/>
        </w:rPr>
        <w:t>ae38844d-0733-40ce-b846-e8d79d61871a</w:t>
      </w:r>
      <w:r w:rsidRPr="00A936F4">
        <w:rPr>
          <w:rFonts w:ascii="Times New Roman" w:hAnsi="Times New Roman" w:cs="Times New Roman"/>
        </w:rPr>
        <w:t>","</w:t>
      </w:r>
      <w:r w:rsidRPr="00A936F4">
        <w:rPr>
          <w:rFonts w:ascii="Times New Roman" w:hAnsi="Times New Roman" w:cs="Times New Roman"/>
          <w:sz w:val="18"/>
          <w:szCs w:val="18"/>
        </w:rPr>
        <w:t>userName</w:t>
      </w:r>
      <w:r w:rsidRPr="00A936F4">
        <w:rPr>
          <w:rFonts w:ascii="Times New Roman" w:hAnsi="Times New Roman" w:cs="Times New Roman"/>
        </w:rPr>
        <w:t>":"Bob","</w:t>
      </w:r>
      <w:r w:rsidRPr="00A936F4">
        <w:rPr>
          <w:rFonts w:ascii="Times New Roman" w:hAnsi="Times New Roman" w:cs="Times New Roman"/>
          <w:sz w:val="18"/>
          <w:szCs w:val="18"/>
        </w:rPr>
        <w:t>accountId</w:t>
      </w:r>
      <w:r w:rsidRPr="00A936F4">
        <w:rPr>
          <w:rFonts w:ascii="Times New Roman" w:hAnsi="Times New Roman" w:cs="Times New Roman"/>
        </w:rPr>
        <w:t>":"10000000","</w:t>
      </w:r>
      <w:r w:rsidRPr="00A936F4">
        <w:rPr>
          <w:rFonts w:ascii="Times New Roman" w:hAnsi="Times New Roman" w:cs="Times New Roman"/>
          <w:sz w:val="18"/>
          <w:szCs w:val="18"/>
        </w:rPr>
        <w:t>createDate</w:t>
      </w:r>
      <w:r w:rsidRPr="00A936F4">
        <w:rPr>
          <w:rFonts w:ascii="Times New Roman" w:hAnsi="Times New Roman" w:cs="Times New Roman"/>
        </w:rPr>
        <w:t>":"2014-03-23T12:23:42Z"}</w:t>
      </w:r>
    </w:p>
    <w:p w:rsidR="00F56AA4" w:rsidRPr="00A936F4" w:rsidRDefault="00F56AA4" w:rsidP="00F56AA4">
      <w:pPr>
        <w:spacing w:line="360" w:lineRule="auto"/>
        <w:ind w:firstLine="420"/>
        <w:rPr>
          <w:rFonts w:ascii="Times New Roman" w:hAnsi="Times New Roman" w:cs="Times New Roman"/>
        </w:rPr>
      </w:pPr>
      <w:r w:rsidRPr="00A936F4">
        <w:rPr>
          <w:rFonts w:ascii="Times New Roman" w:hAnsi="Times New Roman" w:cs="Times New Roman"/>
        </w:rPr>
        <w:t>失败：</w:t>
      </w:r>
    </w:p>
    <w:p w:rsidR="00F56AA4" w:rsidRPr="00A936F4" w:rsidRDefault="00F56AA4" w:rsidP="00F56AA4">
      <w:pPr>
        <w:spacing w:line="360" w:lineRule="auto"/>
        <w:ind w:firstLine="420"/>
        <w:rPr>
          <w:rFonts w:ascii="Times New Roman" w:hAnsi="Times New Roman" w:cs="Times New Roman"/>
        </w:rPr>
      </w:pPr>
      <w:r w:rsidRPr="00A936F4">
        <w:rPr>
          <w:rFonts w:ascii="Times New Roman" w:hAnsi="Times New Roman" w:cs="Times New Roman"/>
        </w:rPr>
        <w:lastRenderedPageBreak/>
        <w:t>{"ErrorCode": "AuthFailure", "ErrorMessage": "The provided credentials could not be validated."}</w:t>
      </w:r>
    </w:p>
    <w:p w:rsidR="00E20297" w:rsidRPr="00A936F4" w:rsidRDefault="00E20297" w:rsidP="00AF7043">
      <w:pPr>
        <w:pStyle w:val="2"/>
      </w:pPr>
      <w:bookmarkStart w:id="33" w:name="_Toc385504500"/>
      <w:proofErr w:type="gramStart"/>
      <w:r w:rsidRPr="00A936F4">
        <w:t>changePassword</w:t>
      </w:r>
      <w:bookmarkEnd w:id="33"/>
      <w:proofErr w:type="gramEnd"/>
    </w:p>
    <w:p w:rsidR="00E20297" w:rsidRPr="00A936F4" w:rsidRDefault="00E20297" w:rsidP="00E20297">
      <w:pPr>
        <w:pStyle w:val="3"/>
        <w:rPr>
          <w:rFonts w:hAnsi="Times New Roman"/>
        </w:rPr>
      </w:pPr>
      <w:bookmarkStart w:id="34" w:name="_Toc385504501"/>
      <w:r w:rsidRPr="00A936F4">
        <w:rPr>
          <w:rFonts w:hAnsi="Times New Roman"/>
        </w:rPr>
        <w:t>接口描述</w:t>
      </w:r>
      <w:bookmarkEnd w:id="34"/>
    </w:p>
    <w:p w:rsidR="00E20297" w:rsidRPr="00A936F4" w:rsidRDefault="00E20297" w:rsidP="00E20297">
      <w:pPr>
        <w:spacing w:line="360" w:lineRule="auto"/>
        <w:ind w:firstLine="420"/>
        <w:rPr>
          <w:rFonts w:ascii="Times New Roman" w:hAnsi="Times New Roman" w:cs="Times New Roman"/>
        </w:rPr>
      </w:pPr>
      <w:r w:rsidRPr="00A936F4">
        <w:rPr>
          <w:rFonts w:ascii="Times New Roman" w:hAnsi="Times New Roman" w:cs="Times New Roman"/>
        </w:rPr>
        <w:t>修改用户</w:t>
      </w:r>
      <w:r w:rsidR="00127B75" w:rsidRPr="00A936F4">
        <w:rPr>
          <w:rFonts w:ascii="Times New Roman" w:hAnsi="Times New Roman" w:cs="Times New Roman"/>
        </w:rPr>
        <w:t>密码</w:t>
      </w:r>
      <w:r w:rsidRPr="00A936F4">
        <w:rPr>
          <w:rFonts w:ascii="Times New Roman" w:hAnsi="Times New Roman" w:cs="Times New Roman"/>
        </w:rPr>
        <w:t>。</w:t>
      </w:r>
    </w:p>
    <w:p w:rsidR="00E20297" w:rsidRPr="00A936F4" w:rsidRDefault="00E20297" w:rsidP="00E20297">
      <w:pPr>
        <w:pStyle w:val="3"/>
        <w:rPr>
          <w:rFonts w:hAnsi="Times New Roman"/>
        </w:rPr>
      </w:pPr>
      <w:bookmarkStart w:id="35" w:name="_Toc385504502"/>
      <w:r w:rsidRPr="00A936F4">
        <w:rPr>
          <w:rFonts w:hAnsi="Times New Roman"/>
        </w:rPr>
        <w:t>请求消息</w:t>
      </w:r>
      <w:bookmarkEnd w:id="35"/>
    </w:p>
    <w:p w:rsidR="00E20297" w:rsidRPr="00A936F4" w:rsidRDefault="00E20297" w:rsidP="00E2029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E20297" w:rsidRPr="00A936F4" w:rsidRDefault="00E20297" w:rsidP="00E20297">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E20297" w:rsidRPr="00A936F4" w:rsidRDefault="00E20297" w:rsidP="00E2029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E20297" w:rsidRPr="00A936F4" w:rsidRDefault="00E20297" w:rsidP="009C7519">
      <w:pPr>
        <w:spacing w:line="360" w:lineRule="auto"/>
        <w:ind w:firstLine="420"/>
        <w:rPr>
          <w:rFonts w:ascii="Times New Roman" w:hAnsi="Times New Roman" w:cs="Times New Roman"/>
        </w:rPr>
      </w:pPr>
      <w:r w:rsidRPr="00A936F4">
        <w:rPr>
          <w:rFonts w:ascii="Times New Roman" w:hAnsi="Times New Roman" w:cs="Times New Roman"/>
        </w:rPr>
        <w:t>GET</w:t>
      </w:r>
    </w:p>
    <w:p w:rsidR="00E20297" w:rsidRPr="00A936F4" w:rsidRDefault="00E20297" w:rsidP="00E2029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E20297" w:rsidRPr="00A936F4" w:rsidRDefault="00E20297" w:rsidP="00E20297">
      <w:pPr>
        <w:spacing w:line="360" w:lineRule="auto"/>
        <w:ind w:firstLine="420"/>
        <w:rPr>
          <w:rFonts w:ascii="Times New Roman" w:hAnsi="Times New Roman" w:cs="Times New Roman"/>
        </w:rPr>
      </w:pPr>
      <w:r w:rsidRPr="00A936F4">
        <w:rPr>
          <w:rFonts w:ascii="Times New Roman" w:hAnsi="Times New Roman" w:cs="Times New Roman"/>
        </w:rPr>
        <w:t>http://{SERVER_HOST}/idm/</w:t>
      </w:r>
      <w:r w:rsidR="00D53C2D" w:rsidRPr="00A936F4">
        <w:rPr>
          <w:rFonts w:ascii="Times New Roman" w:hAnsi="Times New Roman" w:cs="Times New Roman"/>
        </w:rPr>
        <w:t>changePassword</w:t>
      </w:r>
    </w:p>
    <w:p w:rsidR="00E20297" w:rsidRPr="00A936F4" w:rsidRDefault="00E20297" w:rsidP="00E2029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E20297" w:rsidRPr="00A936F4" w:rsidRDefault="00E20297" w:rsidP="00E20297">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E20297" w:rsidRPr="00A936F4" w:rsidRDefault="00E20297" w:rsidP="00E2029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E20297" w:rsidRPr="00A936F4" w:rsidTr="009E5476">
        <w:tc>
          <w:tcPr>
            <w:tcW w:w="1441" w:type="dxa"/>
            <w:shd w:val="clear" w:color="auto" w:fill="D9D9D9"/>
          </w:tcPr>
          <w:p w:rsidR="00E20297" w:rsidRPr="00A936F4" w:rsidRDefault="00E20297"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E20297" w:rsidRPr="00A936F4" w:rsidRDefault="00E20297"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E20297" w:rsidRPr="00A936F4" w:rsidRDefault="00E20297"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E20297" w:rsidRPr="00A936F4" w:rsidRDefault="00E20297"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E20297" w:rsidRPr="00A936F4" w:rsidRDefault="00E20297"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E20297" w:rsidRPr="00A936F4" w:rsidTr="009E5476">
        <w:tc>
          <w:tcPr>
            <w:tcW w:w="1441" w:type="dxa"/>
          </w:tcPr>
          <w:p w:rsidR="00E20297" w:rsidRPr="00A936F4" w:rsidRDefault="00E2029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userId</w:t>
            </w:r>
          </w:p>
        </w:tc>
        <w:tc>
          <w:tcPr>
            <w:tcW w:w="1236" w:type="dxa"/>
          </w:tcPr>
          <w:p w:rsidR="00E20297" w:rsidRPr="00A936F4" w:rsidRDefault="00E2029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Pr="00A936F4">
              <w:rPr>
                <w:rFonts w:ascii="Times New Roman" w:hAnsi="Times New Roman" w:cs="Times New Roman"/>
                <w:sz w:val="18"/>
                <w:szCs w:val="18"/>
              </w:rPr>
              <w:t>ID</w:t>
            </w:r>
          </w:p>
        </w:tc>
        <w:tc>
          <w:tcPr>
            <w:tcW w:w="1594" w:type="dxa"/>
          </w:tcPr>
          <w:p w:rsidR="00E20297" w:rsidRPr="00A936F4" w:rsidRDefault="00E2029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E20297" w:rsidRPr="00A936F4" w:rsidRDefault="00E2029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E20297" w:rsidRPr="00A936F4" w:rsidRDefault="00E20297" w:rsidP="009E5476">
            <w:pPr>
              <w:spacing w:line="360" w:lineRule="auto"/>
              <w:rPr>
                <w:rFonts w:ascii="Times New Roman" w:hAnsi="Times New Roman" w:cs="Times New Roman"/>
                <w:sz w:val="18"/>
                <w:szCs w:val="18"/>
              </w:rPr>
            </w:pPr>
          </w:p>
        </w:tc>
      </w:tr>
      <w:tr w:rsidR="004749B4" w:rsidRPr="00A936F4" w:rsidTr="009E5476">
        <w:tc>
          <w:tcPr>
            <w:tcW w:w="1441" w:type="dxa"/>
          </w:tcPr>
          <w:p w:rsidR="004749B4" w:rsidRPr="00A936F4" w:rsidRDefault="004749B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oldPassword</w:t>
            </w:r>
          </w:p>
        </w:tc>
        <w:tc>
          <w:tcPr>
            <w:tcW w:w="1236" w:type="dxa"/>
          </w:tcPr>
          <w:p w:rsidR="004749B4" w:rsidRPr="00A936F4" w:rsidRDefault="004749B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旧密码</w:t>
            </w:r>
          </w:p>
        </w:tc>
        <w:tc>
          <w:tcPr>
            <w:tcW w:w="1594" w:type="dxa"/>
          </w:tcPr>
          <w:p w:rsidR="004749B4" w:rsidRPr="00A936F4" w:rsidRDefault="004749B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749B4" w:rsidRPr="00A936F4" w:rsidRDefault="004749B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749B4" w:rsidRPr="00A936F4" w:rsidRDefault="004749B4" w:rsidP="009E5476">
            <w:pPr>
              <w:spacing w:line="360" w:lineRule="auto"/>
              <w:rPr>
                <w:rFonts w:ascii="Times New Roman" w:hAnsi="Times New Roman" w:cs="Times New Roman"/>
                <w:sz w:val="18"/>
                <w:szCs w:val="18"/>
              </w:rPr>
            </w:pPr>
          </w:p>
        </w:tc>
      </w:tr>
      <w:tr w:rsidR="004749B4" w:rsidRPr="00A936F4" w:rsidTr="009E5476">
        <w:tc>
          <w:tcPr>
            <w:tcW w:w="1441" w:type="dxa"/>
          </w:tcPr>
          <w:p w:rsidR="004749B4" w:rsidRPr="00A936F4" w:rsidRDefault="004749B4" w:rsidP="00A10CA4">
            <w:pPr>
              <w:spacing w:line="360" w:lineRule="auto"/>
              <w:rPr>
                <w:rFonts w:ascii="Times New Roman" w:hAnsi="Times New Roman" w:cs="Times New Roman"/>
                <w:sz w:val="18"/>
                <w:szCs w:val="18"/>
              </w:rPr>
            </w:pPr>
            <w:r w:rsidRPr="00A936F4">
              <w:rPr>
                <w:rFonts w:ascii="Times New Roman" w:hAnsi="Times New Roman" w:cs="Times New Roman"/>
                <w:sz w:val="18"/>
                <w:szCs w:val="18"/>
              </w:rPr>
              <w:t>newPassword</w:t>
            </w:r>
          </w:p>
        </w:tc>
        <w:tc>
          <w:tcPr>
            <w:tcW w:w="1236" w:type="dxa"/>
          </w:tcPr>
          <w:p w:rsidR="004749B4" w:rsidRPr="00A936F4" w:rsidRDefault="004749B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新密码</w:t>
            </w:r>
          </w:p>
        </w:tc>
        <w:tc>
          <w:tcPr>
            <w:tcW w:w="1594" w:type="dxa"/>
          </w:tcPr>
          <w:p w:rsidR="004749B4" w:rsidRPr="00A936F4" w:rsidRDefault="004749B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749B4" w:rsidRPr="00A936F4" w:rsidRDefault="004749B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749B4" w:rsidRPr="00A936F4" w:rsidRDefault="004749B4" w:rsidP="009E5476">
            <w:pPr>
              <w:spacing w:line="360" w:lineRule="auto"/>
              <w:rPr>
                <w:rFonts w:ascii="Times New Roman" w:hAnsi="Times New Roman" w:cs="Times New Roman"/>
                <w:sz w:val="18"/>
                <w:szCs w:val="18"/>
              </w:rPr>
            </w:pPr>
          </w:p>
        </w:tc>
      </w:tr>
    </w:tbl>
    <w:p w:rsidR="00E20297" w:rsidRPr="00A936F4" w:rsidRDefault="00E20297" w:rsidP="00E20297">
      <w:pPr>
        <w:spacing w:line="360" w:lineRule="auto"/>
        <w:ind w:firstLine="420"/>
        <w:rPr>
          <w:rFonts w:ascii="Times New Roman" w:hAnsi="Times New Roman" w:cs="Times New Roman"/>
        </w:rPr>
      </w:pPr>
    </w:p>
    <w:p w:rsidR="00E20297" w:rsidRPr="00A936F4" w:rsidRDefault="00E20297" w:rsidP="00E2029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E20297" w:rsidRPr="00A936F4" w:rsidRDefault="00E20297" w:rsidP="00E20297">
      <w:pPr>
        <w:spacing w:line="360" w:lineRule="auto"/>
        <w:ind w:firstLine="420"/>
        <w:rPr>
          <w:rFonts w:ascii="Times New Roman" w:hAnsi="Times New Roman" w:cs="Times New Roman"/>
        </w:rPr>
      </w:pPr>
      <w:r w:rsidRPr="00A936F4">
        <w:rPr>
          <w:rFonts w:ascii="Times New Roman" w:hAnsi="Times New Roman" w:cs="Times New Roman"/>
        </w:rPr>
        <w:t>http://127.0.0.1:8080/idm/updateUser?twsAccessKeyId=5O7nfOB3yLeQtJZe6Woi93YAeCUX4cOi&amp;userId=</w:t>
      </w:r>
      <w:r w:rsidR="00BB634B" w:rsidRPr="00A936F4">
        <w:rPr>
          <w:rFonts w:ascii="Times New Roman" w:hAnsi="Times New Roman" w:cs="Times New Roman"/>
        </w:rPr>
        <w:t>ae38844d-0733-40ce-b846-e8d79d61871a</w:t>
      </w:r>
      <w:r w:rsidRPr="00A936F4">
        <w:rPr>
          <w:rFonts w:ascii="Times New Roman" w:hAnsi="Times New Roman" w:cs="Times New Roman"/>
        </w:rPr>
        <w:t>&amp;</w:t>
      </w:r>
      <w:r w:rsidR="00AB76CF" w:rsidRPr="00A936F4">
        <w:rPr>
          <w:rFonts w:ascii="Times New Roman" w:hAnsi="Times New Roman" w:cs="Times New Roman"/>
        </w:rPr>
        <w:t>oldPassword</w:t>
      </w:r>
      <w:r w:rsidRPr="00A936F4">
        <w:rPr>
          <w:rFonts w:ascii="Times New Roman" w:hAnsi="Times New Roman" w:cs="Times New Roman"/>
        </w:rPr>
        <w:t>=</w:t>
      </w:r>
      <w:r w:rsidR="00AB76CF" w:rsidRPr="00A936F4">
        <w:rPr>
          <w:rFonts w:ascii="Times New Roman" w:hAnsi="Times New Roman" w:cs="Times New Roman"/>
        </w:rPr>
        <w:t>123456&amp;newPassword=888888</w:t>
      </w:r>
    </w:p>
    <w:p w:rsidR="00CE633A" w:rsidRPr="00A936F4" w:rsidRDefault="00CE633A" w:rsidP="00CE633A">
      <w:pPr>
        <w:pStyle w:val="3"/>
        <w:rPr>
          <w:rFonts w:hAnsi="Times New Roman"/>
        </w:rPr>
      </w:pPr>
      <w:bookmarkStart w:id="36" w:name="_Toc385504503"/>
      <w:r w:rsidRPr="00A936F4">
        <w:rPr>
          <w:rFonts w:hAnsi="Times New Roman"/>
        </w:rPr>
        <w:t>响应消息</w:t>
      </w:r>
      <w:bookmarkEnd w:id="36"/>
    </w:p>
    <w:p w:rsidR="00CE633A" w:rsidRPr="00A936F4" w:rsidRDefault="00CE633A" w:rsidP="00CE633A">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CE633A" w:rsidRPr="00A936F4" w:rsidRDefault="00CE633A" w:rsidP="00CE633A">
      <w:pPr>
        <w:spacing w:line="360" w:lineRule="auto"/>
        <w:ind w:firstLine="420"/>
        <w:rPr>
          <w:rFonts w:ascii="Times New Roman" w:hAnsi="Times New Roman" w:cs="Times New Roman"/>
        </w:rPr>
      </w:pPr>
      <w:r w:rsidRPr="00A936F4">
        <w:rPr>
          <w:rFonts w:ascii="Times New Roman" w:hAnsi="Times New Roman" w:cs="Times New Roman"/>
        </w:rPr>
        <w:lastRenderedPageBreak/>
        <w:t xml:space="preserve">IDM  =&gt;  </w:t>
      </w:r>
      <w:r w:rsidRPr="00A936F4">
        <w:rPr>
          <w:rFonts w:ascii="Times New Roman" w:hAnsi="Times New Roman" w:cs="Times New Roman"/>
        </w:rPr>
        <w:t>请求客户端</w:t>
      </w:r>
    </w:p>
    <w:p w:rsidR="00CE633A" w:rsidRPr="00A936F4" w:rsidRDefault="00CE633A" w:rsidP="00CE633A">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CE633A" w:rsidRPr="00A936F4" w:rsidRDefault="00CE633A" w:rsidP="00CE633A">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CE633A" w:rsidRPr="00A936F4" w:rsidRDefault="00CE633A" w:rsidP="00CE633A">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CE633A" w:rsidRPr="00A936F4" w:rsidRDefault="00CE633A" w:rsidP="00CE633A">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CE633A" w:rsidRPr="00A936F4" w:rsidTr="009E5476">
        <w:tc>
          <w:tcPr>
            <w:tcW w:w="1441" w:type="dxa"/>
            <w:shd w:val="clear" w:color="auto" w:fill="D9D9D9"/>
          </w:tcPr>
          <w:p w:rsidR="00CE633A" w:rsidRPr="00A936F4" w:rsidRDefault="00CE633A"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CE633A" w:rsidRPr="00A936F4" w:rsidRDefault="00CE633A"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CE633A" w:rsidRPr="00A936F4" w:rsidRDefault="00CE633A"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CE633A" w:rsidRPr="00A936F4" w:rsidRDefault="00CE633A"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CE633A" w:rsidRPr="00A936F4" w:rsidRDefault="00CE633A"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CE633A" w:rsidRPr="00A936F4" w:rsidTr="009E5476">
        <w:tc>
          <w:tcPr>
            <w:tcW w:w="1441" w:type="dxa"/>
          </w:tcPr>
          <w:p w:rsidR="00CE633A" w:rsidRPr="00A936F4" w:rsidRDefault="00CE633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result</w:t>
            </w:r>
          </w:p>
        </w:tc>
        <w:tc>
          <w:tcPr>
            <w:tcW w:w="1236" w:type="dxa"/>
          </w:tcPr>
          <w:p w:rsidR="00CE633A" w:rsidRPr="00A936F4" w:rsidRDefault="00CE633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删除结果</w:t>
            </w:r>
          </w:p>
        </w:tc>
        <w:tc>
          <w:tcPr>
            <w:tcW w:w="1594" w:type="dxa"/>
          </w:tcPr>
          <w:p w:rsidR="00CE633A" w:rsidRPr="00A936F4" w:rsidRDefault="00CE633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CE633A" w:rsidRPr="00A936F4" w:rsidRDefault="00CE633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CE633A" w:rsidRPr="00A936F4" w:rsidRDefault="00CE633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取值为</w:t>
            </w:r>
            <w:r w:rsidRPr="00A936F4">
              <w:rPr>
                <w:rFonts w:ascii="Times New Roman" w:hAnsi="Times New Roman" w:cs="Times New Roman"/>
                <w:sz w:val="18"/>
                <w:szCs w:val="18"/>
              </w:rPr>
              <w:t>Success</w:t>
            </w:r>
          </w:p>
        </w:tc>
      </w:tr>
    </w:tbl>
    <w:p w:rsidR="00CE633A" w:rsidRPr="00A936F4" w:rsidRDefault="00CE633A" w:rsidP="00CE633A">
      <w:pPr>
        <w:spacing w:line="360" w:lineRule="auto"/>
        <w:ind w:firstLine="420"/>
        <w:rPr>
          <w:rFonts w:ascii="Times New Roman" w:hAnsi="Times New Roman" w:cs="Times New Roman"/>
        </w:rPr>
      </w:pPr>
    </w:p>
    <w:p w:rsidR="00CE633A" w:rsidRPr="00A936F4" w:rsidRDefault="00CE633A" w:rsidP="00CE633A">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CE633A" w:rsidRPr="00A936F4" w:rsidRDefault="00CE633A" w:rsidP="00CE633A">
      <w:pPr>
        <w:spacing w:line="360" w:lineRule="auto"/>
        <w:ind w:firstLine="420"/>
        <w:rPr>
          <w:rFonts w:ascii="Times New Roman" w:hAnsi="Times New Roman" w:cs="Times New Roman"/>
        </w:rPr>
      </w:pPr>
      <w:r w:rsidRPr="00A936F4">
        <w:rPr>
          <w:rFonts w:ascii="Times New Roman" w:hAnsi="Times New Roman" w:cs="Times New Roman"/>
        </w:rPr>
        <w:t>成功：</w:t>
      </w:r>
    </w:p>
    <w:p w:rsidR="00CE633A" w:rsidRPr="00A936F4" w:rsidRDefault="00CE633A" w:rsidP="00CE633A">
      <w:pPr>
        <w:spacing w:line="360" w:lineRule="auto"/>
        <w:ind w:firstLine="420"/>
        <w:rPr>
          <w:rFonts w:ascii="Times New Roman" w:hAnsi="Times New Roman" w:cs="Times New Roman"/>
        </w:rPr>
      </w:pPr>
      <w:r w:rsidRPr="00A936F4">
        <w:rPr>
          <w:rFonts w:ascii="Times New Roman" w:hAnsi="Times New Roman" w:cs="Times New Roman"/>
        </w:rPr>
        <w:t>{"reuslt":"Success"}</w:t>
      </w:r>
    </w:p>
    <w:p w:rsidR="00CE633A" w:rsidRPr="00A936F4" w:rsidRDefault="00CE633A" w:rsidP="00CE633A">
      <w:pPr>
        <w:spacing w:line="360" w:lineRule="auto"/>
        <w:ind w:firstLine="420"/>
        <w:rPr>
          <w:rFonts w:ascii="Times New Roman" w:hAnsi="Times New Roman" w:cs="Times New Roman"/>
        </w:rPr>
      </w:pPr>
      <w:r w:rsidRPr="00A936F4">
        <w:rPr>
          <w:rFonts w:ascii="Times New Roman" w:hAnsi="Times New Roman" w:cs="Times New Roman"/>
        </w:rPr>
        <w:t>失败：</w:t>
      </w:r>
    </w:p>
    <w:p w:rsidR="00CE633A" w:rsidRPr="00A936F4" w:rsidRDefault="00CE633A" w:rsidP="00CE633A">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367604" w:rsidRPr="00A936F4" w:rsidRDefault="00045CDE" w:rsidP="00367604">
      <w:pPr>
        <w:pStyle w:val="1"/>
        <w:rPr>
          <w:rFonts w:hAnsi="Times New Roman"/>
        </w:rPr>
      </w:pPr>
      <w:bookmarkStart w:id="37" w:name="_Toc385504504"/>
      <w:r w:rsidRPr="00A936F4">
        <w:rPr>
          <w:rFonts w:hAnsi="Times New Roman"/>
        </w:rPr>
        <w:t>Group</w:t>
      </w:r>
      <w:bookmarkEnd w:id="37"/>
    </w:p>
    <w:p w:rsidR="00367604" w:rsidRPr="00A936F4" w:rsidRDefault="006A697F" w:rsidP="00367604">
      <w:pPr>
        <w:spacing w:line="360" w:lineRule="auto"/>
        <w:ind w:firstLine="420"/>
        <w:rPr>
          <w:rFonts w:ascii="Times New Roman" w:hAnsi="Times New Roman" w:cs="Times New Roman"/>
        </w:rPr>
      </w:pPr>
      <w:r w:rsidRPr="00A936F4">
        <w:rPr>
          <w:rFonts w:ascii="Times New Roman" w:hAnsi="Times New Roman" w:cs="Times New Roman"/>
        </w:rPr>
        <w:t>组</w:t>
      </w:r>
      <w:r w:rsidR="00367604" w:rsidRPr="00A936F4">
        <w:rPr>
          <w:rFonts w:ascii="Times New Roman" w:hAnsi="Times New Roman" w:cs="Times New Roman"/>
        </w:rPr>
        <w:t>操作接口只能由管理员账户来完成，其他用户无权操作。</w:t>
      </w:r>
    </w:p>
    <w:p w:rsidR="00367604" w:rsidRPr="00A936F4" w:rsidRDefault="00367604" w:rsidP="00AF7043">
      <w:pPr>
        <w:pStyle w:val="2"/>
      </w:pPr>
      <w:bookmarkStart w:id="38" w:name="_Toc385504505"/>
      <w:proofErr w:type="gramStart"/>
      <w:r w:rsidRPr="00A936F4">
        <w:t>create</w:t>
      </w:r>
      <w:r w:rsidR="00B3710B" w:rsidRPr="00A936F4">
        <w:t>Group</w:t>
      </w:r>
      <w:bookmarkEnd w:id="38"/>
      <w:proofErr w:type="gramEnd"/>
    </w:p>
    <w:p w:rsidR="00367604" w:rsidRPr="00A936F4" w:rsidRDefault="00367604" w:rsidP="00367604">
      <w:pPr>
        <w:pStyle w:val="3"/>
        <w:rPr>
          <w:rFonts w:hAnsi="Times New Roman"/>
        </w:rPr>
      </w:pPr>
      <w:bookmarkStart w:id="39" w:name="_Toc385504506"/>
      <w:r w:rsidRPr="00A936F4">
        <w:rPr>
          <w:rFonts w:hAnsi="Times New Roman"/>
        </w:rPr>
        <w:t>接口描述</w:t>
      </w:r>
      <w:bookmarkEnd w:id="39"/>
    </w:p>
    <w:p w:rsidR="00367604" w:rsidRPr="00A936F4" w:rsidRDefault="00F735D2" w:rsidP="00367604">
      <w:pPr>
        <w:spacing w:line="360" w:lineRule="auto"/>
        <w:ind w:firstLine="420"/>
        <w:rPr>
          <w:rFonts w:ascii="Times New Roman" w:hAnsi="Times New Roman" w:cs="Times New Roman"/>
        </w:rPr>
      </w:pPr>
      <w:r w:rsidRPr="00A936F4">
        <w:rPr>
          <w:rFonts w:ascii="Times New Roman" w:hAnsi="Times New Roman" w:cs="Times New Roman"/>
        </w:rPr>
        <w:t>创建一个组</w:t>
      </w:r>
      <w:r w:rsidR="00367604" w:rsidRPr="00A936F4">
        <w:rPr>
          <w:rFonts w:ascii="Times New Roman" w:hAnsi="Times New Roman" w:cs="Times New Roman"/>
        </w:rPr>
        <w:t>。</w:t>
      </w:r>
    </w:p>
    <w:p w:rsidR="00367604" w:rsidRPr="00A936F4" w:rsidRDefault="00367604" w:rsidP="00367604">
      <w:pPr>
        <w:pStyle w:val="3"/>
        <w:rPr>
          <w:rFonts w:hAnsi="Times New Roman"/>
        </w:rPr>
      </w:pPr>
      <w:bookmarkStart w:id="40" w:name="_Toc385504507"/>
      <w:r w:rsidRPr="00A936F4">
        <w:rPr>
          <w:rFonts w:hAnsi="Times New Roman"/>
        </w:rPr>
        <w:t>请求消息</w:t>
      </w:r>
      <w:bookmarkEnd w:id="40"/>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367604" w:rsidRPr="00A936F4" w:rsidRDefault="00367604" w:rsidP="009C7519">
      <w:pPr>
        <w:spacing w:line="360" w:lineRule="auto"/>
        <w:ind w:firstLine="420"/>
        <w:rPr>
          <w:rFonts w:ascii="Times New Roman" w:hAnsi="Times New Roman" w:cs="Times New Roman"/>
        </w:rPr>
      </w:pPr>
      <w:r w:rsidRPr="00A936F4">
        <w:rPr>
          <w:rFonts w:ascii="Times New Roman" w:hAnsi="Times New Roman" w:cs="Times New Roman"/>
        </w:rPr>
        <w:t>GET</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http://{SERVER_HOST}/idm/create</w:t>
      </w:r>
      <w:r w:rsidR="00017159" w:rsidRPr="00A936F4">
        <w:rPr>
          <w:rFonts w:ascii="Times New Roman" w:hAnsi="Times New Roman" w:cs="Times New Roman"/>
        </w:rPr>
        <w:t>Group</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lastRenderedPageBreak/>
        <w:t>消息格式</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367604" w:rsidRPr="00A936F4" w:rsidTr="009E5476">
        <w:tc>
          <w:tcPr>
            <w:tcW w:w="1441"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367604" w:rsidRPr="00A936F4" w:rsidTr="009E5476">
        <w:tc>
          <w:tcPr>
            <w:tcW w:w="1441" w:type="dxa"/>
          </w:tcPr>
          <w:p w:rsidR="00367604" w:rsidRPr="00A936F4" w:rsidRDefault="00E71F2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w:t>
            </w:r>
            <w:r w:rsidR="00367604" w:rsidRPr="00A936F4">
              <w:rPr>
                <w:rFonts w:ascii="Times New Roman" w:hAnsi="Times New Roman" w:cs="Times New Roman"/>
                <w:sz w:val="18"/>
                <w:szCs w:val="18"/>
              </w:rPr>
              <w:t xml:space="preserve">Name </w:t>
            </w:r>
          </w:p>
        </w:tc>
        <w:tc>
          <w:tcPr>
            <w:tcW w:w="1236" w:type="dxa"/>
          </w:tcPr>
          <w:p w:rsidR="00367604" w:rsidRPr="00A936F4" w:rsidRDefault="008A4015"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00367604" w:rsidRPr="00A936F4">
              <w:rPr>
                <w:rFonts w:ascii="Times New Roman" w:hAnsi="Times New Roman" w:cs="Times New Roman"/>
                <w:sz w:val="18"/>
                <w:szCs w:val="18"/>
              </w:rPr>
              <w:t>名</w:t>
            </w:r>
          </w:p>
        </w:tc>
        <w:tc>
          <w:tcPr>
            <w:tcW w:w="1594" w:type="dxa"/>
          </w:tcPr>
          <w:p w:rsidR="00367604" w:rsidRPr="00A936F4" w:rsidRDefault="0036760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367604" w:rsidRPr="00A936F4" w:rsidRDefault="0036760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367604" w:rsidRPr="00A936F4" w:rsidRDefault="00367604" w:rsidP="009E5476">
            <w:pPr>
              <w:spacing w:line="360" w:lineRule="auto"/>
              <w:rPr>
                <w:rFonts w:ascii="Times New Roman" w:hAnsi="Times New Roman" w:cs="Times New Roman"/>
                <w:sz w:val="18"/>
                <w:szCs w:val="18"/>
              </w:rPr>
            </w:pPr>
          </w:p>
        </w:tc>
      </w:tr>
      <w:tr w:rsidR="00367604" w:rsidRPr="00A936F4" w:rsidTr="009E5476">
        <w:tc>
          <w:tcPr>
            <w:tcW w:w="1441" w:type="dxa"/>
          </w:tcPr>
          <w:p w:rsidR="00367604" w:rsidRPr="00A936F4" w:rsidRDefault="00D3284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description</w:t>
            </w:r>
          </w:p>
        </w:tc>
        <w:tc>
          <w:tcPr>
            <w:tcW w:w="1236" w:type="dxa"/>
          </w:tcPr>
          <w:p w:rsidR="00367604" w:rsidRPr="00A936F4" w:rsidRDefault="00B34EB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描述</w:t>
            </w:r>
          </w:p>
        </w:tc>
        <w:tc>
          <w:tcPr>
            <w:tcW w:w="1594" w:type="dxa"/>
          </w:tcPr>
          <w:p w:rsidR="00367604" w:rsidRPr="00A936F4" w:rsidRDefault="0036760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367604" w:rsidRPr="00A936F4" w:rsidRDefault="00C84E5C" w:rsidP="002B6B6C">
            <w:pPr>
              <w:spacing w:line="360" w:lineRule="auto"/>
              <w:rPr>
                <w:rFonts w:ascii="Times New Roman" w:hAnsi="Times New Roman" w:cs="Times New Roman"/>
                <w:sz w:val="18"/>
                <w:szCs w:val="18"/>
              </w:rPr>
            </w:pPr>
            <w:r w:rsidRPr="00A936F4">
              <w:rPr>
                <w:rFonts w:ascii="Times New Roman" w:hAnsi="Times New Roman" w:cs="Times New Roman"/>
                <w:sz w:val="18"/>
                <w:szCs w:val="18"/>
              </w:rPr>
              <w:t>可选</w:t>
            </w:r>
          </w:p>
        </w:tc>
        <w:tc>
          <w:tcPr>
            <w:tcW w:w="2644" w:type="dxa"/>
          </w:tcPr>
          <w:p w:rsidR="00367604" w:rsidRPr="00A936F4" w:rsidRDefault="00367604" w:rsidP="009E5476">
            <w:pPr>
              <w:spacing w:line="360" w:lineRule="auto"/>
              <w:rPr>
                <w:rFonts w:ascii="Times New Roman" w:hAnsi="Times New Roman" w:cs="Times New Roman"/>
                <w:sz w:val="18"/>
                <w:szCs w:val="18"/>
              </w:rPr>
            </w:pPr>
          </w:p>
        </w:tc>
      </w:tr>
    </w:tbl>
    <w:p w:rsidR="00367604" w:rsidRPr="00A936F4" w:rsidRDefault="00367604" w:rsidP="00367604">
      <w:pPr>
        <w:spacing w:line="360" w:lineRule="auto"/>
        <w:ind w:firstLine="420"/>
        <w:rPr>
          <w:rFonts w:ascii="Times New Roman" w:hAnsi="Times New Roman" w:cs="Times New Roman"/>
        </w:rPr>
      </w:pP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http://127.0.0.1:8080/idm/create</w:t>
      </w:r>
      <w:r w:rsidR="00E366CC" w:rsidRPr="00A936F4">
        <w:rPr>
          <w:rFonts w:ascii="Times New Roman" w:hAnsi="Times New Roman" w:cs="Times New Roman"/>
        </w:rPr>
        <w:t>Group</w:t>
      </w:r>
      <w:r w:rsidRPr="00A936F4">
        <w:rPr>
          <w:rFonts w:ascii="Times New Roman" w:hAnsi="Times New Roman" w:cs="Times New Roman"/>
        </w:rPr>
        <w:t>?twsAccessKeyId=5O7nfOB3yLeQtJZe6Woi93YAeCUX4cOi</w:t>
      </w:r>
      <w:bookmarkStart w:id="41" w:name="OLE_LINK1"/>
      <w:bookmarkStart w:id="42" w:name="OLE_LINK2"/>
      <w:r w:rsidRPr="00A936F4">
        <w:rPr>
          <w:rFonts w:ascii="Times New Roman" w:hAnsi="Times New Roman" w:cs="Times New Roman"/>
        </w:rPr>
        <w:t>&amp;</w:t>
      </w:r>
      <w:r w:rsidR="00E71F2E" w:rsidRPr="00A936F4">
        <w:rPr>
          <w:rFonts w:ascii="Times New Roman" w:hAnsi="Times New Roman" w:cs="Times New Roman"/>
        </w:rPr>
        <w:t>group</w:t>
      </w:r>
      <w:r w:rsidRPr="00A936F4">
        <w:rPr>
          <w:rFonts w:ascii="Times New Roman" w:hAnsi="Times New Roman" w:cs="Times New Roman"/>
        </w:rPr>
        <w:t>Name=</w:t>
      </w:r>
      <w:r w:rsidR="00E366CC" w:rsidRPr="00A936F4">
        <w:rPr>
          <w:rFonts w:ascii="Times New Roman" w:hAnsi="Times New Roman" w:cs="Times New Roman"/>
        </w:rPr>
        <w:t>Group</w:t>
      </w:r>
      <w:r w:rsidRPr="00A936F4">
        <w:rPr>
          <w:rFonts w:ascii="Times New Roman" w:hAnsi="Times New Roman" w:cs="Times New Roman"/>
        </w:rPr>
        <w:t>Name_1395989992775&amp;</w:t>
      </w:r>
      <w:r w:rsidR="009F30BA" w:rsidRPr="00A936F4">
        <w:rPr>
          <w:rFonts w:ascii="Times New Roman" w:hAnsi="Times New Roman" w:cs="Times New Roman"/>
        </w:rPr>
        <w:t>description=test</w:t>
      </w:r>
      <w:bookmarkEnd w:id="41"/>
      <w:bookmarkEnd w:id="42"/>
    </w:p>
    <w:p w:rsidR="00367604" w:rsidRPr="00A936F4" w:rsidRDefault="00367604" w:rsidP="00367604">
      <w:pPr>
        <w:pStyle w:val="3"/>
        <w:rPr>
          <w:rFonts w:hAnsi="Times New Roman"/>
        </w:rPr>
      </w:pPr>
      <w:bookmarkStart w:id="43" w:name="_Toc385504508"/>
      <w:r w:rsidRPr="00A936F4">
        <w:rPr>
          <w:rFonts w:hAnsi="Times New Roman"/>
        </w:rPr>
        <w:t>响应消息</w:t>
      </w:r>
      <w:bookmarkEnd w:id="43"/>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367604" w:rsidRPr="00A936F4" w:rsidRDefault="00367604" w:rsidP="00367604">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367604" w:rsidRPr="00A936F4" w:rsidTr="009E5476">
        <w:tc>
          <w:tcPr>
            <w:tcW w:w="1441"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CB50B8" w:rsidRPr="00A936F4" w:rsidTr="009E5476">
        <w:tc>
          <w:tcPr>
            <w:tcW w:w="1441" w:type="dxa"/>
          </w:tcPr>
          <w:p w:rsidR="00CB50B8" w:rsidRPr="00A936F4" w:rsidRDefault="00CB50B8" w:rsidP="00CB50B8">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groupId</w:t>
            </w:r>
          </w:p>
        </w:tc>
        <w:tc>
          <w:tcPr>
            <w:tcW w:w="1236" w:type="dxa"/>
          </w:tcPr>
          <w:p w:rsidR="00CB50B8" w:rsidRPr="00A936F4" w:rsidRDefault="00CB50B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003D331A" w:rsidRPr="00A936F4">
              <w:rPr>
                <w:rFonts w:ascii="Times New Roman" w:hAnsi="Times New Roman" w:cs="Times New Roman"/>
                <w:sz w:val="18"/>
                <w:szCs w:val="18"/>
              </w:rPr>
              <w:t>ID</w:t>
            </w:r>
          </w:p>
        </w:tc>
        <w:tc>
          <w:tcPr>
            <w:tcW w:w="1594" w:type="dxa"/>
          </w:tcPr>
          <w:p w:rsidR="00CB50B8" w:rsidRPr="00A936F4" w:rsidRDefault="00CB50B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CB50B8" w:rsidRPr="00A936F4" w:rsidRDefault="00CB50B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CB50B8" w:rsidRPr="00A936F4" w:rsidRDefault="00CB50B8" w:rsidP="009E5476">
            <w:pPr>
              <w:spacing w:line="360" w:lineRule="auto"/>
              <w:rPr>
                <w:rFonts w:ascii="Times New Roman" w:hAnsi="Times New Roman" w:cs="Times New Roman"/>
                <w:sz w:val="18"/>
                <w:szCs w:val="18"/>
              </w:rPr>
            </w:pPr>
          </w:p>
        </w:tc>
      </w:tr>
      <w:tr w:rsidR="00CB50B8" w:rsidRPr="00A936F4" w:rsidTr="009E5476">
        <w:tc>
          <w:tcPr>
            <w:tcW w:w="1441" w:type="dxa"/>
          </w:tcPr>
          <w:p w:rsidR="00CB50B8" w:rsidRPr="00A936F4" w:rsidRDefault="00CB50B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groupName</w:t>
            </w:r>
          </w:p>
        </w:tc>
        <w:tc>
          <w:tcPr>
            <w:tcW w:w="1236" w:type="dxa"/>
          </w:tcPr>
          <w:p w:rsidR="00CB50B8" w:rsidRPr="00A936F4" w:rsidRDefault="00CB50B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组名</w:t>
            </w:r>
          </w:p>
        </w:tc>
        <w:tc>
          <w:tcPr>
            <w:tcW w:w="1594" w:type="dxa"/>
          </w:tcPr>
          <w:p w:rsidR="00CB50B8" w:rsidRPr="00A936F4" w:rsidRDefault="00CB50B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CB50B8" w:rsidRPr="00A936F4" w:rsidRDefault="00CB50B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CB50B8" w:rsidRPr="00A936F4" w:rsidRDefault="00CB50B8" w:rsidP="009E5476">
            <w:pPr>
              <w:spacing w:line="360" w:lineRule="auto"/>
              <w:rPr>
                <w:rFonts w:ascii="Times New Roman" w:hAnsi="Times New Roman" w:cs="Times New Roman"/>
                <w:sz w:val="18"/>
                <w:szCs w:val="18"/>
              </w:rPr>
            </w:pPr>
          </w:p>
        </w:tc>
      </w:tr>
      <w:tr w:rsidR="00CB50B8" w:rsidRPr="00A936F4" w:rsidTr="009E5476">
        <w:tc>
          <w:tcPr>
            <w:tcW w:w="1441" w:type="dxa"/>
          </w:tcPr>
          <w:p w:rsidR="00CB50B8" w:rsidRPr="00A936F4" w:rsidRDefault="00CB50B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createDate</w:t>
            </w:r>
          </w:p>
        </w:tc>
        <w:tc>
          <w:tcPr>
            <w:tcW w:w="1236" w:type="dxa"/>
          </w:tcPr>
          <w:p w:rsidR="00CB50B8" w:rsidRPr="00A936F4" w:rsidRDefault="00CB50B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创建时间</w:t>
            </w:r>
          </w:p>
        </w:tc>
        <w:tc>
          <w:tcPr>
            <w:tcW w:w="1594" w:type="dxa"/>
          </w:tcPr>
          <w:p w:rsidR="00CB50B8" w:rsidRPr="00A936F4" w:rsidRDefault="00CB50B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CB50B8" w:rsidRPr="00A936F4" w:rsidRDefault="00CB50B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CB50B8" w:rsidRPr="00A936F4" w:rsidRDefault="00CB50B8" w:rsidP="009E5476">
            <w:pPr>
              <w:spacing w:line="360" w:lineRule="auto"/>
              <w:rPr>
                <w:rFonts w:ascii="Times New Roman" w:hAnsi="Times New Roman" w:cs="Times New Roman"/>
                <w:sz w:val="18"/>
                <w:szCs w:val="18"/>
              </w:rPr>
            </w:pPr>
          </w:p>
        </w:tc>
      </w:tr>
      <w:tr w:rsidR="00CB50B8" w:rsidRPr="00A936F4" w:rsidTr="009E5476">
        <w:tc>
          <w:tcPr>
            <w:tcW w:w="1441" w:type="dxa"/>
          </w:tcPr>
          <w:p w:rsidR="00CB50B8" w:rsidRPr="00A936F4" w:rsidRDefault="00CB50B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description</w:t>
            </w:r>
          </w:p>
        </w:tc>
        <w:tc>
          <w:tcPr>
            <w:tcW w:w="1236" w:type="dxa"/>
          </w:tcPr>
          <w:p w:rsidR="00CB50B8" w:rsidRPr="00A936F4" w:rsidRDefault="00CB50B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描述</w:t>
            </w:r>
          </w:p>
        </w:tc>
        <w:tc>
          <w:tcPr>
            <w:tcW w:w="1594" w:type="dxa"/>
          </w:tcPr>
          <w:p w:rsidR="00CB50B8" w:rsidRPr="00A936F4" w:rsidRDefault="00CB50B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CB50B8" w:rsidRPr="00A936F4" w:rsidRDefault="00CB50B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可选</w:t>
            </w:r>
          </w:p>
        </w:tc>
        <w:tc>
          <w:tcPr>
            <w:tcW w:w="2644" w:type="dxa"/>
          </w:tcPr>
          <w:p w:rsidR="00CB50B8" w:rsidRPr="00A936F4" w:rsidRDefault="00CB50B8" w:rsidP="009E5476">
            <w:pPr>
              <w:spacing w:line="360" w:lineRule="auto"/>
              <w:rPr>
                <w:rFonts w:ascii="Times New Roman" w:hAnsi="Times New Roman" w:cs="Times New Roman"/>
                <w:sz w:val="18"/>
                <w:szCs w:val="18"/>
              </w:rPr>
            </w:pPr>
          </w:p>
        </w:tc>
      </w:tr>
    </w:tbl>
    <w:p w:rsidR="00367604" w:rsidRPr="00A936F4" w:rsidRDefault="00367604" w:rsidP="00367604">
      <w:pPr>
        <w:spacing w:line="360" w:lineRule="auto"/>
        <w:ind w:firstLine="420"/>
        <w:rPr>
          <w:rFonts w:ascii="Times New Roman" w:hAnsi="Times New Roman" w:cs="Times New Roman"/>
        </w:rPr>
      </w:pP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成功：</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w:t>
      </w:r>
      <w:r w:rsidR="00C43BA0" w:rsidRPr="00A936F4">
        <w:rPr>
          <w:rFonts w:ascii="Times New Roman" w:hAnsi="Times New Roman" w:cs="Times New Roman"/>
        </w:rPr>
        <w:t>"groupId":"</w:t>
      </w:r>
      <w:r w:rsidR="00BB634B" w:rsidRPr="00A936F4">
        <w:rPr>
          <w:rFonts w:ascii="Times New Roman" w:hAnsi="Times New Roman" w:cs="Times New Roman"/>
        </w:rPr>
        <w:t>ae38844d-0733-40ce-b846-e8d79d61871a</w:t>
      </w:r>
      <w:r w:rsidR="00C43BA0" w:rsidRPr="00A936F4">
        <w:rPr>
          <w:rFonts w:ascii="Times New Roman" w:hAnsi="Times New Roman" w:cs="Times New Roman"/>
        </w:rPr>
        <w:t>","groupName":"GroupName_1395989992775",</w:t>
      </w:r>
      <w:r w:rsidRPr="00A936F4">
        <w:rPr>
          <w:rFonts w:ascii="Times New Roman" w:hAnsi="Times New Roman" w:cs="Times New Roman"/>
        </w:rPr>
        <w:t>"</w:t>
      </w:r>
      <w:r w:rsidR="005B5346" w:rsidRPr="00A936F4">
        <w:rPr>
          <w:rFonts w:ascii="Times New Roman" w:hAnsi="Times New Roman" w:cs="Times New Roman"/>
        </w:rPr>
        <w:t>description</w:t>
      </w:r>
      <w:r w:rsidRPr="00A936F4">
        <w:rPr>
          <w:rFonts w:ascii="Times New Roman" w:hAnsi="Times New Roman" w:cs="Times New Roman"/>
        </w:rPr>
        <w:t>":"</w:t>
      </w:r>
      <w:r w:rsidR="005B5346" w:rsidRPr="00A936F4">
        <w:rPr>
          <w:rFonts w:ascii="Times New Roman" w:hAnsi="Times New Roman" w:cs="Times New Roman"/>
        </w:rPr>
        <w:t>test</w:t>
      </w:r>
      <w:r w:rsidRPr="00A936F4">
        <w:rPr>
          <w:rFonts w:ascii="Times New Roman" w:hAnsi="Times New Roman" w:cs="Times New Roman"/>
        </w:rPr>
        <w:t>","</w:t>
      </w:r>
      <w:r w:rsidR="005B5346" w:rsidRPr="00A936F4">
        <w:rPr>
          <w:rFonts w:ascii="Times New Roman" w:hAnsi="Times New Roman" w:cs="Times New Roman"/>
        </w:rPr>
        <w:t>createDate</w:t>
      </w:r>
      <w:r w:rsidRPr="00A936F4">
        <w:rPr>
          <w:rFonts w:ascii="Times New Roman" w:hAnsi="Times New Roman" w:cs="Times New Roman"/>
        </w:rPr>
        <w:t>":"</w:t>
      </w:r>
      <w:r w:rsidR="005B5346" w:rsidRPr="00A936F4">
        <w:rPr>
          <w:rFonts w:ascii="Times New Roman" w:hAnsi="Times New Roman" w:cs="Times New Roman"/>
        </w:rPr>
        <w:t>2014-03-26T13:34:21Z</w:t>
      </w:r>
      <w:r w:rsidRPr="00A936F4">
        <w:rPr>
          <w:rFonts w:ascii="Times New Roman" w:hAnsi="Times New Roman" w:cs="Times New Roman"/>
        </w:rPr>
        <w:t>"}</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失败：</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lastRenderedPageBreak/>
        <w:t>{"ErrorCode": "AuthFailure", "ErrorMessage": "The provided credentials could not be validated."}</w:t>
      </w:r>
    </w:p>
    <w:p w:rsidR="00367604" w:rsidRPr="00A936F4" w:rsidRDefault="00367604" w:rsidP="00AF7043">
      <w:pPr>
        <w:pStyle w:val="2"/>
      </w:pPr>
      <w:bookmarkStart w:id="44" w:name="_Toc385504509"/>
      <w:proofErr w:type="gramStart"/>
      <w:r w:rsidRPr="00A936F4">
        <w:t>get</w:t>
      </w:r>
      <w:r w:rsidR="00E366CC" w:rsidRPr="00A936F4">
        <w:t>Group</w:t>
      </w:r>
      <w:bookmarkEnd w:id="44"/>
      <w:proofErr w:type="gramEnd"/>
    </w:p>
    <w:p w:rsidR="00367604" w:rsidRPr="00A936F4" w:rsidRDefault="00367604" w:rsidP="00367604">
      <w:pPr>
        <w:pStyle w:val="3"/>
        <w:rPr>
          <w:rFonts w:hAnsi="Times New Roman"/>
        </w:rPr>
      </w:pPr>
      <w:bookmarkStart w:id="45" w:name="_Toc385504510"/>
      <w:r w:rsidRPr="00A936F4">
        <w:rPr>
          <w:rFonts w:hAnsi="Times New Roman"/>
        </w:rPr>
        <w:t>接口描述</w:t>
      </w:r>
      <w:bookmarkEnd w:id="45"/>
    </w:p>
    <w:p w:rsidR="00367604" w:rsidRPr="00A936F4" w:rsidRDefault="00367604" w:rsidP="00367604">
      <w:pPr>
        <w:spacing w:line="360" w:lineRule="auto"/>
        <w:ind w:firstLine="420"/>
        <w:rPr>
          <w:rFonts w:ascii="Times New Roman" w:hAnsi="Times New Roman" w:cs="Times New Roman"/>
        </w:rPr>
      </w:pPr>
      <w:proofErr w:type="gramStart"/>
      <w:r w:rsidRPr="00A936F4">
        <w:rPr>
          <w:rFonts w:ascii="Times New Roman" w:hAnsi="Times New Roman" w:cs="Times New Roman"/>
        </w:rPr>
        <w:t>查询</w:t>
      </w:r>
      <w:r w:rsidR="008A4015" w:rsidRPr="00A936F4">
        <w:rPr>
          <w:rFonts w:ascii="Times New Roman" w:hAnsi="Times New Roman" w:cs="Times New Roman"/>
        </w:rPr>
        <w:t>组</w:t>
      </w:r>
      <w:proofErr w:type="gramEnd"/>
      <w:r w:rsidRPr="00A936F4">
        <w:rPr>
          <w:rFonts w:ascii="Times New Roman" w:hAnsi="Times New Roman" w:cs="Times New Roman"/>
        </w:rPr>
        <w:t>信息。</w:t>
      </w:r>
    </w:p>
    <w:p w:rsidR="00367604" w:rsidRPr="00A936F4" w:rsidRDefault="00367604" w:rsidP="00367604">
      <w:pPr>
        <w:pStyle w:val="3"/>
        <w:rPr>
          <w:rFonts w:hAnsi="Times New Roman"/>
        </w:rPr>
      </w:pPr>
      <w:bookmarkStart w:id="46" w:name="_Toc385504511"/>
      <w:r w:rsidRPr="00A936F4">
        <w:rPr>
          <w:rFonts w:hAnsi="Times New Roman"/>
        </w:rPr>
        <w:t>请求消息</w:t>
      </w:r>
      <w:bookmarkEnd w:id="46"/>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367604" w:rsidRPr="00A936F4" w:rsidRDefault="00367604" w:rsidP="006F6E2B">
      <w:pPr>
        <w:spacing w:line="360" w:lineRule="auto"/>
        <w:ind w:firstLine="420"/>
        <w:rPr>
          <w:rFonts w:ascii="Times New Roman" w:hAnsi="Times New Roman" w:cs="Times New Roman"/>
        </w:rPr>
      </w:pPr>
      <w:r w:rsidRPr="00A936F4">
        <w:rPr>
          <w:rFonts w:ascii="Times New Roman" w:hAnsi="Times New Roman" w:cs="Times New Roman"/>
        </w:rPr>
        <w:t>GET</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http://{SERVER_HOST}/idm/get</w:t>
      </w:r>
      <w:r w:rsidR="00E366CC" w:rsidRPr="00A936F4">
        <w:rPr>
          <w:rFonts w:ascii="Times New Roman" w:hAnsi="Times New Roman" w:cs="Times New Roman"/>
        </w:rPr>
        <w:t>Group</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367604" w:rsidRPr="00A936F4" w:rsidTr="009E5476">
        <w:tc>
          <w:tcPr>
            <w:tcW w:w="1441"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367604" w:rsidRPr="00A936F4" w:rsidTr="009E5476">
        <w:tc>
          <w:tcPr>
            <w:tcW w:w="1441" w:type="dxa"/>
          </w:tcPr>
          <w:p w:rsidR="00367604" w:rsidRPr="00A936F4" w:rsidRDefault="00E71F2E" w:rsidP="00832F7B">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w:t>
            </w:r>
            <w:r w:rsidR="00832F7B" w:rsidRPr="00A936F4">
              <w:rPr>
                <w:rFonts w:ascii="Times New Roman" w:hAnsi="Times New Roman" w:cs="Times New Roman"/>
                <w:sz w:val="18"/>
                <w:szCs w:val="18"/>
              </w:rPr>
              <w:t>Id</w:t>
            </w:r>
          </w:p>
        </w:tc>
        <w:tc>
          <w:tcPr>
            <w:tcW w:w="1236" w:type="dxa"/>
          </w:tcPr>
          <w:p w:rsidR="00367604" w:rsidRPr="00A936F4" w:rsidRDefault="008A4015"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00832F7B" w:rsidRPr="00A936F4">
              <w:rPr>
                <w:rFonts w:ascii="Times New Roman" w:hAnsi="Times New Roman" w:cs="Times New Roman"/>
                <w:sz w:val="18"/>
                <w:szCs w:val="18"/>
              </w:rPr>
              <w:t>ID</w:t>
            </w:r>
          </w:p>
        </w:tc>
        <w:tc>
          <w:tcPr>
            <w:tcW w:w="1594" w:type="dxa"/>
          </w:tcPr>
          <w:p w:rsidR="00367604" w:rsidRPr="00A936F4" w:rsidRDefault="0036760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367604" w:rsidRPr="00A936F4" w:rsidRDefault="0036760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367604" w:rsidRPr="00A936F4" w:rsidRDefault="00367604" w:rsidP="009E5476">
            <w:pPr>
              <w:spacing w:line="360" w:lineRule="auto"/>
              <w:rPr>
                <w:rFonts w:ascii="Times New Roman" w:hAnsi="Times New Roman" w:cs="Times New Roman"/>
                <w:sz w:val="18"/>
                <w:szCs w:val="18"/>
              </w:rPr>
            </w:pPr>
          </w:p>
        </w:tc>
      </w:tr>
    </w:tbl>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http://127.0.0.1:8080/idm/get</w:t>
      </w:r>
      <w:r w:rsidR="00E366CC" w:rsidRPr="00A936F4">
        <w:rPr>
          <w:rFonts w:ascii="Times New Roman" w:hAnsi="Times New Roman" w:cs="Times New Roman"/>
        </w:rPr>
        <w:t>Group</w:t>
      </w:r>
      <w:r w:rsidRPr="00A936F4">
        <w:rPr>
          <w:rFonts w:ascii="Times New Roman" w:hAnsi="Times New Roman" w:cs="Times New Roman"/>
        </w:rPr>
        <w:t>?twsAccessKeyId=5O7nfOB3yLeQtJZe6Woi93YAeCUX4cOi&amp;</w:t>
      </w:r>
      <w:r w:rsidR="00E71F2E" w:rsidRPr="00A936F4">
        <w:rPr>
          <w:rFonts w:ascii="Times New Roman" w:hAnsi="Times New Roman" w:cs="Times New Roman"/>
        </w:rPr>
        <w:t>group</w:t>
      </w:r>
      <w:r w:rsidR="00832F7B" w:rsidRPr="00A936F4">
        <w:rPr>
          <w:rFonts w:ascii="Times New Roman" w:hAnsi="Times New Roman" w:cs="Times New Roman"/>
        </w:rPr>
        <w:t>Id</w:t>
      </w:r>
      <w:r w:rsidRPr="00A936F4">
        <w:rPr>
          <w:rFonts w:ascii="Times New Roman" w:hAnsi="Times New Roman" w:cs="Times New Roman"/>
        </w:rPr>
        <w:t>=</w:t>
      </w:r>
      <w:r w:rsidR="00BB634B" w:rsidRPr="00A936F4">
        <w:rPr>
          <w:rFonts w:ascii="Times New Roman" w:hAnsi="Times New Roman" w:cs="Times New Roman"/>
        </w:rPr>
        <w:t>ae38844d-0733-40ce-b846-e8d79d61871a</w:t>
      </w:r>
    </w:p>
    <w:p w:rsidR="00367604" w:rsidRPr="00A936F4" w:rsidRDefault="00367604" w:rsidP="00367604">
      <w:pPr>
        <w:pStyle w:val="3"/>
        <w:rPr>
          <w:rFonts w:hAnsi="Times New Roman"/>
        </w:rPr>
      </w:pPr>
      <w:bookmarkStart w:id="47" w:name="_Toc385504512"/>
      <w:r w:rsidRPr="00A936F4">
        <w:rPr>
          <w:rFonts w:hAnsi="Times New Roman"/>
        </w:rPr>
        <w:t>响应消息</w:t>
      </w:r>
      <w:bookmarkEnd w:id="47"/>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7A28FE" w:rsidRPr="00A936F4" w:rsidRDefault="007A28FE" w:rsidP="007A28FE">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7A28FE" w:rsidRPr="00A936F4" w:rsidTr="009E5476">
        <w:tc>
          <w:tcPr>
            <w:tcW w:w="1441" w:type="dxa"/>
            <w:shd w:val="clear" w:color="auto" w:fill="D9D9D9"/>
          </w:tcPr>
          <w:p w:rsidR="007A28FE" w:rsidRPr="00A936F4" w:rsidRDefault="007A28FE" w:rsidP="009E5476">
            <w:pPr>
              <w:spacing w:line="360" w:lineRule="auto"/>
              <w:jc w:val="center"/>
              <w:rPr>
                <w:rFonts w:ascii="Times New Roman" w:hAnsi="Times New Roman" w:cs="Times New Roman"/>
                <w:b/>
              </w:rPr>
            </w:pPr>
            <w:r w:rsidRPr="00A936F4">
              <w:rPr>
                <w:rFonts w:ascii="Times New Roman" w:hAnsi="Times New Roman" w:cs="Times New Roman"/>
                <w:b/>
              </w:rPr>
              <w:lastRenderedPageBreak/>
              <w:t>字段名称</w:t>
            </w:r>
          </w:p>
        </w:tc>
        <w:tc>
          <w:tcPr>
            <w:tcW w:w="1236" w:type="dxa"/>
            <w:shd w:val="clear" w:color="auto" w:fill="D9D9D9"/>
          </w:tcPr>
          <w:p w:rsidR="007A28FE" w:rsidRPr="00A936F4" w:rsidRDefault="007A28FE"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7A28FE" w:rsidRPr="00A936F4" w:rsidRDefault="007A28FE"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7A28FE" w:rsidRPr="00A936F4" w:rsidRDefault="007A28FE"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7A28FE" w:rsidRPr="00A936F4" w:rsidRDefault="007A28FE"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D434DA" w:rsidRPr="00A936F4" w:rsidTr="009E5476">
        <w:tc>
          <w:tcPr>
            <w:tcW w:w="1441" w:type="dxa"/>
          </w:tcPr>
          <w:p w:rsidR="00D434DA" w:rsidRPr="00A936F4" w:rsidRDefault="00D434D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groupId</w:t>
            </w:r>
          </w:p>
        </w:tc>
        <w:tc>
          <w:tcPr>
            <w:tcW w:w="1236" w:type="dxa"/>
          </w:tcPr>
          <w:p w:rsidR="00D434DA" w:rsidRPr="00A936F4" w:rsidRDefault="00D434D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Pr="00A936F4">
              <w:rPr>
                <w:rFonts w:ascii="Times New Roman" w:hAnsi="Times New Roman" w:cs="Times New Roman"/>
                <w:sz w:val="18"/>
                <w:szCs w:val="18"/>
              </w:rPr>
              <w:t>ID</w:t>
            </w:r>
          </w:p>
        </w:tc>
        <w:tc>
          <w:tcPr>
            <w:tcW w:w="1594" w:type="dxa"/>
          </w:tcPr>
          <w:p w:rsidR="00D434DA" w:rsidRPr="00A936F4" w:rsidRDefault="00D434D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D434DA" w:rsidRPr="00A936F4" w:rsidRDefault="00D434D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D434DA" w:rsidRPr="00A936F4" w:rsidRDefault="00D434DA" w:rsidP="009E5476">
            <w:pPr>
              <w:spacing w:line="360" w:lineRule="auto"/>
              <w:rPr>
                <w:rFonts w:ascii="Times New Roman" w:hAnsi="Times New Roman" w:cs="Times New Roman"/>
                <w:sz w:val="18"/>
                <w:szCs w:val="18"/>
              </w:rPr>
            </w:pPr>
          </w:p>
        </w:tc>
      </w:tr>
      <w:tr w:rsidR="00D434DA" w:rsidRPr="00A936F4" w:rsidTr="009E5476">
        <w:tc>
          <w:tcPr>
            <w:tcW w:w="1441" w:type="dxa"/>
          </w:tcPr>
          <w:p w:rsidR="00D434DA" w:rsidRPr="00A936F4" w:rsidRDefault="00D434D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groupName</w:t>
            </w:r>
          </w:p>
        </w:tc>
        <w:tc>
          <w:tcPr>
            <w:tcW w:w="1236" w:type="dxa"/>
          </w:tcPr>
          <w:p w:rsidR="00D434DA" w:rsidRPr="00A936F4" w:rsidRDefault="00D434D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组名</w:t>
            </w:r>
          </w:p>
        </w:tc>
        <w:tc>
          <w:tcPr>
            <w:tcW w:w="1594" w:type="dxa"/>
          </w:tcPr>
          <w:p w:rsidR="00D434DA" w:rsidRPr="00A936F4" w:rsidRDefault="00D434D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D434DA" w:rsidRPr="00A936F4" w:rsidRDefault="00D434DA"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D434DA" w:rsidRPr="00A936F4" w:rsidRDefault="00D434DA" w:rsidP="009E5476">
            <w:pPr>
              <w:spacing w:line="360" w:lineRule="auto"/>
              <w:rPr>
                <w:rFonts w:ascii="Times New Roman" w:hAnsi="Times New Roman" w:cs="Times New Roman"/>
                <w:sz w:val="18"/>
                <w:szCs w:val="18"/>
              </w:rPr>
            </w:pPr>
          </w:p>
        </w:tc>
      </w:tr>
      <w:tr w:rsidR="007A28FE" w:rsidRPr="00A936F4" w:rsidTr="009E5476">
        <w:tc>
          <w:tcPr>
            <w:tcW w:w="1441" w:type="dxa"/>
          </w:tcPr>
          <w:p w:rsidR="007A28FE" w:rsidRPr="00A936F4" w:rsidRDefault="007A28F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description</w:t>
            </w:r>
          </w:p>
        </w:tc>
        <w:tc>
          <w:tcPr>
            <w:tcW w:w="1236" w:type="dxa"/>
          </w:tcPr>
          <w:p w:rsidR="007A28FE" w:rsidRPr="00A936F4" w:rsidRDefault="007A28F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描述</w:t>
            </w:r>
          </w:p>
        </w:tc>
        <w:tc>
          <w:tcPr>
            <w:tcW w:w="1594" w:type="dxa"/>
          </w:tcPr>
          <w:p w:rsidR="007A28FE" w:rsidRPr="00A936F4" w:rsidRDefault="007A28F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7A28FE" w:rsidRPr="00A936F4" w:rsidRDefault="007A28F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可选</w:t>
            </w:r>
          </w:p>
        </w:tc>
        <w:tc>
          <w:tcPr>
            <w:tcW w:w="2644" w:type="dxa"/>
          </w:tcPr>
          <w:p w:rsidR="007A28FE" w:rsidRPr="00A936F4" w:rsidRDefault="007A28FE" w:rsidP="009E5476">
            <w:pPr>
              <w:spacing w:line="360" w:lineRule="auto"/>
              <w:rPr>
                <w:rFonts w:ascii="Times New Roman" w:hAnsi="Times New Roman" w:cs="Times New Roman"/>
                <w:sz w:val="18"/>
                <w:szCs w:val="18"/>
              </w:rPr>
            </w:pPr>
          </w:p>
        </w:tc>
      </w:tr>
      <w:tr w:rsidR="007A28FE" w:rsidRPr="00A936F4" w:rsidTr="009E5476">
        <w:tc>
          <w:tcPr>
            <w:tcW w:w="1441" w:type="dxa"/>
          </w:tcPr>
          <w:p w:rsidR="007A28FE" w:rsidRPr="00A936F4" w:rsidRDefault="007A28F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createDate</w:t>
            </w:r>
          </w:p>
        </w:tc>
        <w:tc>
          <w:tcPr>
            <w:tcW w:w="1236" w:type="dxa"/>
          </w:tcPr>
          <w:p w:rsidR="007A28FE" w:rsidRPr="00A936F4" w:rsidRDefault="007A28F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创建时间</w:t>
            </w:r>
          </w:p>
        </w:tc>
        <w:tc>
          <w:tcPr>
            <w:tcW w:w="1594" w:type="dxa"/>
          </w:tcPr>
          <w:p w:rsidR="007A28FE" w:rsidRPr="00A936F4" w:rsidRDefault="007A28F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7A28FE" w:rsidRPr="00A936F4" w:rsidRDefault="007A28F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7A28FE" w:rsidRPr="00A936F4" w:rsidRDefault="007A28FE" w:rsidP="009E5476">
            <w:pPr>
              <w:spacing w:line="360" w:lineRule="auto"/>
              <w:rPr>
                <w:rFonts w:ascii="Times New Roman" w:hAnsi="Times New Roman" w:cs="Times New Roman"/>
                <w:sz w:val="18"/>
                <w:szCs w:val="18"/>
              </w:rPr>
            </w:pPr>
          </w:p>
        </w:tc>
      </w:tr>
    </w:tbl>
    <w:p w:rsidR="001B10BB" w:rsidRPr="00A936F4" w:rsidRDefault="001B10BB" w:rsidP="001B10BB">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1B10BB" w:rsidRPr="00A936F4" w:rsidRDefault="001B10BB" w:rsidP="001B10BB">
      <w:pPr>
        <w:spacing w:line="360" w:lineRule="auto"/>
        <w:ind w:firstLine="420"/>
        <w:rPr>
          <w:rFonts w:ascii="Times New Roman" w:hAnsi="Times New Roman" w:cs="Times New Roman"/>
        </w:rPr>
      </w:pPr>
      <w:r w:rsidRPr="00A936F4">
        <w:rPr>
          <w:rFonts w:ascii="Times New Roman" w:hAnsi="Times New Roman" w:cs="Times New Roman"/>
        </w:rPr>
        <w:t>成功：</w:t>
      </w:r>
    </w:p>
    <w:p w:rsidR="001B10BB" w:rsidRPr="00A936F4" w:rsidRDefault="001B10BB" w:rsidP="001B10BB">
      <w:pPr>
        <w:spacing w:line="360" w:lineRule="auto"/>
        <w:ind w:firstLine="420"/>
        <w:rPr>
          <w:rFonts w:ascii="Times New Roman" w:hAnsi="Times New Roman" w:cs="Times New Roman"/>
        </w:rPr>
      </w:pPr>
      <w:r w:rsidRPr="00A936F4">
        <w:rPr>
          <w:rFonts w:ascii="Times New Roman" w:hAnsi="Times New Roman" w:cs="Times New Roman"/>
        </w:rPr>
        <w:t>{</w:t>
      </w:r>
      <w:r w:rsidR="005C3672" w:rsidRPr="00A936F4">
        <w:rPr>
          <w:rFonts w:ascii="Times New Roman" w:hAnsi="Times New Roman" w:cs="Times New Roman"/>
        </w:rPr>
        <w:t>"groupId":"</w:t>
      </w:r>
      <w:r w:rsidR="00BB634B" w:rsidRPr="00A936F4">
        <w:rPr>
          <w:rFonts w:ascii="Times New Roman" w:hAnsi="Times New Roman" w:cs="Times New Roman"/>
        </w:rPr>
        <w:t>ae38844d-0733-40ce-b846-e8d79d61871a</w:t>
      </w:r>
      <w:r w:rsidR="005C3672" w:rsidRPr="00A936F4">
        <w:rPr>
          <w:rFonts w:ascii="Times New Roman" w:hAnsi="Times New Roman" w:cs="Times New Roman"/>
        </w:rPr>
        <w:t>","groupName":"GroupName_1395989992775",</w:t>
      </w:r>
      <w:r w:rsidRPr="00A936F4">
        <w:rPr>
          <w:rFonts w:ascii="Times New Roman" w:hAnsi="Times New Roman" w:cs="Times New Roman"/>
        </w:rPr>
        <w:t>"description":"test","createDate":"2014-03-26T13:34:21Z"}</w:t>
      </w:r>
    </w:p>
    <w:p w:rsidR="001B10BB" w:rsidRPr="00A936F4" w:rsidRDefault="001B10BB" w:rsidP="001B10BB">
      <w:pPr>
        <w:spacing w:line="360" w:lineRule="auto"/>
        <w:ind w:firstLine="420"/>
        <w:rPr>
          <w:rFonts w:ascii="Times New Roman" w:hAnsi="Times New Roman" w:cs="Times New Roman"/>
        </w:rPr>
      </w:pPr>
      <w:r w:rsidRPr="00A936F4">
        <w:rPr>
          <w:rFonts w:ascii="Times New Roman" w:hAnsi="Times New Roman" w:cs="Times New Roman"/>
        </w:rPr>
        <w:t>失败：</w:t>
      </w:r>
    </w:p>
    <w:p w:rsidR="00367604" w:rsidRPr="00A936F4" w:rsidRDefault="001B10BB" w:rsidP="00367604">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A46AA4" w:rsidRPr="00A936F4" w:rsidRDefault="00A46AA4" w:rsidP="00AF7043">
      <w:pPr>
        <w:pStyle w:val="2"/>
      </w:pPr>
      <w:bookmarkStart w:id="48" w:name="_Toc385504513"/>
      <w:proofErr w:type="gramStart"/>
      <w:r w:rsidRPr="00A936F4">
        <w:t>list</w:t>
      </w:r>
      <w:r w:rsidR="00AE0D4F" w:rsidRPr="00A936F4">
        <w:t>Groups</w:t>
      </w:r>
      <w:bookmarkEnd w:id="48"/>
      <w:proofErr w:type="gramEnd"/>
    </w:p>
    <w:p w:rsidR="00A46AA4" w:rsidRPr="00A936F4" w:rsidRDefault="00A46AA4" w:rsidP="00A46AA4">
      <w:pPr>
        <w:pStyle w:val="3"/>
        <w:rPr>
          <w:rFonts w:hAnsi="Times New Roman"/>
        </w:rPr>
      </w:pPr>
      <w:bookmarkStart w:id="49" w:name="_Toc385504514"/>
      <w:r w:rsidRPr="00A936F4">
        <w:rPr>
          <w:rFonts w:hAnsi="Times New Roman"/>
        </w:rPr>
        <w:t>接口描述</w:t>
      </w:r>
      <w:bookmarkEnd w:id="49"/>
    </w:p>
    <w:p w:rsidR="00A46AA4" w:rsidRPr="00A936F4" w:rsidRDefault="00A46AA4" w:rsidP="00A46AA4">
      <w:pPr>
        <w:spacing w:line="360" w:lineRule="auto"/>
        <w:ind w:firstLine="420"/>
        <w:rPr>
          <w:rFonts w:ascii="Times New Roman" w:hAnsi="Times New Roman" w:cs="Times New Roman"/>
        </w:rPr>
      </w:pPr>
      <w:proofErr w:type="gramStart"/>
      <w:r w:rsidRPr="00A936F4">
        <w:rPr>
          <w:rFonts w:ascii="Times New Roman" w:hAnsi="Times New Roman" w:cs="Times New Roman"/>
        </w:rPr>
        <w:t>查询</w:t>
      </w:r>
      <w:r w:rsidR="009249C0" w:rsidRPr="00A936F4">
        <w:rPr>
          <w:rFonts w:ascii="Times New Roman" w:hAnsi="Times New Roman" w:cs="Times New Roman"/>
        </w:rPr>
        <w:t>组</w:t>
      </w:r>
      <w:r w:rsidR="00DD37E4" w:rsidRPr="00A936F4">
        <w:rPr>
          <w:rFonts w:ascii="Times New Roman" w:hAnsi="Times New Roman" w:cs="Times New Roman"/>
        </w:rPr>
        <w:t>列表</w:t>
      </w:r>
      <w:proofErr w:type="gramEnd"/>
      <w:r w:rsidR="0095552C" w:rsidRPr="00A936F4">
        <w:rPr>
          <w:rFonts w:ascii="Times New Roman" w:hAnsi="Times New Roman" w:cs="Times New Roman"/>
        </w:rPr>
        <w:t>。如果指定用户名，则查询该用户所属于的组列表</w:t>
      </w:r>
      <w:r w:rsidRPr="00A936F4">
        <w:rPr>
          <w:rFonts w:ascii="Times New Roman" w:hAnsi="Times New Roman" w:cs="Times New Roman"/>
        </w:rPr>
        <w:t>。</w:t>
      </w:r>
      <w:r w:rsidR="00F33B56" w:rsidRPr="00A936F4">
        <w:rPr>
          <w:rFonts w:ascii="Times New Roman" w:hAnsi="Times New Roman" w:cs="Times New Roman"/>
        </w:rPr>
        <w:t>如果不指定用户名，则查询所有组列表。</w:t>
      </w:r>
    </w:p>
    <w:p w:rsidR="00A46AA4" w:rsidRPr="00A936F4" w:rsidRDefault="00A46AA4" w:rsidP="00A46AA4">
      <w:pPr>
        <w:pStyle w:val="3"/>
        <w:rPr>
          <w:rFonts w:hAnsi="Times New Roman"/>
        </w:rPr>
      </w:pPr>
      <w:bookmarkStart w:id="50" w:name="_Toc385504515"/>
      <w:r w:rsidRPr="00A936F4">
        <w:rPr>
          <w:rFonts w:hAnsi="Times New Roman"/>
        </w:rPr>
        <w:t>请求消息</w:t>
      </w:r>
      <w:bookmarkEnd w:id="50"/>
    </w:p>
    <w:p w:rsidR="00A46AA4" w:rsidRPr="00A936F4" w:rsidRDefault="00A46AA4" w:rsidP="00A46AA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A46AA4" w:rsidRPr="00A936F4" w:rsidRDefault="00A46AA4" w:rsidP="00A46AA4">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A46AA4" w:rsidRPr="00A936F4" w:rsidRDefault="00A46AA4" w:rsidP="00A46AA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A46AA4" w:rsidRPr="00A936F4" w:rsidRDefault="00A46AA4" w:rsidP="00601298">
      <w:pPr>
        <w:spacing w:line="360" w:lineRule="auto"/>
        <w:ind w:firstLine="420"/>
        <w:rPr>
          <w:rFonts w:ascii="Times New Roman" w:hAnsi="Times New Roman" w:cs="Times New Roman"/>
        </w:rPr>
      </w:pPr>
      <w:r w:rsidRPr="00A936F4">
        <w:rPr>
          <w:rFonts w:ascii="Times New Roman" w:hAnsi="Times New Roman" w:cs="Times New Roman"/>
        </w:rPr>
        <w:t>GET</w:t>
      </w:r>
    </w:p>
    <w:p w:rsidR="00A46AA4" w:rsidRPr="00A936F4" w:rsidRDefault="00A46AA4" w:rsidP="00A46AA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A46AA4" w:rsidRPr="00A936F4" w:rsidRDefault="00A46AA4" w:rsidP="00A46AA4">
      <w:pPr>
        <w:spacing w:line="360" w:lineRule="auto"/>
        <w:ind w:firstLine="420"/>
        <w:rPr>
          <w:rFonts w:ascii="Times New Roman" w:hAnsi="Times New Roman" w:cs="Times New Roman"/>
        </w:rPr>
      </w:pPr>
      <w:r w:rsidRPr="00A936F4">
        <w:rPr>
          <w:rFonts w:ascii="Times New Roman" w:hAnsi="Times New Roman" w:cs="Times New Roman"/>
        </w:rPr>
        <w:t>http://{SERVER_HOST}/idm/list</w:t>
      </w:r>
      <w:r w:rsidR="008225E6" w:rsidRPr="00A936F4">
        <w:rPr>
          <w:rFonts w:ascii="Times New Roman" w:hAnsi="Times New Roman" w:cs="Times New Roman"/>
        </w:rPr>
        <w:t>Group</w:t>
      </w:r>
      <w:r w:rsidRPr="00A936F4">
        <w:rPr>
          <w:rFonts w:ascii="Times New Roman" w:hAnsi="Times New Roman" w:cs="Times New Roman"/>
        </w:rPr>
        <w:t>s</w:t>
      </w:r>
    </w:p>
    <w:p w:rsidR="00A46AA4" w:rsidRPr="00A936F4" w:rsidRDefault="00A46AA4" w:rsidP="00A46AA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A46AA4" w:rsidRPr="00A936F4" w:rsidRDefault="00A46AA4" w:rsidP="00A46AA4">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5457FE" w:rsidRPr="00A936F4" w:rsidRDefault="005457FE" w:rsidP="005457FE">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5457FE" w:rsidRPr="00A936F4" w:rsidTr="009E5476">
        <w:tc>
          <w:tcPr>
            <w:tcW w:w="1441" w:type="dxa"/>
            <w:shd w:val="clear" w:color="auto" w:fill="D9D9D9"/>
          </w:tcPr>
          <w:p w:rsidR="005457FE" w:rsidRPr="00A936F4" w:rsidRDefault="005457FE" w:rsidP="009E5476">
            <w:pPr>
              <w:spacing w:line="360" w:lineRule="auto"/>
              <w:jc w:val="center"/>
              <w:rPr>
                <w:rFonts w:ascii="Times New Roman" w:hAnsi="Times New Roman" w:cs="Times New Roman"/>
                <w:b/>
              </w:rPr>
            </w:pPr>
            <w:r w:rsidRPr="00A936F4">
              <w:rPr>
                <w:rFonts w:ascii="Times New Roman" w:hAnsi="Times New Roman" w:cs="Times New Roman"/>
                <w:b/>
              </w:rPr>
              <w:lastRenderedPageBreak/>
              <w:t>字段名称</w:t>
            </w:r>
          </w:p>
        </w:tc>
        <w:tc>
          <w:tcPr>
            <w:tcW w:w="1236" w:type="dxa"/>
            <w:shd w:val="clear" w:color="auto" w:fill="D9D9D9"/>
          </w:tcPr>
          <w:p w:rsidR="005457FE" w:rsidRPr="00A936F4" w:rsidRDefault="005457FE"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5457FE" w:rsidRPr="00A936F4" w:rsidRDefault="005457FE"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5457FE" w:rsidRPr="00A936F4" w:rsidRDefault="005457FE"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5457FE" w:rsidRPr="00A936F4" w:rsidRDefault="005457FE"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5457FE" w:rsidRPr="00A936F4" w:rsidTr="009E5476">
        <w:tc>
          <w:tcPr>
            <w:tcW w:w="1441" w:type="dxa"/>
          </w:tcPr>
          <w:p w:rsidR="005457FE" w:rsidRPr="00A936F4" w:rsidRDefault="005457FE" w:rsidP="008F2EE6">
            <w:pPr>
              <w:spacing w:line="360" w:lineRule="auto"/>
              <w:rPr>
                <w:rFonts w:ascii="Times New Roman" w:hAnsi="Times New Roman" w:cs="Times New Roman"/>
                <w:sz w:val="18"/>
                <w:szCs w:val="18"/>
              </w:rPr>
            </w:pPr>
            <w:r w:rsidRPr="00A936F4">
              <w:rPr>
                <w:rFonts w:ascii="Times New Roman" w:hAnsi="Times New Roman" w:cs="Times New Roman"/>
              </w:rPr>
              <w:t>user</w:t>
            </w:r>
            <w:r w:rsidR="00182434" w:rsidRPr="00A936F4">
              <w:rPr>
                <w:rFonts w:ascii="Times New Roman" w:hAnsi="Times New Roman" w:cs="Times New Roman"/>
              </w:rPr>
              <w:t>Id</w:t>
            </w:r>
          </w:p>
        </w:tc>
        <w:tc>
          <w:tcPr>
            <w:tcW w:w="1236" w:type="dxa"/>
          </w:tcPr>
          <w:p w:rsidR="005457FE" w:rsidRPr="00A936F4" w:rsidRDefault="005457F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008F2EE6" w:rsidRPr="00A936F4">
              <w:rPr>
                <w:rFonts w:ascii="Times New Roman" w:hAnsi="Times New Roman" w:cs="Times New Roman"/>
                <w:sz w:val="18"/>
                <w:szCs w:val="18"/>
              </w:rPr>
              <w:t>ID</w:t>
            </w:r>
          </w:p>
        </w:tc>
        <w:tc>
          <w:tcPr>
            <w:tcW w:w="1594" w:type="dxa"/>
          </w:tcPr>
          <w:p w:rsidR="005457FE" w:rsidRPr="00A936F4" w:rsidRDefault="005457F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5457FE" w:rsidRPr="00A936F4" w:rsidRDefault="005C24B8" w:rsidP="005C24B8">
            <w:pPr>
              <w:spacing w:line="360" w:lineRule="auto"/>
              <w:rPr>
                <w:rFonts w:ascii="Times New Roman" w:hAnsi="Times New Roman" w:cs="Times New Roman"/>
                <w:sz w:val="18"/>
                <w:szCs w:val="18"/>
              </w:rPr>
            </w:pPr>
            <w:r w:rsidRPr="00A936F4">
              <w:rPr>
                <w:rFonts w:ascii="Times New Roman" w:hAnsi="Times New Roman" w:cs="Times New Roman"/>
                <w:sz w:val="18"/>
                <w:szCs w:val="18"/>
              </w:rPr>
              <w:t>可选</w:t>
            </w:r>
          </w:p>
        </w:tc>
        <w:tc>
          <w:tcPr>
            <w:tcW w:w="2644" w:type="dxa"/>
          </w:tcPr>
          <w:p w:rsidR="005457FE" w:rsidRPr="00A936F4" w:rsidRDefault="005457FE" w:rsidP="009E5476">
            <w:pPr>
              <w:spacing w:line="360" w:lineRule="auto"/>
              <w:rPr>
                <w:rFonts w:ascii="Times New Roman" w:hAnsi="Times New Roman" w:cs="Times New Roman"/>
                <w:sz w:val="18"/>
                <w:szCs w:val="18"/>
              </w:rPr>
            </w:pPr>
          </w:p>
        </w:tc>
      </w:tr>
    </w:tbl>
    <w:p w:rsidR="005457FE" w:rsidRPr="00A936F4" w:rsidRDefault="005457FE" w:rsidP="005457FE">
      <w:pPr>
        <w:spacing w:line="360" w:lineRule="auto"/>
        <w:ind w:firstLine="420"/>
        <w:rPr>
          <w:rFonts w:ascii="Times New Roman" w:hAnsi="Times New Roman" w:cs="Times New Roman"/>
        </w:rPr>
      </w:pPr>
    </w:p>
    <w:p w:rsidR="005457FE" w:rsidRPr="00A936F4" w:rsidRDefault="005457FE" w:rsidP="005457FE">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5457FE" w:rsidRPr="00A936F4" w:rsidRDefault="005457FE" w:rsidP="005457FE">
      <w:pPr>
        <w:spacing w:line="360" w:lineRule="auto"/>
        <w:ind w:firstLine="420"/>
        <w:rPr>
          <w:rFonts w:ascii="Times New Roman" w:hAnsi="Times New Roman" w:cs="Times New Roman"/>
        </w:rPr>
      </w:pPr>
      <w:r w:rsidRPr="00A936F4">
        <w:rPr>
          <w:rFonts w:ascii="Times New Roman" w:hAnsi="Times New Roman" w:cs="Times New Roman"/>
        </w:rPr>
        <w:t>http://127.0.0.1:8080/idm/listGroupsForUser?twsAccessKeyId=5O7nfOB3yLeQtJZe6Woi93YAeCUX4cOi&amp;user</w:t>
      </w:r>
      <w:r w:rsidR="00B01C02" w:rsidRPr="00A936F4">
        <w:rPr>
          <w:rFonts w:ascii="Times New Roman" w:hAnsi="Times New Roman" w:cs="Times New Roman"/>
        </w:rPr>
        <w:t>Id</w:t>
      </w:r>
      <w:r w:rsidRPr="00A936F4">
        <w:rPr>
          <w:rFonts w:ascii="Times New Roman" w:hAnsi="Times New Roman" w:cs="Times New Roman"/>
        </w:rPr>
        <w:t>=</w:t>
      </w:r>
      <w:r w:rsidR="00BB634B" w:rsidRPr="00A936F4">
        <w:rPr>
          <w:rFonts w:ascii="Times New Roman" w:hAnsi="Times New Roman" w:cs="Times New Roman"/>
        </w:rPr>
        <w:t>ae38844d-0733-40ce-b846-e8d79d61871a</w:t>
      </w:r>
    </w:p>
    <w:p w:rsidR="00A46AA4" w:rsidRPr="00A936F4" w:rsidRDefault="00A46AA4" w:rsidP="00A46AA4">
      <w:pPr>
        <w:pStyle w:val="3"/>
        <w:rPr>
          <w:rFonts w:hAnsi="Times New Roman"/>
        </w:rPr>
      </w:pPr>
      <w:bookmarkStart w:id="51" w:name="_Toc385504516"/>
      <w:r w:rsidRPr="00A936F4">
        <w:rPr>
          <w:rFonts w:hAnsi="Times New Roman"/>
        </w:rPr>
        <w:t>响应消息</w:t>
      </w:r>
      <w:bookmarkEnd w:id="51"/>
    </w:p>
    <w:p w:rsidR="00A46AA4" w:rsidRPr="00A936F4" w:rsidRDefault="00A46AA4" w:rsidP="00A46AA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A46AA4" w:rsidRPr="00A936F4" w:rsidRDefault="00A46AA4" w:rsidP="00A46AA4">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A46AA4" w:rsidRPr="00A936F4" w:rsidRDefault="00A46AA4" w:rsidP="00A46AA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A46AA4" w:rsidRPr="00A936F4" w:rsidRDefault="00A46AA4" w:rsidP="00A46AA4">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A46AA4" w:rsidRPr="00A936F4" w:rsidRDefault="00A46AA4" w:rsidP="00A46AA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A46AA4" w:rsidRPr="00A936F4" w:rsidRDefault="00A46AA4" w:rsidP="00A46AA4">
      <w:pPr>
        <w:spacing w:line="360" w:lineRule="auto"/>
        <w:ind w:firstLine="420"/>
        <w:rPr>
          <w:rFonts w:ascii="Times New Roman" w:hAnsi="Times New Roman" w:cs="Times New Roman"/>
        </w:rPr>
      </w:pPr>
      <w:r w:rsidRPr="00A936F4">
        <w:rPr>
          <w:rFonts w:ascii="Times New Roman" w:hAnsi="Times New Roman" w:cs="Times New Roman"/>
        </w:rPr>
        <w:t>List&lt;</w:t>
      </w:r>
      <w:r w:rsidR="002B6C19" w:rsidRPr="00A936F4">
        <w:rPr>
          <w:rFonts w:ascii="Times New Roman" w:hAnsi="Times New Roman" w:cs="Times New Roman"/>
        </w:rPr>
        <w:t>Group</w:t>
      </w:r>
      <w:r w:rsidRPr="00A936F4">
        <w:rPr>
          <w:rFonts w:ascii="Times New Roman" w:hAnsi="Times New Roman" w:cs="Times New Roman"/>
        </w:rPr>
        <w:t>&gt;</w:t>
      </w:r>
      <w:r w:rsidRPr="00A936F4">
        <w:rPr>
          <w:rFonts w:ascii="Times New Roman" w:hAnsi="Times New Roman" w:cs="Times New Roman"/>
        </w:rPr>
        <w:t>，其中</w:t>
      </w:r>
      <w:r w:rsidR="002A201B" w:rsidRPr="00A936F4">
        <w:rPr>
          <w:rFonts w:ascii="Times New Roman" w:hAnsi="Times New Roman" w:cs="Times New Roman"/>
        </w:rPr>
        <w:t>Group</w:t>
      </w:r>
      <w:r w:rsidRPr="00A936F4">
        <w:rPr>
          <w:rFonts w:ascii="Times New Roman" w:hAnsi="Times New Roman" w:cs="Times New Roman"/>
        </w:rPr>
        <w:t>的字段如下：</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A46AA4" w:rsidRPr="00A936F4" w:rsidTr="009E5476">
        <w:tc>
          <w:tcPr>
            <w:tcW w:w="1441" w:type="dxa"/>
            <w:shd w:val="clear" w:color="auto" w:fill="D9D9D9"/>
          </w:tcPr>
          <w:p w:rsidR="00A46AA4" w:rsidRPr="00A936F4" w:rsidRDefault="00A46AA4"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A46AA4" w:rsidRPr="00A936F4" w:rsidRDefault="00A46AA4"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A46AA4" w:rsidRPr="00A936F4" w:rsidRDefault="00A46AA4"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A46AA4" w:rsidRPr="00A936F4" w:rsidRDefault="00A46AA4"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A46AA4" w:rsidRPr="00A936F4" w:rsidRDefault="00A46AA4"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D15DD7" w:rsidRPr="00A936F4" w:rsidTr="009E5476">
        <w:tc>
          <w:tcPr>
            <w:tcW w:w="1441" w:type="dxa"/>
          </w:tcPr>
          <w:p w:rsidR="00D15DD7" w:rsidRPr="00A936F4" w:rsidRDefault="00D15DD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groupId</w:t>
            </w:r>
          </w:p>
        </w:tc>
        <w:tc>
          <w:tcPr>
            <w:tcW w:w="1236" w:type="dxa"/>
          </w:tcPr>
          <w:p w:rsidR="00D15DD7" w:rsidRPr="00A936F4" w:rsidRDefault="00D15DD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Pr="00A936F4">
              <w:rPr>
                <w:rFonts w:ascii="Times New Roman" w:hAnsi="Times New Roman" w:cs="Times New Roman"/>
                <w:sz w:val="18"/>
                <w:szCs w:val="18"/>
              </w:rPr>
              <w:t>ID</w:t>
            </w:r>
          </w:p>
        </w:tc>
        <w:tc>
          <w:tcPr>
            <w:tcW w:w="1594" w:type="dxa"/>
          </w:tcPr>
          <w:p w:rsidR="00D15DD7" w:rsidRPr="00A936F4" w:rsidRDefault="00D15DD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D15DD7" w:rsidRPr="00A936F4" w:rsidRDefault="00D15DD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D15DD7" w:rsidRPr="00A936F4" w:rsidRDefault="00D15DD7" w:rsidP="009E5476">
            <w:pPr>
              <w:spacing w:line="360" w:lineRule="auto"/>
              <w:rPr>
                <w:rFonts w:ascii="Times New Roman" w:hAnsi="Times New Roman" w:cs="Times New Roman"/>
                <w:sz w:val="18"/>
                <w:szCs w:val="18"/>
              </w:rPr>
            </w:pPr>
          </w:p>
        </w:tc>
      </w:tr>
      <w:tr w:rsidR="00D15DD7" w:rsidRPr="00A936F4" w:rsidTr="009E5476">
        <w:tc>
          <w:tcPr>
            <w:tcW w:w="1441" w:type="dxa"/>
          </w:tcPr>
          <w:p w:rsidR="00D15DD7" w:rsidRPr="00A936F4" w:rsidRDefault="00D15DD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groupName</w:t>
            </w:r>
          </w:p>
        </w:tc>
        <w:tc>
          <w:tcPr>
            <w:tcW w:w="1236" w:type="dxa"/>
          </w:tcPr>
          <w:p w:rsidR="00D15DD7" w:rsidRPr="00A936F4" w:rsidRDefault="00D15DD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组名</w:t>
            </w:r>
          </w:p>
        </w:tc>
        <w:tc>
          <w:tcPr>
            <w:tcW w:w="1594" w:type="dxa"/>
          </w:tcPr>
          <w:p w:rsidR="00D15DD7" w:rsidRPr="00A936F4" w:rsidRDefault="00D15DD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D15DD7" w:rsidRPr="00A936F4" w:rsidRDefault="00D15DD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D15DD7" w:rsidRPr="00A936F4" w:rsidRDefault="00D15DD7" w:rsidP="009E5476">
            <w:pPr>
              <w:spacing w:line="360" w:lineRule="auto"/>
              <w:rPr>
                <w:rFonts w:ascii="Times New Roman" w:hAnsi="Times New Roman" w:cs="Times New Roman"/>
                <w:sz w:val="18"/>
                <w:szCs w:val="18"/>
              </w:rPr>
            </w:pPr>
          </w:p>
        </w:tc>
      </w:tr>
      <w:tr w:rsidR="00E80169" w:rsidRPr="00A936F4" w:rsidTr="009E5476">
        <w:tc>
          <w:tcPr>
            <w:tcW w:w="1441" w:type="dxa"/>
          </w:tcPr>
          <w:p w:rsidR="00E80169" w:rsidRPr="00A936F4" w:rsidRDefault="00E8016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description</w:t>
            </w:r>
          </w:p>
        </w:tc>
        <w:tc>
          <w:tcPr>
            <w:tcW w:w="1236" w:type="dxa"/>
          </w:tcPr>
          <w:p w:rsidR="00E80169" w:rsidRPr="00A936F4" w:rsidRDefault="00E8016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描述</w:t>
            </w:r>
          </w:p>
        </w:tc>
        <w:tc>
          <w:tcPr>
            <w:tcW w:w="1594" w:type="dxa"/>
          </w:tcPr>
          <w:p w:rsidR="00E80169" w:rsidRPr="00A936F4" w:rsidRDefault="00E8016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E80169" w:rsidRPr="00A936F4" w:rsidRDefault="00E8016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可选</w:t>
            </w:r>
          </w:p>
        </w:tc>
        <w:tc>
          <w:tcPr>
            <w:tcW w:w="2644" w:type="dxa"/>
          </w:tcPr>
          <w:p w:rsidR="00E80169" w:rsidRPr="00A936F4" w:rsidRDefault="00E80169" w:rsidP="009E5476">
            <w:pPr>
              <w:spacing w:line="360" w:lineRule="auto"/>
              <w:rPr>
                <w:rFonts w:ascii="Times New Roman" w:hAnsi="Times New Roman" w:cs="Times New Roman"/>
                <w:sz w:val="18"/>
                <w:szCs w:val="18"/>
              </w:rPr>
            </w:pPr>
          </w:p>
        </w:tc>
      </w:tr>
      <w:tr w:rsidR="00E80169" w:rsidRPr="00A936F4" w:rsidTr="009E5476">
        <w:tc>
          <w:tcPr>
            <w:tcW w:w="1441" w:type="dxa"/>
          </w:tcPr>
          <w:p w:rsidR="00E80169" w:rsidRPr="00A936F4" w:rsidRDefault="00E8016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createDate</w:t>
            </w:r>
          </w:p>
        </w:tc>
        <w:tc>
          <w:tcPr>
            <w:tcW w:w="1236" w:type="dxa"/>
          </w:tcPr>
          <w:p w:rsidR="00E80169" w:rsidRPr="00A936F4" w:rsidRDefault="00E8016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创建时间</w:t>
            </w:r>
          </w:p>
        </w:tc>
        <w:tc>
          <w:tcPr>
            <w:tcW w:w="1594" w:type="dxa"/>
          </w:tcPr>
          <w:p w:rsidR="00E80169" w:rsidRPr="00A936F4" w:rsidRDefault="00E8016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E80169" w:rsidRPr="00A936F4" w:rsidRDefault="00E8016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E80169" w:rsidRPr="00A936F4" w:rsidRDefault="00E80169" w:rsidP="009E5476">
            <w:pPr>
              <w:spacing w:line="360" w:lineRule="auto"/>
              <w:rPr>
                <w:rFonts w:ascii="Times New Roman" w:hAnsi="Times New Roman" w:cs="Times New Roman"/>
                <w:sz w:val="18"/>
                <w:szCs w:val="18"/>
              </w:rPr>
            </w:pPr>
          </w:p>
        </w:tc>
      </w:tr>
    </w:tbl>
    <w:p w:rsidR="00A46AA4" w:rsidRPr="00A936F4" w:rsidRDefault="00A46AA4" w:rsidP="00A46AA4">
      <w:pPr>
        <w:spacing w:line="360" w:lineRule="auto"/>
        <w:ind w:firstLine="420"/>
        <w:rPr>
          <w:rFonts w:ascii="Times New Roman" w:hAnsi="Times New Roman" w:cs="Times New Roman"/>
        </w:rPr>
      </w:pPr>
    </w:p>
    <w:p w:rsidR="00A46AA4" w:rsidRPr="00A936F4" w:rsidRDefault="00A46AA4" w:rsidP="00A46AA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A46AA4" w:rsidRPr="00A936F4" w:rsidRDefault="00A46AA4" w:rsidP="00A46AA4">
      <w:pPr>
        <w:spacing w:line="360" w:lineRule="auto"/>
        <w:ind w:firstLine="420"/>
        <w:rPr>
          <w:rFonts w:ascii="Times New Roman" w:hAnsi="Times New Roman" w:cs="Times New Roman"/>
        </w:rPr>
      </w:pPr>
      <w:r w:rsidRPr="00A936F4">
        <w:rPr>
          <w:rFonts w:ascii="Times New Roman" w:hAnsi="Times New Roman" w:cs="Times New Roman"/>
        </w:rPr>
        <w:t>成功：</w:t>
      </w:r>
    </w:p>
    <w:p w:rsidR="00A46AA4" w:rsidRPr="00A936F4" w:rsidRDefault="00A46AA4" w:rsidP="00A46AA4">
      <w:pPr>
        <w:spacing w:line="360" w:lineRule="auto"/>
        <w:ind w:firstLine="420"/>
        <w:rPr>
          <w:rFonts w:ascii="Times New Roman" w:hAnsi="Times New Roman" w:cs="Times New Roman"/>
        </w:rPr>
      </w:pPr>
      <w:r w:rsidRPr="00A936F4">
        <w:rPr>
          <w:rFonts w:ascii="Times New Roman" w:hAnsi="Times New Roman" w:cs="Times New Roman"/>
        </w:rPr>
        <w:t>[</w:t>
      </w:r>
      <w:r w:rsidR="00125EC7" w:rsidRPr="00A936F4">
        <w:rPr>
          <w:rFonts w:ascii="Times New Roman" w:hAnsi="Times New Roman" w:cs="Times New Roman"/>
        </w:rPr>
        <w:t>{</w:t>
      </w:r>
      <w:r w:rsidR="005975E4" w:rsidRPr="00A936F4">
        <w:rPr>
          <w:rFonts w:ascii="Times New Roman" w:hAnsi="Times New Roman" w:cs="Times New Roman"/>
        </w:rPr>
        <w:t>"groupId":"</w:t>
      </w:r>
      <w:r w:rsidR="00BB634B" w:rsidRPr="00A936F4">
        <w:rPr>
          <w:rFonts w:ascii="Times New Roman" w:hAnsi="Times New Roman" w:cs="Times New Roman"/>
        </w:rPr>
        <w:t>ae38844d-0733-40ce-b846-e8d79d61871a</w:t>
      </w:r>
      <w:r w:rsidR="005975E4" w:rsidRPr="00A936F4">
        <w:rPr>
          <w:rFonts w:ascii="Times New Roman" w:hAnsi="Times New Roman" w:cs="Times New Roman"/>
        </w:rPr>
        <w:t>","groupName":"GroupName_1395989992775",</w:t>
      </w:r>
      <w:r w:rsidR="00125EC7" w:rsidRPr="00A936F4">
        <w:rPr>
          <w:rFonts w:ascii="Times New Roman" w:hAnsi="Times New Roman" w:cs="Times New Roman"/>
        </w:rPr>
        <w:t>"description":"test","createDate":"2014-03-26T13:34:21Z"},{</w:t>
      </w:r>
      <w:r w:rsidR="005975E4" w:rsidRPr="00A936F4">
        <w:rPr>
          <w:rFonts w:ascii="Times New Roman" w:hAnsi="Times New Roman" w:cs="Times New Roman"/>
        </w:rPr>
        <w:t>"groupId":"10000002",</w:t>
      </w:r>
      <w:r w:rsidR="00125EC7" w:rsidRPr="00A936F4">
        <w:rPr>
          <w:rFonts w:ascii="Times New Roman" w:hAnsi="Times New Roman" w:cs="Times New Roman"/>
        </w:rPr>
        <w:t>"groupName":"GroupName_139598999277</w:t>
      </w:r>
      <w:r w:rsidR="005975E4" w:rsidRPr="00A936F4">
        <w:rPr>
          <w:rFonts w:ascii="Times New Roman" w:hAnsi="Times New Roman" w:cs="Times New Roman"/>
        </w:rPr>
        <w:t>7</w:t>
      </w:r>
      <w:r w:rsidR="00125EC7" w:rsidRPr="00A936F4">
        <w:rPr>
          <w:rFonts w:ascii="Times New Roman" w:hAnsi="Times New Roman" w:cs="Times New Roman"/>
        </w:rPr>
        <w:t>","description":"test","createDate":"2014-03-27T13:34:21Z"}</w:t>
      </w:r>
      <w:r w:rsidRPr="00A936F4">
        <w:rPr>
          <w:rFonts w:ascii="Times New Roman" w:hAnsi="Times New Roman" w:cs="Times New Roman"/>
        </w:rPr>
        <w:t>]</w:t>
      </w:r>
    </w:p>
    <w:p w:rsidR="00A46AA4" w:rsidRPr="00A936F4" w:rsidRDefault="00A46AA4" w:rsidP="00A46AA4">
      <w:pPr>
        <w:spacing w:line="360" w:lineRule="auto"/>
        <w:ind w:firstLine="420"/>
        <w:rPr>
          <w:rFonts w:ascii="Times New Roman" w:hAnsi="Times New Roman" w:cs="Times New Roman"/>
        </w:rPr>
      </w:pPr>
      <w:r w:rsidRPr="00A936F4">
        <w:rPr>
          <w:rFonts w:ascii="Times New Roman" w:hAnsi="Times New Roman" w:cs="Times New Roman"/>
        </w:rPr>
        <w:t>失败：</w:t>
      </w:r>
    </w:p>
    <w:p w:rsidR="00A46AA4" w:rsidRPr="00A936F4" w:rsidRDefault="00A46AA4" w:rsidP="00A46AA4">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367604" w:rsidRPr="00A936F4" w:rsidRDefault="00367604" w:rsidP="00AF7043">
      <w:pPr>
        <w:pStyle w:val="2"/>
      </w:pPr>
      <w:bookmarkStart w:id="52" w:name="_Toc385504517"/>
      <w:proofErr w:type="gramStart"/>
      <w:r w:rsidRPr="00A936F4">
        <w:lastRenderedPageBreak/>
        <w:t>delete</w:t>
      </w:r>
      <w:r w:rsidR="00E366CC" w:rsidRPr="00A936F4">
        <w:t>Group</w:t>
      </w:r>
      <w:bookmarkEnd w:id="52"/>
      <w:proofErr w:type="gramEnd"/>
    </w:p>
    <w:p w:rsidR="00367604" w:rsidRPr="00A936F4" w:rsidRDefault="00367604" w:rsidP="00367604">
      <w:pPr>
        <w:pStyle w:val="3"/>
        <w:rPr>
          <w:rFonts w:hAnsi="Times New Roman"/>
        </w:rPr>
      </w:pPr>
      <w:bookmarkStart w:id="53" w:name="_Toc385504518"/>
      <w:r w:rsidRPr="00A936F4">
        <w:rPr>
          <w:rFonts w:hAnsi="Times New Roman"/>
        </w:rPr>
        <w:t>接口描述</w:t>
      </w:r>
      <w:bookmarkEnd w:id="53"/>
    </w:p>
    <w:p w:rsidR="00367604" w:rsidRPr="00A936F4" w:rsidRDefault="00367604" w:rsidP="00367604">
      <w:pPr>
        <w:spacing w:line="360" w:lineRule="auto"/>
        <w:ind w:firstLine="420"/>
        <w:rPr>
          <w:rFonts w:ascii="Times New Roman" w:hAnsi="Times New Roman" w:cs="Times New Roman"/>
        </w:rPr>
      </w:pPr>
      <w:proofErr w:type="gramStart"/>
      <w:r w:rsidRPr="00A936F4">
        <w:rPr>
          <w:rFonts w:ascii="Times New Roman" w:hAnsi="Times New Roman" w:cs="Times New Roman"/>
        </w:rPr>
        <w:t>删除</w:t>
      </w:r>
      <w:r w:rsidR="008A4015" w:rsidRPr="00A936F4">
        <w:rPr>
          <w:rFonts w:ascii="Times New Roman" w:hAnsi="Times New Roman" w:cs="Times New Roman"/>
        </w:rPr>
        <w:t>组</w:t>
      </w:r>
      <w:proofErr w:type="gramEnd"/>
      <w:r w:rsidRPr="00A936F4">
        <w:rPr>
          <w:rFonts w:ascii="Times New Roman" w:hAnsi="Times New Roman" w:cs="Times New Roman"/>
        </w:rPr>
        <w:t>信息。</w:t>
      </w:r>
    </w:p>
    <w:p w:rsidR="00367604" w:rsidRPr="00A936F4" w:rsidRDefault="00367604" w:rsidP="00367604">
      <w:pPr>
        <w:pStyle w:val="3"/>
        <w:rPr>
          <w:rFonts w:hAnsi="Times New Roman"/>
        </w:rPr>
      </w:pPr>
      <w:bookmarkStart w:id="54" w:name="_Toc385504519"/>
      <w:r w:rsidRPr="00A936F4">
        <w:rPr>
          <w:rFonts w:hAnsi="Times New Roman"/>
        </w:rPr>
        <w:t>请求消息</w:t>
      </w:r>
      <w:bookmarkEnd w:id="54"/>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367604" w:rsidRPr="00A936F4" w:rsidRDefault="00367604" w:rsidP="004256CB">
      <w:pPr>
        <w:spacing w:line="360" w:lineRule="auto"/>
        <w:ind w:firstLine="420"/>
        <w:rPr>
          <w:rFonts w:ascii="Times New Roman" w:hAnsi="Times New Roman" w:cs="Times New Roman"/>
        </w:rPr>
      </w:pPr>
      <w:r w:rsidRPr="00A936F4">
        <w:rPr>
          <w:rFonts w:ascii="Times New Roman" w:hAnsi="Times New Roman" w:cs="Times New Roman"/>
        </w:rPr>
        <w:t>GET</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http://{SERVER_HOST}/idm/delete</w:t>
      </w:r>
      <w:r w:rsidR="00E366CC" w:rsidRPr="00A936F4">
        <w:rPr>
          <w:rFonts w:ascii="Times New Roman" w:hAnsi="Times New Roman" w:cs="Times New Roman"/>
        </w:rPr>
        <w:t>Group</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367604" w:rsidRPr="00A936F4" w:rsidTr="009E5476">
        <w:tc>
          <w:tcPr>
            <w:tcW w:w="1441"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367604" w:rsidRPr="00A936F4" w:rsidTr="009E5476">
        <w:tc>
          <w:tcPr>
            <w:tcW w:w="1441" w:type="dxa"/>
          </w:tcPr>
          <w:p w:rsidR="00367604" w:rsidRPr="00A936F4" w:rsidRDefault="00E71F2E" w:rsidP="00533596">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w:t>
            </w:r>
            <w:r w:rsidR="00533596" w:rsidRPr="00A936F4">
              <w:rPr>
                <w:rFonts w:ascii="Times New Roman" w:hAnsi="Times New Roman" w:cs="Times New Roman"/>
                <w:sz w:val="18"/>
                <w:szCs w:val="18"/>
              </w:rPr>
              <w:t>Id</w:t>
            </w:r>
          </w:p>
        </w:tc>
        <w:tc>
          <w:tcPr>
            <w:tcW w:w="1236" w:type="dxa"/>
          </w:tcPr>
          <w:p w:rsidR="00367604" w:rsidRPr="00A936F4" w:rsidRDefault="008A4015"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00C96695" w:rsidRPr="00A936F4">
              <w:rPr>
                <w:rFonts w:ascii="Times New Roman" w:hAnsi="Times New Roman" w:cs="Times New Roman"/>
                <w:sz w:val="18"/>
                <w:szCs w:val="18"/>
              </w:rPr>
              <w:t>名</w:t>
            </w:r>
          </w:p>
        </w:tc>
        <w:tc>
          <w:tcPr>
            <w:tcW w:w="1594" w:type="dxa"/>
          </w:tcPr>
          <w:p w:rsidR="00367604" w:rsidRPr="00A936F4" w:rsidRDefault="0036760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367604" w:rsidRPr="00A936F4" w:rsidRDefault="0036760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367604" w:rsidRPr="00A936F4" w:rsidRDefault="00367604" w:rsidP="009E5476">
            <w:pPr>
              <w:spacing w:line="360" w:lineRule="auto"/>
              <w:rPr>
                <w:rFonts w:ascii="Times New Roman" w:hAnsi="Times New Roman" w:cs="Times New Roman"/>
                <w:sz w:val="18"/>
                <w:szCs w:val="18"/>
              </w:rPr>
            </w:pPr>
          </w:p>
        </w:tc>
      </w:tr>
    </w:tbl>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http://127.0.0.1:8080/idm/delete</w:t>
      </w:r>
      <w:r w:rsidR="00E366CC" w:rsidRPr="00A936F4">
        <w:rPr>
          <w:rFonts w:ascii="Times New Roman" w:hAnsi="Times New Roman" w:cs="Times New Roman"/>
        </w:rPr>
        <w:t>Group</w:t>
      </w:r>
      <w:r w:rsidRPr="00A936F4">
        <w:rPr>
          <w:rFonts w:ascii="Times New Roman" w:hAnsi="Times New Roman" w:cs="Times New Roman"/>
        </w:rPr>
        <w:t>?twsAccessKeyId=5O7nfOB3yLeQtJZe6Woi93YAeCUX4cOi&amp;</w:t>
      </w:r>
      <w:r w:rsidR="00E71F2E" w:rsidRPr="00A936F4">
        <w:rPr>
          <w:rFonts w:ascii="Times New Roman" w:hAnsi="Times New Roman" w:cs="Times New Roman"/>
        </w:rPr>
        <w:t>group</w:t>
      </w:r>
      <w:r w:rsidR="009C180E" w:rsidRPr="00A936F4">
        <w:rPr>
          <w:rFonts w:ascii="Times New Roman" w:hAnsi="Times New Roman" w:cs="Times New Roman"/>
        </w:rPr>
        <w:t>Id</w:t>
      </w:r>
      <w:r w:rsidRPr="00A936F4">
        <w:rPr>
          <w:rFonts w:ascii="Times New Roman" w:hAnsi="Times New Roman" w:cs="Times New Roman"/>
        </w:rPr>
        <w:t>=</w:t>
      </w:r>
      <w:r w:rsidR="009C180E" w:rsidRPr="00A936F4">
        <w:rPr>
          <w:rFonts w:ascii="Times New Roman" w:hAnsi="Times New Roman" w:cs="Times New Roman"/>
        </w:rPr>
        <w:t>10000002</w:t>
      </w:r>
    </w:p>
    <w:p w:rsidR="00367604" w:rsidRPr="00A936F4" w:rsidRDefault="00367604" w:rsidP="00367604">
      <w:pPr>
        <w:pStyle w:val="3"/>
        <w:rPr>
          <w:rFonts w:hAnsi="Times New Roman"/>
        </w:rPr>
      </w:pPr>
      <w:bookmarkStart w:id="55" w:name="_Toc385504520"/>
      <w:r w:rsidRPr="00A936F4">
        <w:rPr>
          <w:rFonts w:hAnsi="Times New Roman"/>
        </w:rPr>
        <w:t>响应消息</w:t>
      </w:r>
      <w:bookmarkEnd w:id="55"/>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367604" w:rsidRPr="00A936F4" w:rsidRDefault="00367604" w:rsidP="00367604">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367604" w:rsidRPr="00A936F4" w:rsidTr="009E5476">
        <w:tc>
          <w:tcPr>
            <w:tcW w:w="1441"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367604" w:rsidRPr="00A936F4" w:rsidTr="009E5476">
        <w:tc>
          <w:tcPr>
            <w:tcW w:w="1441" w:type="dxa"/>
          </w:tcPr>
          <w:p w:rsidR="00367604" w:rsidRPr="00A936F4" w:rsidRDefault="0036760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lastRenderedPageBreak/>
              <w:t>result</w:t>
            </w:r>
          </w:p>
        </w:tc>
        <w:tc>
          <w:tcPr>
            <w:tcW w:w="1236" w:type="dxa"/>
          </w:tcPr>
          <w:p w:rsidR="00367604" w:rsidRPr="00A936F4" w:rsidRDefault="0036760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删除结果</w:t>
            </w:r>
          </w:p>
        </w:tc>
        <w:tc>
          <w:tcPr>
            <w:tcW w:w="1594" w:type="dxa"/>
          </w:tcPr>
          <w:p w:rsidR="00367604" w:rsidRPr="00A936F4" w:rsidRDefault="0036760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367604" w:rsidRPr="00A936F4" w:rsidRDefault="0036760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367604" w:rsidRPr="00A936F4" w:rsidRDefault="0036760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取值为</w:t>
            </w:r>
            <w:r w:rsidRPr="00A936F4">
              <w:rPr>
                <w:rFonts w:ascii="Times New Roman" w:hAnsi="Times New Roman" w:cs="Times New Roman"/>
                <w:sz w:val="18"/>
                <w:szCs w:val="18"/>
              </w:rPr>
              <w:t>Success</w:t>
            </w:r>
          </w:p>
        </w:tc>
      </w:tr>
    </w:tbl>
    <w:p w:rsidR="00367604" w:rsidRPr="00A936F4" w:rsidRDefault="00367604" w:rsidP="00367604">
      <w:pPr>
        <w:spacing w:line="360" w:lineRule="auto"/>
        <w:ind w:firstLine="420"/>
        <w:rPr>
          <w:rFonts w:ascii="Times New Roman" w:hAnsi="Times New Roman" w:cs="Times New Roman"/>
        </w:rPr>
      </w:pP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成功：</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{"reuslt":"Success"}</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失败：</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367604" w:rsidRPr="00A936F4" w:rsidRDefault="00367604" w:rsidP="00AF7043">
      <w:pPr>
        <w:pStyle w:val="2"/>
      </w:pPr>
      <w:bookmarkStart w:id="56" w:name="_Toc385504521"/>
      <w:proofErr w:type="gramStart"/>
      <w:r w:rsidRPr="00A936F4">
        <w:t>update</w:t>
      </w:r>
      <w:r w:rsidR="00E366CC" w:rsidRPr="00A936F4">
        <w:t>Group</w:t>
      </w:r>
      <w:bookmarkEnd w:id="56"/>
      <w:proofErr w:type="gramEnd"/>
    </w:p>
    <w:p w:rsidR="00367604" w:rsidRPr="00A936F4" w:rsidRDefault="00367604" w:rsidP="00367604">
      <w:pPr>
        <w:pStyle w:val="3"/>
        <w:rPr>
          <w:rFonts w:hAnsi="Times New Roman"/>
        </w:rPr>
      </w:pPr>
      <w:bookmarkStart w:id="57" w:name="_Toc385504522"/>
      <w:r w:rsidRPr="00A936F4">
        <w:rPr>
          <w:rFonts w:hAnsi="Times New Roman"/>
        </w:rPr>
        <w:t>接口描述</w:t>
      </w:r>
      <w:bookmarkEnd w:id="57"/>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修改</w:t>
      </w:r>
      <w:r w:rsidR="008A4015" w:rsidRPr="00A936F4">
        <w:rPr>
          <w:rFonts w:ascii="Times New Roman" w:hAnsi="Times New Roman" w:cs="Times New Roman"/>
        </w:rPr>
        <w:t>组</w:t>
      </w:r>
      <w:r w:rsidRPr="00A936F4">
        <w:rPr>
          <w:rFonts w:ascii="Times New Roman" w:hAnsi="Times New Roman" w:cs="Times New Roman"/>
        </w:rPr>
        <w:t>信息。</w:t>
      </w:r>
    </w:p>
    <w:p w:rsidR="00367604" w:rsidRPr="00A936F4" w:rsidRDefault="00367604" w:rsidP="00367604">
      <w:pPr>
        <w:pStyle w:val="3"/>
        <w:rPr>
          <w:rFonts w:hAnsi="Times New Roman"/>
        </w:rPr>
      </w:pPr>
      <w:bookmarkStart w:id="58" w:name="_Toc385504523"/>
      <w:r w:rsidRPr="00A936F4">
        <w:rPr>
          <w:rFonts w:hAnsi="Times New Roman"/>
        </w:rPr>
        <w:t>请求消息</w:t>
      </w:r>
      <w:bookmarkEnd w:id="58"/>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367604" w:rsidRPr="00A936F4" w:rsidRDefault="00367604" w:rsidP="00B72CDA">
      <w:pPr>
        <w:spacing w:line="360" w:lineRule="auto"/>
        <w:ind w:firstLine="420"/>
        <w:rPr>
          <w:rFonts w:ascii="Times New Roman" w:hAnsi="Times New Roman" w:cs="Times New Roman"/>
        </w:rPr>
      </w:pPr>
      <w:r w:rsidRPr="00A936F4">
        <w:rPr>
          <w:rFonts w:ascii="Times New Roman" w:hAnsi="Times New Roman" w:cs="Times New Roman"/>
        </w:rPr>
        <w:t>GET</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http://{SERVER_HOST}/idm/update</w:t>
      </w:r>
      <w:r w:rsidR="00E366CC" w:rsidRPr="00A936F4">
        <w:rPr>
          <w:rFonts w:ascii="Times New Roman" w:hAnsi="Times New Roman" w:cs="Times New Roman"/>
        </w:rPr>
        <w:t>Group</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367604" w:rsidRPr="00A936F4" w:rsidTr="009E5476">
        <w:tc>
          <w:tcPr>
            <w:tcW w:w="1441"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367604" w:rsidRPr="00A936F4" w:rsidRDefault="00367604"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367604" w:rsidRPr="00A936F4" w:rsidTr="00552051">
        <w:tc>
          <w:tcPr>
            <w:tcW w:w="1441" w:type="dxa"/>
          </w:tcPr>
          <w:p w:rsidR="00367604" w:rsidRPr="00A936F4" w:rsidRDefault="00E71F2E" w:rsidP="00B25000">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w:t>
            </w:r>
            <w:r w:rsidR="00B25000" w:rsidRPr="00A936F4">
              <w:rPr>
                <w:rFonts w:ascii="Times New Roman" w:hAnsi="Times New Roman" w:cs="Times New Roman"/>
                <w:sz w:val="18"/>
                <w:szCs w:val="18"/>
              </w:rPr>
              <w:t>Id</w:t>
            </w:r>
          </w:p>
        </w:tc>
        <w:tc>
          <w:tcPr>
            <w:tcW w:w="1236" w:type="dxa"/>
          </w:tcPr>
          <w:p w:rsidR="00367604" w:rsidRPr="00A936F4" w:rsidRDefault="008A4015"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00367604" w:rsidRPr="00A936F4">
              <w:rPr>
                <w:rFonts w:ascii="Times New Roman" w:hAnsi="Times New Roman" w:cs="Times New Roman"/>
                <w:sz w:val="18"/>
                <w:szCs w:val="18"/>
              </w:rPr>
              <w:t>名</w:t>
            </w:r>
          </w:p>
        </w:tc>
        <w:tc>
          <w:tcPr>
            <w:tcW w:w="1594" w:type="dxa"/>
          </w:tcPr>
          <w:p w:rsidR="00367604" w:rsidRPr="00A936F4" w:rsidRDefault="00367604"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vAlign w:val="center"/>
          </w:tcPr>
          <w:p w:rsidR="00367604" w:rsidRPr="00A936F4" w:rsidRDefault="004D2F6A" w:rsidP="008E148D">
            <w:pPr>
              <w:jc w:val="left"/>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367604" w:rsidRPr="00A936F4" w:rsidRDefault="00367604" w:rsidP="009E5476">
            <w:pPr>
              <w:spacing w:line="360" w:lineRule="auto"/>
              <w:rPr>
                <w:rFonts w:ascii="Times New Roman" w:hAnsi="Times New Roman" w:cs="Times New Roman"/>
                <w:sz w:val="18"/>
                <w:szCs w:val="18"/>
              </w:rPr>
            </w:pPr>
          </w:p>
        </w:tc>
      </w:tr>
      <w:tr w:rsidR="00C705F7" w:rsidRPr="00A936F4" w:rsidTr="009E5476">
        <w:tc>
          <w:tcPr>
            <w:tcW w:w="1441" w:type="dxa"/>
          </w:tcPr>
          <w:p w:rsidR="00C705F7" w:rsidRPr="00A936F4" w:rsidRDefault="00C705F7" w:rsidP="00A0797C">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groupName</w:t>
            </w:r>
          </w:p>
        </w:tc>
        <w:tc>
          <w:tcPr>
            <w:tcW w:w="1236" w:type="dxa"/>
          </w:tcPr>
          <w:p w:rsidR="00C705F7" w:rsidRPr="00A936F4" w:rsidRDefault="00C705F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新组名</w:t>
            </w:r>
          </w:p>
        </w:tc>
        <w:tc>
          <w:tcPr>
            <w:tcW w:w="1594" w:type="dxa"/>
          </w:tcPr>
          <w:p w:rsidR="00C705F7" w:rsidRPr="00A936F4" w:rsidRDefault="00C705F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C705F7" w:rsidRPr="00A936F4" w:rsidRDefault="00C705F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可选</w:t>
            </w:r>
          </w:p>
        </w:tc>
        <w:tc>
          <w:tcPr>
            <w:tcW w:w="2644" w:type="dxa"/>
            <w:vMerge w:val="restart"/>
          </w:tcPr>
          <w:p w:rsidR="00C705F7" w:rsidRPr="00A936F4" w:rsidRDefault="00C705F7" w:rsidP="00554E19">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groupNamehe</w:t>
            </w:r>
            <w:r w:rsidRPr="00A936F4">
              <w:rPr>
                <w:rFonts w:ascii="Times New Roman" w:hAnsi="Times New Roman" w:cs="Times New Roman"/>
                <w:sz w:val="18"/>
                <w:szCs w:val="18"/>
              </w:rPr>
              <w:t>和</w:t>
            </w:r>
            <w:r w:rsidRPr="00A936F4">
              <w:rPr>
                <w:rFonts w:ascii="Times New Roman" w:hAnsi="Times New Roman" w:cs="Times New Roman"/>
                <w:sz w:val="18"/>
                <w:szCs w:val="18"/>
              </w:rPr>
              <w:t>description</w:t>
            </w:r>
            <w:r w:rsidRPr="00A936F4">
              <w:rPr>
                <w:rFonts w:ascii="Times New Roman" w:hAnsi="Times New Roman" w:cs="Times New Roman"/>
                <w:sz w:val="18"/>
                <w:szCs w:val="18"/>
              </w:rPr>
              <w:t>至少有一个字段不为空。</w:t>
            </w:r>
          </w:p>
        </w:tc>
      </w:tr>
      <w:tr w:rsidR="00C705F7" w:rsidRPr="00A936F4" w:rsidTr="009E5476">
        <w:tc>
          <w:tcPr>
            <w:tcW w:w="1441" w:type="dxa"/>
          </w:tcPr>
          <w:p w:rsidR="00C705F7" w:rsidRPr="00A936F4" w:rsidRDefault="00C705F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description</w:t>
            </w:r>
          </w:p>
        </w:tc>
        <w:tc>
          <w:tcPr>
            <w:tcW w:w="1236" w:type="dxa"/>
          </w:tcPr>
          <w:p w:rsidR="00C705F7" w:rsidRPr="00A936F4" w:rsidRDefault="00C705F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描述</w:t>
            </w:r>
          </w:p>
        </w:tc>
        <w:tc>
          <w:tcPr>
            <w:tcW w:w="1594" w:type="dxa"/>
          </w:tcPr>
          <w:p w:rsidR="00C705F7" w:rsidRPr="00A936F4" w:rsidRDefault="00C705F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C705F7" w:rsidRPr="00A936F4" w:rsidRDefault="00C705F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可选</w:t>
            </w:r>
          </w:p>
        </w:tc>
        <w:tc>
          <w:tcPr>
            <w:tcW w:w="2644" w:type="dxa"/>
            <w:vMerge/>
          </w:tcPr>
          <w:p w:rsidR="00C705F7" w:rsidRPr="00A936F4" w:rsidRDefault="00C705F7" w:rsidP="009E5476">
            <w:pPr>
              <w:spacing w:line="360" w:lineRule="auto"/>
              <w:rPr>
                <w:rFonts w:ascii="Times New Roman" w:hAnsi="Times New Roman" w:cs="Times New Roman"/>
                <w:sz w:val="18"/>
                <w:szCs w:val="18"/>
              </w:rPr>
            </w:pPr>
          </w:p>
        </w:tc>
      </w:tr>
    </w:tbl>
    <w:p w:rsidR="00367604" w:rsidRPr="00A936F4" w:rsidRDefault="00367604" w:rsidP="00367604">
      <w:pPr>
        <w:spacing w:line="360" w:lineRule="auto"/>
        <w:ind w:firstLine="420"/>
        <w:rPr>
          <w:rFonts w:ascii="Times New Roman" w:hAnsi="Times New Roman" w:cs="Times New Roman"/>
        </w:rPr>
      </w:pPr>
    </w:p>
    <w:p w:rsidR="00367604" w:rsidRPr="00A936F4" w:rsidRDefault="00367604" w:rsidP="00367604">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367604" w:rsidRPr="00A936F4" w:rsidRDefault="00367604" w:rsidP="00367604">
      <w:pPr>
        <w:spacing w:line="360" w:lineRule="auto"/>
        <w:ind w:firstLine="420"/>
        <w:rPr>
          <w:rFonts w:ascii="Times New Roman" w:hAnsi="Times New Roman" w:cs="Times New Roman"/>
        </w:rPr>
      </w:pPr>
      <w:r w:rsidRPr="00A936F4">
        <w:rPr>
          <w:rFonts w:ascii="Times New Roman" w:hAnsi="Times New Roman" w:cs="Times New Roman"/>
        </w:rPr>
        <w:lastRenderedPageBreak/>
        <w:t>http://127.0.0.1:8080/idm/update</w:t>
      </w:r>
      <w:r w:rsidR="00E366CC" w:rsidRPr="00A936F4">
        <w:rPr>
          <w:rFonts w:ascii="Times New Roman" w:hAnsi="Times New Roman" w:cs="Times New Roman"/>
        </w:rPr>
        <w:t>Group</w:t>
      </w:r>
      <w:r w:rsidRPr="00A936F4">
        <w:rPr>
          <w:rFonts w:ascii="Times New Roman" w:hAnsi="Times New Roman" w:cs="Times New Roman"/>
        </w:rPr>
        <w:t>?twsAccessKeyId=5O7nfOB3yLeQtJZe6Woi93YAeCUX4cOi</w:t>
      </w:r>
      <w:r w:rsidR="006660BC" w:rsidRPr="00A936F4">
        <w:rPr>
          <w:rFonts w:ascii="Times New Roman" w:hAnsi="Times New Roman" w:cs="Times New Roman"/>
        </w:rPr>
        <w:t>groupId=</w:t>
      </w:r>
      <w:r w:rsidR="00BB634B" w:rsidRPr="00A936F4">
        <w:rPr>
          <w:rFonts w:ascii="Times New Roman" w:hAnsi="Times New Roman" w:cs="Times New Roman"/>
        </w:rPr>
        <w:t>ae38844d-0733-40ce-b846-e8d79d61871a</w:t>
      </w:r>
      <w:r w:rsidR="006660BC" w:rsidRPr="00A936F4">
        <w:rPr>
          <w:rFonts w:ascii="Times New Roman" w:hAnsi="Times New Roman" w:cs="Times New Roman"/>
        </w:rPr>
        <w:t>&amp;</w:t>
      </w:r>
      <w:r w:rsidRPr="00A936F4">
        <w:rPr>
          <w:rFonts w:ascii="Times New Roman" w:hAnsi="Times New Roman" w:cs="Times New Roman"/>
        </w:rPr>
        <w:t>&amp;</w:t>
      </w:r>
      <w:r w:rsidR="00E71F2E" w:rsidRPr="00A936F4">
        <w:rPr>
          <w:rFonts w:ascii="Times New Roman" w:hAnsi="Times New Roman" w:cs="Times New Roman"/>
        </w:rPr>
        <w:t>group</w:t>
      </w:r>
      <w:r w:rsidR="00A25D1A" w:rsidRPr="00A936F4">
        <w:rPr>
          <w:rFonts w:ascii="Times New Roman" w:hAnsi="Times New Roman" w:cs="Times New Roman"/>
        </w:rPr>
        <w:t>Name=test</w:t>
      </w:r>
      <w:r w:rsidR="006660BC" w:rsidRPr="00A936F4">
        <w:rPr>
          <w:rFonts w:ascii="Times New Roman" w:hAnsi="Times New Roman" w:cs="Times New Roman"/>
        </w:rPr>
        <w:t>1</w:t>
      </w:r>
    </w:p>
    <w:p w:rsidR="001E6BAC" w:rsidRPr="00A936F4" w:rsidRDefault="001E6BAC" w:rsidP="001E6BAC">
      <w:pPr>
        <w:pStyle w:val="3"/>
        <w:rPr>
          <w:rFonts w:hAnsi="Times New Roman"/>
        </w:rPr>
      </w:pPr>
      <w:bookmarkStart w:id="59" w:name="_Toc385504524"/>
      <w:r w:rsidRPr="00A936F4">
        <w:rPr>
          <w:rFonts w:hAnsi="Times New Roman"/>
        </w:rPr>
        <w:t>响应消息</w:t>
      </w:r>
      <w:bookmarkEnd w:id="59"/>
    </w:p>
    <w:p w:rsidR="001E6BAC" w:rsidRPr="00A936F4" w:rsidRDefault="001E6BAC" w:rsidP="001E6BA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1E6BAC" w:rsidRPr="00A936F4" w:rsidRDefault="001E6BAC" w:rsidP="001E6BAC">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1E6BAC" w:rsidRPr="00A936F4" w:rsidRDefault="001E6BAC" w:rsidP="001E6BA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1E6BAC" w:rsidRPr="00A936F4" w:rsidRDefault="001E6BAC" w:rsidP="001E6BAC">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1E6BAC" w:rsidRPr="00A936F4" w:rsidRDefault="001E6BAC" w:rsidP="001E6BA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1E6BAC" w:rsidRPr="00A936F4" w:rsidTr="009E5476">
        <w:tc>
          <w:tcPr>
            <w:tcW w:w="1441" w:type="dxa"/>
            <w:shd w:val="clear" w:color="auto" w:fill="D9D9D9"/>
          </w:tcPr>
          <w:p w:rsidR="001E6BAC" w:rsidRPr="00A936F4" w:rsidRDefault="001E6BAC"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1E6BAC" w:rsidRPr="00A936F4" w:rsidRDefault="001E6BAC"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1E6BAC" w:rsidRPr="00A936F4" w:rsidRDefault="001E6BAC"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1E6BAC" w:rsidRPr="00A936F4" w:rsidRDefault="001E6BAC"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1E6BAC" w:rsidRPr="00A936F4" w:rsidRDefault="001E6BAC"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1E6BAC" w:rsidRPr="00A936F4" w:rsidTr="009E5476">
        <w:tc>
          <w:tcPr>
            <w:tcW w:w="1441" w:type="dxa"/>
          </w:tcPr>
          <w:p w:rsidR="001E6BAC" w:rsidRPr="00A936F4" w:rsidRDefault="001E6BAC"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w:t>
            </w:r>
            <w:r w:rsidR="004B5C49" w:rsidRPr="00A936F4">
              <w:rPr>
                <w:rFonts w:ascii="Times New Roman" w:hAnsi="Times New Roman" w:cs="Times New Roman"/>
                <w:sz w:val="18"/>
                <w:szCs w:val="18"/>
              </w:rPr>
              <w:t>Id</w:t>
            </w:r>
          </w:p>
        </w:tc>
        <w:tc>
          <w:tcPr>
            <w:tcW w:w="1236" w:type="dxa"/>
          </w:tcPr>
          <w:p w:rsidR="001E6BAC" w:rsidRPr="00A936F4" w:rsidRDefault="001E6BAC"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004B5C49" w:rsidRPr="00A936F4">
              <w:rPr>
                <w:rFonts w:ascii="Times New Roman" w:hAnsi="Times New Roman" w:cs="Times New Roman"/>
                <w:sz w:val="18"/>
                <w:szCs w:val="18"/>
              </w:rPr>
              <w:t>ID</w:t>
            </w:r>
          </w:p>
        </w:tc>
        <w:tc>
          <w:tcPr>
            <w:tcW w:w="1594" w:type="dxa"/>
          </w:tcPr>
          <w:p w:rsidR="001E6BAC" w:rsidRPr="00A936F4" w:rsidRDefault="001E6BAC"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1E6BAC" w:rsidRPr="00A936F4" w:rsidRDefault="001E6BAC"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1E6BAC" w:rsidRPr="00A936F4" w:rsidRDefault="001E6BAC" w:rsidP="009E5476">
            <w:pPr>
              <w:spacing w:line="360" w:lineRule="auto"/>
              <w:rPr>
                <w:rFonts w:ascii="Times New Roman" w:hAnsi="Times New Roman" w:cs="Times New Roman"/>
                <w:sz w:val="18"/>
                <w:szCs w:val="18"/>
              </w:rPr>
            </w:pPr>
          </w:p>
        </w:tc>
      </w:tr>
      <w:tr w:rsidR="004B5C49" w:rsidRPr="00A936F4" w:rsidTr="009E5476">
        <w:tc>
          <w:tcPr>
            <w:tcW w:w="1441" w:type="dxa"/>
          </w:tcPr>
          <w:p w:rsidR="004B5C49" w:rsidRPr="00A936F4" w:rsidRDefault="004B5C4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groupName</w:t>
            </w:r>
          </w:p>
        </w:tc>
        <w:tc>
          <w:tcPr>
            <w:tcW w:w="1236" w:type="dxa"/>
          </w:tcPr>
          <w:p w:rsidR="004B5C49" w:rsidRPr="00A936F4" w:rsidRDefault="004B5C4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组名</w:t>
            </w:r>
          </w:p>
        </w:tc>
        <w:tc>
          <w:tcPr>
            <w:tcW w:w="1594" w:type="dxa"/>
          </w:tcPr>
          <w:p w:rsidR="004B5C49" w:rsidRPr="00A936F4" w:rsidRDefault="004B5C4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B5C49" w:rsidRPr="00A936F4" w:rsidRDefault="004B5C4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B5C49" w:rsidRPr="00A936F4" w:rsidRDefault="004B5C49" w:rsidP="009E5476">
            <w:pPr>
              <w:spacing w:line="360" w:lineRule="auto"/>
              <w:rPr>
                <w:rFonts w:ascii="Times New Roman" w:hAnsi="Times New Roman" w:cs="Times New Roman"/>
                <w:sz w:val="18"/>
                <w:szCs w:val="18"/>
              </w:rPr>
            </w:pPr>
          </w:p>
        </w:tc>
      </w:tr>
      <w:tr w:rsidR="004B5C49" w:rsidRPr="00A936F4" w:rsidTr="009E5476">
        <w:tc>
          <w:tcPr>
            <w:tcW w:w="1441" w:type="dxa"/>
          </w:tcPr>
          <w:p w:rsidR="004B5C49" w:rsidRPr="00A936F4" w:rsidRDefault="004B5C4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description</w:t>
            </w:r>
          </w:p>
        </w:tc>
        <w:tc>
          <w:tcPr>
            <w:tcW w:w="1236" w:type="dxa"/>
          </w:tcPr>
          <w:p w:rsidR="004B5C49" w:rsidRPr="00A936F4" w:rsidRDefault="004B5C4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描述</w:t>
            </w:r>
          </w:p>
        </w:tc>
        <w:tc>
          <w:tcPr>
            <w:tcW w:w="1594" w:type="dxa"/>
          </w:tcPr>
          <w:p w:rsidR="004B5C49" w:rsidRPr="00A936F4" w:rsidRDefault="004B5C4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B5C49" w:rsidRPr="00A936F4" w:rsidRDefault="004B5C4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可选</w:t>
            </w:r>
          </w:p>
        </w:tc>
        <w:tc>
          <w:tcPr>
            <w:tcW w:w="2644" w:type="dxa"/>
          </w:tcPr>
          <w:p w:rsidR="004B5C49" w:rsidRPr="00A936F4" w:rsidRDefault="004B5C49" w:rsidP="009E5476">
            <w:pPr>
              <w:spacing w:line="360" w:lineRule="auto"/>
              <w:rPr>
                <w:rFonts w:ascii="Times New Roman" w:hAnsi="Times New Roman" w:cs="Times New Roman"/>
                <w:sz w:val="18"/>
                <w:szCs w:val="18"/>
              </w:rPr>
            </w:pPr>
          </w:p>
        </w:tc>
      </w:tr>
      <w:tr w:rsidR="004B5C49" w:rsidRPr="00A936F4" w:rsidTr="009E5476">
        <w:tc>
          <w:tcPr>
            <w:tcW w:w="1441" w:type="dxa"/>
          </w:tcPr>
          <w:p w:rsidR="004B5C49" w:rsidRPr="00A936F4" w:rsidRDefault="004B5C4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createDate</w:t>
            </w:r>
          </w:p>
        </w:tc>
        <w:tc>
          <w:tcPr>
            <w:tcW w:w="1236" w:type="dxa"/>
          </w:tcPr>
          <w:p w:rsidR="004B5C49" w:rsidRPr="00A936F4" w:rsidRDefault="004B5C4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创建时间</w:t>
            </w:r>
          </w:p>
        </w:tc>
        <w:tc>
          <w:tcPr>
            <w:tcW w:w="1594" w:type="dxa"/>
          </w:tcPr>
          <w:p w:rsidR="004B5C49" w:rsidRPr="00A936F4" w:rsidRDefault="004B5C4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B5C49" w:rsidRPr="00A936F4" w:rsidRDefault="004B5C49"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B5C49" w:rsidRPr="00A936F4" w:rsidRDefault="004B5C49" w:rsidP="009E5476">
            <w:pPr>
              <w:spacing w:line="360" w:lineRule="auto"/>
              <w:rPr>
                <w:rFonts w:ascii="Times New Roman" w:hAnsi="Times New Roman" w:cs="Times New Roman"/>
                <w:sz w:val="18"/>
                <w:szCs w:val="18"/>
              </w:rPr>
            </w:pPr>
          </w:p>
        </w:tc>
      </w:tr>
    </w:tbl>
    <w:p w:rsidR="001E6BAC" w:rsidRPr="00A936F4" w:rsidRDefault="001E6BAC" w:rsidP="001E6BA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1E6BAC" w:rsidRPr="00A936F4" w:rsidRDefault="001E6BAC" w:rsidP="001E6BAC">
      <w:pPr>
        <w:spacing w:line="360" w:lineRule="auto"/>
        <w:ind w:firstLine="420"/>
        <w:rPr>
          <w:rFonts w:ascii="Times New Roman" w:hAnsi="Times New Roman" w:cs="Times New Roman"/>
        </w:rPr>
      </w:pPr>
      <w:r w:rsidRPr="00A936F4">
        <w:rPr>
          <w:rFonts w:ascii="Times New Roman" w:hAnsi="Times New Roman" w:cs="Times New Roman"/>
        </w:rPr>
        <w:t>成功：</w:t>
      </w:r>
    </w:p>
    <w:p w:rsidR="001E6BAC" w:rsidRPr="00A936F4" w:rsidRDefault="001E6BAC" w:rsidP="001E6BAC">
      <w:pPr>
        <w:spacing w:line="360" w:lineRule="auto"/>
        <w:ind w:firstLine="420"/>
        <w:rPr>
          <w:rFonts w:ascii="Times New Roman" w:hAnsi="Times New Roman" w:cs="Times New Roman"/>
        </w:rPr>
      </w:pPr>
      <w:r w:rsidRPr="00A936F4">
        <w:rPr>
          <w:rFonts w:ascii="Times New Roman" w:hAnsi="Times New Roman" w:cs="Times New Roman"/>
        </w:rPr>
        <w:t>{</w:t>
      </w:r>
      <w:r w:rsidR="00F83910" w:rsidRPr="00A936F4">
        <w:rPr>
          <w:rFonts w:ascii="Times New Roman" w:hAnsi="Times New Roman" w:cs="Times New Roman"/>
        </w:rPr>
        <w:t>"groupId":"</w:t>
      </w:r>
      <w:r w:rsidR="00BB634B" w:rsidRPr="00A936F4">
        <w:rPr>
          <w:rFonts w:ascii="Times New Roman" w:hAnsi="Times New Roman" w:cs="Times New Roman"/>
        </w:rPr>
        <w:t>ae38844d-0733-40ce-b846-e8d79d61871a</w:t>
      </w:r>
      <w:r w:rsidR="00F83910" w:rsidRPr="00A936F4">
        <w:rPr>
          <w:rFonts w:ascii="Times New Roman" w:hAnsi="Times New Roman" w:cs="Times New Roman"/>
        </w:rPr>
        <w:t>",</w:t>
      </w:r>
      <w:r w:rsidRPr="00A936F4">
        <w:rPr>
          <w:rFonts w:ascii="Times New Roman" w:hAnsi="Times New Roman" w:cs="Times New Roman"/>
        </w:rPr>
        <w:t>"groupName":"GroupName_1395989992775","description":"test","createDate":"2014-03-26T13:34:21Z"}</w:t>
      </w:r>
    </w:p>
    <w:p w:rsidR="001E6BAC" w:rsidRPr="00A936F4" w:rsidRDefault="001E6BAC" w:rsidP="001E6BAC">
      <w:pPr>
        <w:spacing w:line="360" w:lineRule="auto"/>
        <w:ind w:firstLine="420"/>
        <w:rPr>
          <w:rFonts w:ascii="Times New Roman" w:hAnsi="Times New Roman" w:cs="Times New Roman"/>
        </w:rPr>
      </w:pPr>
      <w:r w:rsidRPr="00A936F4">
        <w:rPr>
          <w:rFonts w:ascii="Times New Roman" w:hAnsi="Times New Roman" w:cs="Times New Roman"/>
        </w:rPr>
        <w:t>失败：</w:t>
      </w:r>
    </w:p>
    <w:p w:rsidR="00367604" w:rsidRPr="00A936F4" w:rsidRDefault="001E6BAC" w:rsidP="004D571B">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102ECB" w:rsidRPr="00A936F4" w:rsidRDefault="00102ECB" w:rsidP="00AF7043">
      <w:pPr>
        <w:pStyle w:val="2"/>
      </w:pPr>
      <w:bookmarkStart w:id="60" w:name="_Toc385504525"/>
      <w:proofErr w:type="gramStart"/>
      <w:r w:rsidRPr="00A936F4">
        <w:t>addUserToGroup</w:t>
      </w:r>
      <w:bookmarkEnd w:id="60"/>
      <w:proofErr w:type="gramEnd"/>
    </w:p>
    <w:p w:rsidR="00102ECB" w:rsidRPr="00A936F4" w:rsidRDefault="00102ECB" w:rsidP="00102ECB">
      <w:pPr>
        <w:pStyle w:val="3"/>
        <w:rPr>
          <w:rFonts w:hAnsi="Times New Roman"/>
        </w:rPr>
      </w:pPr>
      <w:bookmarkStart w:id="61" w:name="_Toc385504526"/>
      <w:r w:rsidRPr="00A936F4">
        <w:rPr>
          <w:rFonts w:hAnsi="Times New Roman"/>
        </w:rPr>
        <w:t>接口描述</w:t>
      </w:r>
      <w:bookmarkEnd w:id="61"/>
    </w:p>
    <w:p w:rsidR="00102ECB" w:rsidRPr="00A936F4" w:rsidRDefault="00131524" w:rsidP="00102ECB">
      <w:pPr>
        <w:spacing w:line="360" w:lineRule="auto"/>
        <w:ind w:firstLine="420"/>
        <w:rPr>
          <w:rFonts w:ascii="Times New Roman" w:hAnsi="Times New Roman" w:cs="Times New Roman"/>
        </w:rPr>
      </w:pPr>
      <w:r w:rsidRPr="00A936F4">
        <w:rPr>
          <w:rFonts w:ascii="Times New Roman" w:hAnsi="Times New Roman" w:cs="Times New Roman"/>
        </w:rPr>
        <w:t>将一个用户添加到组</w:t>
      </w:r>
      <w:r w:rsidR="00102ECB" w:rsidRPr="00A936F4">
        <w:rPr>
          <w:rFonts w:ascii="Times New Roman" w:hAnsi="Times New Roman" w:cs="Times New Roman"/>
        </w:rPr>
        <w:t>。</w:t>
      </w:r>
    </w:p>
    <w:p w:rsidR="00102ECB" w:rsidRPr="00A936F4" w:rsidRDefault="00102ECB" w:rsidP="00102ECB">
      <w:pPr>
        <w:pStyle w:val="3"/>
        <w:rPr>
          <w:rFonts w:hAnsi="Times New Roman"/>
        </w:rPr>
      </w:pPr>
      <w:bookmarkStart w:id="62" w:name="_Toc385504527"/>
      <w:r w:rsidRPr="00A936F4">
        <w:rPr>
          <w:rFonts w:hAnsi="Times New Roman"/>
        </w:rPr>
        <w:t>请求消息</w:t>
      </w:r>
      <w:bookmarkEnd w:id="62"/>
    </w:p>
    <w:p w:rsidR="00102ECB" w:rsidRPr="00A936F4" w:rsidRDefault="00102ECB" w:rsidP="00102ECB">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102ECB" w:rsidRPr="00A936F4" w:rsidRDefault="00102ECB" w:rsidP="00102ECB">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102ECB" w:rsidRPr="00A936F4" w:rsidRDefault="00102ECB" w:rsidP="00102ECB">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lastRenderedPageBreak/>
        <w:t>HTTP</w:t>
      </w:r>
      <w:r w:rsidRPr="00A936F4">
        <w:rPr>
          <w:rFonts w:ascii="Times New Roman" w:hAnsi="Times New Roman" w:cs="Times New Roman"/>
          <w:b/>
          <w:sz w:val="22"/>
        </w:rPr>
        <w:t>请求方式</w:t>
      </w:r>
    </w:p>
    <w:p w:rsidR="00102ECB" w:rsidRPr="00A936F4" w:rsidRDefault="00102ECB" w:rsidP="002601FB">
      <w:pPr>
        <w:spacing w:line="360" w:lineRule="auto"/>
        <w:ind w:firstLine="420"/>
        <w:rPr>
          <w:rFonts w:ascii="Times New Roman" w:hAnsi="Times New Roman" w:cs="Times New Roman"/>
        </w:rPr>
      </w:pPr>
      <w:r w:rsidRPr="00A936F4">
        <w:rPr>
          <w:rFonts w:ascii="Times New Roman" w:hAnsi="Times New Roman" w:cs="Times New Roman"/>
        </w:rPr>
        <w:t>GET</w:t>
      </w:r>
    </w:p>
    <w:p w:rsidR="00102ECB" w:rsidRPr="00A936F4" w:rsidRDefault="00102ECB" w:rsidP="00102ECB">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102ECB" w:rsidRPr="00A936F4" w:rsidRDefault="00102ECB" w:rsidP="00102ECB">
      <w:pPr>
        <w:spacing w:line="360" w:lineRule="auto"/>
        <w:ind w:firstLine="420"/>
        <w:rPr>
          <w:rFonts w:ascii="Times New Roman" w:hAnsi="Times New Roman" w:cs="Times New Roman"/>
        </w:rPr>
      </w:pPr>
      <w:r w:rsidRPr="00A936F4">
        <w:rPr>
          <w:rFonts w:ascii="Times New Roman" w:hAnsi="Times New Roman" w:cs="Times New Roman"/>
        </w:rPr>
        <w:t>http://{SERVER_HOST}/idm/</w:t>
      </w:r>
      <w:bookmarkStart w:id="63" w:name="OLE_LINK5"/>
      <w:bookmarkStart w:id="64" w:name="OLE_LINK6"/>
      <w:r w:rsidR="009751CE" w:rsidRPr="00A936F4">
        <w:rPr>
          <w:rFonts w:ascii="Times New Roman" w:hAnsi="Times New Roman" w:cs="Times New Roman"/>
        </w:rPr>
        <w:t>addUserTo</w:t>
      </w:r>
      <w:r w:rsidRPr="00A936F4">
        <w:rPr>
          <w:rFonts w:ascii="Times New Roman" w:hAnsi="Times New Roman" w:cs="Times New Roman"/>
        </w:rPr>
        <w:t>Group</w:t>
      </w:r>
      <w:bookmarkEnd w:id="63"/>
      <w:bookmarkEnd w:id="64"/>
    </w:p>
    <w:p w:rsidR="00102ECB" w:rsidRPr="00A936F4" w:rsidRDefault="00102ECB" w:rsidP="00102ECB">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102ECB" w:rsidRPr="00A936F4" w:rsidRDefault="00102ECB" w:rsidP="00102ECB">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102ECB" w:rsidRPr="00A936F4" w:rsidRDefault="00102ECB" w:rsidP="00102ECB">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102ECB" w:rsidRPr="00A936F4" w:rsidTr="009E5476">
        <w:tc>
          <w:tcPr>
            <w:tcW w:w="1441" w:type="dxa"/>
            <w:shd w:val="clear" w:color="auto" w:fill="D9D9D9"/>
          </w:tcPr>
          <w:p w:rsidR="00102ECB" w:rsidRPr="00A936F4" w:rsidRDefault="00102ECB"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102ECB" w:rsidRPr="00A936F4" w:rsidRDefault="00102ECB"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102ECB" w:rsidRPr="00A936F4" w:rsidRDefault="00102ECB"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102ECB" w:rsidRPr="00A936F4" w:rsidRDefault="00102ECB"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102ECB" w:rsidRPr="00A936F4" w:rsidRDefault="00102ECB"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102ECB" w:rsidRPr="00A936F4" w:rsidTr="009E5476">
        <w:tc>
          <w:tcPr>
            <w:tcW w:w="1441" w:type="dxa"/>
          </w:tcPr>
          <w:p w:rsidR="00102ECB" w:rsidRPr="00A936F4" w:rsidRDefault="00BC1D8D" w:rsidP="00D46D5D">
            <w:pPr>
              <w:spacing w:line="360" w:lineRule="auto"/>
              <w:rPr>
                <w:rFonts w:ascii="Times New Roman" w:hAnsi="Times New Roman" w:cs="Times New Roman"/>
                <w:sz w:val="18"/>
                <w:szCs w:val="18"/>
              </w:rPr>
            </w:pPr>
            <w:r w:rsidRPr="00A936F4">
              <w:rPr>
                <w:rFonts w:ascii="Times New Roman" w:hAnsi="Times New Roman" w:cs="Times New Roman"/>
                <w:sz w:val="18"/>
                <w:szCs w:val="18"/>
              </w:rPr>
              <w:t>user</w:t>
            </w:r>
            <w:r w:rsidR="00D46D5D" w:rsidRPr="00A936F4">
              <w:rPr>
                <w:rFonts w:ascii="Times New Roman" w:hAnsi="Times New Roman" w:cs="Times New Roman"/>
                <w:sz w:val="18"/>
                <w:szCs w:val="18"/>
              </w:rPr>
              <w:t>Id</w:t>
            </w:r>
          </w:p>
        </w:tc>
        <w:tc>
          <w:tcPr>
            <w:tcW w:w="1236" w:type="dxa"/>
          </w:tcPr>
          <w:p w:rsidR="00102ECB" w:rsidRPr="00A936F4" w:rsidRDefault="00BC1D8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00D46D5D" w:rsidRPr="00A936F4">
              <w:rPr>
                <w:rFonts w:ascii="Times New Roman" w:hAnsi="Times New Roman" w:cs="Times New Roman"/>
                <w:sz w:val="18"/>
                <w:szCs w:val="18"/>
              </w:rPr>
              <w:t>ID</w:t>
            </w:r>
          </w:p>
        </w:tc>
        <w:tc>
          <w:tcPr>
            <w:tcW w:w="1594" w:type="dxa"/>
          </w:tcPr>
          <w:p w:rsidR="00102ECB" w:rsidRPr="00A936F4" w:rsidRDefault="00102EC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102ECB" w:rsidRPr="00A936F4" w:rsidRDefault="00102EC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102ECB" w:rsidRPr="00A936F4" w:rsidRDefault="00102ECB" w:rsidP="009E5476">
            <w:pPr>
              <w:spacing w:line="360" w:lineRule="auto"/>
              <w:rPr>
                <w:rFonts w:ascii="Times New Roman" w:hAnsi="Times New Roman" w:cs="Times New Roman"/>
                <w:sz w:val="18"/>
                <w:szCs w:val="18"/>
              </w:rPr>
            </w:pPr>
          </w:p>
        </w:tc>
      </w:tr>
      <w:tr w:rsidR="00531AFD" w:rsidRPr="00A936F4" w:rsidTr="009E5476">
        <w:tc>
          <w:tcPr>
            <w:tcW w:w="1441" w:type="dxa"/>
          </w:tcPr>
          <w:p w:rsidR="00531AFD" w:rsidRPr="00A936F4" w:rsidRDefault="00531AFD" w:rsidP="00D46D5D">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w:t>
            </w:r>
            <w:r w:rsidR="00D46D5D" w:rsidRPr="00A936F4">
              <w:rPr>
                <w:rFonts w:ascii="Times New Roman" w:hAnsi="Times New Roman" w:cs="Times New Roman"/>
                <w:sz w:val="18"/>
                <w:szCs w:val="18"/>
              </w:rPr>
              <w:t>Id</w:t>
            </w:r>
          </w:p>
        </w:tc>
        <w:tc>
          <w:tcPr>
            <w:tcW w:w="1236" w:type="dxa"/>
          </w:tcPr>
          <w:p w:rsidR="00531AFD" w:rsidRPr="00A936F4" w:rsidRDefault="00531AF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00D46D5D" w:rsidRPr="00A936F4">
              <w:rPr>
                <w:rFonts w:ascii="Times New Roman" w:hAnsi="Times New Roman" w:cs="Times New Roman"/>
                <w:sz w:val="18"/>
                <w:szCs w:val="18"/>
              </w:rPr>
              <w:t>ID</w:t>
            </w:r>
          </w:p>
        </w:tc>
        <w:tc>
          <w:tcPr>
            <w:tcW w:w="1594" w:type="dxa"/>
          </w:tcPr>
          <w:p w:rsidR="00531AFD" w:rsidRPr="00A936F4" w:rsidRDefault="00531AF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531AFD" w:rsidRPr="00A936F4" w:rsidRDefault="00531AFD"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531AFD" w:rsidRPr="00A936F4" w:rsidRDefault="00531AFD" w:rsidP="009E5476">
            <w:pPr>
              <w:spacing w:line="360" w:lineRule="auto"/>
              <w:rPr>
                <w:rFonts w:ascii="Times New Roman" w:hAnsi="Times New Roman" w:cs="Times New Roman"/>
                <w:sz w:val="18"/>
                <w:szCs w:val="18"/>
              </w:rPr>
            </w:pPr>
          </w:p>
        </w:tc>
      </w:tr>
    </w:tbl>
    <w:p w:rsidR="00102ECB" w:rsidRPr="00A936F4" w:rsidRDefault="00102ECB" w:rsidP="00102ECB">
      <w:pPr>
        <w:spacing w:line="360" w:lineRule="auto"/>
        <w:ind w:firstLine="420"/>
        <w:rPr>
          <w:rFonts w:ascii="Times New Roman" w:hAnsi="Times New Roman" w:cs="Times New Roman"/>
        </w:rPr>
      </w:pPr>
    </w:p>
    <w:p w:rsidR="00102ECB" w:rsidRPr="00A936F4" w:rsidRDefault="00102ECB" w:rsidP="00102ECB">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102ECB" w:rsidRPr="00A936F4" w:rsidRDefault="00102ECB" w:rsidP="00102ECB">
      <w:pPr>
        <w:spacing w:line="360" w:lineRule="auto"/>
        <w:ind w:firstLine="420"/>
        <w:rPr>
          <w:rFonts w:ascii="Times New Roman" w:hAnsi="Times New Roman" w:cs="Times New Roman"/>
        </w:rPr>
      </w:pPr>
      <w:r w:rsidRPr="00A936F4">
        <w:rPr>
          <w:rFonts w:ascii="Times New Roman" w:hAnsi="Times New Roman" w:cs="Times New Roman"/>
        </w:rPr>
        <w:t>http://127.0.0.1:8080/idm/</w:t>
      </w:r>
      <w:r w:rsidR="00F97596" w:rsidRPr="00A936F4">
        <w:rPr>
          <w:rFonts w:ascii="Times New Roman" w:hAnsi="Times New Roman" w:cs="Times New Roman"/>
        </w:rPr>
        <w:t>addUserToGroup</w:t>
      </w:r>
      <w:r w:rsidRPr="00A936F4">
        <w:rPr>
          <w:rFonts w:ascii="Times New Roman" w:hAnsi="Times New Roman" w:cs="Times New Roman"/>
        </w:rPr>
        <w:t>?twsAccessKeyId=5O7nfOB3yLeQtJZe6Woi93YAeCUX4cOi&amp;</w:t>
      </w:r>
      <w:r w:rsidR="00737D0F" w:rsidRPr="00A936F4">
        <w:rPr>
          <w:rFonts w:ascii="Times New Roman" w:hAnsi="Times New Roman" w:cs="Times New Roman"/>
        </w:rPr>
        <w:t>user</w:t>
      </w:r>
      <w:r w:rsidR="00F12293" w:rsidRPr="00A936F4">
        <w:rPr>
          <w:rFonts w:ascii="Times New Roman" w:hAnsi="Times New Roman" w:cs="Times New Roman"/>
        </w:rPr>
        <w:t>Id</w:t>
      </w:r>
      <w:r w:rsidRPr="00A936F4">
        <w:rPr>
          <w:rFonts w:ascii="Times New Roman" w:hAnsi="Times New Roman" w:cs="Times New Roman"/>
        </w:rPr>
        <w:t>=</w:t>
      </w:r>
      <w:r w:rsidR="00BB634B" w:rsidRPr="00A936F4">
        <w:rPr>
          <w:rFonts w:ascii="Times New Roman" w:hAnsi="Times New Roman" w:cs="Times New Roman"/>
        </w:rPr>
        <w:t>ae38844d-0733-40ce-b846-e8d79d61871a</w:t>
      </w:r>
      <w:r w:rsidRPr="00A936F4">
        <w:rPr>
          <w:rFonts w:ascii="Times New Roman" w:hAnsi="Times New Roman" w:cs="Times New Roman"/>
        </w:rPr>
        <w:t>&amp;group</w:t>
      </w:r>
      <w:r w:rsidR="004C7AA2" w:rsidRPr="00A936F4">
        <w:rPr>
          <w:rFonts w:ascii="Times New Roman" w:hAnsi="Times New Roman" w:cs="Times New Roman"/>
        </w:rPr>
        <w:t>Id=10000002</w:t>
      </w:r>
    </w:p>
    <w:p w:rsidR="00FA2A0C" w:rsidRPr="00A936F4" w:rsidRDefault="00FA2A0C" w:rsidP="00FA2A0C">
      <w:pPr>
        <w:pStyle w:val="3"/>
        <w:rPr>
          <w:rFonts w:hAnsi="Times New Roman"/>
        </w:rPr>
      </w:pPr>
      <w:bookmarkStart w:id="65" w:name="_Toc385504528"/>
      <w:r w:rsidRPr="00A936F4">
        <w:rPr>
          <w:rFonts w:hAnsi="Times New Roman"/>
        </w:rPr>
        <w:t>响应消息</w:t>
      </w:r>
      <w:bookmarkEnd w:id="65"/>
    </w:p>
    <w:p w:rsidR="00FA2A0C" w:rsidRPr="00A936F4" w:rsidRDefault="00FA2A0C" w:rsidP="00FA2A0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FA2A0C" w:rsidRPr="00A936F4" w:rsidRDefault="00FA2A0C" w:rsidP="00FA2A0C">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FA2A0C" w:rsidRPr="00A936F4" w:rsidRDefault="00FA2A0C" w:rsidP="00FA2A0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FA2A0C" w:rsidRPr="00A936F4" w:rsidRDefault="00FA2A0C" w:rsidP="00FA2A0C">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FA2A0C" w:rsidRPr="00A936F4" w:rsidRDefault="00FA2A0C" w:rsidP="00FA2A0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FA2A0C" w:rsidRPr="00A936F4" w:rsidTr="009E5476">
        <w:tc>
          <w:tcPr>
            <w:tcW w:w="1441" w:type="dxa"/>
            <w:shd w:val="clear" w:color="auto" w:fill="D9D9D9"/>
          </w:tcPr>
          <w:p w:rsidR="00FA2A0C" w:rsidRPr="00A936F4" w:rsidRDefault="00FA2A0C"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FA2A0C" w:rsidRPr="00A936F4" w:rsidRDefault="00FA2A0C"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FA2A0C" w:rsidRPr="00A936F4" w:rsidRDefault="00FA2A0C"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FA2A0C" w:rsidRPr="00A936F4" w:rsidRDefault="00FA2A0C"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FA2A0C" w:rsidRPr="00A936F4" w:rsidRDefault="00FA2A0C"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FA2A0C" w:rsidRPr="00A936F4" w:rsidTr="009E5476">
        <w:tc>
          <w:tcPr>
            <w:tcW w:w="1441" w:type="dxa"/>
          </w:tcPr>
          <w:p w:rsidR="00FA2A0C" w:rsidRPr="00A936F4" w:rsidRDefault="00FA2A0C"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result</w:t>
            </w:r>
          </w:p>
        </w:tc>
        <w:tc>
          <w:tcPr>
            <w:tcW w:w="1236" w:type="dxa"/>
          </w:tcPr>
          <w:p w:rsidR="00FA2A0C" w:rsidRPr="00A936F4" w:rsidRDefault="00FA2A0C"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删除结果</w:t>
            </w:r>
          </w:p>
        </w:tc>
        <w:tc>
          <w:tcPr>
            <w:tcW w:w="1594" w:type="dxa"/>
          </w:tcPr>
          <w:p w:rsidR="00FA2A0C" w:rsidRPr="00A936F4" w:rsidRDefault="00FA2A0C"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FA2A0C" w:rsidRPr="00A936F4" w:rsidRDefault="00FA2A0C"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FA2A0C" w:rsidRPr="00A936F4" w:rsidRDefault="00FA2A0C"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取值为</w:t>
            </w:r>
            <w:r w:rsidRPr="00A936F4">
              <w:rPr>
                <w:rFonts w:ascii="Times New Roman" w:hAnsi="Times New Roman" w:cs="Times New Roman"/>
                <w:sz w:val="18"/>
                <w:szCs w:val="18"/>
              </w:rPr>
              <w:t>Success</w:t>
            </w:r>
          </w:p>
        </w:tc>
      </w:tr>
    </w:tbl>
    <w:p w:rsidR="00FA2A0C" w:rsidRPr="00A936F4" w:rsidRDefault="00FA2A0C" w:rsidP="00FA2A0C">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FA2A0C" w:rsidRPr="00A936F4" w:rsidRDefault="00FA2A0C" w:rsidP="00FA2A0C">
      <w:pPr>
        <w:spacing w:line="360" w:lineRule="auto"/>
        <w:ind w:firstLine="420"/>
        <w:rPr>
          <w:rFonts w:ascii="Times New Roman" w:hAnsi="Times New Roman" w:cs="Times New Roman"/>
        </w:rPr>
      </w:pPr>
      <w:r w:rsidRPr="00A936F4">
        <w:rPr>
          <w:rFonts w:ascii="Times New Roman" w:hAnsi="Times New Roman" w:cs="Times New Roman"/>
        </w:rPr>
        <w:t>成功：</w:t>
      </w:r>
    </w:p>
    <w:p w:rsidR="00FA2A0C" w:rsidRPr="00A936F4" w:rsidRDefault="00FA2A0C" w:rsidP="00FA2A0C">
      <w:pPr>
        <w:spacing w:line="360" w:lineRule="auto"/>
        <w:ind w:firstLine="420"/>
        <w:rPr>
          <w:rFonts w:ascii="Times New Roman" w:hAnsi="Times New Roman" w:cs="Times New Roman"/>
        </w:rPr>
      </w:pPr>
      <w:r w:rsidRPr="00A936F4">
        <w:rPr>
          <w:rFonts w:ascii="Times New Roman" w:hAnsi="Times New Roman" w:cs="Times New Roman"/>
        </w:rPr>
        <w:t>{"reuslt":"Success"}</w:t>
      </w:r>
    </w:p>
    <w:p w:rsidR="00FA2A0C" w:rsidRPr="00A936F4" w:rsidRDefault="00FA2A0C" w:rsidP="00FA2A0C">
      <w:pPr>
        <w:spacing w:line="360" w:lineRule="auto"/>
        <w:ind w:firstLine="420"/>
        <w:rPr>
          <w:rFonts w:ascii="Times New Roman" w:hAnsi="Times New Roman" w:cs="Times New Roman"/>
        </w:rPr>
      </w:pPr>
      <w:r w:rsidRPr="00A936F4">
        <w:rPr>
          <w:rFonts w:ascii="Times New Roman" w:hAnsi="Times New Roman" w:cs="Times New Roman"/>
        </w:rPr>
        <w:t>失败：</w:t>
      </w:r>
    </w:p>
    <w:p w:rsidR="00FA2A0C" w:rsidRPr="00A936F4" w:rsidRDefault="00FA2A0C" w:rsidP="00FA2A0C">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ED662E" w:rsidRPr="00A936F4" w:rsidRDefault="00C02C66" w:rsidP="00AF7043">
      <w:pPr>
        <w:pStyle w:val="2"/>
      </w:pPr>
      <w:bookmarkStart w:id="66" w:name="_Toc385504529"/>
      <w:proofErr w:type="gramStart"/>
      <w:r w:rsidRPr="00A936F4">
        <w:lastRenderedPageBreak/>
        <w:t>remove</w:t>
      </w:r>
      <w:r w:rsidR="00ED662E" w:rsidRPr="00A936F4">
        <w:t>User</w:t>
      </w:r>
      <w:r w:rsidR="007C44B9" w:rsidRPr="00A936F4">
        <w:t>From</w:t>
      </w:r>
      <w:r w:rsidR="00ED662E" w:rsidRPr="00A936F4">
        <w:t>Group</w:t>
      </w:r>
      <w:bookmarkEnd w:id="66"/>
      <w:proofErr w:type="gramEnd"/>
    </w:p>
    <w:p w:rsidR="00ED662E" w:rsidRPr="00A936F4" w:rsidRDefault="00ED662E" w:rsidP="00ED662E">
      <w:pPr>
        <w:pStyle w:val="3"/>
        <w:rPr>
          <w:rFonts w:hAnsi="Times New Roman"/>
        </w:rPr>
      </w:pPr>
      <w:bookmarkStart w:id="67" w:name="_Toc385504530"/>
      <w:r w:rsidRPr="00A936F4">
        <w:rPr>
          <w:rFonts w:hAnsi="Times New Roman"/>
        </w:rPr>
        <w:t>接口描述</w:t>
      </w:r>
      <w:bookmarkEnd w:id="67"/>
    </w:p>
    <w:p w:rsidR="00ED662E" w:rsidRPr="00A936F4" w:rsidRDefault="00ED662E" w:rsidP="00ED662E">
      <w:pPr>
        <w:spacing w:line="360" w:lineRule="auto"/>
        <w:ind w:firstLine="420"/>
        <w:rPr>
          <w:rFonts w:ascii="Times New Roman" w:hAnsi="Times New Roman" w:cs="Times New Roman"/>
        </w:rPr>
      </w:pPr>
      <w:r w:rsidRPr="00A936F4">
        <w:rPr>
          <w:rFonts w:ascii="Times New Roman" w:hAnsi="Times New Roman" w:cs="Times New Roman"/>
        </w:rPr>
        <w:t>将一个用户</w:t>
      </w:r>
      <w:r w:rsidR="00DF22CA" w:rsidRPr="00A936F4">
        <w:rPr>
          <w:rFonts w:ascii="Times New Roman" w:hAnsi="Times New Roman" w:cs="Times New Roman"/>
        </w:rPr>
        <w:t>从</w:t>
      </w:r>
      <w:r w:rsidRPr="00A936F4">
        <w:rPr>
          <w:rFonts w:ascii="Times New Roman" w:hAnsi="Times New Roman" w:cs="Times New Roman"/>
        </w:rPr>
        <w:t>组</w:t>
      </w:r>
      <w:r w:rsidR="00DF22CA" w:rsidRPr="00A936F4">
        <w:rPr>
          <w:rFonts w:ascii="Times New Roman" w:hAnsi="Times New Roman" w:cs="Times New Roman"/>
        </w:rPr>
        <w:t>中删除</w:t>
      </w:r>
      <w:r w:rsidRPr="00A936F4">
        <w:rPr>
          <w:rFonts w:ascii="Times New Roman" w:hAnsi="Times New Roman" w:cs="Times New Roman"/>
        </w:rPr>
        <w:t>。</w:t>
      </w:r>
    </w:p>
    <w:p w:rsidR="00ED662E" w:rsidRPr="00A936F4" w:rsidRDefault="00ED662E" w:rsidP="00ED662E">
      <w:pPr>
        <w:pStyle w:val="3"/>
        <w:rPr>
          <w:rFonts w:hAnsi="Times New Roman"/>
        </w:rPr>
      </w:pPr>
      <w:bookmarkStart w:id="68" w:name="_Toc385504531"/>
      <w:r w:rsidRPr="00A936F4">
        <w:rPr>
          <w:rFonts w:hAnsi="Times New Roman"/>
        </w:rPr>
        <w:t>请求消息</w:t>
      </w:r>
      <w:bookmarkEnd w:id="68"/>
    </w:p>
    <w:p w:rsidR="00ED662E" w:rsidRPr="00A936F4" w:rsidRDefault="00ED662E" w:rsidP="00ED662E">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ED662E" w:rsidRPr="00A936F4" w:rsidRDefault="00ED662E" w:rsidP="00ED662E">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ED662E" w:rsidRPr="00A936F4" w:rsidRDefault="00ED662E" w:rsidP="00ED662E">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ED662E" w:rsidRPr="00A936F4" w:rsidRDefault="00ED662E" w:rsidP="002C353F">
      <w:pPr>
        <w:spacing w:line="360" w:lineRule="auto"/>
        <w:ind w:firstLine="420"/>
        <w:rPr>
          <w:rFonts w:ascii="Times New Roman" w:hAnsi="Times New Roman" w:cs="Times New Roman"/>
        </w:rPr>
      </w:pPr>
      <w:r w:rsidRPr="00A936F4">
        <w:rPr>
          <w:rFonts w:ascii="Times New Roman" w:hAnsi="Times New Roman" w:cs="Times New Roman"/>
        </w:rPr>
        <w:t>GET</w:t>
      </w:r>
    </w:p>
    <w:p w:rsidR="00ED662E" w:rsidRPr="00A936F4" w:rsidRDefault="00ED662E" w:rsidP="00ED662E">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ED662E" w:rsidRPr="00A936F4" w:rsidRDefault="00ED662E" w:rsidP="00ED662E">
      <w:pPr>
        <w:spacing w:line="360" w:lineRule="auto"/>
        <w:ind w:firstLine="420"/>
        <w:rPr>
          <w:rFonts w:ascii="Times New Roman" w:hAnsi="Times New Roman" w:cs="Times New Roman"/>
        </w:rPr>
      </w:pPr>
      <w:r w:rsidRPr="00A936F4">
        <w:rPr>
          <w:rFonts w:ascii="Times New Roman" w:hAnsi="Times New Roman" w:cs="Times New Roman"/>
        </w:rPr>
        <w:t>http://{SERVER_HOST}/idm/</w:t>
      </w:r>
      <w:bookmarkStart w:id="69" w:name="OLE_LINK7"/>
      <w:bookmarkStart w:id="70" w:name="OLE_LINK8"/>
      <w:r w:rsidR="002F57B7" w:rsidRPr="00A936F4">
        <w:rPr>
          <w:rFonts w:ascii="Times New Roman" w:hAnsi="Times New Roman" w:cs="Times New Roman"/>
        </w:rPr>
        <w:t>remove</w:t>
      </w:r>
      <w:r w:rsidRPr="00A936F4">
        <w:rPr>
          <w:rFonts w:ascii="Times New Roman" w:hAnsi="Times New Roman" w:cs="Times New Roman"/>
        </w:rPr>
        <w:t>User</w:t>
      </w:r>
      <w:r w:rsidR="001661F5" w:rsidRPr="00A936F4">
        <w:rPr>
          <w:rFonts w:ascii="Times New Roman" w:hAnsi="Times New Roman" w:cs="Times New Roman"/>
        </w:rPr>
        <w:t>F</w:t>
      </w:r>
      <w:r w:rsidR="00485961" w:rsidRPr="00A936F4">
        <w:rPr>
          <w:rFonts w:ascii="Times New Roman" w:hAnsi="Times New Roman" w:cs="Times New Roman"/>
        </w:rPr>
        <w:t>rom</w:t>
      </w:r>
      <w:r w:rsidRPr="00A936F4">
        <w:rPr>
          <w:rFonts w:ascii="Times New Roman" w:hAnsi="Times New Roman" w:cs="Times New Roman"/>
        </w:rPr>
        <w:t>Group</w:t>
      </w:r>
      <w:bookmarkEnd w:id="69"/>
      <w:bookmarkEnd w:id="70"/>
    </w:p>
    <w:p w:rsidR="00ED662E" w:rsidRPr="00A936F4" w:rsidRDefault="00ED662E" w:rsidP="00ED662E">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ED662E" w:rsidRPr="00A936F4" w:rsidRDefault="00ED662E" w:rsidP="00ED662E">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ED662E" w:rsidRPr="00A936F4" w:rsidRDefault="00ED662E" w:rsidP="00ED662E">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ED662E" w:rsidRPr="00A936F4" w:rsidTr="009E5476">
        <w:tc>
          <w:tcPr>
            <w:tcW w:w="1441" w:type="dxa"/>
            <w:shd w:val="clear" w:color="auto" w:fill="D9D9D9"/>
          </w:tcPr>
          <w:p w:rsidR="00ED662E" w:rsidRPr="00A936F4" w:rsidRDefault="00ED662E"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ED662E" w:rsidRPr="00A936F4" w:rsidRDefault="00ED662E"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ED662E" w:rsidRPr="00A936F4" w:rsidRDefault="00ED662E"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ED662E" w:rsidRPr="00A936F4" w:rsidRDefault="00ED662E"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ED662E" w:rsidRPr="00A936F4" w:rsidRDefault="00ED662E"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E71C08" w:rsidRPr="00A936F4" w:rsidTr="009E5476">
        <w:tc>
          <w:tcPr>
            <w:tcW w:w="1441" w:type="dxa"/>
          </w:tcPr>
          <w:p w:rsidR="00E71C08" w:rsidRPr="00A936F4" w:rsidRDefault="00E71C0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userId</w:t>
            </w:r>
          </w:p>
        </w:tc>
        <w:tc>
          <w:tcPr>
            <w:tcW w:w="1236" w:type="dxa"/>
          </w:tcPr>
          <w:p w:rsidR="00E71C08" w:rsidRPr="00A936F4" w:rsidRDefault="00E71C0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Pr="00A936F4">
              <w:rPr>
                <w:rFonts w:ascii="Times New Roman" w:hAnsi="Times New Roman" w:cs="Times New Roman"/>
                <w:sz w:val="18"/>
                <w:szCs w:val="18"/>
              </w:rPr>
              <w:t>ID</w:t>
            </w:r>
          </w:p>
        </w:tc>
        <w:tc>
          <w:tcPr>
            <w:tcW w:w="1594" w:type="dxa"/>
          </w:tcPr>
          <w:p w:rsidR="00E71C08" w:rsidRPr="00A936F4" w:rsidRDefault="00E71C0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E71C08" w:rsidRPr="00A936F4" w:rsidRDefault="00E71C0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E71C08" w:rsidRPr="00A936F4" w:rsidRDefault="00E71C08" w:rsidP="009E5476">
            <w:pPr>
              <w:spacing w:line="360" w:lineRule="auto"/>
              <w:rPr>
                <w:rFonts w:ascii="Times New Roman" w:hAnsi="Times New Roman" w:cs="Times New Roman"/>
                <w:sz w:val="18"/>
                <w:szCs w:val="18"/>
              </w:rPr>
            </w:pPr>
          </w:p>
        </w:tc>
      </w:tr>
      <w:tr w:rsidR="00E71C08" w:rsidRPr="00A936F4" w:rsidTr="009E5476">
        <w:tc>
          <w:tcPr>
            <w:tcW w:w="1441" w:type="dxa"/>
          </w:tcPr>
          <w:p w:rsidR="00E71C08" w:rsidRPr="00A936F4" w:rsidRDefault="00E71C0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groupId</w:t>
            </w:r>
          </w:p>
        </w:tc>
        <w:tc>
          <w:tcPr>
            <w:tcW w:w="1236" w:type="dxa"/>
          </w:tcPr>
          <w:p w:rsidR="00E71C08" w:rsidRPr="00A936F4" w:rsidRDefault="00E71C0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Pr="00A936F4">
              <w:rPr>
                <w:rFonts w:ascii="Times New Roman" w:hAnsi="Times New Roman" w:cs="Times New Roman"/>
                <w:sz w:val="18"/>
                <w:szCs w:val="18"/>
              </w:rPr>
              <w:t>ID</w:t>
            </w:r>
          </w:p>
        </w:tc>
        <w:tc>
          <w:tcPr>
            <w:tcW w:w="1594" w:type="dxa"/>
          </w:tcPr>
          <w:p w:rsidR="00E71C08" w:rsidRPr="00A936F4" w:rsidRDefault="00E71C0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E71C08" w:rsidRPr="00A936F4" w:rsidRDefault="00E71C08"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E71C08" w:rsidRPr="00A936F4" w:rsidRDefault="00E71C08" w:rsidP="009E5476">
            <w:pPr>
              <w:spacing w:line="360" w:lineRule="auto"/>
              <w:rPr>
                <w:rFonts w:ascii="Times New Roman" w:hAnsi="Times New Roman" w:cs="Times New Roman"/>
                <w:sz w:val="18"/>
                <w:szCs w:val="18"/>
              </w:rPr>
            </w:pPr>
          </w:p>
        </w:tc>
      </w:tr>
    </w:tbl>
    <w:p w:rsidR="00ED662E" w:rsidRPr="00A936F4" w:rsidRDefault="00ED662E" w:rsidP="00ED662E">
      <w:pPr>
        <w:spacing w:line="360" w:lineRule="auto"/>
        <w:ind w:firstLine="420"/>
        <w:rPr>
          <w:rFonts w:ascii="Times New Roman" w:hAnsi="Times New Roman" w:cs="Times New Roman"/>
        </w:rPr>
      </w:pPr>
    </w:p>
    <w:p w:rsidR="00ED662E" w:rsidRPr="00A936F4" w:rsidRDefault="00ED662E" w:rsidP="00ED662E">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ED662E" w:rsidRPr="00A936F4" w:rsidRDefault="00ED662E" w:rsidP="00ED662E">
      <w:pPr>
        <w:spacing w:line="360" w:lineRule="auto"/>
        <w:ind w:firstLine="420"/>
        <w:rPr>
          <w:rFonts w:ascii="Times New Roman" w:hAnsi="Times New Roman" w:cs="Times New Roman"/>
        </w:rPr>
      </w:pPr>
      <w:r w:rsidRPr="00A936F4">
        <w:rPr>
          <w:rFonts w:ascii="Times New Roman" w:hAnsi="Times New Roman" w:cs="Times New Roman"/>
        </w:rPr>
        <w:t>http://127.0.0.1:8080/idm/</w:t>
      </w:r>
      <w:r w:rsidR="001661F5" w:rsidRPr="00A936F4">
        <w:rPr>
          <w:rFonts w:ascii="Times New Roman" w:hAnsi="Times New Roman" w:cs="Times New Roman"/>
        </w:rPr>
        <w:t>removeUserFromGroup</w:t>
      </w:r>
      <w:r w:rsidRPr="00A936F4">
        <w:rPr>
          <w:rFonts w:ascii="Times New Roman" w:hAnsi="Times New Roman" w:cs="Times New Roman"/>
        </w:rPr>
        <w:t>?</w:t>
      </w:r>
      <w:r w:rsidR="002B6A09" w:rsidRPr="00A936F4">
        <w:rPr>
          <w:rFonts w:ascii="Times New Roman" w:hAnsi="Times New Roman" w:cs="Times New Roman"/>
        </w:rPr>
        <w:t>twsAccessKeyId=5O7nfOB3yLeQtJZe6Woi93YAeCUX4cOi&amp;userId=</w:t>
      </w:r>
      <w:r w:rsidR="00BB634B" w:rsidRPr="00A936F4">
        <w:rPr>
          <w:rFonts w:ascii="Times New Roman" w:hAnsi="Times New Roman" w:cs="Times New Roman"/>
        </w:rPr>
        <w:t>ae38844d-0733-40ce-b846-e8d79d61871a</w:t>
      </w:r>
      <w:r w:rsidR="002B6A09" w:rsidRPr="00A936F4">
        <w:rPr>
          <w:rFonts w:ascii="Times New Roman" w:hAnsi="Times New Roman" w:cs="Times New Roman"/>
        </w:rPr>
        <w:t>&amp;groupId=10000002</w:t>
      </w:r>
    </w:p>
    <w:p w:rsidR="00ED662E" w:rsidRPr="00A936F4" w:rsidRDefault="00ED662E" w:rsidP="00ED662E">
      <w:pPr>
        <w:pStyle w:val="3"/>
        <w:rPr>
          <w:rFonts w:hAnsi="Times New Roman"/>
        </w:rPr>
      </w:pPr>
      <w:bookmarkStart w:id="71" w:name="_Toc385504532"/>
      <w:r w:rsidRPr="00A936F4">
        <w:rPr>
          <w:rFonts w:hAnsi="Times New Roman"/>
        </w:rPr>
        <w:t>响应消息</w:t>
      </w:r>
      <w:bookmarkEnd w:id="71"/>
    </w:p>
    <w:p w:rsidR="00ED662E" w:rsidRPr="00A936F4" w:rsidRDefault="00ED662E" w:rsidP="00ED662E">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ED662E" w:rsidRPr="00A936F4" w:rsidRDefault="00ED662E" w:rsidP="00ED662E">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ED662E" w:rsidRPr="00A936F4" w:rsidRDefault="00ED662E" w:rsidP="00ED662E">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ED662E" w:rsidRPr="00A936F4" w:rsidRDefault="00ED662E" w:rsidP="00ED662E">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ED662E" w:rsidRPr="00A936F4" w:rsidRDefault="00ED662E" w:rsidP="00ED662E">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ED662E" w:rsidRPr="00A936F4" w:rsidTr="009E5476">
        <w:tc>
          <w:tcPr>
            <w:tcW w:w="1441" w:type="dxa"/>
            <w:shd w:val="clear" w:color="auto" w:fill="D9D9D9"/>
          </w:tcPr>
          <w:p w:rsidR="00ED662E" w:rsidRPr="00A936F4" w:rsidRDefault="00ED662E" w:rsidP="009E5476">
            <w:pPr>
              <w:spacing w:line="360" w:lineRule="auto"/>
              <w:jc w:val="center"/>
              <w:rPr>
                <w:rFonts w:ascii="Times New Roman" w:hAnsi="Times New Roman" w:cs="Times New Roman"/>
                <w:b/>
              </w:rPr>
            </w:pPr>
            <w:r w:rsidRPr="00A936F4">
              <w:rPr>
                <w:rFonts w:ascii="Times New Roman" w:hAnsi="Times New Roman" w:cs="Times New Roman"/>
                <w:b/>
              </w:rPr>
              <w:lastRenderedPageBreak/>
              <w:t>字段名称</w:t>
            </w:r>
          </w:p>
        </w:tc>
        <w:tc>
          <w:tcPr>
            <w:tcW w:w="1236" w:type="dxa"/>
            <w:shd w:val="clear" w:color="auto" w:fill="D9D9D9"/>
          </w:tcPr>
          <w:p w:rsidR="00ED662E" w:rsidRPr="00A936F4" w:rsidRDefault="00ED662E"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ED662E" w:rsidRPr="00A936F4" w:rsidRDefault="00ED662E"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ED662E" w:rsidRPr="00A936F4" w:rsidRDefault="00ED662E"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ED662E" w:rsidRPr="00A936F4" w:rsidRDefault="00ED662E"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ED662E" w:rsidRPr="00A936F4" w:rsidTr="009E5476">
        <w:tc>
          <w:tcPr>
            <w:tcW w:w="1441" w:type="dxa"/>
          </w:tcPr>
          <w:p w:rsidR="00ED662E" w:rsidRPr="00A936F4" w:rsidRDefault="00ED662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result</w:t>
            </w:r>
          </w:p>
        </w:tc>
        <w:tc>
          <w:tcPr>
            <w:tcW w:w="1236" w:type="dxa"/>
          </w:tcPr>
          <w:p w:rsidR="00ED662E" w:rsidRPr="00A936F4" w:rsidRDefault="00ED662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删除结果</w:t>
            </w:r>
          </w:p>
        </w:tc>
        <w:tc>
          <w:tcPr>
            <w:tcW w:w="1594" w:type="dxa"/>
          </w:tcPr>
          <w:p w:rsidR="00ED662E" w:rsidRPr="00A936F4" w:rsidRDefault="00ED662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ED662E" w:rsidRPr="00A936F4" w:rsidRDefault="00ED662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ED662E" w:rsidRPr="00A936F4" w:rsidRDefault="00ED662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取值为</w:t>
            </w:r>
            <w:r w:rsidRPr="00A936F4">
              <w:rPr>
                <w:rFonts w:ascii="Times New Roman" w:hAnsi="Times New Roman" w:cs="Times New Roman"/>
                <w:sz w:val="18"/>
                <w:szCs w:val="18"/>
              </w:rPr>
              <w:t>Success</w:t>
            </w:r>
          </w:p>
        </w:tc>
      </w:tr>
    </w:tbl>
    <w:p w:rsidR="00ED662E" w:rsidRPr="00A936F4" w:rsidRDefault="00ED662E" w:rsidP="00ED662E">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ED662E" w:rsidRPr="00A936F4" w:rsidRDefault="00ED662E" w:rsidP="00ED662E">
      <w:pPr>
        <w:spacing w:line="360" w:lineRule="auto"/>
        <w:ind w:firstLine="420"/>
        <w:rPr>
          <w:rFonts w:ascii="Times New Roman" w:hAnsi="Times New Roman" w:cs="Times New Roman"/>
        </w:rPr>
      </w:pPr>
      <w:r w:rsidRPr="00A936F4">
        <w:rPr>
          <w:rFonts w:ascii="Times New Roman" w:hAnsi="Times New Roman" w:cs="Times New Roman"/>
        </w:rPr>
        <w:t>成功：</w:t>
      </w:r>
    </w:p>
    <w:p w:rsidR="00ED662E" w:rsidRPr="00A936F4" w:rsidRDefault="00ED662E" w:rsidP="00ED662E">
      <w:pPr>
        <w:spacing w:line="360" w:lineRule="auto"/>
        <w:ind w:firstLine="420"/>
        <w:rPr>
          <w:rFonts w:ascii="Times New Roman" w:hAnsi="Times New Roman" w:cs="Times New Roman"/>
        </w:rPr>
      </w:pPr>
      <w:r w:rsidRPr="00A936F4">
        <w:rPr>
          <w:rFonts w:ascii="Times New Roman" w:hAnsi="Times New Roman" w:cs="Times New Roman"/>
        </w:rPr>
        <w:t>{"reuslt":"Success"}</w:t>
      </w:r>
    </w:p>
    <w:p w:rsidR="00ED662E" w:rsidRPr="00A936F4" w:rsidRDefault="00ED662E" w:rsidP="00ED662E">
      <w:pPr>
        <w:spacing w:line="360" w:lineRule="auto"/>
        <w:ind w:firstLine="420"/>
        <w:rPr>
          <w:rFonts w:ascii="Times New Roman" w:hAnsi="Times New Roman" w:cs="Times New Roman"/>
        </w:rPr>
      </w:pPr>
      <w:r w:rsidRPr="00A936F4">
        <w:rPr>
          <w:rFonts w:ascii="Times New Roman" w:hAnsi="Times New Roman" w:cs="Times New Roman"/>
        </w:rPr>
        <w:t>失败：</w:t>
      </w:r>
    </w:p>
    <w:p w:rsidR="00ED662E" w:rsidRPr="00A936F4" w:rsidRDefault="00ED662E" w:rsidP="00ED662E">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102ECB" w:rsidRPr="00A936F4" w:rsidRDefault="00102ECB" w:rsidP="004D571B">
      <w:pPr>
        <w:spacing w:line="360" w:lineRule="auto"/>
        <w:ind w:firstLine="420"/>
        <w:rPr>
          <w:rFonts w:ascii="Times New Roman" w:hAnsi="Times New Roman" w:cs="Times New Roman"/>
        </w:rPr>
      </w:pPr>
    </w:p>
    <w:p w:rsidR="00DF6C76" w:rsidRPr="00A936F4" w:rsidRDefault="00646A1F" w:rsidP="00DF6C76">
      <w:pPr>
        <w:pStyle w:val="1"/>
        <w:rPr>
          <w:rFonts w:hAnsi="Times New Roman"/>
        </w:rPr>
      </w:pPr>
      <w:bookmarkStart w:id="72" w:name="_Toc385504533"/>
      <w:r w:rsidRPr="00A936F4">
        <w:rPr>
          <w:rFonts w:hAnsi="Times New Roman"/>
        </w:rPr>
        <w:t>AccessKey</w:t>
      </w:r>
      <w:bookmarkEnd w:id="72"/>
    </w:p>
    <w:p w:rsidR="00DF6C76" w:rsidRPr="00A936F4" w:rsidRDefault="00A72034" w:rsidP="00AF7043">
      <w:pPr>
        <w:pStyle w:val="2"/>
      </w:pPr>
      <w:bookmarkStart w:id="73" w:name="_Toc385504534"/>
      <w:proofErr w:type="gramStart"/>
      <w:r w:rsidRPr="00A936F4">
        <w:t>create</w:t>
      </w:r>
      <w:r w:rsidR="008B7A93" w:rsidRPr="00A936F4">
        <w:t>AccessKey</w:t>
      </w:r>
      <w:bookmarkEnd w:id="73"/>
      <w:proofErr w:type="gramEnd"/>
    </w:p>
    <w:p w:rsidR="00DF6C76" w:rsidRPr="00A936F4" w:rsidRDefault="00DF6C76" w:rsidP="00DF6C76">
      <w:pPr>
        <w:pStyle w:val="3"/>
        <w:rPr>
          <w:rFonts w:hAnsi="Times New Roman"/>
        </w:rPr>
      </w:pPr>
      <w:bookmarkStart w:id="74" w:name="_Toc385504535"/>
      <w:r w:rsidRPr="00A936F4">
        <w:rPr>
          <w:rFonts w:hAnsi="Times New Roman"/>
        </w:rPr>
        <w:t>接口描述</w:t>
      </w:r>
      <w:bookmarkEnd w:id="74"/>
    </w:p>
    <w:p w:rsidR="00DF6C76" w:rsidRPr="00A936F4" w:rsidRDefault="00DF6C76" w:rsidP="00DF6C76">
      <w:pPr>
        <w:spacing w:line="360" w:lineRule="auto"/>
        <w:ind w:firstLine="420"/>
        <w:rPr>
          <w:rFonts w:ascii="Times New Roman" w:hAnsi="Times New Roman" w:cs="Times New Roman"/>
        </w:rPr>
      </w:pPr>
      <w:r w:rsidRPr="00A936F4">
        <w:rPr>
          <w:rFonts w:ascii="Times New Roman" w:hAnsi="Times New Roman" w:cs="Times New Roman"/>
        </w:rPr>
        <w:t>为</w:t>
      </w:r>
      <w:r w:rsidR="00AD25D2" w:rsidRPr="00A936F4">
        <w:rPr>
          <w:rFonts w:ascii="Times New Roman" w:hAnsi="Times New Roman" w:cs="Times New Roman"/>
        </w:rPr>
        <w:t>用户</w:t>
      </w:r>
      <w:r w:rsidRPr="00A936F4">
        <w:rPr>
          <w:rFonts w:ascii="Times New Roman" w:hAnsi="Times New Roman" w:cs="Times New Roman"/>
        </w:rPr>
        <w:t>创建一</w:t>
      </w:r>
      <w:r w:rsidR="00AD25D2" w:rsidRPr="00A936F4">
        <w:rPr>
          <w:rFonts w:ascii="Times New Roman" w:hAnsi="Times New Roman" w:cs="Times New Roman"/>
        </w:rPr>
        <w:t>对</w:t>
      </w:r>
      <w:r w:rsidR="00AD25D2" w:rsidRPr="00A936F4">
        <w:rPr>
          <w:rFonts w:ascii="Times New Roman" w:hAnsi="Times New Roman" w:cs="Times New Roman"/>
        </w:rPr>
        <w:t>AccessKey</w:t>
      </w:r>
      <w:r w:rsidRPr="00A936F4">
        <w:rPr>
          <w:rFonts w:ascii="Times New Roman" w:hAnsi="Times New Roman" w:cs="Times New Roman"/>
        </w:rPr>
        <w:t>。</w:t>
      </w:r>
    </w:p>
    <w:p w:rsidR="00DF6C76" w:rsidRPr="00A936F4" w:rsidRDefault="00DF6C76" w:rsidP="00DF6C76">
      <w:pPr>
        <w:pStyle w:val="3"/>
        <w:rPr>
          <w:rFonts w:hAnsi="Times New Roman"/>
        </w:rPr>
      </w:pPr>
      <w:bookmarkStart w:id="75" w:name="_Toc385504536"/>
      <w:r w:rsidRPr="00A936F4">
        <w:rPr>
          <w:rFonts w:hAnsi="Times New Roman"/>
        </w:rPr>
        <w:t>请求消息</w:t>
      </w:r>
      <w:bookmarkEnd w:id="75"/>
    </w:p>
    <w:p w:rsidR="00DF6C76" w:rsidRPr="00A936F4" w:rsidRDefault="00DF6C76" w:rsidP="00DF6C7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DF6C76" w:rsidRPr="00A936F4" w:rsidRDefault="00DF6C76" w:rsidP="00DF6C76">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DF6C76" w:rsidRPr="00A936F4" w:rsidRDefault="00DF6C76" w:rsidP="00DF6C7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DF6C76" w:rsidRPr="00A936F4" w:rsidRDefault="00DF6C76" w:rsidP="005C2E4E">
      <w:pPr>
        <w:spacing w:line="360" w:lineRule="auto"/>
        <w:ind w:firstLine="420"/>
        <w:rPr>
          <w:rFonts w:ascii="Times New Roman" w:hAnsi="Times New Roman" w:cs="Times New Roman"/>
        </w:rPr>
      </w:pPr>
      <w:r w:rsidRPr="00A936F4">
        <w:rPr>
          <w:rFonts w:ascii="Times New Roman" w:hAnsi="Times New Roman" w:cs="Times New Roman"/>
        </w:rPr>
        <w:t>GET</w:t>
      </w:r>
    </w:p>
    <w:p w:rsidR="00DF6C76" w:rsidRPr="00A936F4" w:rsidRDefault="00DF6C76" w:rsidP="00DF6C7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DF6C76" w:rsidRPr="00A936F4" w:rsidRDefault="00DF6C76" w:rsidP="00DF6C76">
      <w:pPr>
        <w:spacing w:line="360" w:lineRule="auto"/>
        <w:ind w:firstLine="420"/>
        <w:rPr>
          <w:rFonts w:ascii="Times New Roman" w:hAnsi="Times New Roman" w:cs="Times New Roman"/>
        </w:rPr>
      </w:pPr>
      <w:r w:rsidRPr="00A936F4">
        <w:rPr>
          <w:rFonts w:ascii="Times New Roman" w:hAnsi="Times New Roman" w:cs="Times New Roman"/>
        </w:rPr>
        <w:t>http://{SERVER_HOST}/idm/create</w:t>
      </w:r>
      <w:r w:rsidR="00A14585" w:rsidRPr="00A936F4">
        <w:rPr>
          <w:rFonts w:ascii="Times New Roman" w:hAnsi="Times New Roman" w:cs="Times New Roman"/>
        </w:rPr>
        <w:t>AccessKey</w:t>
      </w:r>
    </w:p>
    <w:p w:rsidR="00DF6C76" w:rsidRPr="00A936F4" w:rsidRDefault="00DF6C76" w:rsidP="00DF6C7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DF6C76" w:rsidRPr="00A936F4" w:rsidRDefault="00DF6C76" w:rsidP="00DF6C76">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DF6C76" w:rsidRPr="00A936F4" w:rsidRDefault="00DF6C76" w:rsidP="00DF6C7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DF6C76" w:rsidRPr="00A936F4" w:rsidTr="009E5476">
        <w:tc>
          <w:tcPr>
            <w:tcW w:w="1441" w:type="dxa"/>
            <w:shd w:val="clear" w:color="auto" w:fill="D9D9D9"/>
          </w:tcPr>
          <w:p w:rsidR="00DF6C76" w:rsidRPr="00A936F4" w:rsidRDefault="00DF6C76"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DF6C76" w:rsidRPr="00A936F4" w:rsidRDefault="00DF6C76"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DF6C76" w:rsidRPr="00A936F4" w:rsidRDefault="00DF6C76"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DF6C76" w:rsidRPr="00A936F4" w:rsidRDefault="00DF6C76"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DF6C76" w:rsidRPr="00A936F4" w:rsidRDefault="00DF6C76"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DF6C76" w:rsidRPr="00A936F4" w:rsidTr="009E5476">
        <w:tc>
          <w:tcPr>
            <w:tcW w:w="1441" w:type="dxa"/>
          </w:tcPr>
          <w:p w:rsidR="00DF6C76" w:rsidRPr="00A936F4" w:rsidRDefault="006239F8" w:rsidP="006F637D">
            <w:pPr>
              <w:spacing w:line="360" w:lineRule="auto"/>
              <w:rPr>
                <w:rFonts w:ascii="Times New Roman" w:hAnsi="Times New Roman" w:cs="Times New Roman"/>
                <w:sz w:val="18"/>
                <w:szCs w:val="18"/>
              </w:rPr>
            </w:pPr>
            <w:r w:rsidRPr="00A936F4">
              <w:rPr>
                <w:rFonts w:ascii="Times New Roman" w:hAnsi="Times New Roman" w:cs="Times New Roman"/>
                <w:sz w:val="18"/>
                <w:szCs w:val="18"/>
              </w:rPr>
              <w:t>user</w:t>
            </w:r>
            <w:r w:rsidR="006F637D" w:rsidRPr="00A936F4">
              <w:rPr>
                <w:rFonts w:ascii="Times New Roman" w:hAnsi="Times New Roman" w:cs="Times New Roman"/>
                <w:sz w:val="18"/>
                <w:szCs w:val="18"/>
              </w:rPr>
              <w:t>Id</w:t>
            </w:r>
          </w:p>
        </w:tc>
        <w:tc>
          <w:tcPr>
            <w:tcW w:w="1236" w:type="dxa"/>
          </w:tcPr>
          <w:p w:rsidR="00DF6C76" w:rsidRPr="00A936F4" w:rsidRDefault="006239F8" w:rsidP="00BA330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003E39D6" w:rsidRPr="00A936F4">
              <w:rPr>
                <w:rFonts w:ascii="Times New Roman" w:hAnsi="Times New Roman" w:cs="Times New Roman"/>
                <w:sz w:val="18"/>
                <w:szCs w:val="18"/>
              </w:rPr>
              <w:t>ID</w:t>
            </w:r>
          </w:p>
        </w:tc>
        <w:tc>
          <w:tcPr>
            <w:tcW w:w="1594" w:type="dxa"/>
          </w:tcPr>
          <w:p w:rsidR="00DF6C76" w:rsidRPr="00A936F4" w:rsidRDefault="00DF6C76"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DF6C76" w:rsidRPr="00A936F4" w:rsidRDefault="007453B2"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可选</w:t>
            </w:r>
          </w:p>
        </w:tc>
        <w:tc>
          <w:tcPr>
            <w:tcW w:w="2644" w:type="dxa"/>
          </w:tcPr>
          <w:p w:rsidR="00DF6C76" w:rsidRPr="00A936F4" w:rsidRDefault="00DF6C76" w:rsidP="009E5476">
            <w:pPr>
              <w:spacing w:line="360" w:lineRule="auto"/>
              <w:rPr>
                <w:rFonts w:ascii="Times New Roman" w:hAnsi="Times New Roman" w:cs="Times New Roman"/>
                <w:sz w:val="18"/>
                <w:szCs w:val="18"/>
              </w:rPr>
            </w:pPr>
          </w:p>
        </w:tc>
      </w:tr>
    </w:tbl>
    <w:p w:rsidR="00DF6C76" w:rsidRPr="00A936F4" w:rsidRDefault="00DF6C76" w:rsidP="00DF6C76">
      <w:pPr>
        <w:spacing w:line="360" w:lineRule="auto"/>
        <w:ind w:firstLine="420"/>
        <w:rPr>
          <w:rFonts w:ascii="Times New Roman" w:hAnsi="Times New Roman" w:cs="Times New Roman"/>
        </w:rPr>
      </w:pPr>
    </w:p>
    <w:p w:rsidR="00DF6C76" w:rsidRPr="00A936F4" w:rsidRDefault="00DF6C76" w:rsidP="00DF6C7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lastRenderedPageBreak/>
        <w:t>消息样例</w:t>
      </w:r>
    </w:p>
    <w:p w:rsidR="00DF6C76" w:rsidRPr="00A936F4" w:rsidRDefault="00FB6967" w:rsidP="00DF6C76">
      <w:pPr>
        <w:spacing w:line="360" w:lineRule="auto"/>
        <w:ind w:firstLine="420"/>
        <w:rPr>
          <w:rFonts w:ascii="Times New Roman" w:hAnsi="Times New Roman" w:cs="Times New Roman"/>
        </w:rPr>
      </w:pPr>
      <w:r w:rsidRPr="00A936F4">
        <w:rPr>
          <w:rFonts w:ascii="Times New Roman" w:hAnsi="Times New Roman" w:cs="Times New Roman"/>
        </w:rPr>
        <w:t>http://127.0.0.1:8080/idm/createAccessKey?twsAccessKeyId=5O7nfOB3yLeQtJZe6Woi93YAeCUX4cOi&amp;user</w:t>
      </w:r>
      <w:r w:rsidR="00AD080C" w:rsidRPr="00A936F4">
        <w:rPr>
          <w:rFonts w:ascii="Times New Roman" w:hAnsi="Times New Roman" w:cs="Times New Roman"/>
        </w:rPr>
        <w:t>Id</w:t>
      </w:r>
      <w:r w:rsidRPr="00A936F4">
        <w:rPr>
          <w:rFonts w:ascii="Times New Roman" w:hAnsi="Times New Roman" w:cs="Times New Roman"/>
        </w:rPr>
        <w:t>=</w:t>
      </w:r>
      <w:r w:rsidR="00BB634B" w:rsidRPr="00A936F4">
        <w:rPr>
          <w:rFonts w:ascii="Times New Roman" w:hAnsi="Times New Roman" w:cs="Times New Roman"/>
        </w:rPr>
        <w:t>ae38844d-0733-40ce-b846-e8d79d61871a</w:t>
      </w:r>
    </w:p>
    <w:p w:rsidR="00DF6C76" w:rsidRPr="00A936F4" w:rsidRDefault="00DF6C76" w:rsidP="00DF6C76">
      <w:pPr>
        <w:pStyle w:val="3"/>
        <w:rPr>
          <w:rFonts w:hAnsi="Times New Roman"/>
        </w:rPr>
      </w:pPr>
      <w:bookmarkStart w:id="76" w:name="_Toc385504537"/>
      <w:r w:rsidRPr="00A936F4">
        <w:rPr>
          <w:rFonts w:hAnsi="Times New Roman"/>
        </w:rPr>
        <w:t>响应消息</w:t>
      </w:r>
      <w:bookmarkEnd w:id="76"/>
    </w:p>
    <w:p w:rsidR="00DF6C76" w:rsidRPr="00A936F4" w:rsidRDefault="00DF6C76" w:rsidP="00DF6C7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DF6C76" w:rsidRPr="00A936F4" w:rsidRDefault="00DF6C76" w:rsidP="00DF6C76">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DF6C76" w:rsidRPr="00A936F4" w:rsidRDefault="00DF6C76" w:rsidP="00DF6C7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DF6C76" w:rsidRPr="00A936F4" w:rsidRDefault="00DF6C76" w:rsidP="00DF6C76">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DF6C76" w:rsidRPr="00A936F4" w:rsidRDefault="00DF6C76" w:rsidP="00DF6C7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DF6C76" w:rsidRPr="00A936F4" w:rsidRDefault="00DF6C76" w:rsidP="00DF6C76">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DF6C76" w:rsidRPr="00A936F4" w:rsidTr="009E5476">
        <w:tc>
          <w:tcPr>
            <w:tcW w:w="1441" w:type="dxa"/>
            <w:shd w:val="clear" w:color="auto" w:fill="D9D9D9"/>
          </w:tcPr>
          <w:p w:rsidR="00DF6C76" w:rsidRPr="00A936F4" w:rsidRDefault="00DF6C76"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DF6C76" w:rsidRPr="00A936F4" w:rsidRDefault="00DF6C76"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DF6C76" w:rsidRPr="00A936F4" w:rsidRDefault="00DF6C76"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DF6C76" w:rsidRPr="00A936F4" w:rsidRDefault="00DF6C76"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DF6C76" w:rsidRPr="00A936F4" w:rsidRDefault="00DF6C76"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0F13BB" w:rsidRPr="00A936F4" w:rsidTr="009E5476">
        <w:tc>
          <w:tcPr>
            <w:tcW w:w="1441"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accessKeyId</w:t>
            </w:r>
          </w:p>
        </w:tc>
        <w:tc>
          <w:tcPr>
            <w:tcW w:w="1236"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AccessKeyID</w:t>
            </w:r>
          </w:p>
        </w:tc>
        <w:tc>
          <w:tcPr>
            <w:tcW w:w="1594"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0F13BB" w:rsidRPr="00A936F4" w:rsidRDefault="000F13BB" w:rsidP="009E5476">
            <w:pPr>
              <w:spacing w:line="360" w:lineRule="auto"/>
              <w:rPr>
                <w:rFonts w:ascii="Times New Roman" w:hAnsi="Times New Roman" w:cs="Times New Roman"/>
                <w:sz w:val="18"/>
                <w:szCs w:val="18"/>
              </w:rPr>
            </w:pPr>
          </w:p>
        </w:tc>
      </w:tr>
      <w:tr w:rsidR="000F13BB" w:rsidRPr="00A936F4" w:rsidTr="009E5476">
        <w:tc>
          <w:tcPr>
            <w:tcW w:w="1441"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secretAccessKey</w:t>
            </w:r>
          </w:p>
        </w:tc>
        <w:tc>
          <w:tcPr>
            <w:tcW w:w="1236"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SecretAccessKey</w:t>
            </w:r>
          </w:p>
        </w:tc>
        <w:tc>
          <w:tcPr>
            <w:tcW w:w="1594"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0F13BB" w:rsidRPr="00A936F4" w:rsidRDefault="000F13BB" w:rsidP="009E5476">
            <w:pPr>
              <w:spacing w:line="360" w:lineRule="auto"/>
              <w:rPr>
                <w:rFonts w:ascii="Times New Roman" w:hAnsi="Times New Roman" w:cs="Times New Roman"/>
                <w:sz w:val="18"/>
                <w:szCs w:val="18"/>
              </w:rPr>
            </w:pPr>
          </w:p>
        </w:tc>
      </w:tr>
      <w:tr w:rsidR="000F13BB" w:rsidRPr="00A936F4" w:rsidTr="009E5476">
        <w:tc>
          <w:tcPr>
            <w:tcW w:w="1441"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status</w:t>
            </w:r>
          </w:p>
        </w:tc>
        <w:tc>
          <w:tcPr>
            <w:tcW w:w="1236"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状态</w:t>
            </w:r>
          </w:p>
        </w:tc>
        <w:tc>
          <w:tcPr>
            <w:tcW w:w="1594"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0F13BB" w:rsidRPr="00A936F4" w:rsidRDefault="000F13BB" w:rsidP="009E5476">
            <w:pPr>
              <w:spacing w:line="360" w:lineRule="auto"/>
              <w:rPr>
                <w:rFonts w:ascii="Times New Roman" w:hAnsi="Times New Roman" w:cs="Times New Roman"/>
                <w:sz w:val="18"/>
                <w:szCs w:val="18"/>
              </w:rPr>
            </w:pPr>
          </w:p>
        </w:tc>
      </w:tr>
      <w:tr w:rsidR="000F13BB" w:rsidRPr="00A936F4" w:rsidTr="009E5476">
        <w:tc>
          <w:tcPr>
            <w:tcW w:w="1441" w:type="dxa"/>
          </w:tcPr>
          <w:p w:rsidR="000F13BB" w:rsidRPr="00A936F4" w:rsidRDefault="004817D6" w:rsidP="00125ACD">
            <w:pPr>
              <w:spacing w:line="360" w:lineRule="auto"/>
              <w:rPr>
                <w:rFonts w:ascii="Times New Roman" w:hAnsi="Times New Roman" w:cs="Times New Roman"/>
                <w:sz w:val="18"/>
                <w:szCs w:val="18"/>
              </w:rPr>
            </w:pPr>
            <w:r>
              <w:rPr>
                <w:rFonts w:ascii="Times New Roman" w:hAnsi="Times New Roman" w:cs="Times New Roman" w:hint="eastAsia"/>
                <w:sz w:val="18"/>
                <w:szCs w:val="18"/>
              </w:rPr>
              <w:t>own</w:t>
            </w:r>
            <w:r w:rsidR="000F13BB" w:rsidRPr="00A936F4">
              <w:rPr>
                <w:rFonts w:ascii="Times New Roman" w:hAnsi="Times New Roman" w:cs="Times New Roman"/>
                <w:sz w:val="18"/>
                <w:szCs w:val="18"/>
              </w:rPr>
              <w:t>er</w:t>
            </w:r>
            <w:r w:rsidR="00125ACD" w:rsidRPr="00A936F4">
              <w:rPr>
                <w:rFonts w:ascii="Times New Roman" w:hAnsi="Times New Roman" w:cs="Times New Roman"/>
                <w:sz w:val="18"/>
                <w:szCs w:val="18"/>
              </w:rPr>
              <w:t>Id</w:t>
            </w:r>
          </w:p>
        </w:tc>
        <w:tc>
          <w:tcPr>
            <w:tcW w:w="1236" w:type="dxa"/>
          </w:tcPr>
          <w:p w:rsidR="000F13BB" w:rsidRPr="00A936F4" w:rsidRDefault="00E53316"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所属</w:t>
            </w:r>
            <w:r w:rsidR="000F13BB" w:rsidRPr="00A936F4">
              <w:rPr>
                <w:rFonts w:ascii="Times New Roman" w:hAnsi="Times New Roman" w:cs="Times New Roman"/>
                <w:sz w:val="18"/>
                <w:szCs w:val="18"/>
              </w:rPr>
              <w:t>用户</w:t>
            </w:r>
            <w:r w:rsidR="00125ACD" w:rsidRPr="00A936F4">
              <w:rPr>
                <w:rFonts w:ascii="Times New Roman" w:hAnsi="Times New Roman" w:cs="Times New Roman"/>
                <w:sz w:val="18"/>
                <w:szCs w:val="18"/>
              </w:rPr>
              <w:t>ID</w:t>
            </w:r>
          </w:p>
        </w:tc>
        <w:tc>
          <w:tcPr>
            <w:tcW w:w="1594"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0F13BB" w:rsidRPr="00A936F4" w:rsidRDefault="000F13BB" w:rsidP="009E5476">
            <w:pPr>
              <w:spacing w:line="360" w:lineRule="auto"/>
              <w:rPr>
                <w:rFonts w:ascii="Times New Roman" w:hAnsi="Times New Roman" w:cs="Times New Roman"/>
                <w:sz w:val="18"/>
                <w:szCs w:val="18"/>
              </w:rPr>
            </w:pPr>
          </w:p>
        </w:tc>
      </w:tr>
      <w:tr w:rsidR="000F13BB" w:rsidRPr="00A936F4" w:rsidTr="009E5476">
        <w:tc>
          <w:tcPr>
            <w:tcW w:w="1441"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createDate</w:t>
            </w:r>
          </w:p>
        </w:tc>
        <w:tc>
          <w:tcPr>
            <w:tcW w:w="1236"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创建日期</w:t>
            </w:r>
          </w:p>
        </w:tc>
        <w:tc>
          <w:tcPr>
            <w:tcW w:w="1594"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0F13BB" w:rsidRPr="00A936F4" w:rsidRDefault="000F13B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0F13BB" w:rsidRPr="00A936F4" w:rsidRDefault="000F13BB" w:rsidP="009E5476">
            <w:pPr>
              <w:spacing w:line="360" w:lineRule="auto"/>
              <w:rPr>
                <w:rFonts w:ascii="Times New Roman" w:hAnsi="Times New Roman" w:cs="Times New Roman"/>
                <w:sz w:val="18"/>
                <w:szCs w:val="18"/>
              </w:rPr>
            </w:pPr>
          </w:p>
        </w:tc>
      </w:tr>
    </w:tbl>
    <w:p w:rsidR="00DF6C76" w:rsidRPr="00A936F4" w:rsidRDefault="00DF6C76" w:rsidP="00DF6C76">
      <w:pPr>
        <w:spacing w:line="360" w:lineRule="auto"/>
        <w:ind w:firstLine="420"/>
        <w:rPr>
          <w:rFonts w:ascii="Times New Roman" w:hAnsi="Times New Roman" w:cs="Times New Roman"/>
        </w:rPr>
      </w:pPr>
    </w:p>
    <w:p w:rsidR="00DF6C76" w:rsidRPr="00A936F4" w:rsidRDefault="00DF6C76" w:rsidP="00DF6C7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DF6C76" w:rsidRPr="00A936F4" w:rsidRDefault="00DF6C76" w:rsidP="00DF6C76">
      <w:pPr>
        <w:spacing w:line="360" w:lineRule="auto"/>
        <w:ind w:firstLine="420"/>
        <w:rPr>
          <w:rFonts w:ascii="Times New Roman" w:hAnsi="Times New Roman" w:cs="Times New Roman"/>
        </w:rPr>
      </w:pPr>
      <w:r w:rsidRPr="00A936F4">
        <w:rPr>
          <w:rFonts w:ascii="Times New Roman" w:hAnsi="Times New Roman" w:cs="Times New Roman"/>
        </w:rPr>
        <w:t>成功：</w:t>
      </w:r>
    </w:p>
    <w:p w:rsidR="00DF6C76" w:rsidRPr="00A936F4" w:rsidRDefault="00B45DFC" w:rsidP="00DF6C76">
      <w:pPr>
        <w:spacing w:line="360" w:lineRule="auto"/>
        <w:ind w:firstLine="420"/>
        <w:rPr>
          <w:rFonts w:ascii="Times New Roman" w:hAnsi="Times New Roman" w:cs="Times New Roman"/>
        </w:rPr>
      </w:pPr>
      <w:r w:rsidRPr="00A936F4">
        <w:rPr>
          <w:rFonts w:ascii="Times New Roman" w:hAnsi="Times New Roman" w:cs="Times New Roman"/>
        </w:rPr>
        <w:t>{"accessKeyId":"TgJDCBcuDUp50N0bdf0t22u2w0yEx5jo","createDate":"2014-03-28T16:47:01Z","secretAccessKey":"tquTwytPrEqZMrvf64BG5QvtdNMr5VuHcKlczotgvuK2APGM","status":"active","</w:t>
      </w:r>
      <w:r w:rsidR="004817D6" w:rsidRPr="00CE509B">
        <w:rPr>
          <w:rFonts w:ascii="Times New Roman" w:hAnsi="Times New Roman" w:cs="Times New Roman" w:hint="eastAsia"/>
        </w:rPr>
        <w:t>own</w:t>
      </w:r>
      <w:r w:rsidR="004817D6" w:rsidRPr="00CE509B">
        <w:rPr>
          <w:rFonts w:ascii="Times New Roman" w:hAnsi="Times New Roman" w:cs="Times New Roman"/>
        </w:rPr>
        <w:t>erId</w:t>
      </w:r>
      <w:r w:rsidRPr="00A936F4">
        <w:rPr>
          <w:rFonts w:ascii="Times New Roman" w:hAnsi="Times New Roman" w:cs="Times New Roman"/>
        </w:rPr>
        <w:t>":"</w:t>
      </w:r>
      <w:r w:rsidR="00BB634B" w:rsidRPr="00A936F4">
        <w:rPr>
          <w:rFonts w:ascii="Times New Roman" w:hAnsi="Times New Roman" w:cs="Times New Roman"/>
        </w:rPr>
        <w:t>ae38844d-0733-40ce-b846-e8d79d61871a</w:t>
      </w:r>
      <w:r w:rsidRPr="00A936F4">
        <w:rPr>
          <w:rFonts w:ascii="Times New Roman" w:hAnsi="Times New Roman" w:cs="Times New Roman"/>
        </w:rPr>
        <w:t>"}</w:t>
      </w:r>
    </w:p>
    <w:p w:rsidR="00DF6C76" w:rsidRPr="00A936F4" w:rsidRDefault="00DF6C76" w:rsidP="00DF6C76">
      <w:pPr>
        <w:spacing w:line="360" w:lineRule="auto"/>
        <w:ind w:firstLine="420"/>
        <w:rPr>
          <w:rFonts w:ascii="Times New Roman" w:hAnsi="Times New Roman" w:cs="Times New Roman"/>
        </w:rPr>
      </w:pPr>
      <w:r w:rsidRPr="00A936F4">
        <w:rPr>
          <w:rFonts w:ascii="Times New Roman" w:hAnsi="Times New Roman" w:cs="Times New Roman"/>
        </w:rPr>
        <w:t>失败：</w:t>
      </w:r>
    </w:p>
    <w:p w:rsidR="00DF6C76" w:rsidRPr="00A936F4" w:rsidRDefault="00DF6C76" w:rsidP="00DF6C76">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640793" w:rsidRPr="00A936F4" w:rsidRDefault="00630535" w:rsidP="00AF7043">
      <w:pPr>
        <w:pStyle w:val="2"/>
      </w:pPr>
      <w:bookmarkStart w:id="77" w:name="_Toc385504538"/>
      <w:proofErr w:type="gramStart"/>
      <w:r w:rsidRPr="00A936F4">
        <w:lastRenderedPageBreak/>
        <w:t>dele</w:t>
      </w:r>
      <w:r w:rsidR="00187DBF" w:rsidRPr="00A936F4">
        <w:t>te</w:t>
      </w:r>
      <w:r w:rsidR="00640793" w:rsidRPr="00A936F4">
        <w:t>AccessKey</w:t>
      </w:r>
      <w:bookmarkEnd w:id="77"/>
      <w:proofErr w:type="gramEnd"/>
    </w:p>
    <w:p w:rsidR="00640793" w:rsidRPr="00A936F4" w:rsidRDefault="00640793" w:rsidP="00640793">
      <w:pPr>
        <w:pStyle w:val="3"/>
        <w:rPr>
          <w:rFonts w:hAnsi="Times New Roman"/>
        </w:rPr>
      </w:pPr>
      <w:bookmarkStart w:id="78" w:name="_Toc385504539"/>
      <w:r w:rsidRPr="00A936F4">
        <w:rPr>
          <w:rFonts w:hAnsi="Times New Roman"/>
        </w:rPr>
        <w:t>接口描述</w:t>
      </w:r>
      <w:bookmarkEnd w:id="78"/>
    </w:p>
    <w:p w:rsidR="00640793" w:rsidRPr="00A936F4" w:rsidRDefault="001F7902" w:rsidP="00640793">
      <w:pPr>
        <w:spacing w:line="360" w:lineRule="auto"/>
        <w:ind w:firstLine="420"/>
        <w:rPr>
          <w:rFonts w:ascii="Times New Roman" w:hAnsi="Times New Roman" w:cs="Times New Roman"/>
        </w:rPr>
      </w:pPr>
      <w:r w:rsidRPr="00A936F4">
        <w:rPr>
          <w:rFonts w:ascii="Times New Roman" w:hAnsi="Times New Roman" w:cs="Times New Roman"/>
        </w:rPr>
        <w:t>删除</w:t>
      </w:r>
      <w:r w:rsidR="00640793" w:rsidRPr="00A936F4">
        <w:rPr>
          <w:rFonts w:ascii="Times New Roman" w:hAnsi="Times New Roman" w:cs="Times New Roman"/>
        </w:rPr>
        <w:t>一对</w:t>
      </w:r>
      <w:r w:rsidR="00640793" w:rsidRPr="00A936F4">
        <w:rPr>
          <w:rFonts w:ascii="Times New Roman" w:hAnsi="Times New Roman" w:cs="Times New Roman"/>
        </w:rPr>
        <w:t>AccessKey</w:t>
      </w:r>
      <w:r w:rsidRPr="00A936F4">
        <w:rPr>
          <w:rFonts w:ascii="Times New Roman" w:hAnsi="Times New Roman" w:cs="Times New Roman"/>
        </w:rPr>
        <w:t>，如果没有指定</w:t>
      </w:r>
      <w:r w:rsidRPr="00A936F4">
        <w:rPr>
          <w:rFonts w:ascii="Times New Roman" w:hAnsi="Times New Roman" w:cs="Times New Roman"/>
        </w:rPr>
        <w:t>UserName</w:t>
      </w:r>
      <w:r w:rsidRPr="00A936F4">
        <w:rPr>
          <w:rFonts w:ascii="Times New Roman" w:hAnsi="Times New Roman" w:cs="Times New Roman"/>
        </w:rPr>
        <w:t>的话则会根据</w:t>
      </w:r>
      <w:r w:rsidRPr="00A936F4">
        <w:rPr>
          <w:rFonts w:ascii="Times New Roman" w:hAnsi="Times New Roman" w:cs="Times New Roman"/>
        </w:rPr>
        <w:t>AccessKey</w:t>
      </w:r>
      <w:r w:rsidRPr="00A936F4">
        <w:rPr>
          <w:rFonts w:ascii="Times New Roman" w:hAnsi="Times New Roman" w:cs="Times New Roman"/>
        </w:rPr>
        <w:t>的属主关系来删除</w:t>
      </w:r>
      <w:r w:rsidR="00640793" w:rsidRPr="00A936F4">
        <w:rPr>
          <w:rFonts w:ascii="Times New Roman" w:hAnsi="Times New Roman" w:cs="Times New Roman"/>
        </w:rPr>
        <w:t>。</w:t>
      </w:r>
    </w:p>
    <w:p w:rsidR="00640793" w:rsidRPr="00A936F4" w:rsidRDefault="00640793" w:rsidP="00640793">
      <w:pPr>
        <w:pStyle w:val="3"/>
        <w:rPr>
          <w:rFonts w:hAnsi="Times New Roman"/>
        </w:rPr>
      </w:pPr>
      <w:bookmarkStart w:id="79" w:name="_Toc385504540"/>
      <w:r w:rsidRPr="00A936F4">
        <w:rPr>
          <w:rFonts w:hAnsi="Times New Roman"/>
        </w:rPr>
        <w:t>请求消息</w:t>
      </w:r>
      <w:bookmarkEnd w:id="79"/>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640793" w:rsidRPr="00A936F4" w:rsidRDefault="00640793" w:rsidP="005C2E4E">
      <w:pPr>
        <w:spacing w:line="360" w:lineRule="auto"/>
        <w:ind w:firstLine="420"/>
        <w:rPr>
          <w:rFonts w:ascii="Times New Roman" w:hAnsi="Times New Roman" w:cs="Times New Roman"/>
        </w:rPr>
      </w:pPr>
      <w:r w:rsidRPr="00A936F4">
        <w:rPr>
          <w:rFonts w:ascii="Times New Roman" w:hAnsi="Times New Roman" w:cs="Times New Roman"/>
        </w:rPr>
        <w:t>GET</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http://{SERVER_HOST}/idm/</w:t>
      </w:r>
      <w:r w:rsidR="009A10AD" w:rsidRPr="00A936F4">
        <w:rPr>
          <w:rFonts w:ascii="Times New Roman" w:hAnsi="Times New Roman" w:cs="Times New Roman"/>
        </w:rPr>
        <w:t>delet</w:t>
      </w:r>
      <w:r w:rsidRPr="00A936F4">
        <w:rPr>
          <w:rFonts w:ascii="Times New Roman" w:hAnsi="Times New Roman" w:cs="Times New Roman"/>
        </w:rPr>
        <w:t>eAccessKey</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640793" w:rsidRPr="00A936F4" w:rsidTr="009E5476">
        <w:tc>
          <w:tcPr>
            <w:tcW w:w="1441"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640793" w:rsidRPr="00A936F4" w:rsidTr="009E5476">
        <w:tc>
          <w:tcPr>
            <w:tcW w:w="1441" w:type="dxa"/>
          </w:tcPr>
          <w:p w:rsidR="00640793" w:rsidRPr="00A936F4" w:rsidRDefault="00AF776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accessKeyId</w:t>
            </w:r>
          </w:p>
        </w:tc>
        <w:tc>
          <w:tcPr>
            <w:tcW w:w="1236" w:type="dxa"/>
          </w:tcPr>
          <w:p w:rsidR="00640793" w:rsidRPr="00A936F4" w:rsidRDefault="00AF7767" w:rsidP="00940C35">
            <w:pPr>
              <w:spacing w:line="360" w:lineRule="auto"/>
              <w:rPr>
                <w:rFonts w:ascii="Times New Roman" w:hAnsi="Times New Roman" w:cs="Times New Roman"/>
                <w:sz w:val="18"/>
                <w:szCs w:val="18"/>
              </w:rPr>
            </w:pPr>
            <w:r w:rsidRPr="00A936F4">
              <w:rPr>
                <w:rFonts w:ascii="Times New Roman" w:hAnsi="Times New Roman" w:cs="Times New Roman"/>
                <w:sz w:val="18"/>
                <w:szCs w:val="18"/>
              </w:rPr>
              <w:t>AccessKey</w:t>
            </w:r>
            <w:r w:rsidR="002C74E1" w:rsidRPr="00A936F4">
              <w:rPr>
                <w:rFonts w:ascii="Times New Roman" w:hAnsi="Times New Roman" w:cs="Times New Roman"/>
                <w:sz w:val="18"/>
                <w:szCs w:val="18"/>
              </w:rPr>
              <w:t>的</w:t>
            </w:r>
            <w:r w:rsidRPr="00A936F4">
              <w:rPr>
                <w:rFonts w:ascii="Times New Roman" w:hAnsi="Times New Roman" w:cs="Times New Roman"/>
                <w:sz w:val="18"/>
                <w:szCs w:val="18"/>
              </w:rPr>
              <w:t>ID</w:t>
            </w:r>
          </w:p>
        </w:tc>
        <w:tc>
          <w:tcPr>
            <w:tcW w:w="1594" w:type="dxa"/>
          </w:tcPr>
          <w:p w:rsidR="00640793" w:rsidRPr="00A936F4" w:rsidRDefault="00AF776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40793" w:rsidRPr="00A936F4" w:rsidRDefault="00AF7767"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40793" w:rsidRPr="00A936F4" w:rsidRDefault="00640793" w:rsidP="009E5476">
            <w:pPr>
              <w:spacing w:line="360" w:lineRule="auto"/>
              <w:rPr>
                <w:rFonts w:ascii="Times New Roman" w:hAnsi="Times New Roman" w:cs="Times New Roman"/>
                <w:sz w:val="18"/>
                <w:szCs w:val="18"/>
              </w:rPr>
            </w:pPr>
          </w:p>
        </w:tc>
      </w:tr>
    </w:tbl>
    <w:p w:rsidR="00640793" w:rsidRPr="00A936F4" w:rsidRDefault="00640793" w:rsidP="00640793">
      <w:pPr>
        <w:spacing w:line="360" w:lineRule="auto"/>
        <w:ind w:firstLine="420"/>
        <w:rPr>
          <w:rFonts w:ascii="Times New Roman" w:hAnsi="Times New Roman" w:cs="Times New Roman"/>
        </w:rPr>
      </w:pP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http://127.0.0.1:8080/idm/</w:t>
      </w:r>
      <w:r w:rsidR="00BB6B43" w:rsidRPr="00A936F4">
        <w:rPr>
          <w:rFonts w:ascii="Times New Roman" w:hAnsi="Times New Roman" w:cs="Times New Roman"/>
        </w:rPr>
        <w:t>dele</w:t>
      </w:r>
      <w:r w:rsidRPr="00A936F4">
        <w:rPr>
          <w:rFonts w:ascii="Times New Roman" w:hAnsi="Times New Roman" w:cs="Times New Roman"/>
        </w:rPr>
        <w:t>teAccessKey?twsAccessKeyId=5O7nfOB3yLeQtJZe6Woi93YAeCUX4cOi</w:t>
      </w:r>
      <w:r w:rsidR="00F876FE" w:rsidRPr="00A936F4">
        <w:rPr>
          <w:rFonts w:ascii="Times New Roman" w:hAnsi="Times New Roman" w:cs="Times New Roman"/>
        </w:rPr>
        <w:t>&amp;accessKeyId=</w:t>
      </w:r>
      <w:r w:rsidR="004651A3" w:rsidRPr="00A936F4">
        <w:rPr>
          <w:rFonts w:ascii="Times New Roman" w:hAnsi="Times New Roman" w:cs="Times New Roman"/>
        </w:rPr>
        <w:t>TgJDCBcuDUp50N0bdf0t22u2w0yEx5jo</w:t>
      </w:r>
    </w:p>
    <w:p w:rsidR="00640793" w:rsidRPr="00A936F4" w:rsidRDefault="00640793" w:rsidP="00640793">
      <w:pPr>
        <w:pStyle w:val="3"/>
        <w:rPr>
          <w:rFonts w:hAnsi="Times New Roman"/>
        </w:rPr>
      </w:pPr>
      <w:bookmarkStart w:id="80" w:name="_Toc385504541"/>
      <w:r w:rsidRPr="00A936F4">
        <w:rPr>
          <w:rFonts w:hAnsi="Times New Roman"/>
        </w:rPr>
        <w:t>响应消息</w:t>
      </w:r>
      <w:bookmarkEnd w:id="80"/>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lastRenderedPageBreak/>
        <w:t>消息参数字段</w:t>
      </w:r>
    </w:p>
    <w:p w:rsidR="00640793" w:rsidRPr="00A936F4" w:rsidRDefault="00640793" w:rsidP="00640793">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640793" w:rsidRPr="00A936F4" w:rsidTr="009E5476">
        <w:tc>
          <w:tcPr>
            <w:tcW w:w="1441"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640793" w:rsidRPr="00A936F4" w:rsidTr="009E5476">
        <w:tc>
          <w:tcPr>
            <w:tcW w:w="1441" w:type="dxa"/>
          </w:tcPr>
          <w:p w:rsidR="00640793" w:rsidRPr="00A936F4" w:rsidRDefault="00282926"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result</w:t>
            </w:r>
          </w:p>
        </w:tc>
        <w:tc>
          <w:tcPr>
            <w:tcW w:w="1236" w:type="dxa"/>
          </w:tcPr>
          <w:p w:rsidR="00640793" w:rsidRPr="00A936F4" w:rsidRDefault="00DB77E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删除结果</w:t>
            </w:r>
          </w:p>
        </w:tc>
        <w:tc>
          <w:tcPr>
            <w:tcW w:w="1594"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40793" w:rsidRPr="00A936F4" w:rsidRDefault="0023293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取值为</w:t>
            </w:r>
            <w:r w:rsidRPr="00A936F4">
              <w:rPr>
                <w:rFonts w:ascii="Times New Roman" w:hAnsi="Times New Roman" w:cs="Times New Roman"/>
                <w:sz w:val="18"/>
                <w:szCs w:val="18"/>
              </w:rPr>
              <w:t>Success</w:t>
            </w:r>
          </w:p>
        </w:tc>
      </w:tr>
    </w:tbl>
    <w:p w:rsidR="00640793" w:rsidRPr="00A936F4" w:rsidRDefault="00640793" w:rsidP="00640793">
      <w:pPr>
        <w:spacing w:line="360" w:lineRule="auto"/>
        <w:ind w:firstLine="420"/>
        <w:rPr>
          <w:rFonts w:ascii="Times New Roman" w:hAnsi="Times New Roman" w:cs="Times New Roman"/>
        </w:rPr>
      </w:pP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成功：</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w:t>
      </w:r>
      <w:r w:rsidR="002012EE" w:rsidRPr="00A936F4">
        <w:rPr>
          <w:rFonts w:ascii="Times New Roman" w:hAnsi="Times New Roman" w:cs="Times New Roman"/>
        </w:rPr>
        <w:t>reuslt</w:t>
      </w:r>
      <w:r w:rsidRPr="00A936F4">
        <w:rPr>
          <w:rFonts w:ascii="Times New Roman" w:hAnsi="Times New Roman" w:cs="Times New Roman"/>
        </w:rPr>
        <w:t>":"</w:t>
      </w:r>
      <w:r w:rsidR="002012EE" w:rsidRPr="00A936F4">
        <w:rPr>
          <w:rFonts w:ascii="Times New Roman" w:hAnsi="Times New Roman" w:cs="Times New Roman"/>
        </w:rPr>
        <w:t>Success</w:t>
      </w:r>
      <w:r w:rsidRPr="00A936F4">
        <w:rPr>
          <w:rFonts w:ascii="Times New Roman" w:hAnsi="Times New Roman" w:cs="Times New Roman"/>
        </w:rPr>
        <w:t>"}</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失败：</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640793" w:rsidRPr="00A936F4" w:rsidRDefault="005B4DF5" w:rsidP="00AF7043">
      <w:pPr>
        <w:pStyle w:val="2"/>
      </w:pPr>
      <w:bookmarkStart w:id="81" w:name="_Toc385504542"/>
      <w:proofErr w:type="gramStart"/>
      <w:r w:rsidRPr="00A936F4">
        <w:t>update</w:t>
      </w:r>
      <w:r w:rsidR="00640793" w:rsidRPr="00A936F4">
        <w:t>AccessKey</w:t>
      </w:r>
      <w:bookmarkEnd w:id="81"/>
      <w:proofErr w:type="gramEnd"/>
    </w:p>
    <w:p w:rsidR="00640793" w:rsidRPr="00A936F4" w:rsidRDefault="00640793" w:rsidP="00640793">
      <w:pPr>
        <w:pStyle w:val="3"/>
        <w:rPr>
          <w:rFonts w:hAnsi="Times New Roman"/>
        </w:rPr>
      </w:pPr>
      <w:bookmarkStart w:id="82" w:name="_Toc385504543"/>
      <w:r w:rsidRPr="00A936F4">
        <w:rPr>
          <w:rFonts w:hAnsi="Times New Roman"/>
        </w:rPr>
        <w:t>接口描述</w:t>
      </w:r>
      <w:bookmarkEnd w:id="82"/>
    </w:p>
    <w:p w:rsidR="00640793" w:rsidRPr="00A936F4" w:rsidRDefault="00301A16" w:rsidP="00640793">
      <w:pPr>
        <w:spacing w:line="360" w:lineRule="auto"/>
        <w:ind w:firstLine="420"/>
        <w:rPr>
          <w:rFonts w:ascii="Times New Roman" w:hAnsi="Times New Roman" w:cs="Times New Roman"/>
        </w:rPr>
      </w:pPr>
      <w:r w:rsidRPr="00A936F4">
        <w:rPr>
          <w:rFonts w:ascii="Times New Roman" w:hAnsi="Times New Roman" w:cs="Times New Roman"/>
        </w:rPr>
        <w:t>更新</w:t>
      </w:r>
      <w:r w:rsidRPr="00A936F4">
        <w:rPr>
          <w:rFonts w:ascii="Times New Roman" w:hAnsi="Times New Roman" w:cs="Times New Roman"/>
        </w:rPr>
        <w:t>A</w:t>
      </w:r>
      <w:r w:rsidR="00640793" w:rsidRPr="00A936F4">
        <w:rPr>
          <w:rFonts w:ascii="Times New Roman" w:hAnsi="Times New Roman" w:cs="Times New Roman"/>
        </w:rPr>
        <w:t>ccessKey</w:t>
      </w:r>
      <w:r w:rsidRPr="00A936F4">
        <w:rPr>
          <w:rFonts w:ascii="Times New Roman" w:hAnsi="Times New Roman" w:cs="Times New Roman"/>
        </w:rPr>
        <w:t>的状态</w:t>
      </w:r>
      <w:r w:rsidR="00640793" w:rsidRPr="00A936F4">
        <w:rPr>
          <w:rFonts w:ascii="Times New Roman" w:hAnsi="Times New Roman" w:cs="Times New Roman"/>
        </w:rPr>
        <w:t>。</w:t>
      </w:r>
    </w:p>
    <w:p w:rsidR="00640793" w:rsidRPr="00A936F4" w:rsidRDefault="00640793" w:rsidP="00640793">
      <w:pPr>
        <w:pStyle w:val="3"/>
        <w:rPr>
          <w:rFonts w:hAnsi="Times New Roman"/>
        </w:rPr>
      </w:pPr>
      <w:bookmarkStart w:id="83" w:name="_Toc385504544"/>
      <w:r w:rsidRPr="00A936F4">
        <w:rPr>
          <w:rFonts w:hAnsi="Times New Roman"/>
        </w:rPr>
        <w:t>请求消息</w:t>
      </w:r>
      <w:bookmarkEnd w:id="83"/>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640793" w:rsidRPr="00A936F4" w:rsidRDefault="00640793" w:rsidP="006D1D72">
      <w:pPr>
        <w:spacing w:line="360" w:lineRule="auto"/>
        <w:ind w:firstLine="420"/>
        <w:rPr>
          <w:rFonts w:ascii="Times New Roman" w:hAnsi="Times New Roman" w:cs="Times New Roman"/>
        </w:rPr>
      </w:pPr>
      <w:r w:rsidRPr="00A936F4">
        <w:rPr>
          <w:rFonts w:ascii="Times New Roman" w:hAnsi="Times New Roman" w:cs="Times New Roman"/>
        </w:rPr>
        <w:t>GET</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http://{SERVER_HOST}/idm/</w:t>
      </w:r>
      <w:r w:rsidR="00B376AD" w:rsidRPr="00A936F4">
        <w:rPr>
          <w:rFonts w:ascii="Times New Roman" w:hAnsi="Times New Roman" w:cs="Times New Roman"/>
        </w:rPr>
        <w:t>update</w:t>
      </w:r>
      <w:r w:rsidRPr="00A936F4">
        <w:rPr>
          <w:rFonts w:ascii="Times New Roman" w:hAnsi="Times New Roman" w:cs="Times New Roman"/>
        </w:rPr>
        <w:t>AccessKey</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640793" w:rsidRPr="00A936F4" w:rsidTr="009E5476">
        <w:tc>
          <w:tcPr>
            <w:tcW w:w="1441"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F30ED1" w:rsidRPr="00A936F4" w:rsidTr="009E5476">
        <w:tc>
          <w:tcPr>
            <w:tcW w:w="1441" w:type="dxa"/>
          </w:tcPr>
          <w:p w:rsidR="00F30ED1" w:rsidRPr="00A936F4" w:rsidRDefault="00F30ED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accessKeyId</w:t>
            </w:r>
          </w:p>
        </w:tc>
        <w:tc>
          <w:tcPr>
            <w:tcW w:w="1236" w:type="dxa"/>
          </w:tcPr>
          <w:p w:rsidR="00F30ED1" w:rsidRPr="00A936F4" w:rsidRDefault="00F30ED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AccessKey</w:t>
            </w:r>
            <w:r w:rsidRPr="00A936F4">
              <w:rPr>
                <w:rFonts w:ascii="Times New Roman" w:hAnsi="Times New Roman" w:cs="Times New Roman"/>
                <w:sz w:val="18"/>
                <w:szCs w:val="18"/>
              </w:rPr>
              <w:t>的</w:t>
            </w:r>
            <w:r w:rsidRPr="00A936F4">
              <w:rPr>
                <w:rFonts w:ascii="Times New Roman" w:hAnsi="Times New Roman" w:cs="Times New Roman"/>
                <w:sz w:val="18"/>
                <w:szCs w:val="18"/>
              </w:rPr>
              <w:lastRenderedPageBreak/>
              <w:t>ID</w:t>
            </w:r>
          </w:p>
        </w:tc>
        <w:tc>
          <w:tcPr>
            <w:tcW w:w="1594" w:type="dxa"/>
          </w:tcPr>
          <w:p w:rsidR="00F30ED1" w:rsidRPr="00A936F4" w:rsidRDefault="00F30ED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lastRenderedPageBreak/>
              <w:t>String</w:t>
            </w:r>
          </w:p>
        </w:tc>
        <w:tc>
          <w:tcPr>
            <w:tcW w:w="1415" w:type="dxa"/>
          </w:tcPr>
          <w:p w:rsidR="00F30ED1" w:rsidRPr="00A936F4" w:rsidRDefault="00F30ED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F30ED1" w:rsidRPr="00A936F4" w:rsidRDefault="00F30ED1" w:rsidP="009E5476">
            <w:pPr>
              <w:spacing w:line="360" w:lineRule="auto"/>
              <w:rPr>
                <w:rFonts w:ascii="Times New Roman" w:hAnsi="Times New Roman" w:cs="Times New Roman"/>
                <w:sz w:val="18"/>
                <w:szCs w:val="18"/>
              </w:rPr>
            </w:pPr>
          </w:p>
        </w:tc>
      </w:tr>
      <w:tr w:rsidR="00F30ED1" w:rsidRPr="00A936F4" w:rsidTr="009E5476">
        <w:tc>
          <w:tcPr>
            <w:tcW w:w="1441" w:type="dxa"/>
          </w:tcPr>
          <w:p w:rsidR="00F30ED1" w:rsidRPr="00A936F4" w:rsidRDefault="00F30ED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lastRenderedPageBreak/>
              <w:t>status</w:t>
            </w:r>
          </w:p>
        </w:tc>
        <w:tc>
          <w:tcPr>
            <w:tcW w:w="1236" w:type="dxa"/>
          </w:tcPr>
          <w:p w:rsidR="00F30ED1" w:rsidRPr="00A936F4" w:rsidRDefault="00F30ED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状态</w:t>
            </w:r>
          </w:p>
        </w:tc>
        <w:tc>
          <w:tcPr>
            <w:tcW w:w="1594" w:type="dxa"/>
          </w:tcPr>
          <w:p w:rsidR="00F30ED1" w:rsidRPr="00A936F4" w:rsidRDefault="00F30ED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F30ED1" w:rsidRPr="00A936F4" w:rsidRDefault="00DF45C4" w:rsidP="0058522C">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F30ED1" w:rsidRPr="00A936F4" w:rsidRDefault="00DA586E"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取值：</w:t>
            </w:r>
            <w:r w:rsidRPr="00A936F4">
              <w:rPr>
                <w:rFonts w:ascii="Times New Roman" w:hAnsi="Times New Roman" w:cs="Times New Roman"/>
                <w:sz w:val="18"/>
                <w:szCs w:val="18"/>
              </w:rPr>
              <w:t>active</w:t>
            </w:r>
            <w:r w:rsidRPr="00A936F4">
              <w:rPr>
                <w:rFonts w:ascii="Times New Roman" w:hAnsi="Times New Roman" w:cs="Times New Roman"/>
                <w:sz w:val="18"/>
                <w:szCs w:val="18"/>
              </w:rPr>
              <w:t>、</w:t>
            </w:r>
            <w:r w:rsidRPr="00A936F4">
              <w:rPr>
                <w:rFonts w:ascii="Times New Roman" w:hAnsi="Times New Roman" w:cs="Times New Roman"/>
                <w:sz w:val="18"/>
                <w:szCs w:val="18"/>
              </w:rPr>
              <w:t>inactive</w:t>
            </w:r>
          </w:p>
        </w:tc>
      </w:tr>
    </w:tbl>
    <w:p w:rsidR="00640793" w:rsidRPr="00A936F4" w:rsidRDefault="00640793" w:rsidP="00640793">
      <w:pPr>
        <w:spacing w:line="360" w:lineRule="auto"/>
        <w:ind w:firstLine="420"/>
        <w:rPr>
          <w:rFonts w:ascii="Times New Roman" w:hAnsi="Times New Roman" w:cs="Times New Roman"/>
        </w:rPr>
      </w:pP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http://127.0.0.1:8080/idm/</w:t>
      </w:r>
      <w:r w:rsidR="00A04941" w:rsidRPr="00A936F4">
        <w:rPr>
          <w:rFonts w:ascii="Times New Roman" w:hAnsi="Times New Roman" w:cs="Times New Roman"/>
        </w:rPr>
        <w:t>updateAccessKey</w:t>
      </w:r>
      <w:r w:rsidRPr="00A936F4">
        <w:rPr>
          <w:rFonts w:ascii="Times New Roman" w:hAnsi="Times New Roman" w:cs="Times New Roman"/>
        </w:rPr>
        <w:t>?twsAccessKeyId=5O7nfOB3yLeQtJZe6Woi93YAeCUX4cOi&amp;</w:t>
      </w:r>
      <w:r w:rsidR="002136C7" w:rsidRPr="00A936F4">
        <w:rPr>
          <w:rFonts w:ascii="Times New Roman" w:hAnsi="Times New Roman" w:cs="Times New Roman"/>
        </w:rPr>
        <w:t>accessKeyId=</w:t>
      </w:r>
      <w:r w:rsidR="00E0235C" w:rsidRPr="00A936F4">
        <w:rPr>
          <w:rFonts w:ascii="Times New Roman" w:hAnsi="Times New Roman" w:cs="Times New Roman"/>
        </w:rPr>
        <w:t>TgJDCBcuDUp50N0bdf0t22u2w0yEx5jo</w:t>
      </w:r>
      <w:r w:rsidR="002136C7" w:rsidRPr="00A936F4">
        <w:rPr>
          <w:rFonts w:ascii="Times New Roman" w:hAnsi="Times New Roman" w:cs="Times New Roman"/>
        </w:rPr>
        <w:t>&amp;status=active</w:t>
      </w:r>
    </w:p>
    <w:p w:rsidR="00640793" w:rsidRPr="00A936F4" w:rsidRDefault="00640793" w:rsidP="00640793">
      <w:pPr>
        <w:pStyle w:val="3"/>
        <w:rPr>
          <w:rFonts w:hAnsi="Times New Roman"/>
        </w:rPr>
      </w:pPr>
      <w:bookmarkStart w:id="84" w:name="_Toc385504545"/>
      <w:r w:rsidRPr="00A936F4">
        <w:rPr>
          <w:rFonts w:hAnsi="Times New Roman"/>
        </w:rPr>
        <w:t>响应消息</w:t>
      </w:r>
      <w:bookmarkEnd w:id="84"/>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640793" w:rsidRPr="00A936F4" w:rsidRDefault="00640793" w:rsidP="00640793">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640793" w:rsidRPr="00A936F4" w:rsidTr="009E5476">
        <w:tc>
          <w:tcPr>
            <w:tcW w:w="1441"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640793" w:rsidRPr="00A936F4" w:rsidTr="009E5476">
        <w:tc>
          <w:tcPr>
            <w:tcW w:w="1441"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accessKeyId</w:t>
            </w:r>
          </w:p>
        </w:tc>
        <w:tc>
          <w:tcPr>
            <w:tcW w:w="1236"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AccessKeyID</w:t>
            </w:r>
          </w:p>
        </w:tc>
        <w:tc>
          <w:tcPr>
            <w:tcW w:w="1594"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40793" w:rsidRPr="00A936F4" w:rsidRDefault="00640793" w:rsidP="009E5476">
            <w:pPr>
              <w:spacing w:line="360" w:lineRule="auto"/>
              <w:rPr>
                <w:rFonts w:ascii="Times New Roman" w:hAnsi="Times New Roman" w:cs="Times New Roman"/>
                <w:sz w:val="18"/>
                <w:szCs w:val="18"/>
              </w:rPr>
            </w:pPr>
          </w:p>
        </w:tc>
      </w:tr>
      <w:tr w:rsidR="00640793" w:rsidRPr="00A936F4" w:rsidTr="009E5476">
        <w:tc>
          <w:tcPr>
            <w:tcW w:w="1441"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status</w:t>
            </w:r>
          </w:p>
        </w:tc>
        <w:tc>
          <w:tcPr>
            <w:tcW w:w="1236"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状态</w:t>
            </w:r>
          </w:p>
        </w:tc>
        <w:tc>
          <w:tcPr>
            <w:tcW w:w="1594"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40793" w:rsidRPr="00A936F4" w:rsidRDefault="00640793" w:rsidP="009E5476">
            <w:pPr>
              <w:spacing w:line="360" w:lineRule="auto"/>
              <w:rPr>
                <w:rFonts w:ascii="Times New Roman" w:hAnsi="Times New Roman" w:cs="Times New Roman"/>
                <w:sz w:val="18"/>
                <w:szCs w:val="18"/>
              </w:rPr>
            </w:pPr>
          </w:p>
        </w:tc>
      </w:tr>
      <w:tr w:rsidR="00640793" w:rsidRPr="00A936F4" w:rsidTr="009E5476">
        <w:tc>
          <w:tcPr>
            <w:tcW w:w="1441" w:type="dxa"/>
          </w:tcPr>
          <w:p w:rsidR="00640793" w:rsidRPr="00A936F4" w:rsidRDefault="00CE509B" w:rsidP="009E5476">
            <w:pPr>
              <w:spacing w:line="360" w:lineRule="auto"/>
              <w:rPr>
                <w:rFonts w:ascii="Times New Roman" w:hAnsi="Times New Roman" w:cs="Times New Roman"/>
                <w:sz w:val="18"/>
                <w:szCs w:val="18"/>
              </w:rPr>
            </w:pPr>
            <w:r>
              <w:rPr>
                <w:rFonts w:ascii="Times New Roman" w:hAnsi="Times New Roman" w:cs="Times New Roman" w:hint="eastAsia"/>
                <w:sz w:val="18"/>
                <w:szCs w:val="18"/>
              </w:rPr>
              <w:t>own</w:t>
            </w:r>
            <w:r w:rsidRPr="00A936F4">
              <w:rPr>
                <w:rFonts w:ascii="Times New Roman" w:hAnsi="Times New Roman" w:cs="Times New Roman"/>
                <w:sz w:val="18"/>
                <w:szCs w:val="18"/>
              </w:rPr>
              <w:t>erId</w:t>
            </w:r>
          </w:p>
        </w:tc>
        <w:tc>
          <w:tcPr>
            <w:tcW w:w="1236" w:type="dxa"/>
          </w:tcPr>
          <w:p w:rsidR="00640793" w:rsidRPr="00A936F4" w:rsidRDefault="00640793" w:rsidP="00766D13">
            <w:pPr>
              <w:spacing w:line="360" w:lineRule="auto"/>
              <w:rPr>
                <w:rFonts w:ascii="Times New Roman" w:hAnsi="Times New Roman" w:cs="Times New Roman"/>
                <w:sz w:val="18"/>
                <w:szCs w:val="18"/>
              </w:rPr>
            </w:pPr>
            <w:r w:rsidRPr="00A936F4">
              <w:rPr>
                <w:rFonts w:ascii="Times New Roman" w:hAnsi="Times New Roman" w:cs="Times New Roman"/>
                <w:sz w:val="18"/>
                <w:szCs w:val="18"/>
              </w:rPr>
              <w:t>所属用户</w:t>
            </w:r>
            <w:r w:rsidR="00766D13" w:rsidRPr="00A936F4">
              <w:rPr>
                <w:rFonts w:ascii="Times New Roman" w:hAnsi="Times New Roman" w:cs="Times New Roman"/>
                <w:sz w:val="18"/>
                <w:szCs w:val="18"/>
              </w:rPr>
              <w:t>ID</w:t>
            </w:r>
          </w:p>
        </w:tc>
        <w:tc>
          <w:tcPr>
            <w:tcW w:w="1594"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40793" w:rsidRPr="00A936F4" w:rsidRDefault="00640793" w:rsidP="009E5476">
            <w:pPr>
              <w:spacing w:line="360" w:lineRule="auto"/>
              <w:rPr>
                <w:rFonts w:ascii="Times New Roman" w:hAnsi="Times New Roman" w:cs="Times New Roman"/>
                <w:sz w:val="18"/>
                <w:szCs w:val="18"/>
              </w:rPr>
            </w:pPr>
          </w:p>
        </w:tc>
      </w:tr>
      <w:tr w:rsidR="00640793" w:rsidRPr="00A936F4" w:rsidTr="009E5476">
        <w:tc>
          <w:tcPr>
            <w:tcW w:w="1441"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createDate</w:t>
            </w:r>
          </w:p>
        </w:tc>
        <w:tc>
          <w:tcPr>
            <w:tcW w:w="1236"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创建日期</w:t>
            </w:r>
          </w:p>
        </w:tc>
        <w:tc>
          <w:tcPr>
            <w:tcW w:w="1594"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40793" w:rsidRPr="00A936F4" w:rsidRDefault="00640793" w:rsidP="009E5476">
            <w:pPr>
              <w:spacing w:line="360" w:lineRule="auto"/>
              <w:rPr>
                <w:rFonts w:ascii="Times New Roman" w:hAnsi="Times New Roman" w:cs="Times New Roman"/>
                <w:sz w:val="18"/>
                <w:szCs w:val="18"/>
              </w:rPr>
            </w:pPr>
          </w:p>
        </w:tc>
      </w:tr>
    </w:tbl>
    <w:p w:rsidR="00640793" w:rsidRPr="00A936F4" w:rsidRDefault="00640793" w:rsidP="00640793">
      <w:pPr>
        <w:spacing w:line="360" w:lineRule="auto"/>
        <w:ind w:firstLine="420"/>
        <w:rPr>
          <w:rFonts w:ascii="Times New Roman" w:hAnsi="Times New Roman" w:cs="Times New Roman"/>
        </w:rPr>
      </w:pP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成功：</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{"accessKeyId":"TgJDCBcuDUp50N0bdf0t22u2w0yEx5jo","createDate":"2014-03-28T16:47:01Z","status":"active","</w:t>
      </w:r>
      <w:r w:rsidR="00CE509B" w:rsidRPr="00CE509B">
        <w:rPr>
          <w:rFonts w:ascii="Times New Roman" w:hAnsi="Times New Roman" w:cs="Times New Roman" w:hint="eastAsia"/>
        </w:rPr>
        <w:t>own</w:t>
      </w:r>
      <w:r w:rsidR="00CE509B" w:rsidRPr="00CE509B">
        <w:rPr>
          <w:rFonts w:ascii="Times New Roman" w:hAnsi="Times New Roman" w:cs="Times New Roman"/>
        </w:rPr>
        <w:t>erId</w:t>
      </w:r>
      <w:r w:rsidRPr="00A936F4">
        <w:rPr>
          <w:rFonts w:ascii="Times New Roman" w:hAnsi="Times New Roman" w:cs="Times New Roman"/>
        </w:rPr>
        <w:t>":"</w:t>
      </w:r>
      <w:r w:rsidR="00BB634B" w:rsidRPr="00A936F4">
        <w:rPr>
          <w:rFonts w:ascii="Times New Roman" w:hAnsi="Times New Roman" w:cs="Times New Roman"/>
        </w:rPr>
        <w:t>ae38844d-0733-40ce-b846-e8d79d61871a</w:t>
      </w:r>
      <w:r w:rsidRPr="00A936F4">
        <w:rPr>
          <w:rFonts w:ascii="Times New Roman" w:hAnsi="Times New Roman" w:cs="Times New Roman"/>
        </w:rPr>
        <w:t>"}</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失败：</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640793" w:rsidRPr="00A936F4" w:rsidRDefault="00CF6829" w:rsidP="00AF7043">
      <w:pPr>
        <w:pStyle w:val="2"/>
      </w:pPr>
      <w:bookmarkStart w:id="85" w:name="_Toc385504546"/>
      <w:proofErr w:type="gramStart"/>
      <w:r w:rsidRPr="00A936F4">
        <w:lastRenderedPageBreak/>
        <w:t>l</w:t>
      </w:r>
      <w:r w:rsidR="002D780A" w:rsidRPr="00A936F4">
        <w:t>ist</w:t>
      </w:r>
      <w:r w:rsidR="00640793" w:rsidRPr="00A936F4">
        <w:t>AccessKey</w:t>
      </w:r>
      <w:r w:rsidR="00445BB3" w:rsidRPr="00A936F4">
        <w:t>s</w:t>
      </w:r>
      <w:bookmarkEnd w:id="85"/>
      <w:proofErr w:type="gramEnd"/>
    </w:p>
    <w:p w:rsidR="00640793" w:rsidRPr="00A936F4" w:rsidRDefault="00640793" w:rsidP="00640793">
      <w:pPr>
        <w:pStyle w:val="3"/>
        <w:rPr>
          <w:rFonts w:hAnsi="Times New Roman"/>
        </w:rPr>
      </w:pPr>
      <w:bookmarkStart w:id="86" w:name="_Toc385504547"/>
      <w:r w:rsidRPr="00A936F4">
        <w:rPr>
          <w:rFonts w:hAnsi="Times New Roman"/>
        </w:rPr>
        <w:t>接口描述</w:t>
      </w:r>
      <w:bookmarkEnd w:id="86"/>
    </w:p>
    <w:p w:rsidR="00640793" w:rsidRPr="00A936F4" w:rsidRDefault="00A535DA" w:rsidP="00640793">
      <w:pPr>
        <w:spacing w:line="360" w:lineRule="auto"/>
        <w:ind w:firstLine="420"/>
        <w:rPr>
          <w:rFonts w:ascii="Times New Roman" w:hAnsi="Times New Roman" w:cs="Times New Roman"/>
        </w:rPr>
      </w:pPr>
      <w:r w:rsidRPr="00A936F4">
        <w:rPr>
          <w:rFonts w:ascii="Times New Roman" w:hAnsi="Times New Roman" w:cs="Times New Roman"/>
        </w:rPr>
        <w:t>查询用户的所有</w:t>
      </w:r>
      <w:r w:rsidR="00640793" w:rsidRPr="00A936F4">
        <w:rPr>
          <w:rFonts w:ascii="Times New Roman" w:hAnsi="Times New Roman" w:cs="Times New Roman"/>
        </w:rPr>
        <w:t>AccessKey</w:t>
      </w:r>
      <w:r w:rsidR="00552300" w:rsidRPr="00A936F4">
        <w:rPr>
          <w:rFonts w:ascii="Times New Roman" w:hAnsi="Times New Roman" w:cs="Times New Roman"/>
        </w:rPr>
        <w:t>信息。如果没有指定</w:t>
      </w:r>
      <w:r w:rsidR="00552300" w:rsidRPr="00A936F4">
        <w:rPr>
          <w:rFonts w:ascii="Times New Roman" w:hAnsi="Times New Roman" w:cs="Times New Roman"/>
        </w:rPr>
        <w:t>UserName</w:t>
      </w:r>
      <w:r w:rsidR="00552300" w:rsidRPr="00A936F4">
        <w:rPr>
          <w:rFonts w:ascii="Times New Roman" w:hAnsi="Times New Roman" w:cs="Times New Roman"/>
        </w:rPr>
        <w:t>的话，则查询当前用户的所有</w:t>
      </w:r>
      <w:r w:rsidR="00552300" w:rsidRPr="00A936F4">
        <w:rPr>
          <w:rFonts w:ascii="Times New Roman" w:hAnsi="Times New Roman" w:cs="Times New Roman"/>
        </w:rPr>
        <w:t>AccessKey</w:t>
      </w:r>
      <w:r w:rsidR="00640793" w:rsidRPr="00A936F4">
        <w:rPr>
          <w:rFonts w:ascii="Times New Roman" w:hAnsi="Times New Roman" w:cs="Times New Roman"/>
        </w:rPr>
        <w:t>。</w:t>
      </w:r>
    </w:p>
    <w:p w:rsidR="00640793" w:rsidRPr="00A936F4" w:rsidRDefault="00640793" w:rsidP="00640793">
      <w:pPr>
        <w:pStyle w:val="3"/>
        <w:rPr>
          <w:rFonts w:hAnsi="Times New Roman"/>
        </w:rPr>
      </w:pPr>
      <w:bookmarkStart w:id="87" w:name="_Toc385504548"/>
      <w:r w:rsidRPr="00A936F4">
        <w:rPr>
          <w:rFonts w:hAnsi="Times New Roman"/>
        </w:rPr>
        <w:t>请求消息</w:t>
      </w:r>
      <w:bookmarkEnd w:id="87"/>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640793" w:rsidRPr="00A936F4" w:rsidRDefault="00640793" w:rsidP="00172481">
      <w:pPr>
        <w:spacing w:line="360" w:lineRule="auto"/>
        <w:ind w:firstLine="420"/>
        <w:rPr>
          <w:rFonts w:ascii="Times New Roman" w:hAnsi="Times New Roman" w:cs="Times New Roman"/>
        </w:rPr>
      </w:pPr>
      <w:r w:rsidRPr="00A936F4">
        <w:rPr>
          <w:rFonts w:ascii="Times New Roman" w:hAnsi="Times New Roman" w:cs="Times New Roman"/>
        </w:rPr>
        <w:t>GET</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http://{SERVER_HOST}/idm</w:t>
      </w:r>
      <w:r w:rsidR="00BD6793" w:rsidRPr="00A936F4">
        <w:rPr>
          <w:rFonts w:ascii="Times New Roman" w:hAnsi="Times New Roman" w:cs="Times New Roman"/>
        </w:rPr>
        <w:t>/list</w:t>
      </w:r>
      <w:r w:rsidRPr="00A936F4">
        <w:rPr>
          <w:rFonts w:ascii="Times New Roman" w:hAnsi="Times New Roman" w:cs="Times New Roman"/>
        </w:rPr>
        <w:t>AccessKey</w:t>
      </w:r>
      <w:r w:rsidR="00BD6793" w:rsidRPr="00A936F4">
        <w:rPr>
          <w:rFonts w:ascii="Times New Roman" w:hAnsi="Times New Roman" w:cs="Times New Roman"/>
        </w:rPr>
        <w:t>s</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640793" w:rsidRPr="00A936F4" w:rsidTr="009E5476">
        <w:tc>
          <w:tcPr>
            <w:tcW w:w="1441"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640793" w:rsidRPr="00A936F4" w:rsidTr="009E5476">
        <w:tc>
          <w:tcPr>
            <w:tcW w:w="1441"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user</w:t>
            </w:r>
            <w:r w:rsidR="00063861" w:rsidRPr="00A936F4">
              <w:rPr>
                <w:rFonts w:ascii="Times New Roman" w:hAnsi="Times New Roman" w:cs="Times New Roman"/>
                <w:sz w:val="18"/>
                <w:szCs w:val="18"/>
              </w:rPr>
              <w:t>Id</w:t>
            </w:r>
          </w:p>
        </w:tc>
        <w:tc>
          <w:tcPr>
            <w:tcW w:w="1236" w:type="dxa"/>
          </w:tcPr>
          <w:p w:rsidR="00640793" w:rsidRPr="00A936F4" w:rsidRDefault="00640793" w:rsidP="00063861">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00063861" w:rsidRPr="00A936F4">
              <w:rPr>
                <w:rFonts w:ascii="Times New Roman" w:hAnsi="Times New Roman" w:cs="Times New Roman"/>
                <w:sz w:val="18"/>
                <w:szCs w:val="18"/>
              </w:rPr>
              <w:t>ID</w:t>
            </w:r>
          </w:p>
        </w:tc>
        <w:tc>
          <w:tcPr>
            <w:tcW w:w="1594"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可选</w:t>
            </w:r>
          </w:p>
        </w:tc>
        <w:tc>
          <w:tcPr>
            <w:tcW w:w="2644" w:type="dxa"/>
          </w:tcPr>
          <w:p w:rsidR="00640793" w:rsidRPr="00A936F4" w:rsidRDefault="00640793" w:rsidP="009E5476">
            <w:pPr>
              <w:spacing w:line="360" w:lineRule="auto"/>
              <w:rPr>
                <w:rFonts w:ascii="Times New Roman" w:hAnsi="Times New Roman" w:cs="Times New Roman"/>
                <w:sz w:val="18"/>
                <w:szCs w:val="18"/>
              </w:rPr>
            </w:pPr>
          </w:p>
        </w:tc>
      </w:tr>
    </w:tbl>
    <w:p w:rsidR="00640793" w:rsidRPr="00A936F4" w:rsidRDefault="00640793" w:rsidP="00640793">
      <w:pPr>
        <w:spacing w:line="360" w:lineRule="auto"/>
        <w:ind w:firstLine="420"/>
        <w:rPr>
          <w:rFonts w:ascii="Times New Roman" w:hAnsi="Times New Roman" w:cs="Times New Roman"/>
        </w:rPr>
      </w:pP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4B5AE3" w:rsidRPr="00A936F4" w:rsidRDefault="005534DC" w:rsidP="00640793">
      <w:pPr>
        <w:spacing w:line="360" w:lineRule="auto"/>
        <w:ind w:firstLine="420"/>
        <w:rPr>
          <w:rFonts w:ascii="Times New Roman" w:hAnsi="Times New Roman" w:cs="Times New Roman"/>
        </w:rPr>
      </w:pPr>
      <w:r w:rsidRPr="00A936F4">
        <w:rPr>
          <w:rFonts w:ascii="Times New Roman" w:hAnsi="Times New Roman" w:cs="Times New Roman"/>
        </w:rPr>
        <w:t>http://127.0.0.1:8080/idm/</w:t>
      </w:r>
      <w:r w:rsidR="00B73C89" w:rsidRPr="00A936F4">
        <w:rPr>
          <w:rFonts w:ascii="Times New Roman" w:hAnsi="Times New Roman" w:cs="Times New Roman"/>
        </w:rPr>
        <w:t>listAccessKeys</w:t>
      </w:r>
      <w:r w:rsidRPr="00A936F4">
        <w:rPr>
          <w:rFonts w:ascii="Times New Roman" w:hAnsi="Times New Roman" w:cs="Times New Roman"/>
        </w:rPr>
        <w:t>?twsAccessKeyId=5O7nfOB3yLeQtJZe6Woi93YYAeCU4cOi&amp;user</w:t>
      </w:r>
      <w:r w:rsidR="009C03A9" w:rsidRPr="00A936F4">
        <w:rPr>
          <w:rFonts w:ascii="Times New Roman" w:hAnsi="Times New Roman" w:cs="Times New Roman"/>
        </w:rPr>
        <w:t>Id</w:t>
      </w:r>
      <w:r w:rsidRPr="00A936F4">
        <w:rPr>
          <w:rFonts w:ascii="Times New Roman" w:hAnsi="Times New Roman" w:cs="Times New Roman"/>
        </w:rPr>
        <w:t>=</w:t>
      </w:r>
      <w:r w:rsidR="00BB634B" w:rsidRPr="00A936F4">
        <w:rPr>
          <w:rFonts w:ascii="Times New Roman" w:hAnsi="Times New Roman" w:cs="Times New Roman"/>
        </w:rPr>
        <w:t>ae38844d-0733-40ce-b846-e8d79d61871a</w:t>
      </w:r>
    </w:p>
    <w:p w:rsidR="00640793" w:rsidRPr="00A936F4" w:rsidRDefault="00640793" w:rsidP="00640793">
      <w:pPr>
        <w:pStyle w:val="3"/>
        <w:rPr>
          <w:rFonts w:hAnsi="Times New Roman"/>
        </w:rPr>
      </w:pPr>
      <w:bookmarkStart w:id="88" w:name="_Toc385504549"/>
      <w:r w:rsidRPr="00A936F4">
        <w:rPr>
          <w:rFonts w:hAnsi="Times New Roman"/>
        </w:rPr>
        <w:t>响应消息</w:t>
      </w:r>
      <w:bookmarkEnd w:id="88"/>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640793" w:rsidRPr="00A936F4" w:rsidRDefault="00783D21" w:rsidP="00640793">
      <w:pPr>
        <w:spacing w:line="360" w:lineRule="auto"/>
        <w:ind w:firstLine="420"/>
        <w:rPr>
          <w:rFonts w:ascii="Times New Roman" w:hAnsi="Times New Roman" w:cs="Times New Roman"/>
        </w:rPr>
      </w:pPr>
      <w:r w:rsidRPr="00A936F4">
        <w:rPr>
          <w:rFonts w:ascii="Times New Roman" w:hAnsi="Times New Roman" w:cs="Times New Roman"/>
        </w:rPr>
        <w:lastRenderedPageBreak/>
        <w:t>List&lt;</w:t>
      </w:r>
      <w:r w:rsidR="007D4D3E" w:rsidRPr="00A936F4">
        <w:rPr>
          <w:rFonts w:ascii="Times New Roman" w:hAnsi="Times New Roman" w:cs="Times New Roman"/>
        </w:rPr>
        <w:t>AccessKey</w:t>
      </w:r>
      <w:r w:rsidR="00CB7295" w:rsidRPr="00A936F4">
        <w:rPr>
          <w:rFonts w:ascii="Times New Roman" w:hAnsi="Times New Roman" w:cs="Times New Roman"/>
        </w:rPr>
        <w:t>M</w:t>
      </w:r>
      <w:r w:rsidR="005E0628" w:rsidRPr="00A936F4">
        <w:rPr>
          <w:rFonts w:ascii="Times New Roman" w:hAnsi="Times New Roman" w:cs="Times New Roman"/>
        </w:rPr>
        <w:t>etadata</w:t>
      </w:r>
      <w:r w:rsidRPr="00A936F4">
        <w:rPr>
          <w:rFonts w:ascii="Times New Roman" w:hAnsi="Times New Roman" w:cs="Times New Roman"/>
        </w:rPr>
        <w:t>&gt;</w:t>
      </w:r>
      <w:r w:rsidRPr="00A936F4">
        <w:rPr>
          <w:rFonts w:ascii="Times New Roman" w:hAnsi="Times New Roman" w:cs="Times New Roman"/>
        </w:rPr>
        <w:t>，其中</w:t>
      </w:r>
      <w:r w:rsidR="00CB7295" w:rsidRPr="00A936F4">
        <w:rPr>
          <w:rFonts w:ascii="Times New Roman" w:hAnsi="Times New Roman" w:cs="Times New Roman"/>
        </w:rPr>
        <w:t>AccessKeyMetadata</w:t>
      </w:r>
      <w:r w:rsidRPr="00A936F4">
        <w:rPr>
          <w:rFonts w:ascii="Times New Roman" w:hAnsi="Times New Roman" w:cs="Times New Roman"/>
        </w:rPr>
        <w:t>的字段如下</w:t>
      </w:r>
      <w:r w:rsidR="00EB29CF" w:rsidRPr="00A936F4">
        <w:rPr>
          <w:rFonts w:ascii="Times New Roman" w:hAnsi="Times New Roman" w:cs="Times New Roman"/>
        </w:rPr>
        <w:t>：</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640793" w:rsidRPr="00A936F4" w:rsidTr="009E5476">
        <w:tc>
          <w:tcPr>
            <w:tcW w:w="1441"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640793" w:rsidRPr="00A936F4" w:rsidRDefault="00640793"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640793" w:rsidRPr="00A936F4" w:rsidTr="009E5476">
        <w:tc>
          <w:tcPr>
            <w:tcW w:w="1441"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accessKeyId</w:t>
            </w:r>
          </w:p>
        </w:tc>
        <w:tc>
          <w:tcPr>
            <w:tcW w:w="1236"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AccessKeyID</w:t>
            </w:r>
          </w:p>
        </w:tc>
        <w:tc>
          <w:tcPr>
            <w:tcW w:w="1594"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40793" w:rsidRPr="00A936F4" w:rsidRDefault="00640793" w:rsidP="009E5476">
            <w:pPr>
              <w:spacing w:line="360" w:lineRule="auto"/>
              <w:rPr>
                <w:rFonts w:ascii="Times New Roman" w:hAnsi="Times New Roman" w:cs="Times New Roman"/>
                <w:sz w:val="18"/>
                <w:szCs w:val="18"/>
              </w:rPr>
            </w:pPr>
          </w:p>
        </w:tc>
      </w:tr>
      <w:tr w:rsidR="00640793" w:rsidRPr="00A936F4" w:rsidTr="009E5476">
        <w:tc>
          <w:tcPr>
            <w:tcW w:w="1441"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status</w:t>
            </w:r>
          </w:p>
        </w:tc>
        <w:tc>
          <w:tcPr>
            <w:tcW w:w="1236"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状态</w:t>
            </w:r>
          </w:p>
        </w:tc>
        <w:tc>
          <w:tcPr>
            <w:tcW w:w="1594"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40793" w:rsidRPr="00A936F4" w:rsidRDefault="00640793" w:rsidP="009E5476">
            <w:pPr>
              <w:spacing w:line="360" w:lineRule="auto"/>
              <w:rPr>
                <w:rFonts w:ascii="Times New Roman" w:hAnsi="Times New Roman" w:cs="Times New Roman"/>
                <w:sz w:val="18"/>
                <w:szCs w:val="18"/>
              </w:rPr>
            </w:pPr>
          </w:p>
        </w:tc>
      </w:tr>
      <w:tr w:rsidR="00640793" w:rsidRPr="00A936F4" w:rsidTr="009E5476">
        <w:tc>
          <w:tcPr>
            <w:tcW w:w="1441" w:type="dxa"/>
          </w:tcPr>
          <w:p w:rsidR="00640793" w:rsidRPr="00A936F4" w:rsidRDefault="005F1B0B" w:rsidP="005A3B67">
            <w:pPr>
              <w:spacing w:line="360" w:lineRule="auto"/>
              <w:rPr>
                <w:rFonts w:ascii="Times New Roman" w:hAnsi="Times New Roman" w:cs="Times New Roman"/>
                <w:sz w:val="18"/>
                <w:szCs w:val="18"/>
              </w:rPr>
            </w:pPr>
            <w:r>
              <w:rPr>
                <w:rFonts w:ascii="Times New Roman" w:hAnsi="Times New Roman" w:cs="Times New Roman" w:hint="eastAsia"/>
                <w:sz w:val="18"/>
                <w:szCs w:val="18"/>
              </w:rPr>
              <w:t>own</w:t>
            </w:r>
            <w:r w:rsidRPr="00A936F4">
              <w:rPr>
                <w:rFonts w:ascii="Times New Roman" w:hAnsi="Times New Roman" w:cs="Times New Roman"/>
                <w:sz w:val="18"/>
                <w:szCs w:val="18"/>
              </w:rPr>
              <w:t>erId</w:t>
            </w:r>
          </w:p>
        </w:tc>
        <w:tc>
          <w:tcPr>
            <w:tcW w:w="1236" w:type="dxa"/>
          </w:tcPr>
          <w:p w:rsidR="00640793" w:rsidRPr="00A936F4" w:rsidRDefault="00640793" w:rsidP="005A3B67">
            <w:pPr>
              <w:spacing w:line="360" w:lineRule="auto"/>
              <w:rPr>
                <w:rFonts w:ascii="Times New Roman" w:hAnsi="Times New Roman" w:cs="Times New Roman"/>
                <w:sz w:val="18"/>
                <w:szCs w:val="18"/>
              </w:rPr>
            </w:pPr>
            <w:r w:rsidRPr="00A936F4">
              <w:rPr>
                <w:rFonts w:ascii="Times New Roman" w:hAnsi="Times New Roman" w:cs="Times New Roman"/>
                <w:sz w:val="18"/>
                <w:szCs w:val="18"/>
              </w:rPr>
              <w:t>所属用户</w:t>
            </w:r>
            <w:r w:rsidR="005A3B67" w:rsidRPr="00A936F4">
              <w:rPr>
                <w:rFonts w:ascii="Times New Roman" w:hAnsi="Times New Roman" w:cs="Times New Roman"/>
                <w:sz w:val="18"/>
                <w:szCs w:val="18"/>
              </w:rPr>
              <w:t>ID</w:t>
            </w:r>
          </w:p>
        </w:tc>
        <w:tc>
          <w:tcPr>
            <w:tcW w:w="1594"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40793" w:rsidRPr="00A936F4" w:rsidRDefault="00640793" w:rsidP="009E5476">
            <w:pPr>
              <w:spacing w:line="360" w:lineRule="auto"/>
              <w:rPr>
                <w:rFonts w:ascii="Times New Roman" w:hAnsi="Times New Roman" w:cs="Times New Roman"/>
                <w:sz w:val="18"/>
                <w:szCs w:val="18"/>
              </w:rPr>
            </w:pPr>
          </w:p>
        </w:tc>
      </w:tr>
      <w:tr w:rsidR="00640793" w:rsidRPr="00A936F4" w:rsidTr="009E5476">
        <w:tc>
          <w:tcPr>
            <w:tcW w:w="1441"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createDate</w:t>
            </w:r>
          </w:p>
        </w:tc>
        <w:tc>
          <w:tcPr>
            <w:tcW w:w="1236"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创建日期</w:t>
            </w:r>
          </w:p>
        </w:tc>
        <w:tc>
          <w:tcPr>
            <w:tcW w:w="1594"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40793" w:rsidRPr="00A936F4" w:rsidRDefault="00640793"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40793" w:rsidRPr="00A936F4" w:rsidRDefault="00640793" w:rsidP="009E5476">
            <w:pPr>
              <w:spacing w:line="360" w:lineRule="auto"/>
              <w:rPr>
                <w:rFonts w:ascii="Times New Roman" w:hAnsi="Times New Roman" w:cs="Times New Roman"/>
                <w:sz w:val="18"/>
                <w:szCs w:val="18"/>
              </w:rPr>
            </w:pPr>
          </w:p>
        </w:tc>
      </w:tr>
    </w:tbl>
    <w:p w:rsidR="00640793" w:rsidRPr="00A936F4" w:rsidRDefault="00640793" w:rsidP="00640793">
      <w:pPr>
        <w:spacing w:line="360" w:lineRule="auto"/>
        <w:ind w:firstLine="420"/>
        <w:rPr>
          <w:rFonts w:ascii="Times New Roman" w:hAnsi="Times New Roman" w:cs="Times New Roman"/>
        </w:rPr>
      </w:pPr>
    </w:p>
    <w:p w:rsidR="00640793" w:rsidRPr="00A936F4" w:rsidRDefault="00640793" w:rsidP="00640793">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成功：</w:t>
      </w:r>
    </w:p>
    <w:p w:rsidR="00640793" w:rsidRPr="00A936F4" w:rsidRDefault="00FA4248" w:rsidP="00640793">
      <w:pPr>
        <w:spacing w:line="360" w:lineRule="auto"/>
        <w:ind w:firstLine="420"/>
        <w:rPr>
          <w:rFonts w:ascii="Times New Roman" w:hAnsi="Times New Roman" w:cs="Times New Roman"/>
        </w:rPr>
      </w:pPr>
      <w:r w:rsidRPr="00A936F4">
        <w:rPr>
          <w:rFonts w:ascii="Times New Roman" w:hAnsi="Times New Roman" w:cs="Times New Roman"/>
        </w:rPr>
        <w:t>[</w:t>
      </w:r>
      <w:r w:rsidR="00640793" w:rsidRPr="00A936F4">
        <w:rPr>
          <w:rFonts w:ascii="Times New Roman" w:hAnsi="Times New Roman" w:cs="Times New Roman"/>
        </w:rPr>
        <w:t>{"accessKeyId":"TgJDCBcuDUp50N0bdf0t22u2w0yEx5jo","createDate":"2014-03-28T16:47:01Z","status":"active","user</w:t>
      </w:r>
      <w:r w:rsidR="00087A9B" w:rsidRPr="00A936F4">
        <w:rPr>
          <w:rFonts w:ascii="Times New Roman" w:hAnsi="Times New Roman" w:cs="Times New Roman"/>
        </w:rPr>
        <w:t>Id</w:t>
      </w:r>
      <w:r w:rsidR="00640793" w:rsidRPr="00A936F4">
        <w:rPr>
          <w:rFonts w:ascii="Times New Roman" w:hAnsi="Times New Roman" w:cs="Times New Roman"/>
        </w:rPr>
        <w:t>":"</w:t>
      </w:r>
      <w:r w:rsidR="00BB634B" w:rsidRPr="00A936F4">
        <w:rPr>
          <w:rFonts w:ascii="Times New Roman" w:hAnsi="Times New Roman" w:cs="Times New Roman"/>
        </w:rPr>
        <w:t>ae38844d-0733-40ce-b846-e8d79d61871a</w:t>
      </w:r>
      <w:r w:rsidR="00640793" w:rsidRPr="00A936F4">
        <w:rPr>
          <w:rFonts w:ascii="Times New Roman" w:hAnsi="Times New Roman" w:cs="Times New Roman"/>
        </w:rPr>
        <w:t>"}</w:t>
      </w:r>
      <w:r w:rsidR="00243A14" w:rsidRPr="00A936F4">
        <w:rPr>
          <w:rFonts w:ascii="Times New Roman" w:hAnsi="Times New Roman" w:cs="Times New Roman"/>
        </w:rPr>
        <w:t>,{"accessKeyId":"TgJDCBcuDUp50N0bdf0t22u2w0yEx5</w:t>
      </w:r>
      <w:r w:rsidR="0017289E" w:rsidRPr="00A936F4">
        <w:rPr>
          <w:rFonts w:ascii="Times New Roman" w:hAnsi="Times New Roman" w:cs="Times New Roman"/>
        </w:rPr>
        <w:t>4f</w:t>
      </w:r>
      <w:r w:rsidR="00243A14" w:rsidRPr="00A936F4">
        <w:rPr>
          <w:rFonts w:ascii="Times New Roman" w:hAnsi="Times New Roman" w:cs="Times New Roman"/>
        </w:rPr>
        <w:t>","createDate":"2014-03-28T16:4</w:t>
      </w:r>
      <w:r w:rsidR="008B3B04" w:rsidRPr="00A936F4">
        <w:rPr>
          <w:rFonts w:ascii="Times New Roman" w:hAnsi="Times New Roman" w:cs="Times New Roman"/>
        </w:rPr>
        <w:t>8</w:t>
      </w:r>
      <w:r w:rsidR="00243A14" w:rsidRPr="00A936F4">
        <w:rPr>
          <w:rFonts w:ascii="Times New Roman" w:hAnsi="Times New Roman" w:cs="Times New Roman"/>
        </w:rPr>
        <w:t>:01Z","status":"active","</w:t>
      </w:r>
      <w:r w:rsidR="005F1B0B" w:rsidRPr="005F1B0B">
        <w:rPr>
          <w:rFonts w:ascii="Times New Roman" w:hAnsi="Times New Roman" w:cs="Times New Roman" w:hint="eastAsia"/>
        </w:rPr>
        <w:t>own</w:t>
      </w:r>
      <w:r w:rsidR="005F1B0B" w:rsidRPr="005F1B0B">
        <w:rPr>
          <w:rFonts w:ascii="Times New Roman" w:hAnsi="Times New Roman" w:cs="Times New Roman"/>
        </w:rPr>
        <w:t>erId</w:t>
      </w:r>
      <w:r w:rsidR="00243A14" w:rsidRPr="00A936F4">
        <w:rPr>
          <w:rFonts w:ascii="Times New Roman" w:hAnsi="Times New Roman" w:cs="Times New Roman"/>
        </w:rPr>
        <w:t>":"</w:t>
      </w:r>
      <w:r w:rsidR="00BB634B" w:rsidRPr="00A936F4">
        <w:rPr>
          <w:rFonts w:ascii="Times New Roman" w:hAnsi="Times New Roman" w:cs="Times New Roman"/>
        </w:rPr>
        <w:t>ae38844d-0733-40ce-b846-e8d79d61871a</w:t>
      </w:r>
      <w:r w:rsidR="00243A14" w:rsidRPr="00A936F4">
        <w:rPr>
          <w:rFonts w:ascii="Times New Roman" w:hAnsi="Times New Roman" w:cs="Times New Roman"/>
        </w:rPr>
        <w:t>"}</w:t>
      </w:r>
      <w:r w:rsidRPr="00A936F4">
        <w:rPr>
          <w:rFonts w:ascii="Times New Roman" w:hAnsi="Times New Roman" w:cs="Times New Roman"/>
        </w:rPr>
        <w:t>]</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失败：</w:t>
      </w:r>
    </w:p>
    <w:p w:rsidR="00640793" w:rsidRPr="00A936F4" w:rsidRDefault="00640793" w:rsidP="00640793">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D07837" w:rsidRPr="00A936F4" w:rsidRDefault="00D07837" w:rsidP="00D07837">
      <w:pPr>
        <w:pStyle w:val="1"/>
        <w:rPr>
          <w:rFonts w:hAnsi="Times New Roman"/>
        </w:rPr>
      </w:pPr>
      <w:bookmarkStart w:id="89" w:name="_Toc385504550"/>
      <w:r w:rsidRPr="00A936F4">
        <w:rPr>
          <w:rFonts w:hAnsi="Times New Roman"/>
        </w:rPr>
        <w:t>Policy</w:t>
      </w:r>
      <w:bookmarkEnd w:id="89"/>
    </w:p>
    <w:p w:rsidR="00D07837" w:rsidRPr="00A936F4" w:rsidRDefault="002B4255" w:rsidP="00AF7043">
      <w:pPr>
        <w:pStyle w:val="2"/>
      </w:pPr>
      <w:bookmarkStart w:id="90" w:name="_Toc385504551"/>
      <w:proofErr w:type="gramStart"/>
      <w:r w:rsidRPr="00A936F4">
        <w:t>create</w:t>
      </w:r>
      <w:r w:rsidR="00D07837" w:rsidRPr="00A936F4">
        <w:t>UserPolicy</w:t>
      </w:r>
      <w:bookmarkEnd w:id="90"/>
      <w:proofErr w:type="gramEnd"/>
    </w:p>
    <w:p w:rsidR="00D07837" w:rsidRPr="00A936F4" w:rsidRDefault="00D07837" w:rsidP="00D07837">
      <w:pPr>
        <w:pStyle w:val="3"/>
        <w:rPr>
          <w:rFonts w:hAnsi="Times New Roman"/>
        </w:rPr>
      </w:pPr>
      <w:bookmarkStart w:id="91" w:name="_Toc385504552"/>
      <w:r w:rsidRPr="00A936F4">
        <w:rPr>
          <w:rFonts w:hAnsi="Times New Roman"/>
        </w:rPr>
        <w:t>接口描述</w:t>
      </w:r>
      <w:bookmarkEnd w:id="91"/>
    </w:p>
    <w:p w:rsidR="00D07837" w:rsidRPr="00A936F4" w:rsidRDefault="00D07837" w:rsidP="00D07837">
      <w:pPr>
        <w:spacing w:line="360" w:lineRule="auto"/>
        <w:ind w:firstLine="420"/>
        <w:rPr>
          <w:rFonts w:ascii="Times New Roman" w:hAnsi="Times New Roman" w:cs="Times New Roman"/>
        </w:rPr>
      </w:pPr>
      <w:r w:rsidRPr="00A936F4">
        <w:rPr>
          <w:rFonts w:ascii="Times New Roman" w:hAnsi="Times New Roman" w:cs="Times New Roman"/>
        </w:rPr>
        <w:t>为用户</w:t>
      </w:r>
      <w:r w:rsidR="00DD29CB" w:rsidRPr="00A936F4">
        <w:rPr>
          <w:rFonts w:ascii="Times New Roman" w:hAnsi="Times New Roman" w:cs="Times New Roman"/>
        </w:rPr>
        <w:t>新增</w:t>
      </w:r>
      <w:r w:rsidRPr="00A936F4">
        <w:rPr>
          <w:rFonts w:ascii="Times New Roman" w:hAnsi="Times New Roman" w:cs="Times New Roman"/>
        </w:rPr>
        <w:t>访问控制策略</w:t>
      </w:r>
      <w:r w:rsidR="002F09F8" w:rsidRPr="00A936F4">
        <w:rPr>
          <w:rFonts w:ascii="Times New Roman" w:hAnsi="Times New Roman" w:cs="Times New Roman"/>
        </w:rPr>
        <w:t>文档</w:t>
      </w:r>
      <w:r w:rsidRPr="00A936F4">
        <w:rPr>
          <w:rFonts w:ascii="Times New Roman" w:hAnsi="Times New Roman" w:cs="Times New Roman"/>
        </w:rPr>
        <w:t>。</w:t>
      </w:r>
    </w:p>
    <w:p w:rsidR="00BB0B30" w:rsidRPr="00A936F4" w:rsidRDefault="00BB0B30" w:rsidP="00BB0B30">
      <w:pPr>
        <w:pStyle w:val="3"/>
        <w:rPr>
          <w:rFonts w:hAnsi="Times New Roman"/>
        </w:rPr>
      </w:pPr>
      <w:bookmarkStart w:id="92" w:name="_Toc385504553"/>
      <w:r w:rsidRPr="00A936F4">
        <w:rPr>
          <w:rFonts w:hAnsi="Times New Roman"/>
        </w:rPr>
        <w:t>请求消息</w:t>
      </w:r>
      <w:bookmarkEnd w:id="92"/>
    </w:p>
    <w:p w:rsidR="00BB0B30" w:rsidRPr="00A936F4" w:rsidRDefault="00BB0B30" w:rsidP="00BB0B3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BB0B30" w:rsidRPr="00A936F4" w:rsidRDefault="00BB0B30" w:rsidP="00BB0B30">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BB0B30" w:rsidRPr="00A936F4" w:rsidRDefault="00BB0B30" w:rsidP="00BB0B3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BB0B30" w:rsidRPr="00A936F4" w:rsidRDefault="00B90A3D" w:rsidP="00B942F7">
      <w:pPr>
        <w:spacing w:line="360" w:lineRule="auto"/>
        <w:ind w:firstLine="420"/>
        <w:rPr>
          <w:rFonts w:ascii="Times New Roman" w:hAnsi="Times New Roman" w:cs="Times New Roman"/>
        </w:rPr>
      </w:pPr>
      <w:r w:rsidRPr="00A936F4">
        <w:rPr>
          <w:rFonts w:ascii="Times New Roman" w:hAnsi="Times New Roman" w:cs="Times New Roman"/>
        </w:rPr>
        <w:t>POST</w:t>
      </w:r>
    </w:p>
    <w:p w:rsidR="00BB0B30" w:rsidRPr="00A936F4" w:rsidRDefault="00BB0B30" w:rsidP="00BB0B3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BB0B30" w:rsidRPr="00A936F4" w:rsidRDefault="00BB0B30" w:rsidP="00BB0B30">
      <w:pPr>
        <w:spacing w:line="360" w:lineRule="auto"/>
        <w:ind w:firstLine="420"/>
        <w:rPr>
          <w:rFonts w:ascii="Times New Roman" w:hAnsi="Times New Roman" w:cs="Times New Roman"/>
        </w:rPr>
      </w:pPr>
      <w:r w:rsidRPr="00A936F4">
        <w:rPr>
          <w:rFonts w:ascii="Times New Roman" w:hAnsi="Times New Roman" w:cs="Times New Roman"/>
        </w:rPr>
        <w:lastRenderedPageBreak/>
        <w:t>http://{SERVER_HOST}/idm/</w:t>
      </w:r>
      <w:r w:rsidR="00685C0F" w:rsidRPr="00A936F4">
        <w:rPr>
          <w:rFonts w:ascii="Times New Roman" w:hAnsi="Times New Roman" w:cs="Times New Roman"/>
        </w:rPr>
        <w:t>create</w:t>
      </w:r>
      <w:r w:rsidR="002070E3" w:rsidRPr="00A936F4">
        <w:rPr>
          <w:rFonts w:ascii="Times New Roman" w:hAnsi="Times New Roman" w:cs="Times New Roman"/>
        </w:rPr>
        <w:t>UserPolicy</w:t>
      </w:r>
    </w:p>
    <w:p w:rsidR="00BB0B30" w:rsidRPr="00A936F4" w:rsidRDefault="00BB0B30" w:rsidP="00BB0B3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BB0B30" w:rsidRPr="00A936F4" w:rsidRDefault="00BB0B30" w:rsidP="00BB0B30">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w:t>
      </w:r>
      <w:r w:rsidR="00394B9C" w:rsidRPr="00A936F4">
        <w:rPr>
          <w:rFonts w:ascii="Times New Roman" w:hAnsi="Times New Roman" w:cs="Times New Roman"/>
        </w:rPr>
        <w:t xml:space="preserve"> POST</w:t>
      </w:r>
      <w:r w:rsidRPr="00A936F4">
        <w:rPr>
          <w:rFonts w:ascii="Times New Roman" w:hAnsi="Times New Roman" w:cs="Times New Roman"/>
        </w:rPr>
        <w:t>请求传递参数。</w:t>
      </w:r>
    </w:p>
    <w:p w:rsidR="00BB0B30" w:rsidRPr="00A936F4" w:rsidRDefault="00BB0B30" w:rsidP="00BB0B3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BB0B30" w:rsidRPr="00A936F4" w:rsidTr="009E5476">
        <w:tc>
          <w:tcPr>
            <w:tcW w:w="1441" w:type="dxa"/>
            <w:shd w:val="clear" w:color="auto" w:fill="D9D9D9"/>
          </w:tcPr>
          <w:p w:rsidR="00BB0B30" w:rsidRPr="00A936F4" w:rsidRDefault="00BB0B30"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BB0B30" w:rsidRPr="00A936F4" w:rsidRDefault="00BB0B30"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BB0B30" w:rsidRPr="00A936F4" w:rsidRDefault="00BB0B30"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BB0B30" w:rsidRPr="00A936F4" w:rsidRDefault="00BB0B30"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BB0B30" w:rsidRPr="00A936F4" w:rsidRDefault="00BB0B30"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3B4D92" w:rsidRPr="00A936F4" w:rsidTr="009E5476">
        <w:tc>
          <w:tcPr>
            <w:tcW w:w="1441" w:type="dxa"/>
          </w:tcPr>
          <w:p w:rsidR="003B4D92" w:rsidRPr="00A936F4" w:rsidRDefault="003B4D92"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userId</w:t>
            </w:r>
          </w:p>
        </w:tc>
        <w:tc>
          <w:tcPr>
            <w:tcW w:w="1236" w:type="dxa"/>
          </w:tcPr>
          <w:p w:rsidR="003B4D92" w:rsidRPr="00A936F4" w:rsidRDefault="003B4D92"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Pr="00A936F4">
              <w:rPr>
                <w:rFonts w:ascii="Times New Roman" w:hAnsi="Times New Roman" w:cs="Times New Roman"/>
                <w:sz w:val="18"/>
                <w:szCs w:val="18"/>
              </w:rPr>
              <w:t>ID</w:t>
            </w:r>
          </w:p>
        </w:tc>
        <w:tc>
          <w:tcPr>
            <w:tcW w:w="1594" w:type="dxa"/>
          </w:tcPr>
          <w:p w:rsidR="003B4D92" w:rsidRPr="00A936F4" w:rsidRDefault="003B4D92"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3B4D92" w:rsidRPr="00A936F4" w:rsidRDefault="003B4D92"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3B4D92" w:rsidRPr="00A936F4" w:rsidRDefault="003B4D92" w:rsidP="00700422">
            <w:pPr>
              <w:spacing w:line="360" w:lineRule="auto"/>
              <w:rPr>
                <w:rFonts w:ascii="Times New Roman" w:hAnsi="Times New Roman" w:cs="Times New Roman"/>
                <w:sz w:val="18"/>
                <w:szCs w:val="18"/>
              </w:rPr>
            </w:pPr>
          </w:p>
        </w:tc>
      </w:tr>
      <w:tr w:rsidR="004878A8" w:rsidRPr="00A936F4" w:rsidTr="009E5476">
        <w:tc>
          <w:tcPr>
            <w:tcW w:w="1441" w:type="dxa"/>
          </w:tcPr>
          <w:p w:rsidR="004878A8" w:rsidRPr="00A936F4" w:rsidRDefault="004878A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policyName</w:t>
            </w:r>
          </w:p>
        </w:tc>
        <w:tc>
          <w:tcPr>
            <w:tcW w:w="1236" w:type="dxa"/>
          </w:tcPr>
          <w:p w:rsidR="004878A8" w:rsidRPr="00A936F4" w:rsidRDefault="004878A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策略名</w:t>
            </w:r>
          </w:p>
        </w:tc>
        <w:tc>
          <w:tcPr>
            <w:tcW w:w="1594" w:type="dxa"/>
          </w:tcPr>
          <w:p w:rsidR="004878A8" w:rsidRPr="00A936F4" w:rsidRDefault="004878A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878A8" w:rsidRPr="00A936F4" w:rsidRDefault="004878A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878A8" w:rsidRPr="00A936F4" w:rsidRDefault="004878A8" w:rsidP="00700422">
            <w:pPr>
              <w:spacing w:line="360" w:lineRule="auto"/>
              <w:rPr>
                <w:rFonts w:ascii="Times New Roman" w:hAnsi="Times New Roman" w:cs="Times New Roman"/>
                <w:sz w:val="18"/>
                <w:szCs w:val="18"/>
              </w:rPr>
            </w:pPr>
          </w:p>
        </w:tc>
      </w:tr>
      <w:tr w:rsidR="004878A8" w:rsidRPr="00A936F4" w:rsidTr="009E5476">
        <w:tc>
          <w:tcPr>
            <w:tcW w:w="1441" w:type="dxa"/>
          </w:tcPr>
          <w:p w:rsidR="004878A8" w:rsidRPr="00A936F4" w:rsidRDefault="004878A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policyDocument</w:t>
            </w:r>
          </w:p>
        </w:tc>
        <w:tc>
          <w:tcPr>
            <w:tcW w:w="1236" w:type="dxa"/>
          </w:tcPr>
          <w:p w:rsidR="004878A8" w:rsidRPr="00A936F4" w:rsidRDefault="004878A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策略文档</w:t>
            </w:r>
          </w:p>
        </w:tc>
        <w:tc>
          <w:tcPr>
            <w:tcW w:w="1594" w:type="dxa"/>
          </w:tcPr>
          <w:p w:rsidR="004878A8" w:rsidRPr="00A936F4" w:rsidRDefault="004878A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4878A8" w:rsidRPr="00A936F4" w:rsidRDefault="004878A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4878A8" w:rsidRPr="00A936F4" w:rsidRDefault="004878A8" w:rsidP="00700422">
            <w:pPr>
              <w:spacing w:line="360" w:lineRule="auto"/>
              <w:rPr>
                <w:rFonts w:ascii="Times New Roman" w:hAnsi="Times New Roman" w:cs="Times New Roman"/>
                <w:sz w:val="18"/>
                <w:szCs w:val="18"/>
              </w:rPr>
            </w:pPr>
          </w:p>
        </w:tc>
      </w:tr>
    </w:tbl>
    <w:p w:rsidR="00BB0B30" w:rsidRPr="00A936F4" w:rsidRDefault="00BB0B30" w:rsidP="00BB0B30">
      <w:pPr>
        <w:spacing w:line="360" w:lineRule="auto"/>
        <w:ind w:firstLine="420"/>
        <w:rPr>
          <w:rFonts w:ascii="Times New Roman" w:hAnsi="Times New Roman" w:cs="Times New Roman"/>
        </w:rPr>
      </w:pPr>
    </w:p>
    <w:p w:rsidR="00BB0B30" w:rsidRPr="00A936F4" w:rsidRDefault="00BB0B30" w:rsidP="00BB0B3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BB0B30" w:rsidRPr="00A936F4" w:rsidRDefault="00BB0B30" w:rsidP="00BB0B30">
      <w:pPr>
        <w:spacing w:line="360" w:lineRule="auto"/>
        <w:ind w:firstLine="420"/>
        <w:rPr>
          <w:rFonts w:ascii="Times New Roman" w:hAnsi="Times New Roman" w:cs="Times New Roman"/>
        </w:rPr>
      </w:pPr>
      <w:r w:rsidRPr="00A936F4">
        <w:rPr>
          <w:rFonts w:ascii="Times New Roman" w:hAnsi="Times New Roman" w:cs="Times New Roman"/>
        </w:rPr>
        <w:t>http://127.0.0.1:8080/idm/</w:t>
      </w:r>
      <w:r w:rsidR="0028492C" w:rsidRPr="00A936F4">
        <w:rPr>
          <w:rFonts w:ascii="Times New Roman" w:hAnsi="Times New Roman" w:cs="Times New Roman"/>
        </w:rPr>
        <w:t>create</w:t>
      </w:r>
      <w:r w:rsidR="002F4140" w:rsidRPr="00A936F4">
        <w:rPr>
          <w:rFonts w:ascii="Times New Roman" w:hAnsi="Times New Roman" w:cs="Times New Roman"/>
        </w:rPr>
        <w:t>UserPolicy</w:t>
      </w:r>
    </w:p>
    <w:p w:rsidR="007100B2" w:rsidRPr="00A936F4" w:rsidRDefault="007100B2" w:rsidP="00BB0B30">
      <w:pPr>
        <w:spacing w:line="360" w:lineRule="auto"/>
        <w:ind w:firstLine="420"/>
        <w:rPr>
          <w:rFonts w:ascii="Times New Roman" w:hAnsi="Times New Roman" w:cs="Times New Roman"/>
        </w:rPr>
      </w:pPr>
      <w:r w:rsidRPr="00A936F4">
        <w:rPr>
          <w:rFonts w:ascii="Times New Roman" w:hAnsi="Times New Roman" w:cs="Times New Roman"/>
        </w:rPr>
        <w:t>POST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7100B2" w:rsidRPr="00A936F4" w:rsidTr="00327358">
        <w:tc>
          <w:tcPr>
            <w:tcW w:w="8522" w:type="dxa"/>
          </w:tcPr>
          <w:p w:rsidR="007100B2" w:rsidRPr="00A936F4" w:rsidRDefault="00E101A0" w:rsidP="00327358">
            <w:pPr>
              <w:spacing w:line="360" w:lineRule="auto"/>
              <w:rPr>
                <w:rFonts w:ascii="Times New Roman" w:hAnsi="Times New Roman" w:cs="Times New Roman"/>
              </w:rPr>
            </w:pPr>
            <w:bookmarkStart w:id="93" w:name="OLE_LINK17"/>
            <w:bookmarkStart w:id="94" w:name="OLE_LINK18"/>
            <w:bookmarkStart w:id="95" w:name="OLE_LINK19"/>
            <w:r w:rsidRPr="00A936F4">
              <w:rPr>
                <w:rFonts w:ascii="Times New Roman" w:hAnsi="Times New Roman" w:cs="Times New Roman"/>
              </w:rPr>
              <w:t>{"twsAccessKeyId"</w:t>
            </w:r>
            <w:r w:rsidR="00D43B5D" w:rsidRPr="00A936F4">
              <w:rPr>
                <w:rFonts w:ascii="Times New Roman" w:hAnsi="Times New Roman" w:cs="Times New Roman"/>
              </w:rPr>
              <w:t>:"</w:t>
            </w:r>
            <w:r w:rsidRPr="00A936F4">
              <w:rPr>
                <w:rFonts w:ascii="Times New Roman" w:hAnsi="Times New Roman" w:cs="Times New Roman"/>
              </w:rPr>
              <w:t>5O7nfOB3yLeQtJZe6Woi93YYAeCU4cOi</w:t>
            </w:r>
            <w:r w:rsidR="00D43B5D" w:rsidRPr="00A936F4">
              <w:rPr>
                <w:rFonts w:ascii="Times New Roman" w:hAnsi="Times New Roman" w:cs="Times New Roman"/>
              </w:rPr>
              <w:t>",</w:t>
            </w:r>
            <w:r w:rsidR="005B0980" w:rsidRPr="00A936F4">
              <w:rPr>
                <w:rFonts w:ascii="Times New Roman" w:hAnsi="Times New Roman" w:cs="Times New Roman"/>
              </w:rPr>
              <w:t xml:space="preserve"> </w:t>
            </w:r>
            <w:r w:rsidR="00D43B5D" w:rsidRPr="00A936F4">
              <w:rPr>
                <w:rFonts w:ascii="Times New Roman" w:hAnsi="Times New Roman" w:cs="Times New Roman"/>
              </w:rPr>
              <w:t>"policyName":"newPolicy", "</w:t>
            </w:r>
            <w:r w:rsidR="00AF4EA6" w:rsidRPr="00A936F4">
              <w:rPr>
                <w:rFonts w:ascii="Times New Roman" w:hAnsi="Times New Roman" w:cs="Times New Roman"/>
              </w:rPr>
              <w:t>userId</w:t>
            </w:r>
            <w:r w:rsidR="00D43B5D" w:rsidRPr="00A936F4">
              <w:rPr>
                <w:rFonts w:ascii="Times New Roman" w:hAnsi="Times New Roman" w:cs="Times New Roman"/>
              </w:rPr>
              <w:t>": "</w:t>
            </w:r>
            <w:r w:rsidR="00AF4EA6" w:rsidRPr="00A936F4">
              <w:rPr>
                <w:rFonts w:ascii="Times New Roman" w:hAnsi="Times New Roman" w:cs="Times New Roman"/>
              </w:rPr>
              <w:t>ae38844d-0733-40ce-b846-e8d79d61871a</w:t>
            </w:r>
            <w:r w:rsidR="00D43B5D" w:rsidRPr="00A936F4">
              <w:rPr>
                <w:rFonts w:ascii="Times New Roman" w:hAnsi="Times New Roman" w:cs="Times New Roman"/>
              </w:rPr>
              <w:t xml:space="preserve">", "policyDocument": </w:t>
            </w:r>
            <w:r w:rsidR="00C33076" w:rsidRPr="00A936F4">
              <w:rPr>
                <w:rFonts w:ascii="Times New Roman" w:hAnsi="Times New Roman" w:cs="Times New Roman"/>
              </w:rPr>
              <w:t>[{"effect":"allow", "resource":"*</w:t>
            </w:r>
            <w:r w:rsidR="00C64725">
              <w:rPr>
                <w:rFonts w:ascii="Times New Roman" w:hAnsi="Times New Roman" w:cs="Times New Roman" w:hint="eastAsia"/>
              </w:rPr>
              <w:t>:*</w:t>
            </w:r>
            <w:r w:rsidR="00C33076" w:rsidRPr="00A936F4">
              <w:rPr>
                <w:rFonts w:ascii="Times New Roman" w:hAnsi="Times New Roman" w:cs="Times New Roman"/>
              </w:rPr>
              <w:t>"}]</w:t>
            </w:r>
            <w:r w:rsidRPr="00A936F4">
              <w:rPr>
                <w:rFonts w:ascii="Times New Roman" w:hAnsi="Times New Roman" w:cs="Times New Roman"/>
              </w:rPr>
              <w:t>}</w:t>
            </w:r>
            <w:bookmarkEnd w:id="93"/>
            <w:bookmarkEnd w:id="94"/>
            <w:bookmarkEnd w:id="95"/>
          </w:p>
        </w:tc>
      </w:tr>
    </w:tbl>
    <w:p w:rsidR="007100B2" w:rsidRPr="00A936F4" w:rsidRDefault="007100B2" w:rsidP="00BB0B30">
      <w:pPr>
        <w:spacing w:line="360" w:lineRule="auto"/>
        <w:ind w:firstLine="420"/>
        <w:rPr>
          <w:rFonts w:ascii="Times New Roman" w:hAnsi="Times New Roman" w:cs="Times New Roman"/>
        </w:rPr>
      </w:pPr>
    </w:p>
    <w:p w:rsidR="00D9072F" w:rsidRPr="00A936F4" w:rsidRDefault="00D9072F" w:rsidP="00D9072F">
      <w:pPr>
        <w:pStyle w:val="3"/>
        <w:rPr>
          <w:rFonts w:hAnsi="Times New Roman"/>
        </w:rPr>
      </w:pPr>
      <w:bookmarkStart w:id="96" w:name="_Toc385504554"/>
      <w:r w:rsidRPr="00A936F4">
        <w:rPr>
          <w:rFonts w:hAnsi="Times New Roman"/>
        </w:rPr>
        <w:t>响应消息</w:t>
      </w:r>
      <w:bookmarkEnd w:id="96"/>
    </w:p>
    <w:p w:rsidR="00D9072F" w:rsidRPr="00A936F4" w:rsidRDefault="00D9072F" w:rsidP="00D9072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D9072F" w:rsidRPr="00A936F4" w:rsidRDefault="00D9072F" w:rsidP="00D9072F">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D9072F" w:rsidRPr="00A936F4" w:rsidRDefault="00D9072F" w:rsidP="00D9072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D9072F" w:rsidRPr="00A936F4" w:rsidRDefault="00D9072F" w:rsidP="00D9072F">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D9072F" w:rsidRPr="00A936F4" w:rsidRDefault="00D9072F" w:rsidP="00D9072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D9072F" w:rsidRPr="00A936F4" w:rsidRDefault="00D9072F" w:rsidP="00D9072F">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D9072F" w:rsidRPr="00A936F4" w:rsidTr="00700422">
        <w:tc>
          <w:tcPr>
            <w:tcW w:w="1441" w:type="dxa"/>
            <w:shd w:val="clear" w:color="auto" w:fill="D9D9D9"/>
          </w:tcPr>
          <w:p w:rsidR="00D9072F" w:rsidRPr="00A936F4" w:rsidRDefault="00D9072F" w:rsidP="00700422">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D9072F" w:rsidRPr="00A936F4" w:rsidRDefault="00D9072F" w:rsidP="00700422">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D9072F" w:rsidRPr="00A936F4" w:rsidRDefault="00D9072F" w:rsidP="00700422">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D9072F" w:rsidRPr="00A936F4" w:rsidRDefault="00D9072F" w:rsidP="00700422">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D9072F" w:rsidRPr="00A936F4" w:rsidRDefault="00D9072F" w:rsidP="00700422">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D9072F" w:rsidRPr="00A936F4" w:rsidTr="00700422">
        <w:tc>
          <w:tcPr>
            <w:tcW w:w="1441" w:type="dxa"/>
          </w:tcPr>
          <w:p w:rsidR="00D9072F" w:rsidRPr="00A936F4" w:rsidRDefault="00D9072F" w:rsidP="00700422">
            <w:pPr>
              <w:spacing w:line="360" w:lineRule="auto"/>
              <w:rPr>
                <w:rFonts w:ascii="Times New Roman" w:hAnsi="Times New Roman" w:cs="Times New Roman"/>
                <w:sz w:val="18"/>
              </w:rPr>
            </w:pPr>
            <w:r w:rsidRPr="00A936F4">
              <w:rPr>
                <w:rFonts w:ascii="Times New Roman" w:hAnsi="Times New Roman" w:cs="Times New Roman"/>
                <w:sz w:val="18"/>
              </w:rPr>
              <w:t>policyId</w:t>
            </w:r>
          </w:p>
        </w:tc>
        <w:tc>
          <w:tcPr>
            <w:tcW w:w="1236" w:type="dxa"/>
          </w:tcPr>
          <w:p w:rsidR="00D9072F" w:rsidRPr="00A936F4" w:rsidRDefault="00D9072F" w:rsidP="00700422">
            <w:pPr>
              <w:spacing w:line="360" w:lineRule="auto"/>
              <w:rPr>
                <w:rFonts w:ascii="Times New Roman" w:hAnsi="Times New Roman" w:cs="Times New Roman"/>
                <w:sz w:val="18"/>
              </w:rPr>
            </w:pPr>
            <w:r w:rsidRPr="00A936F4">
              <w:rPr>
                <w:rFonts w:ascii="Times New Roman" w:hAnsi="Times New Roman" w:cs="Times New Roman"/>
                <w:sz w:val="18"/>
              </w:rPr>
              <w:t>策略名</w:t>
            </w:r>
            <w:r w:rsidRPr="00A936F4">
              <w:rPr>
                <w:rFonts w:ascii="Times New Roman" w:hAnsi="Times New Roman" w:cs="Times New Roman"/>
                <w:sz w:val="18"/>
              </w:rPr>
              <w:t>ID</w:t>
            </w:r>
          </w:p>
        </w:tc>
        <w:tc>
          <w:tcPr>
            <w:tcW w:w="1594" w:type="dxa"/>
          </w:tcPr>
          <w:p w:rsidR="00D9072F" w:rsidRPr="00A936F4" w:rsidRDefault="00D9072F" w:rsidP="00700422">
            <w:pPr>
              <w:spacing w:line="360" w:lineRule="auto"/>
              <w:rPr>
                <w:rFonts w:ascii="Times New Roman" w:hAnsi="Times New Roman" w:cs="Times New Roman"/>
                <w:sz w:val="18"/>
              </w:rPr>
            </w:pPr>
            <w:r w:rsidRPr="00A936F4">
              <w:rPr>
                <w:rFonts w:ascii="Times New Roman" w:hAnsi="Times New Roman" w:cs="Times New Roman"/>
                <w:sz w:val="18"/>
              </w:rPr>
              <w:t>String</w:t>
            </w:r>
          </w:p>
        </w:tc>
        <w:tc>
          <w:tcPr>
            <w:tcW w:w="1415" w:type="dxa"/>
          </w:tcPr>
          <w:p w:rsidR="00D9072F" w:rsidRPr="00A936F4" w:rsidRDefault="00D9072F"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D9072F" w:rsidRPr="00A936F4" w:rsidRDefault="00D9072F" w:rsidP="00700422">
            <w:pPr>
              <w:spacing w:line="360" w:lineRule="auto"/>
              <w:rPr>
                <w:rFonts w:ascii="Times New Roman" w:hAnsi="Times New Roman" w:cs="Times New Roman"/>
                <w:sz w:val="18"/>
              </w:rPr>
            </w:pPr>
          </w:p>
        </w:tc>
      </w:tr>
      <w:tr w:rsidR="00D9072F" w:rsidRPr="00A936F4" w:rsidTr="00700422">
        <w:tc>
          <w:tcPr>
            <w:tcW w:w="1441" w:type="dxa"/>
          </w:tcPr>
          <w:p w:rsidR="00D9072F" w:rsidRPr="00A936F4" w:rsidRDefault="00D9072F" w:rsidP="00700422">
            <w:pPr>
              <w:spacing w:line="360" w:lineRule="auto"/>
              <w:rPr>
                <w:rFonts w:ascii="Times New Roman" w:hAnsi="Times New Roman" w:cs="Times New Roman"/>
                <w:sz w:val="18"/>
              </w:rPr>
            </w:pPr>
            <w:r w:rsidRPr="00A936F4">
              <w:rPr>
                <w:rFonts w:ascii="Times New Roman" w:hAnsi="Times New Roman" w:cs="Times New Roman"/>
                <w:sz w:val="18"/>
              </w:rPr>
              <w:t>policyName</w:t>
            </w:r>
          </w:p>
        </w:tc>
        <w:tc>
          <w:tcPr>
            <w:tcW w:w="1236" w:type="dxa"/>
          </w:tcPr>
          <w:p w:rsidR="00D9072F" w:rsidRPr="00A936F4" w:rsidRDefault="00D9072F" w:rsidP="00700422">
            <w:pPr>
              <w:spacing w:line="360" w:lineRule="auto"/>
              <w:rPr>
                <w:rFonts w:ascii="Times New Roman" w:hAnsi="Times New Roman" w:cs="Times New Roman"/>
                <w:sz w:val="18"/>
              </w:rPr>
            </w:pPr>
            <w:r w:rsidRPr="00A936F4">
              <w:rPr>
                <w:rFonts w:ascii="Times New Roman" w:hAnsi="Times New Roman" w:cs="Times New Roman"/>
                <w:sz w:val="18"/>
              </w:rPr>
              <w:t>策略名称</w:t>
            </w:r>
          </w:p>
        </w:tc>
        <w:tc>
          <w:tcPr>
            <w:tcW w:w="1594" w:type="dxa"/>
          </w:tcPr>
          <w:p w:rsidR="00D9072F" w:rsidRPr="00A936F4" w:rsidRDefault="00D9072F" w:rsidP="00700422">
            <w:pPr>
              <w:spacing w:line="360" w:lineRule="auto"/>
              <w:rPr>
                <w:rFonts w:ascii="Times New Roman" w:hAnsi="Times New Roman" w:cs="Times New Roman"/>
                <w:sz w:val="18"/>
              </w:rPr>
            </w:pPr>
            <w:r w:rsidRPr="00A936F4">
              <w:rPr>
                <w:rFonts w:ascii="Times New Roman" w:hAnsi="Times New Roman" w:cs="Times New Roman"/>
                <w:sz w:val="18"/>
              </w:rPr>
              <w:t>String</w:t>
            </w:r>
          </w:p>
        </w:tc>
        <w:tc>
          <w:tcPr>
            <w:tcW w:w="1415" w:type="dxa"/>
          </w:tcPr>
          <w:p w:rsidR="00D9072F" w:rsidRPr="00A936F4" w:rsidRDefault="00D9072F"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D9072F" w:rsidRPr="00A936F4" w:rsidRDefault="00D9072F" w:rsidP="00700422">
            <w:pPr>
              <w:spacing w:line="360" w:lineRule="auto"/>
              <w:rPr>
                <w:rFonts w:ascii="Times New Roman" w:hAnsi="Times New Roman" w:cs="Times New Roman"/>
                <w:sz w:val="18"/>
              </w:rPr>
            </w:pPr>
          </w:p>
        </w:tc>
      </w:tr>
      <w:tr w:rsidR="00D9072F" w:rsidRPr="00A936F4" w:rsidTr="00700422">
        <w:tc>
          <w:tcPr>
            <w:tcW w:w="1441" w:type="dxa"/>
          </w:tcPr>
          <w:p w:rsidR="00D9072F" w:rsidRPr="00A936F4" w:rsidRDefault="00D9072F"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userId</w:t>
            </w:r>
          </w:p>
        </w:tc>
        <w:tc>
          <w:tcPr>
            <w:tcW w:w="1236" w:type="dxa"/>
          </w:tcPr>
          <w:p w:rsidR="00D9072F" w:rsidRPr="00A936F4" w:rsidRDefault="00D9072F"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用户名</w:t>
            </w:r>
          </w:p>
        </w:tc>
        <w:tc>
          <w:tcPr>
            <w:tcW w:w="1594" w:type="dxa"/>
          </w:tcPr>
          <w:p w:rsidR="00D9072F" w:rsidRPr="00A936F4" w:rsidRDefault="00D9072F"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D9072F" w:rsidRPr="00A936F4" w:rsidRDefault="00D9072F"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D9072F" w:rsidRPr="00A936F4" w:rsidRDefault="00D9072F" w:rsidP="00700422">
            <w:pPr>
              <w:spacing w:line="360" w:lineRule="auto"/>
              <w:rPr>
                <w:rFonts w:ascii="Times New Roman" w:hAnsi="Times New Roman" w:cs="Times New Roman"/>
                <w:sz w:val="18"/>
                <w:szCs w:val="18"/>
              </w:rPr>
            </w:pPr>
          </w:p>
        </w:tc>
      </w:tr>
      <w:tr w:rsidR="00D9072F" w:rsidRPr="00A936F4" w:rsidTr="00700422">
        <w:tc>
          <w:tcPr>
            <w:tcW w:w="1441" w:type="dxa"/>
          </w:tcPr>
          <w:p w:rsidR="00D9072F" w:rsidRPr="00A936F4" w:rsidRDefault="00D9072F"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policyDocument</w:t>
            </w:r>
          </w:p>
        </w:tc>
        <w:tc>
          <w:tcPr>
            <w:tcW w:w="1236" w:type="dxa"/>
          </w:tcPr>
          <w:p w:rsidR="00D9072F" w:rsidRPr="00A936F4" w:rsidRDefault="00D9072F"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策略文档</w:t>
            </w:r>
          </w:p>
        </w:tc>
        <w:tc>
          <w:tcPr>
            <w:tcW w:w="1594" w:type="dxa"/>
          </w:tcPr>
          <w:p w:rsidR="00D9072F" w:rsidRPr="00A936F4" w:rsidRDefault="00D9072F"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D9072F" w:rsidRPr="00A936F4" w:rsidRDefault="00D9072F"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D9072F" w:rsidRPr="00A936F4" w:rsidRDefault="00D9072F" w:rsidP="00700422">
            <w:pPr>
              <w:spacing w:line="360" w:lineRule="auto"/>
              <w:rPr>
                <w:rFonts w:ascii="Times New Roman" w:hAnsi="Times New Roman" w:cs="Times New Roman"/>
                <w:sz w:val="18"/>
                <w:szCs w:val="18"/>
              </w:rPr>
            </w:pPr>
          </w:p>
        </w:tc>
      </w:tr>
    </w:tbl>
    <w:p w:rsidR="00D9072F" w:rsidRPr="00A936F4" w:rsidRDefault="00D9072F" w:rsidP="00D9072F">
      <w:pPr>
        <w:spacing w:line="360" w:lineRule="auto"/>
        <w:ind w:firstLine="420"/>
        <w:rPr>
          <w:rFonts w:ascii="Times New Roman" w:hAnsi="Times New Roman" w:cs="Times New Roman"/>
        </w:rPr>
      </w:pPr>
    </w:p>
    <w:p w:rsidR="00D9072F" w:rsidRPr="00A936F4" w:rsidRDefault="00D9072F" w:rsidP="00D9072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D9072F" w:rsidRPr="00A936F4" w:rsidRDefault="00D9072F" w:rsidP="00D9072F">
      <w:pPr>
        <w:spacing w:line="360" w:lineRule="auto"/>
        <w:ind w:firstLine="420"/>
        <w:rPr>
          <w:rFonts w:ascii="Times New Roman" w:hAnsi="Times New Roman" w:cs="Times New Roman"/>
        </w:rPr>
      </w:pPr>
      <w:r w:rsidRPr="00A936F4">
        <w:rPr>
          <w:rFonts w:ascii="Times New Roman" w:hAnsi="Times New Roman" w:cs="Times New Roman"/>
        </w:rPr>
        <w:t>成功：</w:t>
      </w:r>
    </w:p>
    <w:p w:rsidR="00D9072F" w:rsidRPr="00A936F4" w:rsidRDefault="00D9072F" w:rsidP="00D9072F">
      <w:pPr>
        <w:spacing w:line="360" w:lineRule="auto"/>
        <w:ind w:firstLine="420"/>
        <w:rPr>
          <w:rFonts w:ascii="Times New Roman" w:hAnsi="Times New Roman" w:cs="Times New Roman"/>
        </w:rPr>
      </w:pPr>
      <w:r w:rsidRPr="00A936F4">
        <w:rPr>
          <w:rFonts w:ascii="Times New Roman" w:hAnsi="Times New Roman" w:cs="Times New Roman"/>
        </w:rPr>
        <w:t xml:space="preserve">{"policyId":"db6ec1d6-196e-4cd1-8376-e9e5eeed5717","policyName":"newPolicy", "userId": "ead25b07-d04d-4aeb-9e3c-c4d0a1e4d1d1", "policyDocument": [{"effect":"allow", </w:t>
      </w:r>
      <w:r w:rsidR="00305ADD">
        <w:rPr>
          <w:rFonts w:ascii="Times New Roman" w:hAnsi="Times New Roman" w:cs="Times New Roman"/>
        </w:rPr>
        <w:t>“resource</w:t>
      </w:r>
      <w:proofErr w:type="gramStart"/>
      <w:r w:rsidR="00305ADD">
        <w:rPr>
          <w:rFonts w:ascii="Times New Roman" w:hAnsi="Times New Roman" w:cs="Times New Roman"/>
        </w:rPr>
        <w:t>”:</w:t>
      </w:r>
      <w:proofErr w:type="gramEnd"/>
      <w:r w:rsidR="00305ADD">
        <w:rPr>
          <w:rFonts w:ascii="Times New Roman" w:hAnsi="Times New Roman" w:cs="Times New Roman"/>
        </w:rPr>
        <w:t>”*:*”</w:t>
      </w:r>
      <w:r w:rsidRPr="00A936F4">
        <w:rPr>
          <w:rFonts w:ascii="Times New Roman" w:hAnsi="Times New Roman" w:cs="Times New Roman"/>
        </w:rPr>
        <w:t>}]}</w:t>
      </w:r>
    </w:p>
    <w:p w:rsidR="00D9072F" w:rsidRPr="00A936F4" w:rsidRDefault="00D9072F" w:rsidP="00D9072F">
      <w:pPr>
        <w:spacing w:line="360" w:lineRule="auto"/>
        <w:ind w:firstLine="420"/>
        <w:rPr>
          <w:rFonts w:ascii="Times New Roman" w:hAnsi="Times New Roman" w:cs="Times New Roman"/>
        </w:rPr>
      </w:pPr>
      <w:r w:rsidRPr="00A936F4">
        <w:rPr>
          <w:rFonts w:ascii="Times New Roman" w:hAnsi="Times New Roman" w:cs="Times New Roman"/>
        </w:rPr>
        <w:t>失败：</w:t>
      </w:r>
    </w:p>
    <w:p w:rsidR="00D9072F" w:rsidRPr="00A936F4" w:rsidRDefault="00D9072F" w:rsidP="00D9072F">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924F60" w:rsidRPr="00A936F4" w:rsidRDefault="00431891" w:rsidP="00AF7043">
      <w:pPr>
        <w:pStyle w:val="2"/>
      </w:pPr>
      <w:bookmarkStart w:id="97" w:name="_Toc385504555"/>
      <w:proofErr w:type="gramStart"/>
      <w:r w:rsidRPr="00A936F4">
        <w:t>upda</w:t>
      </w:r>
      <w:r w:rsidR="00924F60" w:rsidRPr="00A936F4">
        <w:t>teUserPolicy</w:t>
      </w:r>
      <w:bookmarkEnd w:id="97"/>
      <w:proofErr w:type="gramEnd"/>
    </w:p>
    <w:p w:rsidR="00924F60" w:rsidRPr="00A936F4" w:rsidRDefault="00924F60" w:rsidP="00924F60">
      <w:pPr>
        <w:pStyle w:val="3"/>
        <w:rPr>
          <w:rFonts w:hAnsi="Times New Roman"/>
        </w:rPr>
      </w:pPr>
      <w:bookmarkStart w:id="98" w:name="_Toc385504556"/>
      <w:r w:rsidRPr="00A936F4">
        <w:rPr>
          <w:rFonts w:hAnsi="Times New Roman"/>
        </w:rPr>
        <w:t>接口描述</w:t>
      </w:r>
      <w:bookmarkEnd w:id="98"/>
    </w:p>
    <w:p w:rsidR="00924F60" w:rsidRPr="00A936F4" w:rsidRDefault="00924F60" w:rsidP="00924F60">
      <w:pPr>
        <w:spacing w:line="360" w:lineRule="auto"/>
        <w:ind w:firstLine="420"/>
        <w:rPr>
          <w:rFonts w:ascii="Times New Roman" w:hAnsi="Times New Roman" w:cs="Times New Roman"/>
        </w:rPr>
      </w:pPr>
      <w:r w:rsidRPr="00A936F4">
        <w:rPr>
          <w:rFonts w:ascii="Times New Roman" w:hAnsi="Times New Roman" w:cs="Times New Roman"/>
        </w:rPr>
        <w:t>为用户</w:t>
      </w:r>
      <w:r w:rsidR="00DD027A" w:rsidRPr="00A936F4">
        <w:rPr>
          <w:rFonts w:ascii="Times New Roman" w:hAnsi="Times New Roman" w:cs="Times New Roman"/>
        </w:rPr>
        <w:t>修改</w:t>
      </w:r>
      <w:r w:rsidRPr="00A936F4">
        <w:rPr>
          <w:rFonts w:ascii="Times New Roman" w:hAnsi="Times New Roman" w:cs="Times New Roman"/>
        </w:rPr>
        <w:t>访问控制策略文档。</w:t>
      </w:r>
    </w:p>
    <w:p w:rsidR="00924F60" w:rsidRPr="00A936F4" w:rsidRDefault="00924F60" w:rsidP="00924F60">
      <w:pPr>
        <w:pStyle w:val="3"/>
        <w:rPr>
          <w:rFonts w:hAnsi="Times New Roman"/>
        </w:rPr>
      </w:pPr>
      <w:bookmarkStart w:id="99" w:name="_Toc385504557"/>
      <w:r w:rsidRPr="00A936F4">
        <w:rPr>
          <w:rFonts w:hAnsi="Times New Roman"/>
        </w:rPr>
        <w:t>请求消息</w:t>
      </w:r>
      <w:bookmarkEnd w:id="99"/>
    </w:p>
    <w:p w:rsidR="00924F60" w:rsidRPr="00A936F4" w:rsidRDefault="00924F60" w:rsidP="00924F6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924F60" w:rsidRPr="00A936F4" w:rsidRDefault="00924F60" w:rsidP="00924F60">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924F60" w:rsidRPr="00A936F4" w:rsidRDefault="00924F60" w:rsidP="00924F6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924F60" w:rsidRPr="00A936F4" w:rsidRDefault="00924F60" w:rsidP="00B942F7">
      <w:pPr>
        <w:spacing w:line="360" w:lineRule="auto"/>
        <w:ind w:firstLine="420"/>
        <w:rPr>
          <w:rFonts w:ascii="Times New Roman" w:hAnsi="Times New Roman" w:cs="Times New Roman"/>
        </w:rPr>
      </w:pPr>
      <w:r w:rsidRPr="00A936F4">
        <w:rPr>
          <w:rFonts w:ascii="Times New Roman" w:hAnsi="Times New Roman" w:cs="Times New Roman"/>
        </w:rPr>
        <w:t>POST</w:t>
      </w:r>
    </w:p>
    <w:p w:rsidR="00924F60" w:rsidRPr="00A936F4" w:rsidRDefault="00924F60" w:rsidP="00924F6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924F60" w:rsidRPr="00A936F4" w:rsidRDefault="00924F60" w:rsidP="00924F60">
      <w:pPr>
        <w:spacing w:line="360" w:lineRule="auto"/>
        <w:ind w:firstLine="420"/>
        <w:rPr>
          <w:rFonts w:ascii="Times New Roman" w:hAnsi="Times New Roman" w:cs="Times New Roman"/>
        </w:rPr>
      </w:pPr>
      <w:r w:rsidRPr="00A936F4">
        <w:rPr>
          <w:rFonts w:ascii="Times New Roman" w:hAnsi="Times New Roman" w:cs="Times New Roman"/>
        </w:rPr>
        <w:t>http://{SERVER_HOST}/idm/</w:t>
      </w:r>
      <w:r w:rsidR="002A6F8B" w:rsidRPr="00A936F4">
        <w:rPr>
          <w:rFonts w:ascii="Times New Roman" w:hAnsi="Times New Roman" w:cs="Times New Roman"/>
        </w:rPr>
        <w:t>update</w:t>
      </w:r>
      <w:r w:rsidRPr="00A936F4">
        <w:rPr>
          <w:rFonts w:ascii="Times New Roman" w:hAnsi="Times New Roman" w:cs="Times New Roman"/>
        </w:rPr>
        <w:t>UserPolicy</w:t>
      </w:r>
    </w:p>
    <w:p w:rsidR="00924F60" w:rsidRPr="00A936F4" w:rsidRDefault="00924F60" w:rsidP="00924F6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924F60" w:rsidRPr="00A936F4" w:rsidRDefault="00924F60" w:rsidP="00924F60">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POST</w:t>
      </w:r>
      <w:r w:rsidRPr="00A936F4">
        <w:rPr>
          <w:rFonts w:ascii="Times New Roman" w:hAnsi="Times New Roman" w:cs="Times New Roman"/>
        </w:rPr>
        <w:t>请求传递参数。</w:t>
      </w:r>
    </w:p>
    <w:p w:rsidR="00924F60" w:rsidRPr="00A936F4" w:rsidRDefault="00924F60" w:rsidP="00924F6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924F60" w:rsidRPr="00A936F4" w:rsidTr="00700422">
        <w:tc>
          <w:tcPr>
            <w:tcW w:w="1441" w:type="dxa"/>
            <w:shd w:val="clear" w:color="auto" w:fill="D9D9D9"/>
          </w:tcPr>
          <w:p w:rsidR="00924F60" w:rsidRPr="00A936F4" w:rsidRDefault="00924F60" w:rsidP="00700422">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924F60" w:rsidRPr="00A936F4" w:rsidRDefault="00924F60" w:rsidP="00700422">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924F60" w:rsidRPr="00A936F4" w:rsidRDefault="00924F60" w:rsidP="00700422">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924F60" w:rsidRPr="00A936F4" w:rsidRDefault="00924F60" w:rsidP="00700422">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924F60" w:rsidRPr="00A936F4" w:rsidRDefault="00924F60" w:rsidP="00700422">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937BED" w:rsidRPr="00A936F4" w:rsidTr="00700422">
        <w:tc>
          <w:tcPr>
            <w:tcW w:w="1441" w:type="dxa"/>
          </w:tcPr>
          <w:p w:rsidR="00937BED" w:rsidRPr="00A936F4" w:rsidRDefault="00937BED"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userId</w:t>
            </w:r>
          </w:p>
        </w:tc>
        <w:tc>
          <w:tcPr>
            <w:tcW w:w="1236" w:type="dxa"/>
          </w:tcPr>
          <w:p w:rsidR="00937BED" w:rsidRPr="00A936F4" w:rsidRDefault="00937BED"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Pr="00A936F4">
              <w:rPr>
                <w:rFonts w:ascii="Times New Roman" w:hAnsi="Times New Roman" w:cs="Times New Roman"/>
                <w:sz w:val="18"/>
                <w:szCs w:val="18"/>
              </w:rPr>
              <w:t>ID</w:t>
            </w:r>
          </w:p>
        </w:tc>
        <w:tc>
          <w:tcPr>
            <w:tcW w:w="1594" w:type="dxa"/>
          </w:tcPr>
          <w:p w:rsidR="00937BED" w:rsidRPr="00A936F4" w:rsidRDefault="00937BED"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937BED" w:rsidRPr="00A936F4" w:rsidRDefault="00937BED"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937BED" w:rsidRPr="00A936F4" w:rsidRDefault="00937BED" w:rsidP="00700422">
            <w:pPr>
              <w:spacing w:line="360" w:lineRule="auto"/>
              <w:rPr>
                <w:rFonts w:ascii="Times New Roman" w:hAnsi="Times New Roman" w:cs="Times New Roman"/>
                <w:sz w:val="18"/>
                <w:szCs w:val="18"/>
              </w:rPr>
            </w:pPr>
          </w:p>
        </w:tc>
      </w:tr>
      <w:tr w:rsidR="00937BED" w:rsidRPr="00A936F4" w:rsidTr="00700422">
        <w:tc>
          <w:tcPr>
            <w:tcW w:w="1441" w:type="dxa"/>
          </w:tcPr>
          <w:p w:rsidR="00937BED" w:rsidRPr="00A936F4" w:rsidRDefault="00937BED"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policyId</w:t>
            </w:r>
          </w:p>
        </w:tc>
        <w:tc>
          <w:tcPr>
            <w:tcW w:w="1236" w:type="dxa"/>
          </w:tcPr>
          <w:p w:rsidR="00937BED" w:rsidRPr="00A936F4" w:rsidRDefault="00937BED"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w:t>
            </w:r>
            <w:r w:rsidRPr="00A936F4">
              <w:rPr>
                <w:rFonts w:ascii="Times New Roman" w:hAnsi="Times New Roman" w:cs="Times New Roman"/>
                <w:sz w:val="18"/>
                <w:szCs w:val="18"/>
              </w:rPr>
              <w:t>ID</w:t>
            </w:r>
          </w:p>
        </w:tc>
        <w:tc>
          <w:tcPr>
            <w:tcW w:w="1594" w:type="dxa"/>
          </w:tcPr>
          <w:p w:rsidR="00937BED" w:rsidRPr="00A936F4" w:rsidRDefault="00937BED"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937BED" w:rsidRPr="00A936F4" w:rsidRDefault="00937BED"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937BED" w:rsidRPr="00A936F4" w:rsidRDefault="00937BED" w:rsidP="00700422">
            <w:pPr>
              <w:spacing w:line="360" w:lineRule="auto"/>
              <w:rPr>
                <w:rFonts w:ascii="Times New Roman" w:hAnsi="Times New Roman" w:cs="Times New Roman"/>
                <w:sz w:val="18"/>
                <w:szCs w:val="18"/>
              </w:rPr>
            </w:pPr>
          </w:p>
        </w:tc>
      </w:tr>
      <w:tr w:rsidR="003B7DEB" w:rsidRPr="00A936F4" w:rsidTr="00700422">
        <w:tc>
          <w:tcPr>
            <w:tcW w:w="1441" w:type="dxa"/>
          </w:tcPr>
          <w:p w:rsidR="003B7DEB" w:rsidRPr="00A936F4" w:rsidRDefault="003B7DEB"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policyName</w:t>
            </w:r>
          </w:p>
        </w:tc>
        <w:tc>
          <w:tcPr>
            <w:tcW w:w="1236" w:type="dxa"/>
          </w:tcPr>
          <w:p w:rsidR="003B7DEB" w:rsidRPr="00A936F4" w:rsidRDefault="003B7DEB"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策略名</w:t>
            </w:r>
          </w:p>
        </w:tc>
        <w:tc>
          <w:tcPr>
            <w:tcW w:w="1594" w:type="dxa"/>
          </w:tcPr>
          <w:p w:rsidR="003B7DEB" w:rsidRPr="00A936F4" w:rsidRDefault="003B7DEB"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3B7DEB" w:rsidRPr="00A936F4" w:rsidRDefault="003B7DEB"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可选</w:t>
            </w:r>
          </w:p>
        </w:tc>
        <w:tc>
          <w:tcPr>
            <w:tcW w:w="2644" w:type="dxa"/>
            <w:vMerge w:val="restart"/>
          </w:tcPr>
          <w:p w:rsidR="003B7DEB" w:rsidRPr="00A936F4" w:rsidRDefault="003B7DEB"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policyName</w:t>
            </w:r>
            <w:r w:rsidRPr="00A936F4">
              <w:rPr>
                <w:rFonts w:ascii="Times New Roman" w:hAnsi="Times New Roman" w:cs="Times New Roman"/>
                <w:sz w:val="18"/>
                <w:szCs w:val="18"/>
              </w:rPr>
              <w:t>和</w:t>
            </w:r>
            <w:r w:rsidRPr="00A936F4">
              <w:rPr>
                <w:rFonts w:ascii="Times New Roman" w:hAnsi="Times New Roman" w:cs="Times New Roman"/>
                <w:sz w:val="18"/>
                <w:szCs w:val="18"/>
              </w:rPr>
              <w:t>policyDocument</w:t>
            </w:r>
            <w:r w:rsidRPr="00A936F4">
              <w:rPr>
                <w:rFonts w:ascii="Times New Roman" w:hAnsi="Times New Roman" w:cs="Times New Roman"/>
                <w:sz w:val="18"/>
                <w:szCs w:val="18"/>
              </w:rPr>
              <w:lastRenderedPageBreak/>
              <w:t>至少一个不为空。</w:t>
            </w:r>
          </w:p>
        </w:tc>
      </w:tr>
      <w:tr w:rsidR="003B7DEB" w:rsidRPr="00A936F4" w:rsidTr="00700422">
        <w:tc>
          <w:tcPr>
            <w:tcW w:w="1441" w:type="dxa"/>
          </w:tcPr>
          <w:p w:rsidR="003B7DEB" w:rsidRPr="00A936F4" w:rsidRDefault="003B7DEB"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lastRenderedPageBreak/>
              <w:t>policyDocument</w:t>
            </w:r>
          </w:p>
        </w:tc>
        <w:tc>
          <w:tcPr>
            <w:tcW w:w="1236" w:type="dxa"/>
          </w:tcPr>
          <w:p w:rsidR="003B7DEB" w:rsidRPr="00A936F4" w:rsidRDefault="003B7DEB"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策略文档</w:t>
            </w:r>
          </w:p>
        </w:tc>
        <w:tc>
          <w:tcPr>
            <w:tcW w:w="1594" w:type="dxa"/>
          </w:tcPr>
          <w:p w:rsidR="003B7DEB" w:rsidRPr="00A936F4" w:rsidRDefault="003B7DEB"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3B7DEB" w:rsidRPr="00A936F4" w:rsidRDefault="003B7DEB" w:rsidP="00D27DBA">
            <w:pPr>
              <w:spacing w:line="360" w:lineRule="auto"/>
              <w:rPr>
                <w:rFonts w:ascii="Times New Roman" w:hAnsi="Times New Roman" w:cs="Times New Roman"/>
                <w:sz w:val="18"/>
                <w:szCs w:val="18"/>
              </w:rPr>
            </w:pPr>
            <w:r w:rsidRPr="00A936F4">
              <w:rPr>
                <w:rFonts w:ascii="Times New Roman" w:hAnsi="Times New Roman" w:cs="Times New Roman"/>
                <w:sz w:val="18"/>
                <w:szCs w:val="18"/>
              </w:rPr>
              <w:t>可选</w:t>
            </w:r>
          </w:p>
        </w:tc>
        <w:tc>
          <w:tcPr>
            <w:tcW w:w="2644" w:type="dxa"/>
            <w:vMerge/>
          </w:tcPr>
          <w:p w:rsidR="003B7DEB" w:rsidRPr="00A936F4" w:rsidRDefault="003B7DEB" w:rsidP="00700422">
            <w:pPr>
              <w:spacing w:line="360" w:lineRule="auto"/>
              <w:rPr>
                <w:rFonts w:ascii="Times New Roman" w:hAnsi="Times New Roman" w:cs="Times New Roman"/>
                <w:sz w:val="18"/>
                <w:szCs w:val="18"/>
              </w:rPr>
            </w:pPr>
          </w:p>
        </w:tc>
      </w:tr>
    </w:tbl>
    <w:p w:rsidR="00924F60" w:rsidRPr="00A936F4" w:rsidRDefault="00924F60" w:rsidP="00924F60">
      <w:pPr>
        <w:spacing w:line="360" w:lineRule="auto"/>
        <w:ind w:firstLine="420"/>
        <w:rPr>
          <w:rFonts w:ascii="Times New Roman" w:hAnsi="Times New Roman" w:cs="Times New Roman"/>
        </w:rPr>
      </w:pPr>
    </w:p>
    <w:p w:rsidR="00924F60" w:rsidRPr="00A936F4" w:rsidRDefault="00924F60" w:rsidP="00924F6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924F60" w:rsidRPr="00A936F4" w:rsidRDefault="00924F60" w:rsidP="00924F60">
      <w:pPr>
        <w:spacing w:line="360" w:lineRule="auto"/>
        <w:ind w:firstLine="420"/>
        <w:rPr>
          <w:rFonts w:ascii="Times New Roman" w:hAnsi="Times New Roman" w:cs="Times New Roman"/>
        </w:rPr>
      </w:pPr>
      <w:r w:rsidRPr="00A936F4">
        <w:rPr>
          <w:rFonts w:ascii="Times New Roman" w:hAnsi="Times New Roman" w:cs="Times New Roman"/>
        </w:rPr>
        <w:t>http://127.0.0.1:8080/idm/</w:t>
      </w:r>
      <w:r w:rsidR="00685C0F" w:rsidRPr="00A936F4">
        <w:rPr>
          <w:rFonts w:ascii="Times New Roman" w:hAnsi="Times New Roman" w:cs="Times New Roman"/>
        </w:rPr>
        <w:t>updateUserPolicy</w:t>
      </w:r>
    </w:p>
    <w:p w:rsidR="00924F60" w:rsidRPr="00A936F4" w:rsidRDefault="00924F60" w:rsidP="00924F60">
      <w:pPr>
        <w:spacing w:line="360" w:lineRule="auto"/>
        <w:ind w:firstLine="420"/>
        <w:rPr>
          <w:rFonts w:ascii="Times New Roman" w:hAnsi="Times New Roman" w:cs="Times New Roman"/>
        </w:rPr>
      </w:pPr>
      <w:r w:rsidRPr="00A936F4">
        <w:rPr>
          <w:rFonts w:ascii="Times New Roman" w:hAnsi="Times New Roman" w:cs="Times New Roman"/>
        </w:rPr>
        <w:t>POST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924F60" w:rsidRPr="00A936F4" w:rsidTr="00700422">
        <w:tc>
          <w:tcPr>
            <w:tcW w:w="8522" w:type="dxa"/>
          </w:tcPr>
          <w:p w:rsidR="00924F60" w:rsidRPr="00A936F4" w:rsidRDefault="00924F60" w:rsidP="000C6F28">
            <w:pPr>
              <w:spacing w:line="360" w:lineRule="auto"/>
              <w:rPr>
                <w:rFonts w:ascii="Times New Roman" w:hAnsi="Times New Roman" w:cs="Times New Roman"/>
              </w:rPr>
            </w:pPr>
            <w:r w:rsidRPr="00A936F4">
              <w:rPr>
                <w:rFonts w:ascii="Times New Roman" w:hAnsi="Times New Roman" w:cs="Times New Roman"/>
              </w:rPr>
              <w:t xml:space="preserve">{"twsAccessKeyId":"5O7nfOB3yLeQtJZe6Woi93YYAeCU4cOi", "policyName":"newPolicy", "userId": "ae38844d-0733-40ce-b846-e8d79d61871a", </w:t>
            </w:r>
            <w:r w:rsidR="000C6F28" w:rsidRPr="00A936F4">
              <w:rPr>
                <w:rFonts w:ascii="Times New Roman" w:hAnsi="Times New Roman" w:cs="Times New Roman"/>
              </w:rPr>
              <w:t xml:space="preserve">"policyId": "d638844d-0733-40ce-b846-e8d79d61871a", </w:t>
            </w:r>
            <w:r w:rsidRPr="00A936F4">
              <w:rPr>
                <w:rFonts w:ascii="Times New Roman" w:hAnsi="Times New Roman" w:cs="Times New Roman"/>
              </w:rPr>
              <w:t xml:space="preserve">"policyDocument": [{"effect":"allow", </w:t>
            </w:r>
            <w:r w:rsidR="00305ADD">
              <w:rPr>
                <w:rFonts w:ascii="Times New Roman" w:hAnsi="Times New Roman" w:cs="Times New Roman"/>
              </w:rPr>
              <w:t>“resource”:”*:*”</w:t>
            </w:r>
            <w:r w:rsidRPr="00A936F4">
              <w:rPr>
                <w:rFonts w:ascii="Times New Roman" w:hAnsi="Times New Roman" w:cs="Times New Roman"/>
              </w:rPr>
              <w:t>}]}</w:t>
            </w:r>
          </w:p>
        </w:tc>
      </w:tr>
    </w:tbl>
    <w:p w:rsidR="00924F60" w:rsidRPr="00A936F4" w:rsidRDefault="00924F60" w:rsidP="00924F60">
      <w:pPr>
        <w:spacing w:line="360" w:lineRule="auto"/>
        <w:ind w:firstLine="420"/>
        <w:rPr>
          <w:rFonts w:ascii="Times New Roman" w:hAnsi="Times New Roman" w:cs="Times New Roman"/>
        </w:rPr>
      </w:pPr>
    </w:p>
    <w:p w:rsidR="00924F60" w:rsidRPr="00A936F4" w:rsidRDefault="00924F60" w:rsidP="00924F60">
      <w:pPr>
        <w:pStyle w:val="3"/>
        <w:rPr>
          <w:rFonts w:hAnsi="Times New Roman"/>
        </w:rPr>
      </w:pPr>
      <w:bookmarkStart w:id="100" w:name="_Toc385504558"/>
      <w:r w:rsidRPr="00A936F4">
        <w:rPr>
          <w:rFonts w:hAnsi="Times New Roman"/>
        </w:rPr>
        <w:t>响应消息</w:t>
      </w:r>
      <w:bookmarkEnd w:id="100"/>
    </w:p>
    <w:p w:rsidR="00924F60" w:rsidRPr="00A936F4" w:rsidRDefault="00924F60" w:rsidP="00924F6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924F60" w:rsidRPr="00A936F4" w:rsidRDefault="00924F60" w:rsidP="00924F60">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924F60" w:rsidRPr="00A936F4" w:rsidRDefault="00924F60" w:rsidP="00924F6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924F60" w:rsidRPr="00A936F4" w:rsidRDefault="00924F60" w:rsidP="00924F60">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924F60" w:rsidRPr="00A936F4" w:rsidRDefault="00924F60" w:rsidP="00924F6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924F60" w:rsidRPr="00A936F4" w:rsidRDefault="00924F60" w:rsidP="00924F60">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924F60" w:rsidRPr="00A936F4" w:rsidTr="00700422">
        <w:tc>
          <w:tcPr>
            <w:tcW w:w="1441" w:type="dxa"/>
            <w:shd w:val="clear" w:color="auto" w:fill="D9D9D9"/>
          </w:tcPr>
          <w:p w:rsidR="00924F60" w:rsidRPr="00A936F4" w:rsidRDefault="00924F60" w:rsidP="00700422">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924F60" w:rsidRPr="00A936F4" w:rsidRDefault="00924F60" w:rsidP="00700422">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924F60" w:rsidRPr="00A936F4" w:rsidRDefault="00924F60" w:rsidP="00700422">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924F60" w:rsidRPr="00A936F4" w:rsidRDefault="00924F60" w:rsidP="00700422">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924F60" w:rsidRPr="00A936F4" w:rsidRDefault="00924F60" w:rsidP="00700422">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924F60" w:rsidRPr="00A936F4" w:rsidTr="00700422">
        <w:tc>
          <w:tcPr>
            <w:tcW w:w="1441" w:type="dxa"/>
          </w:tcPr>
          <w:p w:rsidR="00924F60" w:rsidRPr="00A936F4" w:rsidRDefault="00924F60"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result</w:t>
            </w:r>
          </w:p>
        </w:tc>
        <w:tc>
          <w:tcPr>
            <w:tcW w:w="1236" w:type="dxa"/>
          </w:tcPr>
          <w:p w:rsidR="00924F60" w:rsidRPr="00A936F4" w:rsidRDefault="00924F60"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删除结果</w:t>
            </w:r>
          </w:p>
        </w:tc>
        <w:tc>
          <w:tcPr>
            <w:tcW w:w="1594" w:type="dxa"/>
          </w:tcPr>
          <w:p w:rsidR="00924F60" w:rsidRPr="00A936F4" w:rsidRDefault="00924F60"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924F60" w:rsidRPr="00A936F4" w:rsidRDefault="00924F60"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924F60" w:rsidRPr="00A936F4" w:rsidRDefault="00924F60"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取值为</w:t>
            </w:r>
            <w:r w:rsidRPr="00A936F4">
              <w:rPr>
                <w:rFonts w:ascii="Times New Roman" w:hAnsi="Times New Roman" w:cs="Times New Roman"/>
                <w:sz w:val="18"/>
                <w:szCs w:val="18"/>
              </w:rPr>
              <w:t>Success</w:t>
            </w:r>
          </w:p>
        </w:tc>
      </w:tr>
    </w:tbl>
    <w:p w:rsidR="00924F60" w:rsidRPr="00A936F4" w:rsidRDefault="00924F60" w:rsidP="00924F60">
      <w:pPr>
        <w:spacing w:line="360" w:lineRule="auto"/>
        <w:ind w:firstLine="420"/>
        <w:rPr>
          <w:rFonts w:ascii="Times New Roman" w:hAnsi="Times New Roman" w:cs="Times New Roman"/>
        </w:rPr>
      </w:pPr>
    </w:p>
    <w:p w:rsidR="00924F60" w:rsidRPr="00A936F4" w:rsidRDefault="00924F60" w:rsidP="00924F60">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924F60" w:rsidRPr="00A936F4" w:rsidRDefault="00924F60" w:rsidP="00924F60">
      <w:pPr>
        <w:spacing w:line="360" w:lineRule="auto"/>
        <w:ind w:firstLine="420"/>
        <w:rPr>
          <w:rFonts w:ascii="Times New Roman" w:hAnsi="Times New Roman" w:cs="Times New Roman"/>
        </w:rPr>
      </w:pPr>
      <w:r w:rsidRPr="00A936F4">
        <w:rPr>
          <w:rFonts w:ascii="Times New Roman" w:hAnsi="Times New Roman" w:cs="Times New Roman"/>
        </w:rPr>
        <w:t>成功：</w:t>
      </w:r>
    </w:p>
    <w:p w:rsidR="00924F60" w:rsidRPr="00A936F4" w:rsidRDefault="00924F60" w:rsidP="00924F60">
      <w:pPr>
        <w:spacing w:line="360" w:lineRule="auto"/>
        <w:ind w:firstLine="420"/>
        <w:rPr>
          <w:rFonts w:ascii="Times New Roman" w:hAnsi="Times New Roman" w:cs="Times New Roman"/>
        </w:rPr>
      </w:pPr>
      <w:r w:rsidRPr="00A936F4">
        <w:rPr>
          <w:rFonts w:ascii="Times New Roman" w:hAnsi="Times New Roman" w:cs="Times New Roman"/>
        </w:rPr>
        <w:t>{"reuslt":"Success"}</w:t>
      </w:r>
    </w:p>
    <w:p w:rsidR="00924F60" w:rsidRPr="00A936F4" w:rsidRDefault="00924F60" w:rsidP="00924F60">
      <w:pPr>
        <w:spacing w:line="360" w:lineRule="auto"/>
        <w:ind w:firstLine="420"/>
        <w:rPr>
          <w:rFonts w:ascii="Times New Roman" w:hAnsi="Times New Roman" w:cs="Times New Roman"/>
        </w:rPr>
      </w:pPr>
      <w:r w:rsidRPr="00A936F4">
        <w:rPr>
          <w:rFonts w:ascii="Times New Roman" w:hAnsi="Times New Roman" w:cs="Times New Roman"/>
        </w:rPr>
        <w:t>失败：</w:t>
      </w:r>
    </w:p>
    <w:p w:rsidR="00924F60" w:rsidRPr="00A936F4" w:rsidRDefault="00924F60" w:rsidP="002607CB">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97097F" w:rsidRPr="00A936F4" w:rsidRDefault="0097097F" w:rsidP="00AF7043">
      <w:pPr>
        <w:pStyle w:val="2"/>
      </w:pPr>
      <w:bookmarkStart w:id="101" w:name="_Toc385504559"/>
      <w:proofErr w:type="gramStart"/>
      <w:r w:rsidRPr="00A936F4">
        <w:lastRenderedPageBreak/>
        <w:t>getUserPolicy</w:t>
      </w:r>
      <w:bookmarkEnd w:id="101"/>
      <w:proofErr w:type="gramEnd"/>
    </w:p>
    <w:p w:rsidR="0097097F" w:rsidRPr="00A936F4" w:rsidRDefault="0097097F" w:rsidP="0097097F">
      <w:pPr>
        <w:pStyle w:val="3"/>
        <w:rPr>
          <w:rFonts w:hAnsi="Times New Roman"/>
        </w:rPr>
      </w:pPr>
      <w:bookmarkStart w:id="102" w:name="_Toc385504560"/>
      <w:r w:rsidRPr="00A936F4">
        <w:rPr>
          <w:rFonts w:hAnsi="Times New Roman"/>
        </w:rPr>
        <w:t>接口描述</w:t>
      </w:r>
      <w:bookmarkEnd w:id="102"/>
    </w:p>
    <w:p w:rsidR="0097097F" w:rsidRPr="00A936F4" w:rsidRDefault="009C306E" w:rsidP="0097097F">
      <w:pPr>
        <w:spacing w:line="360" w:lineRule="auto"/>
        <w:ind w:firstLine="420"/>
        <w:rPr>
          <w:rFonts w:ascii="Times New Roman" w:hAnsi="Times New Roman" w:cs="Times New Roman"/>
        </w:rPr>
      </w:pPr>
      <w:r w:rsidRPr="00A936F4">
        <w:rPr>
          <w:rFonts w:ascii="Times New Roman" w:hAnsi="Times New Roman" w:cs="Times New Roman"/>
        </w:rPr>
        <w:t>查询</w:t>
      </w:r>
      <w:r w:rsidR="007A51F4" w:rsidRPr="00A936F4">
        <w:rPr>
          <w:rFonts w:ascii="Times New Roman" w:hAnsi="Times New Roman" w:cs="Times New Roman"/>
        </w:rPr>
        <w:t>用户的</w:t>
      </w:r>
      <w:r w:rsidR="0097097F" w:rsidRPr="00A936F4">
        <w:rPr>
          <w:rFonts w:ascii="Times New Roman" w:hAnsi="Times New Roman" w:cs="Times New Roman"/>
        </w:rPr>
        <w:t>访问控制策略文档。</w:t>
      </w:r>
    </w:p>
    <w:p w:rsidR="0097097F" w:rsidRPr="00A936F4" w:rsidRDefault="0097097F" w:rsidP="0097097F">
      <w:pPr>
        <w:pStyle w:val="3"/>
        <w:rPr>
          <w:rFonts w:hAnsi="Times New Roman"/>
        </w:rPr>
      </w:pPr>
      <w:bookmarkStart w:id="103" w:name="_Toc385504561"/>
      <w:r w:rsidRPr="00A936F4">
        <w:rPr>
          <w:rFonts w:hAnsi="Times New Roman"/>
        </w:rPr>
        <w:t>请求消息</w:t>
      </w:r>
      <w:bookmarkEnd w:id="103"/>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97097F" w:rsidRPr="00A936F4" w:rsidRDefault="0097097F" w:rsidP="00B942F7">
      <w:pPr>
        <w:spacing w:line="360" w:lineRule="auto"/>
        <w:ind w:firstLine="420"/>
        <w:rPr>
          <w:rFonts w:ascii="Times New Roman" w:hAnsi="Times New Roman" w:cs="Times New Roman"/>
        </w:rPr>
      </w:pPr>
      <w:r w:rsidRPr="00A936F4">
        <w:rPr>
          <w:rFonts w:ascii="Times New Roman" w:hAnsi="Times New Roman" w:cs="Times New Roman"/>
        </w:rPr>
        <w:t>GET</w:t>
      </w:r>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http://{SERVER_HOST}/idm/</w:t>
      </w:r>
      <w:r w:rsidR="001A04E0" w:rsidRPr="00A936F4">
        <w:rPr>
          <w:rFonts w:ascii="Times New Roman" w:hAnsi="Times New Roman" w:cs="Times New Roman"/>
        </w:rPr>
        <w:t>ge</w:t>
      </w:r>
      <w:r w:rsidRPr="00A936F4">
        <w:rPr>
          <w:rFonts w:ascii="Times New Roman" w:hAnsi="Times New Roman" w:cs="Times New Roman"/>
        </w:rPr>
        <w:t>tUserPolicy</w:t>
      </w:r>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F03D30" w:rsidRPr="00A936F4" w:rsidRDefault="00F03D30" w:rsidP="00F03D30">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97097F" w:rsidRPr="00A936F4" w:rsidTr="009E5476">
        <w:tc>
          <w:tcPr>
            <w:tcW w:w="1441" w:type="dxa"/>
            <w:shd w:val="clear" w:color="auto" w:fill="D9D9D9"/>
          </w:tcPr>
          <w:p w:rsidR="0097097F" w:rsidRPr="00A936F4" w:rsidRDefault="0097097F"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97097F" w:rsidRPr="00A936F4" w:rsidRDefault="0097097F"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97097F" w:rsidRPr="00A936F4" w:rsidRDefault="0097097F"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97097F" w:rsidRPr="00A936F4" w:rsidRDefault="0097097F"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97097F" w:rsidRPr="00A936F4" w:rsidRDefault="0097097F"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97097F" w:rsidRPr="00A936F4" w:rsidTr="009E5476">
        <w:tc>
          <w:tcPr>
            <w:tcW w:w="1441" w:type="dxa"/>
          </w:tcPr>
          <w:p w:rsidR="0097097F" w:rsidRPr="00A936F4" w:rsidRDefault="0097097F" w:rsidP="00F575A0">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w:t>
            </w:r>
            <w:r w:rsidR="00F575A0" w:rsidRPr="00A936F4">
              <w:rPr>
                <w:rFonts w:ascii="Times New Roman" w:hAnsi="Times New Roman" w:cs="Times New Roman"/>
                <w:sz w:val="18"/>
                <w:szCs w:val="18"/>
              </w:rPr>
              <w:t>Id</w:t>
            </w:r>
          </w:p>
        </w:tc>
        <w:tc>
          <w:tcPr>
            <w:tcW w:w="1236" w:type="dxa"/>
          </w:tcPr>
          <w:p w:rsidR="0097097F" w:rsidRPr="00A936F4" w:rsidRDefault="0097097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w:t>
            </w:r>
            <w:r w:rsidR="001D0624" w:rsidRPr="00A936F4">
              <w:rPr>
                <w:rFonts w:ascii="Times New Roman" w:hAnsi="Times New Roman" w:cs="Times New Roman"/>
                <w:sz w:val="18"/>
                <w:szCs w:val="18"/>
              </w:rPr>
              <w:t>ID</w:t>
            </w:r>
          </w:p>
        </w:tc>
        <w:tc>
          <w:tcPr>
            <w:tcW w:w="1594" w:type="dxa"/>
          </w:tcPr>
          <w:p w:rsidR="0097097F" w:rsidRPr="00A936F4" w:rsidRDefault="0097097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97097F" w:rsidRPr="00A936F4" w:rsidRDefault="0097097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97097F" w:rsidRPr="00A936F4" w:rsidRDefault="0097097F" w:rsidP="009E5476">
            <w:pPr>
              <w:spacing w:line="360" w:lineRule="auto"/>
              <w:rPr>
                <w:rFonts w:ascii="Times New Roman" w:hAnsi="Times New Roman" w:cs="Times New Roman"/>
                <w:sz w:val="18"/>
                <w:szCs w:val="18"/>
              </w:rPr>
            </w:pPr>
          </w:p>
        </w:tc>
      </w:tr>
      <w:tr w:rsidR="0097097F" w:rsidRPr="00A936F4" w:rsidTr="009E5476">
        <w:tc>
          <w:tcPr>
            <w:tcW w:w="1441" w:type="dxa"/>
          </w:tcPr>
          <w:p w:rsidR="0097097F" w:rsidRPr="00A936F4" w:rsidRDefault="0097097F" w:rsidP="00564FC0">
            <w:pPr>
              <w:spacing w:line="360" w:lineRule="auto"/>
              <w:rPr>
                <w:rFonts w:ascii="Times New Roman" w:hAnsi="Times New Roman" w:cs="Times New Roman"/>
                <w:sz w:val="18"/>
                <w:szCs w:val="18"/>
              </w:rPr>
            </w:pPr>
            <w:r w:rsidRPr="00A936F4">
              <w:rPr>
                <w:rFonts w:ascii="Times New Roman" w:hAnsi="Times New Roman" w:cs="Times New Roman"/>
                <w:sz w:val="18"/>
                <w:szCs w:val="18"/>
              </w:rPr>
              <w:t>user</w:t>
            </w:r>
            <w:r w:rsidR="00564FC0" w:rsidRPr="00A936F4">
              <w:rPr>
                <w:rFonts w:ascii="Times New Roman" w:hAnsi="Times New Roman" w:cs="Times New Roman"/>
                <w:sz w:val="18"/>
                <w:szCs w:val="18"/>
              </w:rPr>
              <w:t>Id</w:t>
            </w:r>
          </w:p>
        </w:tc>
        <w:tc>
          <w:tcPr>
            <w:tcW w:w="1236" w:type="dxa"/>
          </w:tcPr>
          <w:p w:rsidR="0097097F" w:rsidRPr="00A936F4" w:rsidRDefault="0097097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00A07278" w:rsidRPr="00A936F4">
              <w:rPr>
                <w:rFonts w:ascii="Times New Roman" w:hAnsi="Times New Roman" w:cs="Times New Roman"/>
                <w:sz w:val="18"/>
                <w:szCs w:val="18"/>
              </w:rPr>
              <w:t>ID</w:t>
            </w:r>
          </w:p>
        </w:tc>
        <w:tc>
          <w:tcPr>
            <w:tcW w:w="1594" w:type="dxa"/>
          </w:tcPr>
          <w:p w:rsidR="0097097F" w:rsidRPr="00A936F4" w:rsidRDefault="0097097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97097F" w:rsidRPr="00A936F4" w:rsidRDefault="0097097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97097F" w:rsidRPr="00A936F4" w:rsidRDefault="0097097F" w:rsidP="009E5476">
            <w:pPr>
              <w:spacing w:line="360" w:lineRule="auto"/>
              <w:rPr>
                <w:rFonts w:ascii="Times New Roman" w:hAnsi="Times New Roman" w:cs="Times New Roman"/>
                <w:sz w:val="18"/>
                <w:szCs w:val="18"/>
              </w:rPr>
            </w:pPr>
          </w:p>
        </w:tc>
      </w:tr>
    </w:tbl>
    <w:p w:rsidR="0097097F" w:rsidRPr="00A936F4" w:rsidRDefault="0097097F" w:rsidP="0097097F">
      <w:pPr>
        <w:spacing w:line="360" w:lineRule="auto"/>
        <w:ind w:firstLine="420"/>
        <w:rPr>
          <w:rFonts w:ascii="Times New Roman" w:hAnsi="Times New Roman" w:cs="Times New Roman"/>
        </w:rPr>
      </w:pPr>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http://127.0.0.1:8080/idm/</w:t>
      </w:r>
      <w:r w:rsidR="00C22BAE" w:rsidRPr="00A936F4">
        <w:rPr>
          <w:rFonts w:ascii="Times New Roman" w:hAnsi="Times New Roman" w:cs="Times New Roman"/>
        </w:rPr>
        <w:t>ge</w:t>
      </w:r>
      <w:r w:rsidRPr="00A936F4">
        <w:rPr>
          <w:rFonts w:ascii="Times New Roman" w:hAnsi="Times New Roman" w:cs="Times New Roman"/>
        </w:rPr>
        <w:t>tUserPolicy</w:t>
      </w:r>
      <w:r w:rsidR="00231E68" w:rsidRPr="00A936F4">
        <w:rPr>
          <w:rFonts w:ascii="Times New Roman" w:hAnsi="Times New Roman" w:cs="Times New Roman"/>
        </w:rPr>
        <w:t>?twsAccessKeyId=5O7nfOB3yLeQtJZe6Woi93YAeCUX4cOi</w:t>
      </w:r>
      <w:r w:rsidR="008E4BFA" w:rsidRPr="00A936F4">
        <w:rPr>
          <w:rFonts w:ascii="Times New Roman" w:hAnsi="Times New Roman" w:cs="Times New Roman"/>
        </w:rPr>
        <w:t>&amp;policy</w:t>
      </w:r>
      <w:r w:rsidR="005149F5" w:rsidRPr="00A936F4">
        <w:rPr>
          <w:rFonts w:ascii="Times New Roman" w:hAnsi="Times New Roman" w:cs="Times New Roman"/>
        </w:rPr>
        <w:t>Id</w:t>
      </w:r>
      <w:r w:rsidR="008E4BFA" w:rsidRPr="00A936F4">
        <w:rPr>
          <w:rFonts w:ascii="Times New Roman" w:hAnsi="Times New Roman" w:cs="Times New Roman"/>
        </w:rPr>
        <w:t>=</w:t>
      </w:r>
      <w:r w:rsidR="001D418D" w:rsidRPr="00A936F4">
        <w:rPr>
          <w:rFonts w:ascii="Times New Roman" w:hAnsi="Times New Roman" w:cs="Times New Roman"/>
        </w:rPr>
        <w:t>2f65</w:t>
      </w:r>
      <w:r w:rsidR="005149F5" w:rsidRPr="00A936F4">
        <w:rPr>
          <w:rFonts w:ascii="Times New Roman" w:hAnsi="Times New Roman" w:cs="Times New Roman"/>
        </w:rPr>
        <w:t>844d-0733-40ce-b846-e8d79d61871a</w:t>
      </w:r>
      <w:r w:rsidR="001D418D" w:rsidRPr="00A936F4">
        <w:rPr>
          <w:rFonts w:ascii="Times New Roman" w:hAnsi="Times New Roman" w:cs="Times New Roman"/>
        </w:rPr>
        <w:t>&amp;user</w:t>
      </w:r>
      <w:r w:rsidR="00BB041B" w:rsidRPr="00A936F4">
        <w:rPr>
          <w:rFonts w:ascii="Times New Roman" w:hAnsi="Times New Roman" w:cs="Times New Roman"/>
        </w:rPr>
        <w:t>I</w:t>
      </w:r>
      <w:r w:rsidR="001D418D" w:rsidRPr="00A936F4">
        <w:rPr>
          <w:rFonts w:ascii="Times New Roman" w:hAnsi="Times New Roman" w:cs="Times New Roman"/>
        </w:rPr>
        <w:t>d=ae38844d-0733-40ce-b846-e8d79d61871a</w:t>
      </w:r>
    </w:p>
    <w:p w:rsidR="0097097F" w:rsidRPr="00A936F4" w:rsidRDefault="0097097F" w:rsidP="0097097F">
      <w:pPr>
        <w:pStyle w:val="3"/>
        <w:rPr>
          <w:rFonts w:hAnsi="Times New Roman"/>
        </w:rPr>
      </w:pPr>
      <w:bookmarkStart w:id="104" w:name="_Toc385504562"/>
      <w:r w:rsidRPr="00A936F4">
        <w:rPr>
          <w:rFonts w:hAnsi="Times New Roman"/>
        </w:rPr>
        <w:t>响应消息</w:t>
      </w:r>
      <w:bookmarkEnd w:id="104"/>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lastRenderedPageBreak/>
        <w:t>消息参数字段</w:t>
      </w:r>
    </w:p>
    <w:p w:rsidR="0097097F" w:rsidRPr="00A936F4" w:rsidRDefault="0097097F" w:rsidP="0097097F">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97097F" w:rsidRPr="00A936F4" w:rsidTr="009E5476">
        <w:tc>
          <w:tcPr>
            <w:tcW w:w="1441" w:type="dxa"/>
            <w:shd w:val="clear" w:color="auto" w:fill="D9D9D9"/>
          </w:tcPr>
          <w:p w:rsidR="0097097F" w:rsidRPr="00A936F4" w:rsidRDefault="0097097F"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97097F" w:rsidRPr="00A936F4" w:rsidRDefault="0097097F"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97097F" w:rsidRPr="00A936F4" w:rsidRDefault="0097097F"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97097F" w:rsidRPr="00A936F4" w:rsidRDefault="0097097F"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97097F" w:rsidRPr="00A936F4" w:rsidRDefault="0097097F"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9C41BC" w:rsidRPr="00A936F4" w:rsidTr="009E5476">
        <w:tc>
          <w:tcPr>
            <w:tcW w:w="1441" w:type="dxa"/>
          </w:tcPr>
          <w:p w:rsidR="009C41BC" w:rsidRPr="00A936F4" w:rsidRDefault="009C41BC" w:rsidP="00700422">
            <w:pPr>
              <w:spacing w:line="360" w:lineRule="auto"/>
              <w:rPr>
                <w:rFonts w:ascii="Times New Roman" w:hAnsi="Times New Roman" w:cs="Times New Roman"/>
                <w:sz w:val="18"/>
              </w:rPr>
            </w:pPr>
            <w:r w:rsidRPr="00A936F4">
              <w:rPr>
                <w:rFonts w:ascii="Times New Roman" w:hAnsi="Times New Roman" w:cs="Times New Roman"/>
                <w:sz w:val="18"/>
              </w:rPr>
              <w:t>policyId</w:t>
            </w:r>
          </w:p>
        </w:tc>
        <w:tc>
          <w:tcPr>
            <w:tcW w:w="1236" w:type="dxa"/>
          </w:tcPr>
          <w:p w:rsidR="009C41BC" w:rsidRPr="00A936F4" w:rsidRDefault="009C41BC" w:rsidP="00700422">
            <w:pPr>
              <w:spacing w:line="360" w:lineRule="auto"/>
              <w:rPr>
                <w:rFonts w:ascii="Times New Roman" w:hAnsi="Times New Roman" w:cs="Times New Roman"/>
                <w:sz w:val="18"/>
              </w:rPr>
            </w:pPr>
            <w:r w:rsidRPr="00A936F4">
              <w:rPr>
                <w:rFonts w:ascii="Times New Roman" w:hAnsi="Times New Roman" w:cs="Times New Roman"/>
                <w:sz w:val="18"/>
              </w:rPr>
              <w:t>策略名</w:t>
            </w:r>
            <w:r w:rsidRPr="00A936F4">
              <w:rPr>
                <w:rFonts w:ascii="Times New Roman" w:hAnsi="Times New Roman" w:cs="Times New Roman"/>
                <w:sz w:val="18"/>
              </w:rPr>
              <w:t>ID</w:t>
            </w:r>
          </w:p>
        </w:tc>
        <w:tc>
          <w:tcPr>
            <w:tcW w:w="1594" w:type="dxa"/>
          </w:tcPr>
          <w:p w:rsidR="009C41BC" w:rsidRPr="00A936F4" w:rsidRDefault="009C41BC" w:rsidP="00700422">
            <w:pPr>
              <w:spacing w:line="360" w:lineRule="auto"/>
              <w:rPr>
                <w:rFonts w:ascii="Times New Roman" w:hAnsi="Times New Roman" w:cs="Times New Roman"/>
                <w:sz w:val="18"/>
              </w:rPr>
            </w:pPr>
            <w:r w:rsidRPr="00A936F4">
              <w:rPr>
                <w:rFonts w:ascii="Times New Roman" w:hAnsi="Times New Roman" w:cs="Times New Roman"/>
                <w:sz w:val="18"/>
              </w:rPr>
              <w:t>String</w:t>
            </w:r>
          </w:p>
        </w:tc>
        <w:tc>
          <w:tcPr>
            <w:tcW w:w="1415" w:type="dxa"/>
          </w:tcPr>
          <w:p w:rsidR="009C41BC" w:rsidRPr="00A936F4" w:rsidRDefault="009C41BC"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9C41BC" w:rsidRPr="00A936F4" w:rsidRDefault="009C41BC" w:rsidP="00700422">
            <w:pPr>
              <w:spacing w:line="360" w:lineRule="auto"/>
              <w:rPr>
                <w:rFonts w:ascii="Times New Roman" w:hAnsi="Times New Roman" w:cs="Times New Roman"/>
                <w:sz w:val="18"/>
              </w:rPr>
            </w:pPr>
          </w:p>
        </w:tc>
      </w:tr>
      <w:tr w:rsidR="009C41BC" w:rsidRPr="00A936F4" w:rsidTr="009E5476">
        <w:tc>
          <w:tcPr>
            <w:tcW w:w="1441" w:type="dxa"/>
          </w:tcPr>
          <w:p w:rsidR="009C41BC" w:rsidRPr="00A936F4" w:rsidRDefault="009C41BC" w:rsidP="00700422">
            <w:pPr>
              <w:spacing w:line="360" w:lineRule="auto"/>
              <w:rPr>
                <w:rFonts w:ascii="Times New Roman" w:hAnsi="Times New Roman" w:cs="Times New Roman"/>
                <w:sz w:val="18"/>
              </w:rPr>
            </w:pPr>
            <w:r w:rsidRPr="00A936F4">
              <w:rPr>
                <w:rFonts w:ascii="Times New Roman" w:hAnsi="Times New Roman" w:cs="Times New Roman"/>
                <w:sz w:val="18"/>
              </w:rPr>
              <w:t>policyName</w:t>
            </w:r>
          </w:p>
        </w:tc>
        <w:tc>
          <w:tcPr>
            <w:tcW w:w="1236" w:type="dxa"/>
          </w:tcPr>
          <w:p w:rsidR="009C41BC" w:rsidRPr="00A936F4" w:rsidRDefault="009C41BC" w:rsidP="00700422">
            <w:pPr>
              <w:spacing w:line="360" w:lineRule="auto"/>
              <w:rPr>
                <w:rFonts w:ascii="Times New Roman" w:hAnsi="Times New Roman" w:cs="Times New Roman"/>
                <w:sz w:val="18"/>
              </w:rPr>
            </w:pPr>
            <w:r w:rsidRPr="00A936F4">
              <w:rPr>
                <w:rFonts w:ascii="Times New Roman" w:hAnsi="Times New Roman" w:cs="Times New Roman"/>
                <w:sz w:val="18"/>
              </w:rPr>
              <w:t>策略名称</w:t>
            </w:r>
          </w:p>
        </w:tc>
        <w:tc>
          <w:tcPr>
            <w:tcW w:w="1594" w:type="dxa"/>
          </w:tcPr>
          <w:p w:rsidR="009C41BC" w:rsidRPr="00A936F4" w:rsidRDefault="009C41BC" w:rsidP="00700422">
            <w:pPr>
              <w:spacing w:line="360" w:lineRule="auto"/>
              <w:rPr>
                <w:rFonts w:ascii="Times New Roman" w:hAnsi="Times New Roman" w:cs="Times New Roman"/>
                <w:sz w:val="18"/>
              </w:rPr>
            </w:pPr>
            <w:r w:rsidRPr="00A936F4">
              <w:rPr>
                <w:rFonts w:ascii="Times New Roman" w:hAnsi="Times New Roman" w:cs="Times New Roman"/>
                <w:sz w:val="18"/>
              </w:rPr>
              <w:t>String</w:t>
            </w:r>
          </w:p>
        </w:tc>
        <w:tc>
          <w:tcPr>
            <w:tcW w:w="1415" w:type="dxa"/>
          </w:tcPr>
          <w:p w:rsidR="009C41BC" w:rsidRPr="00A936F4" w:rsidRDefault="009C41BC"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9C41BC" w:rsidRPr="00A936F4" w:rsidRDefault="009C41BC" w:rsidP="00700422">
            <w:pPr>
              <w:spacing w:line="360" w:lineRule="auto"/>
              <w:rPr>
                <w:rFonts w:ascii="Times New Roman" w:hAnsi="Times New Roman" w:cs="Times New Roman"/>
                <w:sz w:val="18"/>
              </w:rPr>
            </w:pPr>
          </w:p>
        </w:tc>
      </w:tr>
      <w:tr w:rsidR="009C41BC" w:rsidRPr="00A936F4" w:rsidTr="009E5476">
        <w:tc>
          <w:tcPr>
            <w:tcW w:w="1441" w:type="dxa"/>
          </w:tcPr>
          <w:p w:rsidR="009C41BC" w:rsidRPr="00A936F4" w:rsidRDefault="009C41BC"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userId</w:t>
            </w:r>
          </w:p>
        </w:tc>
        <w:tc>
          <w:tcPr>
            <w:tcW w:w="1236" w:type="dxa"/>
          </w:tcPr>
          <w:p w:rsidR="009C41BC" w:rsidRPr="00A936F4" w:rsidRDefault="009C41BC"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用户名</w:t>
            </w:r>
          </w:p>
        </w:tc>
        <w:tc>
          <w:tcPr>
            <w:tcW w:w="1594" w:type="dxa"/>
          </w:tcPr>
          <w:p w:rsidR="009C41BC" w:rsidRPr="00A936F4" w:rsidRDefault="009C41BC"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9C41BC" w:rsidRPr="00A936F4" w:rsidRDefault="009C41BC"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9C41BC" w:rsidRPr="00A936F4" w:rsidRDefault="009C41BC" w:rsidP="00700422">
            <w:pPr>
              <w:spacing w:line="360" w:lineRule="auto"/>
              <w:rPr>
                <w:rFonts w:ascii="Times New Roman" w:hAnsi="Times New Roman" w:cs="Times New Roman"/>
                <w:sz w:val="18"/>
                <w:szCs w:val="18"/>
              </w:rPr>
            </w:pPr>
          </w:p>
        </w:tc>
      </w:tr>
      <w:tr w:rsidR="009C41BC" w:rsidRPr="00A936F4" w:rsidTr="009E5476">
        <w:tc>
          <w:tcPr>
            <w:tcW w:w="1441" w:type="dxa"/>
          </w:tcPr>
          <w:p w:rsidR="009C41BC" w:rsidRPr="00A936F4" w:rsidRDefault="009C41BC"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policyDocument</w:t>
            </w:r>
          </w:p>
        </w:tc>
        <w:tc>
          <w:tcPr>
            <w:tcW w:w="1236" w:type="dxa"/>
          </w:tcPr>
          <w:p w:rsidR="009C41BC" w:rsidRPr="00A936F4" w:rsidRDefault="009C41BC"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策略文档</w:t>
            </w:r>
          </w:p>
        </w:tc>
        <w:tc>
          <w:tcPr>
            <w:tcW w:w="1594" w:type="dxa"/>
          </w:tcPr>
          <w:p w:rsidR="009C41BC" w:rsidRPr="00A936F4" w:rsidRDefault="009C41BC"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9C41BC" w:rsidRPr="00A936F4" w:rsidRDefault="009C41BC"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9C41BC" w:rsidRPr="00A936F4" w:rsidRDefault="009C41BC" w:rsidP="00700422">
            <w:pPr>
              <w:spacing w:line="360" w:lineRule="auto"/>
              <w:rPr>
                <w:rFonts w:ascii="Times New Roman" w:hAnsi="Times New Roman" w:cs="Times New Roman"/>
                <w:sz w:val="18"/>
                <w:szCs w:val="18"/>
              </w:rPr>
            </w:pPr>
          </w:p>
        </w:tc>
      </w:tr>
    </w:tbl>
    <w:p w:rsidR="0097097F" w:rsidRPr="00A936F4" w:rsidRDefault="0097097F" w:rsidP="0097097F">
      <w:pPr>
        <w:spacing w:line="360" w:lineRule="auto"/>
        <w:ind w:firstLine="420"/>
        <w:rPr>
          <w:rFonts w:ascii="Times New Roman" w:hAnsi="Times New Roman" w:cs="Times New Roman"/>
        </w:rPr>
      </w:pPr>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成功：</w:t>
      </w:r>
    </w:p>
    <w:p w:rsidR="0097097F" w:rsidRPr="00A936F4" w:rsidRDefault="008B39BA" w:rsidP="0097097F">
      <w:pPr>
        <w:spacing w:line="360" w:lineRule="auto"/>
        <w:ind w:firstLine="420"/>
        <w:rPr>
          <w:rFonts w:ascii="Times New Roman" w:hAnsi="Times New Roman" w:cs="Times New Roman"/>
        </w:rPr>
      </w:pPr>
      <w:r w:rsidRPr="00A936F4">
        <w:rPr>
          <w:rFonts w:ascii="Times New Roman" w:hAnsi="Times New Roman" w:cs="Times New Roman"/>
        </w:rPr>
        <w:t>{</w:t>
      </w:r>
      <w:r w:rsidR="00073F8C" w:rsidRPr="00A936F4">
        <w:rPr>
          <w:rFonts w:ascii="Times New Roman" w:hAnsi="Times New Roman" w:cs="Times New Roman"/>
        </w:rPr>
        <w:t>"policyId":"</w:t>
      </w:r>
      <w:r w:rsidR="00BC7A59" w:rsidRPr="00A936F4">
        <w:rPr>
          <w:rFonts w:ascii="Times New Roman" w:hAnsi="Times New Roman" w:cs="Times New Roman"/>
        </w:rPr>
        <w:t>db6ec1d6-196e-4cd1-8376-e9e5eeed5717</w:t>
      </w:r>
      <w:r w:rsidR="00073F8C" w:rsidRPr="00A936F4">
        <w:rPr>
          <w:rFonts w:ascii="Times New Roman" w:hAnsi="Times New Roman" w:cs="Times New Roman"/>
        </w:rPr>
        <w:t>","policyName":"newPolicy",</w:t>
      </w:r>
      <w:r w:rsidRPr="00A936F4">
        <w:rPr>
          <w:rFonts w:ascii="Times New Roman" w:hAnsi="Times New Roman" w:cs="Times New Roman"/>
        </w:rPr>
        <w:t xml:space="preserve"> "user</w:t>
      </w:r>
      <w:r w:rsidR="0090651A" w:rsidRPr="00A936F4">
        <w:rPr>
          <w:rFonts w:ascii="Times New Roman" w:hAnsi="Times New Roman" w:cs="Times New Roman"/>
        </w:rPr>
        <w:t>Id</w:t>
      </w:r>
      <w:r w:rsidRPr="00A936F4">
        <w:rPr>
          <w:rFonts w:ascii="Times New Roman" w:hAnsi="Times New Roman" w:cs="Times New Roman"/>
        </w:rPr>
        <w:t>": "</w:t>
      </w:r>
      <w:r w:rsidR="0035106D" w:rsidRPr="00A936F4">
        <w:rPr>
          <w:rFonts w:ascii="Times New Roman" w:hAnsi="Times New Roman" w:cs="Times New Roman"/>
        </w:rPr>
        <w:t>ead25b07-d04d-4aeb-9e3c-c4d0a1e4d1d1</w:t>
      </w:r>
      <w:r w:rsidRPr="00A936F4">
        <w:rPr>
          <w:rFonts w:ascii="Times New Roman" w:hAnsi="Times New Roman" w:cs="Times New Roman"/>
        </w:rPr>
        <w:t xml:space="preserve">", "policyDocument": [{"effect":"allow", </w:t>
      </w:r>
      <w:r w:rsidR="00305ADD">
        <w:rPr>
          <w:rFonts w:ascii="Times New Roman" w:hAnsi="Times New Roman" w:cs="Times New Roman"/>
        </w:rPr>
        <w:t>“resource</w:t>
      </w:r>
      <w:proofErr w:type="gramStart"/>
      <w:r w:rsidR="00305ADD">
        <w:rPr>
          <w:rFonts w:ascii="Times New Roman" w:hAnsi="Times New Roman" w:cs="Times New Roman"/>
        </w:rPr>
        <w:t>”:</w:t>
      </w:r>
      <w:proofErr w:type="gramEnd"/>
      <w:r w:rsidR="00305ADD">
        <w:rPr>
          <w:rFonts w:ascii="Times New Roman" w:hAnsi="Times New Roman" w:cs="Times New Roman"/>
        </w:rPr>
        <w:t>”*:*”</w:t>
      </w:r>
      <w:r w:rsidRPr="00A936F4">
        <w:rPr>
          <w:rFonts w:ascii="Times New Roman" w:hAnsi="Times New Roman" w:cs="Times New Roman"/>
        </w:rPr>
        <w:t>}]}</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失败：</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CE79E1" w:rsidRPr="00A936F4" w:rsidRDefault="00B239AF" w:rsidP="00AF7043">
      <w:pPr>
        <w:pStyle w:val="2"/>
      </w:pPr>
      <w:bookmarkStart w:id="105" w:name="_Toc385504563"/>
      <w:proofErr w:type="gramStart"/>
      <w:r w:rsidRPr="00A936F4">
        <w:t>list</w:t>
      </w:r>
      <w:r w:rsidR="00CE79E1" w:rsidRPr="00A936F4">
        <w:t>UserPolicy</w:t>
      </w:r>
      <w:r w:rsidRPr="00A936F4">
        <w:t>s</w:t>
      </w:r>
      <w:bookmarkEnd w:id="105"/>
      <w:proofErr w:type="gramEnd"/>
    </w:p>
    <w:p w:rsidR="00CE79E1" w:rsidRPr="00A936F4" w:rsidRDefault="00CE79E1" w:rsidP="00CE79E1">
      <w:pPr>
        <w:pStyle w:val="3"/>
        <w:rPr>
          <w:rFonts w:hAnsi="Times New Roman"/>
        </w:rPr>
      </w:pPr>
      <w:bookmarkStart w:id="106" w:name="_Toc385504564"/>
      <w:r w:rsidRPr="00A936F4">
        <w:rPr>
          <w:rFonts w:hAnsi="Times New Roman"/>
        </w:rPr>
        <w:t>接口描述</w:t>
      </w:r>
      <w:bookmarkEnd w:id="106"/>
    </w:p>
    <w:p w:rsidR="00CE79E1" w:rsidRPr="00A936F4" w:rsidRDefault="00CE79E1" w:rsidP="00CE79E1">
      <w:pPr>
        <w:spacing w:line="360" w:lineRule="auto"/>
        <w:ind w:firstLine="420"/>
        <w:rPr>
          <w:rFonts w:ascii="Times New Roman" w:hAnsi="Times New Roman" w:cs="Times New Roman"/>
        </w:rPr>
      </w:pPr>
      <w:r w:rsidRPr="00A936F4">
        <w:rPr>
          <w:rFonts w:ascii="Times New Roman" w:hAnsi="Times New Roman" w:cs="Times New Roman"/>
        </w:rPr>
        <w:t>查询用户的访问控制策略</w:t>
      </w:r>
      <w:r w:rsidR="00D46366" w:rsidRPr="00A936F4">
        <w:rPr>
          <w:rFonts w:ascii="Times New Roman" w:hAnsi="Times New Roman" w:cs="Times New Roman"/>
        </w:rPr>
        <w:t>列表</w:t>
      </w:r>
      <w:r w:rsidRPr="00A936F4">
        <w:rPr>
          <w:rFonts w:ascii="Times New Roman" w:hAnsi="Times New Roman" w:cs="Times New Roman"/>
        </w:rPr>
        <w:t>。</w:t>
      </w:r>
    </w:p>
    <w:p w:rsidR="00CE79E1" w:rsidRPr="00A936F4" w:rsidRDefault="00CE79E1" w:rsidP="00CE79E1">
      <w:pPr>
        <w:pStyle w:val="3"/>
        <w:rPr>
          <w:rFonts w:hAnsi="Times New Roman"/>
        </w:rPr>
      </w:pPr>
      <w:bookmarkStart w:id="107" w:name="_Toc385504565"/>
      <w:r w:rsidRPr="00A936F4">
        <w:rPr>
          <w:rFonts w:hAnsi="Times New Roman"/>
        </w:rPr>
        <w:t>请求消息</w:t>
      </w:r>
      <w:bookmarkEnd w:id="107"/>
    </w:p>
    <w:p w:rsidR="00CE79E1" w:rsidRPr="00A936F4" w:rsidRDefault="00CE79E1" w:rsidP="00CE79E1">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CE79E1" w:rsidRPr="00A936F4" w:rsidRDefault="00CE79E1" w:rsidP="00CE79E1">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CE79E1" w:rsidRPr="00A936F4" w:rsidRDefault="00CE79E1" w:rsidP="00CE79E1">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CE79E1" w:rsidRPr="00A936F4" w:rsidRDefault="00CE79E1" w:rsidP="00B942F7">
      <w:pPr>
        <w:spacing w:line="360" w:lineRule="auto"/>
        <w:ind w:firstLine="420"/>
        <w:rPr>
          <w:rFonts w:ascii="Times New Roman" w:hAnsi="Times New Roman" w:cs="Times New Roman"/>
        </w:rPr>
      </w:pPr>
      <w:r w:rsidRPr="00A936F4">
        <w:rPr>
          <w:rFonts w:ascii="Times New Roman" w:hAnsi="Times New Roman" w:cs="Times New Roman"/>
        </w:rPr>
        <w:t>GET</w:t>
      </w:r>
    </w:p>
    <w:p w:rsidR="00CE79E1" w:rsidRPr="00A936F4" w:rsidRDefault="00CE79E1" w:rsidP="00CE79E1">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CE79E1" w:rsidRPr="00A936F4" w:rsidRDefault="00CE79E1" w:rsidP="00CE79E1">
      <w:pPr>
        <w:spacing w:line="360" w:lineRule="auto"/>
        <w:ind w:firstLine="420"/>
        <w:rPr>
          <w:rFonts w:ascii="Times New Roman" w:hAnsi="Times New Roman" w:cs="Times New Roman"/>
        </w:rPr>
      </w:pPr>
      <w:r w:rsidRPr="00A936F4">
        <w:rPr>
          <w:rFonts w:ascii="Times New Roman" w:hAnsi="Times New Roman" w:cs="Times New Roman"/>
        </w:rPr>
        <w:t>http://{SERVER_HOST}/idm/</w:t>
      </w:r>
      <w:r w:rsidR="00F11E69" w:rsidRPr="00A936F4">
        <w:rPr>
          <w:rFonts w:ascii="Times New Roman" w:hAnsi="Times New Roman" w:cs="Times New Roman"/>
        </w:rPr>
        <w:t>list</w:t>
      </w:r>
      <w:r w:rsidRPr="00A936F4">
        <w:rPr>
          <w:rFonts w:ascii="Times New Roman" w:hAnsi="Times New Roman" w:cs="Times New Roman"/>
        </w:rPr>
        <w:t>UserPolicy</w:t>
      </w:r>
      <w:r w:rsidR="00F11E69" w:rsidRPr="00A936F4">
        <w:rPr>
          <w:rFonts w:ascii="Times New Roman" w:hAnsi="Times New Roman" w:cs="Times New Roman"/>
        </w:rPr>
        <w:t>s</w:t>
      </w:r>
    </w:p>
    <w:p w:rsidR="00CE79E1" w:rsidRPr="00A936F4" w:rsidRDefault="00CE79E1" w:rsidP="00CE79E1">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CE79E1" w:rsidRPr="00A936F4" w:rsidRDefault="00CE79E1" w:rsidP="00CE79E1">
      <w:pPr>
        <w:spacing w:line="360" w:lineRule="auto"/>
        <w:ind w:firstLine="420"/>
        <w:rPr>
          <w:rFonts w:ascii="Times New Roman" w:hAnsi="Times New Roman" w:cs="Times New Roman"/>
        </w:rPr>
      </w:pPr>
      <w:r w:rsidRPr="00A936F4">
        <w:rPr>
          <w:rFonts w:ascii="Times New Roman" w:hAnsi="Times New Roman" w:cs="Times New Roman"/>
        </w:rPr>
        <w:lastRenderedPageBreak/>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CE79E1" w:rsidRPr="00A936F4" w:rsidRDefault="00CE79E1" w:rsidP="00CE79E1">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CE79E1" w:rsidRPr="00A936F4" w:rsidTr="009E5476">
        <w:tc>
          <w:tcPr>
            <w:tcW w:w="1441" w:type="dxa"/>
            <w:shd w:val="clear" w:color="auto" w:fill="D9D9D9"/>
          </w:tcPr>
          <w:p w:rsidR="00CE79E1" w:rsidRPr="00A936F4" w:rsidRDefault="00CE79E1"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CE79E1" w:rsidRPr="00A936F4" w:rsidRDefault="00CE79E1"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CE79E1" w:rsidRPr="00A936F4" w:rsidRDefault="00CE79E1"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CE79E1" w:rsidRPr="00A936F4" w:rsidRDefault="00CE79E1"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CE79E1" w:rsidRPr="00A936F4" w:rsidRDefault="00CE79E1"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CE79E1" w:rsidRPr="00A936F4" w:rsidTr="009E5476">
        <w:tc>
          <w:tcPr>
            <w:tcW w:w="1441" w:type="dxa"/>
          </w:tcPr>
          <w:p w:rsidR="00CE79E1" w:rsidRPr="00A936F4" w:rsidRDefault="00CE79E1" w:rsidP="003F4110">
            <w:pPr>
              <w:spacing w:line="360" w:lineRule="auto"/>
              <w:rPr>
                <w:rFonts w:ascii="Times New Roman" w:hAnsi="Times New Roman" w:cs="Times New Roman"/>
                <w:sz w:val="18"/>
                <w:szCs w:val="18"/>
              </w:rPr>
            </w:pPr>
            <w:bookmarkStart w:id="108" w:name="OLE_LINK15"/>
            <w:bookmarkStart w:id="109" w:name="OLE_LINK16"/>
            <w:r w:rsidRPr="00A936F4">
              <w:rPr>
                <w:rFonts w:ascii="Times New Roman" w:hAnsi="Times New Roman" w:cs="Times New Roman"/>
                <w:sz w:val="18"/>
                <w:szCs w:val="18"/>
              </w:rPr>
              <w:t>user</w:t>
            </w:r>
            <w:r w:rsidR="003F4110" w:rsidRPr="00A936F4">
              <w:rPr>
                <w:rFonts w:ascii="Times New Roman" w:hAnsi="Times New Roman" w:cs="Times New Roman"/>
                <w:sz w:val="18"/>
                <w:szCs w:val="18"/>
              </w:rPr>
              <w:t>Id</w:t>
            </w:r>
            <w:bookmarkEnd w:id="108"/>
            <w:bookmarkEnd w:id="109"/>
          </w:p>
        </w:tc>
        <w:tc>
          <w:tcPr>
            <w:tcW w:w="1236" w:type="dxa"/>
          </w:tcPr>
          <w:p w:rsidR="00CE79E1" w:rsidRPr="00A936F4" w:rsidRDefault="00CE79E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00E15645" w:rsidRPr="00A936F4">
              <w:rPr>
                <w:rFonts w:ascii="Times New Roman" w:hAnsi="Times New Roman" w:cs="Times New Roman"/>
                <w:sz w:val="18"/>
                <w:szCs w:val="18"/>
              </w:rPr>
              <w:t>ID</w:t>
            </w:r>
          </w:p>
        </w:tc>
        <w:tc>
          <w:tcPr>
            <w:tcW w:w="1594" w:type="dxa"/>
          </w:tcPr>
          <w:p w:rsidR="00CE79E1" w:rsidRPr="00A936F4" w:rsidRDefault="00CE79E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CE79E1" w:rsidRPr="00A936F4" w:rsidRDefault="00CE79E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CE79E1" w:rsidRPr="00A936F4" w:rsidRDefault="00CE79E1" w:rsidP="009E5476">
            <w:pPr>
              <w:spacing w:line="360" w:lineRule="auto"/>
              <w:rPr>
                <w:rFonts w:ascii="Times New Roman" w:hAnsi="Times New Roman" w:cs="Times New Roman"/>
                <w:sz w:val="18"/>
                <w:szCs w:val="18"/>
              </w:rPr>
            </w:pPr>
          </w:p>
        </w:tc>
      </w:tr>
    </w:tbl>
    <w:p w:rsidR="00CE79E1" w:rsidRPr="00A936F4" w:rsidRDefault="00CE79E1" w:rsidP="00CE79E1">
      <w:pPr>
        <w:spacing w:line="360" w:lineRule="auto"/>
        <w:ind w:firstLine="420"/>
        <w:rPr>
          <w:rFonts w:ascii="Times New Roman" w:hAnsi="Times New Roman" w:cs="Times New Roman"/>
        </w:rPr>
      </w:pPr>
    </w:p>
    <w:p w:rsidR="00CE79E1" w:rsidRPr="00A936F4" w:rsidRDefault="00CE79E1" w:rsidP="00CE79E1">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CE79E1" w:rsidRPr="00A936F4" w:rsidRDefault="00CE79E1" w:rsidP="00CE79E1">
      <w:pPr>
        <w:spacing w:line="360" w:lineRule="auto"/>
        <w:ind w:firstLine="420"/>
        <w:rPr>
          <w:rFonts w:ascii="Times New Roman" w:hAnsi="Times New Roman" w:cs="Times New Roman"/>
        </w:rPr>
      </w:pPr>
      <w:r w:rsidRPr="00A936F4">
        <w:rPr>
          <w:rFonts w:ascii="Times New Roman" w:hAnsi="Times New Roman" w:cs="Times New Roman"/>
        </w:rPr>
        <w:t>http://127.0.0.1:8080/idm/</w:t>
      </w:r>
      <w:r w:rsidR="004A3429" w:rsidRPr="00A936F4">
        <w:rPr>
          <w:rFonts w:ascii="Times New Roman" w:hAnsi="Times New Roman" w:cs="Times New Roman"/>
        </w:rPr>
        <w:t>list</w:t>
      </w:r>
      <w:r w:rsidRPr="00A936F4">
        <w:rPr>
          <w:rFonts w:ascii="Times New Roman" w:hAnsi="Times New Roman" w:cs="Times New Roman"/>
        </w:rPr>
        <w:t>UserPolicy</w:t>
      </w:r>
      <w:r w:rsidR="004A3429" w:rsidRPr="00A936F4">
        <w:rPr>
          <w:rFonts w:ascii="Times New Roman" w:hAnsi="Times New Roman" w:cs="Times New Roman"/>
        </w:rPr>
        <w:t>s</w:t>
      </w:r>
      <w:r w:rsidRPr="00A936F4">
        <w:rPr>
          <w:rFonts w:ascii="Times New Roman" w:hAnsi="Times New Roman" w:cs="Times New Roman"/>
        </w:rPr>
        <w:t>?twsAccessKeyId=5O7nfOB3yLeQtJZe6Woi93YAeCUX4cOi&amp;user</w:t>
      </w:r>
      <w:r w:rsidR="0024171C" w:rsidRPr="00A936F4">
        <w:rPr>
          <w:rFonts w:ascii="Times New Roman" w:hAnsi="Times New Roman" w:cs="Times New Roman"/>
        </w:rPr>
        <w:t>Id</w:t>
      </w:r>
      <w:r w:rsidRPr="00A936F4">
        <w:rPr>
          <w:rFonts w:ascii="Times New Roman" w:hAnsi="Times New Roman" w:cs="Times New Roman"/>
        </w:rPr>
        <w:t>=</w:t>
      </w:r>
      <w:r w:rsidR="0024171C" w:rsidRPr="00A936F4">
        <w:rPr>
          <w:rFonts w:ascii="Times New Roman" w:hAnsi="Times New Roman" w:cs="Times New Roman"/>
        </w:rPr>
        <w:t>ae38844d-0733-40ce-b846-e8d79d61871a</w:t>
      </w:r>
    </w:p>
    <w:p w:rsidR="00CE79E1" w:rsidRPr="00A936F4" w:rsidRDefault="00CE79E1" w:rsidP="00CE79E1">
      <w:pPr>
        <w:pStyle w:val="3"/>
        <w:rPr>
          <w:rFonts w:hAnsi="Times New Roman"/>
        </w:rPr>
      </w:pPr>
      <w:bookmarkStart w:id="110" w:name="_Toc385504566"/>
      <w:r w:rsidRPr="00A936F4">
        <w:rPr>
          <w:rFonts w:hAnsi="Times New Roman"/>
        </w:rPr>
        <w:t>响应消息</w:t>
      </w:r>
      <w:bookmarkEnd w:id="110"/>
    </w:p>
    <w:p w:rsidR="00CE79E1" w:rsidRPr="00A936F4" w:rsidRDefault="00CE79E1" w:rsidP="00CE79E1">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CE79E1" w:rsidRPr="00A936F4" w:rsidRDefault="00CE79E1" w:rsidP="00CE79E1">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CE79E1" w:rsidRPr="00A936F4" w:rsidRDefault="00CE79E1" w:rsidP="00CE79E1">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CE79E1" w:rsidRPr="00A936F4" w:rsidRDefault="00CE79E1" w:rsidP="00CE79E1">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CE79E1" w:rsidRPr="00A936F4" w:rsidRDefault="00CE79E1" w:rsidP="00CE79E1">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CE79E1" w:rsidRPr="00A936F4" w:rsidRDefault="00090F16" w:rsidP="00CE79E1">
      <w:pPr>
        <w:spacing w:line="360" w:lineRule="auto"/>
        <w:ind w:firstLine="420"/>
        <w:rPr>
          <w:rFonts w:ascii="Times New Roman" w:hAnsi="Times New Roman" w:cs="Times New Roman"/>
        </w:rPr>
      </w:pPr>
      <w:r w:rsidRPr="00A936F4">
        <w:rPr>
          <w:rFonts w:ascii="Times New Roman" w:hAnsi="Times New Roman" w:cs="Times New Roman"/>
        </w:rPr>
        <w:t>List&lt;UserPolicy&gt;</w:t>
      </w:r>
      <w:r w:rsidRPr="00A936F4">
        <w:rPr>
          <w:rFonts w:ascii="Times New Roman" w:hAnsi="Times New Roman" w:cs="Times New Roman"/>
        </w:rPr>
        <w:t>对象，其中</w:t>
      </w:r>
      <w:r w:rsidRPr="00A936F4">
        <w:rPr>
          <w:rFonts w:ascii="Times New Roman" w:hAnsi="Times New Roman" w:cs="Times New Roman"/>
        </w:rPr>
        <w:t>UserPolicy</w:t>
      </w:r>
      <w:r w:rsidR="00E86C0C" w:rsidRPr="00A936F4">
        <w:rPr>
          <w:rFonts w:ascii="Times New Roman" w:hAnsi="Times New Roman" w:cs="Times New Roman"/>
        </w:rPr>
        <w:t>的</w:t>
      </w:r>
      <w:r w:rsidRPr="00A936F4">
        <w:rPr>
          <w:rFonts w:ascii="Times New Roman" w:hAnsi="Times New Roman" w:cs="Times New Roman"/>
        </w:rPr>
        <w:t>字段如下：</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CE79E1" w:rsidRPr="00A936F4" w:rsidTr="009E5476">
        <w:tc>
          <w:tcPr>
            <w:tcW w:w="1441" w:type="dxa"/>
            <w:shd w:val="clear" w:color="auto" w:fill="D9D9D9"/>
          </w:tcPr>
          <w:p w:rsidR="00CE79E1" w:rsidRPr="00A936F4" w:rsidRDefault="00CE79E1"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CE79E1" w:rsidRPr="00A936F4" w:rsidRDefault="00CE79E1"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CE79E1" w:rsidRPr="00A936F4" w:rsidRDefault="00CE79E1"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CE79E1" w:rsidRPr="00A936F4" w:rsidRDefault="00CE79E1"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CE79E1" w:rsidRPr="00A936F4" w:rsidRDefault="00CE79E1"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FE60E9" w:rsidRPr="00A936F4" w:rsidTr="009E5476">
        <w:tc>
          <w:tcPr>
            <w:tcW w:w="1441" w:type="dxa"/>
          </w:tcPr>
          <w:p w:rsidR="00FE60E9" w:rsidRPr="00A936F4" w:rsidRDefault="00FE60E9" w:rsidP="00700422">
            <w:pPr>
              <w:spacing w:line="360" w:lineRule="auto"/>
              <w:rPr>
                <w:rFonts w:ascii="Times New Roman" w:hAnsi="Times New Roman" w:cs="Times New Roman"/>
                <w:sz w:val="18"/>
              </w:rPr>
            </w:pPr>
            <w:r w:rsidRPr="00A936F4">
              <w:rPr>
                <w:rFonts w:ascii="Times New Roman" w:hAnsi="Times New Roman" w:cs="Times New Roman"/>
                <w:sz w:val="18"/>
              </w:rPr>
              <w:t>policyId</w:t>
            </w:r>
          </w:p>
        </w:tc>
        <w:tc>
          <w:tcPr>
            <w:tcW w:w="1236" w:type="dxa"/>
          </w:tcPr>
          <w:p w:rsidR="00FE60E9" w:rsidRPr="00A936F4" w:rsidRDefault="00FE60E9" w:rsidP="00700422">
            <w:pPr>
              <w:spacing w:line="360" w:lineRule="auto"/>
              <w:rPr>
                <w:rFonts w:ascii="Times New Roman" w:hAnsi="Times New Roman" w:cs="Times New Roman"/>
                <w:sz w:val="18"/>
              </w:rPr>
            </w:pPr>
            <w:r w:rsidRPr="00A936F4">
              <w:rPr>
                <w:rFonts w:ascii="Times New Roman" w:hAnsi="Times New Roman" w:cs="Times New Roman"/>
                <w:sz w:val="18"/>
              </w:rPr>
              <w:t>策略名</w:t>
            </w:r>
            <w:r w:rsidRPr="00A936F4">
              <w:rPr>
                <w:rFonts w:ascii="Times New Roman" w:hAnsi="Times New Roman" w:cs="Times New Roman"/>
                <w:sz w:val="18"/>
              </w:rPr>
              <w:t>ID</w:t>
            </w:r>
          </w:p>
        </w:tc>
        <w:tc>
          <w:tcPr>
            <w:tcW w:w="1594" w:type="dxa"/>
          </w:tcPr>
          <w:p w:rsidR="00FE60E9" w:rsidRPr="00A936F4" w:rsidRDefault="00FE60E9" w:rsidP="00700422">
            <w:pPr>
              <w:spacing w:line="360" w:lineRule="auto"/>
              <w:rPr>
                <w:rFonts w:ascii="Times New Roman" w:hAnsi="Times New Roman" w:cs="Times New Roman"/>
                <w:sz w:val="18"/>
              </w:rPr>
            </w:pPr>
            <w:r w:rsidRPr="00A936F4">
              <w:rPr>
                <w:rFonts w:ascii="Times New Roman" w:hAnsi="Times New Roman" w:cs="Times New Roman"/>
                <w:sz w:val="18"/>
              </w:rPr>
              <w:t>String</w:t>
            </w:r>
          </w:p>
        </w:tc>
        <w:tc>
          <w:tcPr>
            <w:tcW w:w="1415" w:type="dxa"/>
          </w:tcPr>
          <w:p w:rsidR="00FE60E9" w:rsidRPr="00A936F4" w:rsidRDefault="00FE60E9"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FE60E9" w:rsidRPr="00A936F4" w:rsidRDefault="00FE60E9" w:rsidP="00700422">
            <w:pPr>
              <w:spacing w:line="360" w:lineRule="auto"/>
              <w:rPr>
                <w:rFonts w:ascii="Times New Roman" w:hAnsi="Times New Roman" w:cs="Times New Roman"/>
                <w:sz w:val="18"/>
              </w:rPr>
            </w:pPr>
          </w:p>
        </w:tc>
      </w:tr>
      <w:tr w:rsidR="00FE60E9" w:rsidRPr="00A936F4" w:rsidTr="009E5476">
        <w:tc>
          <w:tcPr>
            <w:tcW w:w="1441" w:type="dxa"/>
          </w:tcPr>
          <w:p w:rsidR="00FE60E9" w:rsidRPr="00A936F4" w:rsidRDefault="00FE60E9" w:rsidP="00700422">
            <w:pPr>
              <w:spacing w:line="360" w:lineRule="auto"/>
              <w:rPr>
                <w:rFonts w:ascii="Times New Roman" w:hAnsi="Times New Roman" w:cs="Times New Roman"/>
                <w:sz w:val="18"/>
              </w:rPr>
            </w:pPr>
            <w:r w:rsidRPr="00A936F4">
              <w:rPr>
                <w:rFonts w:ascii="Times New Roman" w:hAnsi="Times New Roman" w:cs="Times New Roman"/>
                <w:sz w:val="18"/>
              </w:rPr>
              <w:t>policyName</w:t>
            </w:r>
          </w:p>
        </w:tc>
        <w:tc>
          <w:tcPr>
            <w:tcW w:w="1236" w:type="dxa"/>
          </w:tcPr>
          <w:p w:rsidR="00FE60E9" w:rsidRPr="00A936F4" w:rsidRDefault="00FE60E9" w:rsidP="00700422">
            <w:pPr>
              <w:spacing w:line="360" w:lineRule="auto"/>
              <w:rPr>
                <w:rFonts w:ascii="Times New Roman" w:hAnsi="Times New Roman" w:cs="Times New Roman"/>
                <w:sz w:val="18"/>
              </w:rPr>
            </w:pPr>
            <w:r w:rsidRPr="00A936F4">
              <w:rPr>
                <w:rFonts w:ascii="Times New Roman" w:hAnsi="Times New Roman" w:cs="Times New Roman"/>
                <w:sz w:val="18"/>
              </w:rPr>
              <w:t>策略名称</w:t>
            </w:r>
          </w:p>
        </w:tc>
        <w:tc>
          <w:tcPr>
            <w:tcW w:w="1594" w:type="dxa"/>
          </w:tcPr>
          <w:p w:rsidR="00FE60E9" w:rsidRPr="00A936F4" w:rsidRDefault="00FE60E9" w:rsidP="00700422">
            <w:pPr>
              <w:spacing w:line="360" w:lineRule="auto"/>
              <w:rPr>
                <w:rFonts w:ascii="Times New Roman" w:hAnsi="Times New Roman" w:cs="Times New Roman"/>
                <w:sz w:val="18"/>
              </w:rPr>
            </w:pPr>
            <w:r w:rsidRPr="00A936F4">
              <w:rPr>
                <w:rFonts w:ascii="Times New Roman" w:hAnsi="Times New Roman" w:cs="Times New Roman"/>
                <w:sz w:val="18"/>
              </w:rPr>
              <w:t>String</w:t>
            </w:r>
          </w:p>
        </w:tc>
        <w:tc>
          <w:tcPr>
            <w:tcW w:w="1415" w:type="dxa"/>
          </w:tcPr>
          <w:p w:rsidR="00FE60E9" w:rsidRPr="00A936F4" w:rsidRDefault="00FE60E9"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FE60E9" w:rsidRPr="00A936F4" w:rsidRDefault="00FE60E9" w:rsidP="00700422">
            <w:pPr>
              <w:spacing w:line="360" w:lineRule="auto"/>
              <w:rPr>
                <w:rFonts w:ascii="Times New Roman" w:hAnsi="Times New Roman" w:cs="Times New Roman"/>
                <w:sz w:val="18"/>
              </w:rPr>
            </w:pPr>
          </w:p>
        </w:tc>
      </w:tr>
      <w:tr w:rsidR="00CE79E1" w:rsidRPr="00A936F4" w:rsidTr="009E5476">
        <w:tc>
          <w:tcPr>
            <w:tcW w:w="1441" w:type="dxa"/>
          </w:tcPr>
          <w:p w:rsidR="00CE79E1" w:rsidRPr="00A936F4" w:rsidRDefault="00CE79E1" w:rsidP="007209F1">
            <w:pPr>
              <w:spacing w:line="360" w:lineRule="auto"/>
              <w:rPr>
                <w:rFonts w:ascii="Times New Roman" w:hAnsi="Times New Roman" w:cs="Times New Roman"/>
                <w:sz w:val="18"/>
                <w:szCs w:val="18"/>
              </w:rPr>
            </w:pPr>
            <w:r w:rsidRPr="00A936F4">
              <w:rPr>
                <w:rFonts w:ascii="Times New Roman" w:hAnsi="Times New Roman" w:cs="Times New Roman"/>
                <w:sz w:val="18"/>
                <w:szCs w:val="18"/>
              </w:rPr>
              <w:t>user</w:t>
            </w:r>
            <w:r w:rsidR="007209F1" w:rsidRPr="00A936F4">
              <w:rPr>
                <w:rFonts w:ascii="Times New Roman" w:hAnsi="Times New Roman" w:cs="Times New Roman"/>
                <w:sz w:val="18"/>
                <w:szCs w:val="18"/>
              </w:rPr>
              <w:t>Id</w:t>
            </w:r>
          </w:p>
        </w:tc>
        <w:tc>
          <w:tcPr>
            <w:tcW w:w="1236" w:type="dxa"/>
          </w:tcPr>
          <w:p w:rsidR="00CE79E1" w:rsidRPr="00A936F4" w:rsidRDefault="00CE79E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用户名</w:t>
            </w:r>
          </w:p>
        </w:tc>
        <w:tc>
          <w:tcPr>
            <w:tcW w:w="1594" w:type="dxa"/>
          </w:tcPr>
          <w:p w:rsidR="00CE79E1" w:rsidRPr="00A936F4" w:rsidRDefault="00CE79E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CE79E1" w:rsidRPr="00A936F4" w:rsidRDefault="00CE79E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CE79E1" w:rsidRPr="00A936F4" w:rsidRDefault="00CE79E1" w:rsidP="009E5476">
            <w:pPr>
              <w:spacing w:line="360" w:lineRule="auto"/>
              <w:rPr>
                <w:rFonts w:ascii="Times New Roman" w:hAnsi="Times New Roman" w:cs="Times New Roman"/>
                <w:sz w:val="18"/>
                <w:szCs w:val="18"/>
              </w:rPr>
            </w:pPr>
          </w:p>
        </w:tc>
      </w:tr>
      <w:tr w:rsidR="00CE79E1" w:rsidRPr="00A936F4" w:rsidTr="009E5476">
        <w:tc>
          <w:tcPr>
            <w:tcW w:w="1441" w:type="dxa"/>
          </w:tcPr>
          <w:p w:rsidR="00CE79E1" w:rsidRPr="00A936F4" w:rsidRDefault="00CE79E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policyDocument</w:t>
            </w:r>
          </w:p>
        </w:tc>
        <w:tc>
          <w:tcPr>
            <w:tcW w:w="1236" w:type="dxa"/>
          </w:tcPr>
          <w:p w:rsidR="00CE79E1" w:rsidRPr="00A936F4" w:rsidRDefault="00CE79E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策略文档</w:t>
            </w:r>
          </w:p>
        </w:tc>
        <w:tc>
          <w:tcPr>
            <w:tcW w:w="1594" w:type="dxa"/>
          </w:tcPr>
          <w:p w:rsidR="00CE79E1" w:rsidRPr="00A936F4" w:rsidRDefault="00CE79E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CE79E1" w:rsidRPr="00A936F4" w:rsidRDefault="00CE79E1"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CE79E1" w:rsidRPr="00A936F4" w:rsidRDefault="00CE79E1" w:rsidP="009E5476">
            <w:pPr>
              <w:spacing w:line="360" w:lineRule="auto"/>
              <w:rPr>
                <w:rFonts w:ascii="Times New Roman" w:hAnsi="Times New Roman" w:cs="Times New Roman"/>
                <w:sz w:val="18"/>
                <w:szCs w:val="18"/>
              </w:rPr>
            </w:pPr>
          </w:p>
        </w:tc>
      </w:tr>
    </w:tbl>
    <w:p w:rsidR="00CE79E1" w:rsidRPr="00A936F4" w:rsidRDefault="00CE79E1" w:rsidP="00CE79E1">
      <w:pPr>
        <w:spacing w:line="360" w:lineRule="auto"/>
        <w:ind w:firstLine="420"/>
        <w:rPr>
          <w:rFonts w:ascii="Times New Roman" w:hAnsi="Times New Roman" w:cs="Times New Roman"/>
        </w:rPr>
      </w:pPr>
    </w:p>
    <w:p w:rsidR="00CE79E1" w:rsidRPr="00A936F4" w:rsidRDefault="00CE79E1" w:rsidP="00CE79E1">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CE79E1" w:rsidRPr="00A936F4" w:rsidRDefault="00CE79E1" w:rsidP="00CE79E1">
      <w:pPr>
        <w:spacing w:line="360" w:lineRule="auto"/>
        <w:ind w:firstLine="420"/>
        <w:rPr>
          <w:rFonts w:ascii="Times New Roman" w:hAnsi="Times New Roman" w:cs="Times New Roman"/>
        </w:rPr>
      </w:pPr>
      <w:r w:rsidRPr="00A936F4">
        <w:rPr>
          <w:rFonts w:ascii="Times New Roman" w:hAnsi="Times New Roman" w:cs="Times New Roman"/>
        </w:rPr>
        <w:t>成功：</w:t>
      </w:r>
    </w:p>
    <w:p w:rsidR="00CE79E1" w:rsidRPr="00A936F4" w:rsidRDefault="002C0D86" w:rsidP="00CE79E1">
      <w:pPr>
        <w:spacing w:line="360" w:lineRule="auto"/>
        <w:ind w:firstLine="420"/>
        <w:rPr>
          <w:rFonts w:ascii="Times New Roman" w:hAnsi="Times New Roman" w:cs="Times New Roman"/>
        </w:rPr>
      </w:pPr>
      <w:r w:rsidRPr="00A936F4">
        <w:rPr>
          <w:rFonts w:ascii="Times New Roman" w:hAnsi="Times New Roman" w:cs="Times New Roman"/>
        </w:rPr>
        <w:t>[</w:t>
      </w:r>
      <w:r w:rsidR="00CE79E1" w:rsidRPr="00A936F4">
        <w:rPr>
          <w:rFonts w:ascii="Times New Roman" w:hAnsi="Times New Roman" w:cs="Times New Roman"/>
        </w:rPr>
        <w:t>{</w:t>
      </w:r>
      <w:r w:rsidR="00C51A19" w:rsidRPr="00A936F4">
        <w:rPr>
          <w:rFonts w:ascii="Times New Roman" w:hAnsi="Times New Roman" w:cs="Times New Roman"/>
        </w:rPr>
        <w:t>"policyId": "</w:t>
      </w:r>
      <w:r w:rsidR="00D32E27" w:rsidRPr="00A936F4">
        <w:rPr>
          <w:rFonts w:ascii="Times New Roman" w:hAnsi="Times New Roman" w:cs="Times New Roman"/>
        </w:rPr>
        <w:t>2d15</w:t>
      </w:r>
      <w:r w:rsidR="00C51A19" w:rsidRPr="00A936F4">
        <w:rPr>
          <w:rFonts w:ascii="Times New Roman" w:hAnsi="Times New Roman" w:cs="Times New Roman"/>
        </w:rPr>
        <w:t>844d-0733-40ce-b846-e8d79d61871a",</w:t>
      </w:r>
      <w:r w:rsidR="00CE79E1" w:rsidRPr="00A936F4">
        <w:rPr>
          <w:rFonts w:ascii="Times New Roman" w:hAnsi="Times New Roman" w:cs="Times New Roman"/>
        </w:rPr>
        <w:t>"policyName":"newPolicy</w:t>
      </w:r>
      <w:r w:rsidR="002C268A" w:rsidRPr="00A936F4">
        <w:rPr>
          <w:rFonts w:ascii="Times New Roman" w:hAnsi="Times New Roman" w:cs="Times New Roman"/>
        </w:rPr>
        <w:t>01</w:t>
      </w:r>
      <w:r w:rsidR="00CE79E1" w:rsidRPr="00A936F4">
        <w:rPr>
          <w:rFonts w:ascii="Times New Roman" w:hAnsi="Times New Roman" w:cs="Times New Roman"/>
        </w:rPr>
        <w:t>", "user</w:t>
      </w:r>
      <w:r w:rsidR="00806F6F" w:rsidRPr="00A936F4">
        <w:rPr>
          <w:rFonts w:ascii="Times New Roman" w:hAnsi="Times New Roman" w:cs="Times New Roman"/>
        </w:rPr>
        <w:t>Id</w:t>
      </w:r>
      <w:r w:rsidR="00CE79E1" w:rsidRPr="00A936F4">
        <w:rPr>
          <w:rFonts w:ascii="Times New Roman" w:hAnsi="Times New Roman" w:cs="Times New Roman"/>
        </w:rPr>
        <w:t>": "</w:t>
      </w:r>
      <w:r w:rsidR="00F029CF" w:rsidRPr="00A936F4">
        <w:rPr>
          <w:rFonts w:ascii="Times New Roman" w:hAnsi="Times New Roman" w:cs="Times New Roman"/>
        </w:rPr>
        <w:t>ae38844d-0733-40ce-b846-e8d79d61871a</w:t>
      </w:r>
      <w:r w:rsidR="00CE79E1" w:rsidRPr="00A936F4">
        <w:rPr>
          <w:rFonts w:ascii="Times New Roman" w:hAnsi="Times New Roman" w:cs="Times New Roman"/>
        </w:rPr>
        <w:t xml:space="preserve">", "policyDocument": [{"effect":"allow", </w:t>
      </w:r>
      <w:r w:rsidR="00305ADD">
        <w:rPr>
          <w:rFonts w:ascii="Times New Roman" w:hAnsi="Times New Roman" w:cs="Times New Roman"/>
        </w:rPr>
        <w:t>“resource”:”*:*”</w:t>
      </w:r>
      <w:r w:rsidR="00CE79E1" w:rsidRPr="00A936F4">
        <w:rPr>
          <w:rFonts w:ascii="Times New Roman" w:hAnsi="Times New Roman" w:cs="Times New Roman"/>
        </w:rPr>
        <w:t>}]}</w:t>
      </w:r>
      <w:r w:rsidRPr="00A936F4">
        <w:rPr>
          <w:rFonts w:ascii="Times New Roman" w:hAnsi="Times New Roman" w:cs="Times New Roman"/>
        </w:rPr>
        <w:t>,{</w:t>
      </w:r>
      <w:r w:rsidR="003461C6" w:rsidRPr="00A936F4">
        <w:rPr>
          <w:rFonts w:ascii="Times New Roman" w:hAnsi="Times New Roman" w:cs="Times New Roman"/>
        </w:rPr>
        <w:t>"policyId": "6fv4844d-0733-40ce-b846-e8d79d61871a",</w:t>
      </w:r>
      <w:r w:rsidRPr="00A936F4">
        <w:rPr>
          <w:rFonts w:ascii="Times New Roman" w:hAnsi="Times New Roman" w:cs="Times New Roman"/>
        </w:rPr>
        <w:t>"policyName":"newPolicy</w:t>
      </w:r>
      <w:r w:rsidR="002C268A" w:rsidRPr="00A936F4">
        <w:rPr>
          <w:rFonts w:ascii="Times New Roman" w:hAnsi="Times New Roman" w:cs="Times New Roman"/>
        </w:rPr>
        <w:t>02</w:t>
      </w:r>
      <w:r w:rsidRPr="00A936F4">
        <w:rPr>
          <w:rFonts w:ascii="Times New Roman" w:hAnsi="Times New Roman" w:cs="Times New Roman"/>
        </w:rPr>
        <w:t xml:space="preserve">", </w:t>
      </w:r>
      <w:r w:rsidR="0000069A" w:rsidRPr="00A936F4">
        <w:rPr>
          <w:rFonts w:ascii="Times New Roman" w:hAnsi="Times New Roman" w:cs="Times New Roman"/>
        </w:rPr>
        <w:t>"userId": "ae38844d-0733-40ce-b846-e8d79d61871a</w:t>
      </w:r>
      <w:r w:rsidRPr="00A936F4">
        <w:rPr>
          <w:rFonts w:ascii="Times New Roman" w:hAnsi="Times New Roman" w:cs="Times New Roman"/>
        </w:rPr>
        <w:t xml:space="preserve">", "policyDocument": [{"effect":"allow", </w:t>
      </w:r>
      <w:r w:rsidR="00305ADD">
        <w:rPr>
          <w:rFonts w:ascii="Times New Roman" w:hAnsi="Times New Roman" w:cs="Times New Roman"/>
        </w:rPr>
        <w:lastRenderedPageBreak/>
        <w:t>“resource”:”*:*”</w:t>
      </w:r>
      <w:r w:rsidRPr="00A936F4">
        <w:rPr>
          <w:rFonts w:ascii="Times New Roman" w:hAnsi="Times New Roman" w:cs="Times New Roman"/>
        </w:rPr>
        <w:t>}]}]</w:t>
      </w:r>
    </w:p>
    <w:p w:rsidR="00CE79E1" w:rsidRPr="00A936F4" w:rsidRDefault="00CE79E1" w:rsidP="00CE79E1">
      <w:pPr>
        <w:spacing w:line="360" w:lineRule="auto"/>
        <w:ind w:firstLine="420"/>
        <w:rPr>
          <w:rFonts w:ascii="Times New Roman" w:hAnsi="Times New Roman" w:cs="Times New Roman"/>
        </w:rPr>
      </w:pPr>
      <w:r w:rsidRPr="00A936F4">
        <w:rPr>
          <w:rFonts w:ascii="Times New Roman" w:hAnsi="Times New Roman" w:cs="Times New Roman"/>
        </w:rPr>
        <w:t>失败：</w:t>
      </w:r>
    </w:p>
    <w:p w:rsidR="00CE79E1" w:rsidRPr="00A936F4" w:rsidRDefault="00CE79E1" w:rsidP="0097097F">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97097F" w:rsidRPr="00A936F4" w:rsidRDefault="0097097F" w:rsidP="00AF7043">
      <w:pPr>
        <w:pStyle w:val="2"/>
      </w:pPr>
      <w:bookmarkStart w:id="111" w:name="_Toc385504567"/>
      <w:proofErr w:type="gramStart"/>
      <w:r w:rsidRPr="00A936F4">
        <w:t>deleteUserPolicy</w:t>
      </w:r>
      <w:bookmarkEnd w:id="111"/>
      <w:proofErr w:type="gramEnd"/>
    </w:p>
    <w:p w:rsidR="0097097F" w:rsidRPr="00A936F4" w:rsidRDefault="0097097F" w:rsidP="0097097F">
      <w:pPr>
        <w:pStyle w:val="3"/>
        <w:rPr>
          <w:rFonts w:hAnsi="Times New Roman"/>
        </w:rPr>
      </w:pPr>
      <w:bookmarkStart w:id="112" w:name="_Toc385504568"/>
      <w:r w:rsidRPr="00A936F4">
        <w:rPr>
          <w:rFonts w:hAnsi="Times New Roman"/>
        </w:rPr>
        <w:t>接口描述</w:t>
      </w:r>
      <w:bookmarkEnd w:id="112"/>
    </w:p>
    <w:p w:rsidR="0097097F" w:rsidRPr="00A936F4" w:rsidRDefault="004C23EC" w:rsidP="0097097F">
      <w:pPr>
        <w:spacing w:line="360" w:lineRule="auto"/>
        <w:ind w:firstLine="420"/>
        <w:rPr>
          <w:rFonts w:ascii="Times New Roman" w:hAnsi="Times New Roman" w:cs="Times New Roman"/>
        </w:rPr>
      </w:pPr>
      <w:r w:rsidRPr="00A936F4">
        <w:rPr>
          <w:rFonts w:ascii="Times New Roman" w:hAnsi="Times New Roman" w:cs="Times New Roman"/>
        </w:rPr>
        <w:t>删除用户的</w:t>
      </w:r>
      <w:r w:rsidR="0097097F" w:rsidRPr="00A936F4">
        <w:rPr>
          <w:rFonts w:ascii="Times New Roman" w:hAnsi="Times New Roman" w:cs="Times New Roman"/>
        </w:rPr>
        <w:t>访问控制策略文档。</w:t>
      </w:r>
    </w:p>
    <w:p w:rsidR="0097097F" w:rsidRPr="00A936F4" w:rsidRDefault="0097097F" w:rsidP="0097097F">
      <w:pPr>
        <w:pStyle w:val="3"/>
        <w:rPr>
          <w:rFonts w:hAnsi="Times New Roman"/>
        </w:rPr>
      </w:pPr>
      <w:bookmarkStart w:id="113" w:name="_Toc385504569"/>
      <w:r w:rsidRPr="00A936F4">
        <w:rPr>
          <w:rFonts w:hAnsi="Times New Roman"/>
        </w:rPr>
        <w:t>请求消息</w:t>
      </w:r>
      <w:bookmarkEnd w:id="113"/>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97097F" w:rsidRPr="00A936F4" w:rsidRDefault="0097097F" w:rsidP="00B942F7">
      <w:pPr>
        <w:spacing w:line="360" w:lineRule="auto"/>
        <w:ind w:firstLine="420"/>
        <w:rPr>
          <w:rFonts w:ascii="Times New Roman" w:hAnsi="Times New Roman" w:cs="Times New Roman"/>
        </w:rPr>
      </w:pPr>
      <w:r w:rsidRPr="00A936F4">
        <w:rPr>
          <w:rFonts w:ascii="Times New Roman" w:hAnsi="Times New Roman" w:cs="Times New Roman"/>
        </w:rPr>
        <w:t>GET</w:t>
      </w:r>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http://{SERVER_HOST}/idm/</w:t>
      </w:r>
      <w:r w:rsidR="003877CD" w:rsidRPr="00A936F4">
        <w:rPr>
          <w:rFonts w:ascii="Times New Roman" w:hAnsi="Times New Roman" w:cs="Times New Roman"/>
        </w:rPr>
        <w:t>delete</w:t>
      </w:r>
      <w:r w:rsidRPr="00A936F4">
        <w:rPr>
          <w:rFonts w:ascii="Times New Roman" w:hAnsi="Times New Roman" w:cs="Times New Roman"/>
        </w:rPr>
        <w:t>UserPolicy</w:t>
      </w:r>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BA4D34" w:rsidRPr="00A936F4" w:rsidRDefault="00BA4D34" w:rsidP="00BA4D34">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CA157B" w:rsidRPr="00A936F4" w:rsidRDefault="00CA157B" w:rsidP="00CA157B">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CA157B" w:rsidRPr="00A936F4" w:rsidTr="009E5476">
        <w:tc>
          <w:tcPr>
            <w:tcW w:w="1441" w:type="dxa"/>
            <w:shd w:val="clear" w:color="auto" w:fill="D9D9D9"/>
          </w:tcPr>
          <w:p w:rsidR="00CA157B" w:rsidRPr="00A936F4" w:rsidRDefault="00CA157B"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CA157B" w:rsidRPr="00A936F4" w:rsidRDefault="00CA157B"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CA157B" w:rsidRPr="00A936F4" w:rsidRDefault="00CA157B"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CA157B" w:rsidRPr="00A936F4" w:rsidRDefault="00CA157B"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CA157B" w:rsidRPr="00A936F4" w:rsidRDefault="00CA157B"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CA157B" w:rsidRPr="00A936F4" w:rsidTr="009E5476">
        <w:tc>
          <w:tcPr>
            <w:tcW w:w="1441" w:type="dxa"/>
          </w:tcPr>
          <w:p w:rsidR="00CA157B" w:rsidRPr="00A936F4" w:rsidRDefault="00CA157B" w:rsidP="00FF6431">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w:t>
            </w:r>
            <w:r w:rsidR="00FF6431" w:rsidRPr="00A936F4">
              <w:rPr>
                <w:rFonts w:ascii="Times New Roman" w:hAnsi="Times New Roman" w:cs="Times New Roman"/>
                <w:sz w:val="18"/>
                <w:szCs w:val="18"/>
              </w:rPr>
              <w:t>Id</w:t>
            </w:r>
          </w:p>
        </w:tc>
        <w:tc>
          <w:tcPr>
            <w:tcW w:w="1236" w:type="dxa"/>
          </w:tcPr>
          <w:p w:rsidR="00CA157B" w:rsidRPr="00A936F4" w:rsidRDefault="00CA157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w:t>
            </w:r>
            <w:r w:rsidR="00471DC1" w:rsidRPr="00A936F4">
              <w:rPr>
                <w:rFonts w:ascii="Times New Roman" w:hAnsi="Times New Roman" w:cs="Times New Roman"/>
                <w:sz w:val="18"/>
                <w:szCs w:val="18"/>
              </w:rPr>
              <w:t>ID</w:t>
            </w:r>
          </w:p>
        </w:tc>
        <w:tc>
          <w:tcPr>
            <w:tcW w:w="1594" w:type="dxa"/>
          </w:tcPr>
          <w:p w:rsidR="00CA157B" w:rsidRPr="00A936F4" w:rsidRDefault="00CA157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CA157B" w:rsidRPr="00A936F4" w:rsidRDefault="00CA157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CA157B" w:rsidRPr="00A936F4" w:rsidRDefault="00CA157B" w:rsidP="009E5476">
            <w:pPr>
              <w:spacing w:line="360" w:lineRule="auto"/>
              <w:rPr>
                <w:rFonts w:ascii="Times New Roman" w:hAnsi="Times New Roman" w:cs="Times New Roman"/>
                <w:sz w:val="18"/>
                <w:szCs w:val="18"/>
              </w:rPr>
            </w:pPr>
          </w:p>
        </w:tc>
      </w:tr>
      <w:tr w:rsidR="00CA157B" w:rsidRPr="00A936F4" w:rsidTr="009E5476">
        <w:tc>
          <w:tcPr>
            <w:tcW w:w="1441" w:type="dxa"/>
          </w:tcPr>
          <w:p w:rsidR="00CA157B" w:rsidRPr="00A936F4" w:rsidRDefault="00CA157B" w:rsidP="00FF6431">
            <w:pPr>
              <w:spacing w:line="360" w:lineRule="auto"/>
              <w:rPr>
                <w:rFonts w:ascii="Times New Roman" w:hAnsi="Times New Roman" w:cs="Times New Roman"/>
                <w:sz w:val="18"/>
                <w:szCs w:val="18"/>
              </w:rPr>
            </w:pPr>
            <w:r w:rsidRPr="00A936F4">
              <w:rPr>
                <w:rFonts w:ascii="Times New Roman" w:hAnsi="Times New Roman" w:cs="Times New Roman"/>
                <w:sz w:val="18"/>
                <w:szCs w:val="18"/>
              </w:rPr>
              <w:t>user</w:t>
            </w:r>
            <w:r w:rsidR="00FF6431" w:rsidRPr="00A936F4">
              <w:rPr>
                <w:rFonts w:ascii="Times New Roman" w:hAnsi="Times New Roman" w:cs="Times New Roman"/>
                <w:sz w:val="18"/>
                <w:szCs w:val="18"/>
              </w:rPr>
              <w:t>Id</w:t>
            </w:r>
          </w:p>
        </w:tc>
        <w:tc>
          <w:tcPr>
            <w:tcW w:w="1236" w:type="dxa"/>
          </w:tcPr>
          <w:p w:rsidR="00CA157B" w:rsidRPr="00A936F4" w:rsidRDefault="00CA157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00471DC1" w:rsidRPr="00A936F4">
              <w:rPr>
                <w:rFonts w:ascii="Times New Roman" w:hAnsi="Times New Roman" w:cs="Times New Roman"/>
                <w:sz w:val="18"/>
                <w:szCs w:val="18"/>
              </w:rPr>
              <w:t>ID</w:t>
            </w:r>
          </w:p>
        </w:tc>
        <w:tc>
          <w:tcPr>
            <w:tcW w:w="1594" w:type="dxa"/>
          </w:tcPr>
          <w:p w:rsidR="00CA157B" w:rsidRPr="00A936F4" w:rsidRDefault="00CA157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CA157B" w:rsidRPr="00A936F4" w:rsidRDefault="00CA157B"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CA157B" w:rsidRPr="00A936F4" w:rsidRDefault="00CA157B" w:rsidP="009E5476">
            <w:pPr>
              <w:spacing w:line="360" w:lineRule="auto"/>
              <w:rPr>
                <w:rFonts w:ascii="Times New Roman" w:hAnsi="Times New Roman" w:cs="Times New Roman"/>
                <w:sz w:val="18"/>
                <w:szCs w:val="18"/>
              </w:rPr>
            </w:pPr>
          </w:p>
        </w:tc>
      </w:tr>
    </w:tbl>
    <w:p w:rsidR="00CA157B" w:rsidRPr="00A936F4" w:rsidRDefault="00CA157B" w:rsidP="00CA157B">
      <w:pPr>
        <w:spacing w:line="360" w:lineRule="auto"/>
        <w:ind w:firstLine="420"/>
        <w:rPr>
          <w:rFonts w:ascii="Times New Roman" w:hAnsi="Times New Roman" w:cs="Times New Roman"/>
        </w:rPr>
      </w:pPr>
    </w:p>
    <w:p w:rsidR="00CA157B" w:rsidRPr="00A936F4" w:rsidRDefault="00CA157B" w:rsidP="00CA157B">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CA157B" w:rsidRPr="00A936F4" w:rsidRDefault="00CA157B" w:rsidP="00CA157B">
      <w:pPr>
        <w:spacing w:line="360" w:lineRule="auto"/>
        <w:ind w:firstLine="420"/>
        <w:rPr>
          <w:rFonts w:ascii="Times New Roman" w:hAnsi="Times New Roman" w:cs="Times New Roman"/>
        </w:rPr>
      </w:pPr>
      <w:r w:rsidRPr="00A936F4">
        <w:rPr>
          <w:rFonts w:ascii="Times New Roman" w:hAnsi="Times New Roman" w:cs="Times New Roman"/>
        </w:rPr>
        <w:t>http://127.0.0.1:8080/idm/</w:t>
      </w:r>
      <w:r w:rsidR="006901B3" w:rsidRPr="00A936F4">
        <w:rPr>
          <w:rFonts w:ascii="Times New Roman" w:hAnsi="Times New Roman" w:cs="Times New Roman"/>
        </w:rPr>
        <w:t>delete</w:t>
      </w:r>
      <w:r w:rsidRPr="00A936F4">
        <w:rPr>
          <w:rFonts w:ascii="Times New Roman" w:hAnsi="Times New Roman" w:cs="Times New Roman"/>
        </w:rPr>
        <w:t>UserPolicy?twsAccessKeyId=5O7nfOB3yLeQtJZe6Woi93YAeCUX4cOi&amp;</w:t>
      </w:r>
      <w:r w:rsidR="008665F7" w:rsidRPr="00A936F4">
        <w:rPr>
          <w:rFonts w:ascii="Times New Roman" w:hAnsi="Times New Roman" w:cs="Times New Roman"/>
        </w:rPr>
        <w:t>policyId=2f65844d-0733-40ce-b846-e8d79d61871a&amp;userd=ae38844d-0733-40ce-b846-e8d79d61871a</w:t>
      </w:r>
    </w:p>
    <w:p w:rsidR="0097097F" w:rsidRPr="00A936F4" w:rsidRDefault="0097097F" w:rsidP="0097097F">
      <w:pPr>
        <w:pStyle w:val="3"/>
        <w:rPr>
          <w:rFonts w:hAnsi="Times New Roman"/>
        </w:rPr>
      </w:pPr>
      <w:bookmarkStart w:id="114" w:name="_Toc385504570"/>
      <w:r w:rsidRPr="00A936F4">
        <w:rPr>
          <w:rFonts w:hAnsi="Times New Roman"/>
        </w:rPr>
        <w:lastRenderedPageBreak/>
        <w:t>响应消息</w:t>
      </w:r>
      <w:bookmarkEnd w:id="114"/>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97097F" w:rsidRPr="00A936F4" w:rsidRDefault="0097097F" w:rsidP="0097097F">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97097F" w:rsidRPr="00A936F4" w:rsidTr="009E5476">
        <w:tc>
          <w:tcPr>
            <w:tcW w:w="1441" w:type="dxa"/>
            <w:shd w:val="clear" w:color="auto" w:fill="D9D9D9"/>
          </w:tcPr>
          <w:p w:rsidR="0097097F" w:rsidRPr="00A936F4" w:rsidRDefault="0097097F"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97097F" w:rsidRPr="00A936F4" w:rsidRDefault="0097097F"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97097F" w:rsidRPr="00A936F4" w:rsidRDefault="0097097F"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97097F" w:rsidRPr="00A936F4" w:rsidRDefault="0097097F"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97097F" w:rsidRPr="00A936F4" w:rsidRDefault="0097097F"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97097F" w:rsidRPr="00A936F4" w:rsidTr="009E5476">
        <w:tc>
          <w:tcPr>
            <w:tcW w:w="1441" w:type="dxa"/>
          </w:tcPr>
          <w:p w:rsidR="0097097F" w:rsidRPr="00A936F4" w:rsidRDefault="0097097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result</w:t>
            </w:r>
          </w:p>
        </w:tc>
        <w:tc>
          <w:tcPr>
            <w:tcW w:w="1236" w:type="dxa"/>
          </w:tcPr>
          <w:p w:rsidR="0097097F" w:rsidRPr="00A936F4" w:rsidRDefault="0097097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删除结果</w:t>
            </w:r>
          </w:p>
        </w:tc>
        <w:tc>
          <w:tcPr>
            <w:tcW w:w="1594" w:type="dxa"/>
          </w:tcPr>
          <w:p w:rsidR="0097097F" w:rsidRPr="00A936F4" w:rsidRDefault="0097097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97097F" w:rsidRPr="00A936F4" w:rsidRDefault="0097097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97097F" w:rsidRPr="00A936F4" w:rsidRDefault="0097097F"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取值为</w:t>
            </w:r>
            <w:r w:rsidRPr="00A936F4">
              <w:rPr>
                <w:rFonts w:ascii="Times New Roman" w:hAnsi="Times New Roman" w:cs="Times New Roman"/>
                <w:sz w:val="18"/>
                <w:szCs w:val="18"/>
              </w:rPr>
              <w:t>Success</w:t>
            </w:r>
          </w:p>
        </w:tc>
      </w:tr>
    </w:tbl>
    <w:p w:rsidR="0097097F" w:rsidRPr="00A936F4" w:rsidRDefault="0097097F" w:rsidP="0097097F">
      <w:pPr>
        <w:spacing w:line="360" w:lineRule="auto"/>
        <w:ind w:firstLine="420"/>
        <w:rPr>
          <w:rFonts w:ascii="Times New Roman" w:hAnsi="Times New Roman" w:cs="Times New Roman"/>
        </w:rPr>
      </w:pPr>
    </w:p>
    <w:p w:rsidR="0097097F" w:rsidRPr="00A936F4" w:rsidRDefault="0097097F" w:rsidP="0097097F">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成功：</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{"reuslt":"Success"}</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失败：</w:t>
      </w:r>
    </w:p>
    <w:p w:rsidR="0097097F" w:rsidRPr="00A936F4" w:rsidRDefault="0097097F" w:rsidP="0097097F">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6913B7" w:rsidRPr="00A936F4" w:rsidRDefault="006913B7" w:rsidP="00AF7043">
      <w:pPr>
        <w:pStyle w:val="2"/>
      </w:pPr>
      <w:bookmarkStart w:id="115" w:name="_Toc385504571"/>
      <w:proofErr w:type="gramStart"/>
      <w:r w:rsidRPr="00A936F4">
        <w:t>create</w:t>
      </w:r>
      <w:r w:rsidR="00E652A1" w:rsidRPr="00A936F4">
        <w:t>Group</w:t>
      </w:r>
      <w:r w:rsidRPr="00A936F4">
        <w:t>Policy</w:t>
      </w:r>
      <w:bookmarkEnd w:id="115"/>
      <w:proofErr w:type="gramEnd"/>
    </w:p>
    <w:p w:rsidR="006913B7" w:rsidRPr="00A936F4" w:rsidRDefault="006913B7" w:rsidP="006913B7">
      <w:pPr>
        <w:pStyle w:val="3"/>
        <w:rPr>
          <w:rFonts w:hAnsi="Times New Roman"/>
        </w:rPr>
      </w:pPr>
      <w:bookmarkStart w:id="116" w:name="_Toc385504572"/>
      <w:r w:rsidRPr="00A936F4">
        <w:rPr>
          <w:rFonts w:hAnsi="Times New Roman"/>
        </w:rPr>
        <w:t>接口描述</w:t>
      </w:r>
      <w:bookmarkEnd w:id="116"/>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为</w:t>
      </w:r>
      <w:r w:rsidR="00E652A1" w:rsidRPr="00A936F4">
        <w:rPr>
          <w:rFonts w:ascii="Times New Roman" w:hAnsi="Times New Roman" w:cs="Times New Roman"/>
        </w:rPr>
        <w:t>组</w:t>
      </w:r>
      <w:r w:rsidRPr="00A936F4">
        <w:rPr>
          <w:rFonts w:ascii="Times New Roman" w:hAnsi="Times New Roman" w:cs="Times New Roman"/>
        </w:rPr>
        <w:t>新增访问控制策略文档。</w:t>
      </w:r>
    </w:p>
    <w:p w:rsidR="006913B7" w:rsidRPr="00A936F4" w:rsidRDefault="006913B7" w:rsidP="006913B7">
      <w:pPr>
        <w:pStyle w:val="3"/>
        <w:rPr>
          <w:rFonts w:hAnsi="Times New Roman"/>
        </w:rPr>
      </w:pPr>
      <w:bookmarkStart w:id="117" w:name="_Toc385504573"/>
      <w:r w:rsidRPr="00A936F4">
        <w:rPr>
          <w:rFonts w:hAnsi="Times New Roman"/>
        </w:rPr>
        <w:t>请求消息</w:t>
      </w:r>
      <w:bookmarkEnd w:id="117"/>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6913B7" w:rsidRPr="00A936F4" w:rsidRDefault="006913B7" w:rsidP="00271A92">
      <w:pPr>
        <w:spacing w:line="360" w:lineRule="auto"/>
        <w:ind w:firstLine="420"/>
        <w:rPr>
          <w:rFonts w:ascii="Times New Roman" w:hAnsi="Times New Roman" w:cs="Times New Roman"/>
        </w:rPr>
      </w:pPr>
      <w:r w:rsidRPr="00A936F4">
        <w:rPr>
          <w:rFonts w:ascii="Times New Roman" w:hAnsi="Times New Roman" w:cs="Times New Roman"/>
        </w:rPr>
        <w:t>POST</w:t>
      </w: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http://{SERVER_HOST}/idm/create</w:t>
      </w:r>
      <w:r w:rsidR="00E652A1" w:rsidRPr="00A936F4">
        <w:rPr>
          <w:rFonts w:ascii="Times New Roman" w:hAnsi="Times New Roman" w:cs="Times New Roman"/>
        </w:rPr>
        <w:t>Group</w:t>
      </w:r>
      <w:r w:rsidRPr="00A936F4">
        <w:rPr>
          <w:rFonts w:ascii="Times New Roman" w:hAnsi="Times New Roman" w:cs="Times New Roman"/>
        </w:rPr>
        <w:t>Policy</w:t>
      </w: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lastRenderedPageBreak/>
        <w:t>消息格式</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POST</w:t>
      </w:r>
      <w:r w:rsidRPr="00A936F4">
        <w:rPr>
          <w:rFonts w:ascii="Times New Roman" w:hAnsi="Times New Roman" w:cs="Times New Roman"/>
        </w:rPr>
        <w:t>请求传递参数。</w:t>
      </w: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6913B7" w:rsidRPr="00A936F4" w:rsidTr="00700422">
        <w:tc>
          <w:tcPr>
            <w:tcW w:w="1441"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6913B7" w:rsidRPr="00A936F4" w:rsidTr="00700422">
        <w:tc>
          <w:tcPr>
            <w:tcW w:w="1441" w:type="dxa"/>
          </w:tcPr>
          <w:p w:rsidR="006913B7" w:rsidRPr="00A936F4" w:rsidRDefault="00E652A1"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w:t>
            </w:r>
            <w:r w:rsidR="006913B7" w:rsidRPr="00A936F4">
              <w:rPr>
                <w:rFonts w:ascii="Times New Roman" w:hAnsi="Times New Roman" w:cs="Times New Roman"/>
                <w:sz w:val="18"/>
                <w:szCs w:val="18"/>
              </w:rPr>
              <w:t>Id</w:t>
            </w:r>
          </w:p>
        </w:tc>
        <w:tc>
          <w:tcPr>
            <w:tcW w:w="1236" w:type="dxa"/>
          </w:tcPr>
          <w:p w:rsidR="006913B7" w:rsidRPr="00A936F4" w:rsidRDefault="00E652A1"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006913B7" w:rsidRPr="00A936F4">
              <w:rPr>
                <w:rFonts w:ascii="Times New Roman" w:hAnsi="Times New Roman" w:cs="Times New Roman"/>
                <w:sz w:val="18"/>
                <w:szCs w:val="18"/>
              </w:rPr>
              <w:t>ID</w:t>
            </w:r>
          </w:p>
        </w:tc>
        <w:tc>
          <w:tcPr>
            <w:tcW w:w="1594"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913B7" w:rsidRPr="00A936F4" w:rsidRDefault="006913B7" w:rsidP="00700422">
            <w:pPr>
              <w:spacing w:line="360" w:lineRule="auto"/>
              <w:rPr>
                <w:rFonts w:ascii="Times New Roman" w:hAnsi="Times New Roman" w:cs="Times New Roman"/>
                <w:sz w:val="18"/>
                <w:szCs w:val="18"/>
              </w:rPr>
            </w:pPr>
          </w:p>
        </w:tc>
      </w:tr>
      <w:tr w:rsidR="006913B7" w:rsidRPr="00A936F4" w:rsidTr="00700422">
        <w:tc>
          <w:tcPr>
            <w:tcW w:w="1441"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policyName</w:t>
            </w:r>
          </w:p>
        </w:tc>
        <w:tc>
          <w:tcPr>
            <w:tcW w:w="1236"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策略名</w:t>
            </w:r>
          </w:p>
        </w:tc>
        <w:tc>
          <w:tcPr>
            <w:tcW w:w="1594"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913B7" w:rsidRPr="00A936F4" w:rsidRDefault="006913B7" w:rsidP="00700422">
            <w:pPr>
              <w:spacing w:line="360" w:lineRule="auto"/>
              <w:rPr>
                <w:rFonts w:ascii="Times New Roman" w:hAnsi="Times New Roman" w:cs="Times New Roman"/>
                <w:sz w:val="18"/>
                <w:szCs w:val="18"/>
              </w:rPr>
            </w:pPr>
          </w:p>
        </w:tc>
      </w:tr>
      <w:tr w:rsidR="006913B7" w:rsidRPr="00A936F4" w:rsidTr="00700422">
        <w:tc>
          <w:tcPr>
            <w:tcW w:w="1441"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policyDocument</w:t>
            </w:r>
          </w:p>
        </w:tc>
        <w:tc>
          <w:tcPr>
            <w:tcW w:w="1236"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策略文档</w:t>
            </w:r>
          </w:p>
        </w:tc>
        <w:tc>
          <w:tcPr>
            <w:tcW w:w="1594"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913B7" w:rsidRPr="00A936F4" w:rsidRDefault="006913B7" w:rsidP="00700422">
            <w:pPr>
              <w:spacing w:line="360" w:lineRule="auto"/>
              <w:rPr>
                <w:rFonts w:ascii="Times New Roman" w:hAnsi="Times New Roman" w:cs="Times New Roman"/>
                <w:sz w:val="18"/>
                <w:szCs w:val="18"/>
              </w:rPr>
            </w:pPr>
          </w:p>
        </w:tc>
      </w:tr>
    </w:tbl>
    <w:p w:rsidR="006913B7" w:rsidRPr="00A936F4" w:rsidRDefault="006913B7" w:rsidP="006913B7">
      <w:pPr>
        <w:spacing w:line="360" w:lineRule="auto"/>
        <w:ind w:firstLine="420"/>
        <w:rPr>
          <w:rFonts w:ascii="Times New Roman" w:hAnsi="Times New Roman" w:cs="Times New Roman"/>
        </w:rPr>
      </w:pP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http://127.0.0.1:8080/idm/create</w:t>
      </w:r>
      <w:r w:rsidR="00E652A1" w:rsidRPr="00A936F4">
        <w:rPr>
          <w:rFonts w:ascii="Times New Roman" w:hAnsi="Times New Roman" w:cs="Times New Roman"/>
        </w:rPr>
        <w:t>Group</w:t>
      </w:r>
      <w:r w:rsidRPr="00A936F4">
        <w:rPr>
          <w:rFonts w:ascii="Times New Roman" w:hAnsi="Times New Roman" w:cs="Times New Roman"/>
        </w:rPr>
        <w:t>Policy</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POST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6913B7" w:rsidRPr="00A936F4" w:rsidTr="00700422">
        <w:tc>
          <w:tcPr>
            <w:tcW w:w="8522" w:type="dxa"/>
          </w:tcPr>
          <w:p w:rsidR="006913B7" w:rsidRPr="00A936F4" w:rsidRDefault="006913B7" w:rsidP="00700422">
            <w:pPr>
              <w:spacing w:line="360" w:lineRule="auto"/>
              <w:rPr>
                <w:rFonts w:ascii="Times New Roman" w:hAnsi="Times New Roman" w:cs="Times New Roman"/>
              </w:rPr>
            </w:pPr>
            <w:r w:rsidRPr="00A936F4">
              <w:rPr>
                <w:rFonts w:ascii="Times New Roman" w:hAnsi="Times New Roman" w:cs="Times New Roman"/>
              </w:rPr>
              <w:t>{"twsAccessKeyId":"5O7nfOB3yLeQtJZe6Woi93YYAeCU4cOi", "policyName":"newPolicy", "</w:t>
            </w:r>
            <w:r w:rsidR="00E652A1" w:rsidRPr="00A936F4">
              <w:rPr>
                <w:rFonts w:ascii="Times New Roman" w:hAnsi="Times New Roman" w:cs="Times New Roman"/>
              </w:rPr>
              <w:t>group</w:t>
            </w:r>
            <w:r w:rsidRPr="00A936F4">
              <w:rPr>
                <w:rFonts w:ascii="Times New Roman" w:hAnsi="Times New Roman" w:cs="Times New Roman"/>
              </w:rPr>
              <w:t xml:space="preserve">Id": "ae38844d-0733-40ce-b846-e8d79d61871a", "policyDocument": [{"effect":"allow", </w:t>
            </w:r>
            <w:r w:rsidR="00305ADD">
              <w:rPr>
                <w:rFonts w:ascii="Times New Roman" w:hAnsi="Times New Roman" w:cs="Times New Roman"/>
              </w:rPr>
              <w:t>“resource”:”*:*”</w:t>
            </w:r>
            <w:r w:rsidRPr="00A936F4">
              <w:rPr>
                <w:rFonts w:ascii="Times New Roman" w:hAnsi="Times New Roman" w:cs="Times New Roman"/>
              </w:rPr>
              <w:t>}]}</w:t>
            </w:r>
          </w:p>
        </w:tc>
      </w:tr>
    </w:tbl>
    <w:p w:rsidR="006913B7" w:rsidRPr="00A936F4" w:rsidRDefault="006913B7" w:rsidP="006913B7">
      <w:pPr>
        <w:spacing w:line="360" w:lineRule="auto"/>
        <w:ind w:firstLine="420"/>
        <w:rPr>
          <w:rFonts w:ascii="Times New Roman" w:hAnsi="Times New Roman" w:cs="Times New Roman"/>
        </w:rPr>
      </w:pPr>
    </w:p>
    <w:p w:rsidR="006913B7" w:rsidRPr="00A936F4" w:rsidRDefault="006913B7" w:rsidP="006913B7">
      <w:pPr>
        <w:pStyle w:val="3"/>
        <w:rPr>
          <w:rFonts w:hAnsi="Times New Roman"/>
        </w:rPr>
      </w:pPr>
      <w:bookmarkStart w:id="118" w:name="_Toc385504574"/>
      <w:r w:rsidRPr="00A936F4">
        <w:rPr>
          <w:rFonts w:hAnsi="Times New Roman"/>
        </w:rPr>
        <w:t>响应消息</w:t>
      </w:r>
      <w:bookmarkEnd w:id="118"/>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6913B7" w:rsidRPr="00A936F4" w:rsidRDefault="006913B7" w:rsidP="006913B7">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6913B7" w:rsidRPr="00A936F4" w:rsidTr="00700422">
        <w:tc>
          <w:tcPr>
            <w:tcW w:w="1441"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6913B7" w:rsidRPr="00A936F4" w:rsidTr="00700422">
        <w:tc>
          <w:tcPr>
            <w:tcW w:w="1441" w:type="dxa"/>
          </w:tcPr>
          <w:p w:rsidR="006913B7" w:rsidRPr="00A936F4" w:rsidRDefault="006913B7" w:rsidP="00700422">
            <w:pPr>
              <w:spacing w:line="360" w:lineRule="auto"/>
              <w:rPr>
                <w:rFonts w:ascii="Times New Roman" w:hAnsi="Times New Roman" w:cs="Times New Roman"/>
                <w:sz w:val="18"/>
              </w:rPr>
            </w:pPr>
            <w:r w:rsidRPr="00A936F4">
              <w:rPr>
                <w:rFonts w:ascii="Times New Roman" w:hAnsi="Times New Roman" w:cs="Times New Roman"/>
                <w:sz w:val="18"/>
              </w:rPr>
              <w:t>policyId</w:t>
            </w:r>
          </w:p>
        </w:tc>
        <w:tc>
          <w:tcPr>
            <w:tcW w:w="1236" w:type="dxa"/>
          </w:tcPr>
          <w:p w:rsidR="006913B7" w:rsidRPr="00A936F4" w:rsidRDefault="006913B7" w:rsidP="00700422">
            <w:pPr>
              <w:spacing w:line="360" w:lineRule="auto"/>
              <w:rPr>
                <w:rFonts w:ascii="Times New Roman" w:hAnsi="Times New Roman" w:cs="Times New Roman"/>
                <w:sz w:val="18"/>
              </w:rPr>
            </w:pPr>
            <w:r w:rsidRPr="00A936F4">
              <w:rPr>
                <w:rFonts w:ascii="Times New Roman" w:hAnsi="Times New Roman" w:cs="Times New Roman"/>
                <w:sz w:val="18"/>
              </w:rPr>
              <w:t>策略名</w:t>
            </w:r>
            <w:r w:rsidRPr="00A936F4">
              <w:rPr>
                <w:rFonts w:ascii="Times New Roman" w:hAnsi="Times New Roman" w:cs="Times New Roman"/>
                <w:sz w:val="18"/>
              </w:rPr>
              <w:t>ID</w:t>
            </w:r>
          </w:p>
        </w:tc>
        <w:tc>
          <w:tcPr>
            <w:tcW w:w="1594" w:type="dxa"/>
          </w:tcPr>
          <w:p w:rsidR="006913B7" w:rsidRPr="00A936F4" w:rsidRDefault="006913B7" w:rsidP="00700422">
            <w:pPr>
              <w:spacing w:line="360" w:lineRule="auto"/>
              <w:rPr>
                <w:rFonts w:ascii="Times New Roman" w:hAnsi="Times New Roman" w:cs="Times New Roman"/>
                <w:sz w:val="18"/>
              </w:rPr>
            </w:pPr>
            <w:r w:rsidRPr="00A936F4">
              <w:rPr>
                <w:rFonts w:ascii="Times New Roman" w:hAnsi="Times New Roman" w:cs="Times New Roman"/>
                <w:sz w:val="18"/>
              </w:rPr>
              <w:t>String</w:t>
            </w:r>
          </w:p>
        </w:tc>
        <w:tc>
          <w:tcPr>
            <w:tcW w:w="1415"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913B7" w:rsidRPr="00A936F4" w:rsidRDefault="006913B7" w:rsidP="00700422">
            <w:pPr>
              <w:spacing w:line="360" w:lineRule="auto"/>
              <w:rPr>
                <w:rFonts w:ascii="Times New Roman" w:hAnsi="Times New Roman" w:cs="Times New Roman"/>
                <w:sz w:val="18"/>
              </w:rPr>
            </w:pPr>
          </w:p>
        </w:tc>
      </w:tr>
      <w:tr w:rsidR="006913B7" w:rsidRPr="00A936F4" w:rsidTr="00700422">
        <w:tc>
          <w:tcPr>
            <w:tcW w:w="1441" w:type="dxa"/>
          </w:tcPr>
          <w:p w:rsidR="006913B7" w:rsidRPr="00A936F4" w:rsidRDefault="006913B7" w:rsidP="00700422">
            <w:pPr>
              <w:spacing w:line="360" w:lineRule="auto"/>
              <w:rPr>
                <w:rFonts w:ascii="Times New Roman" w:hAnsi="Times New Roman" w:cs="Times New Roman"/>
                <w:sz w:val="18"/>
              </w:rPr>
            </w:pPr>
            <w:r w:rsidRPr="00A936F4">
              <w:rPr>
                <w:rFonts w:ascii="Times New Roman" w:hAnsi="Times New Roman" w:cs="Times New Roman"/>
                <w:sz w:val="18"/>
              </w:rPr>
              <w:t>policyName</w:t>
            </w:r>
          </w:p>
        </w:tc>
        <w:tc>
          <w:tcPr>
            <w:tcW w:w="1236" w:type="dxa"/>
          </w:tcPr>
          <w:p w:rsidR="006913B7" w:rsidRPr="00A936F4" w:rsidRDefault="006913B7" w:rsidP="00700422">
            <w:pPr>
              <w:spacing w:line="360" w:lineRule="auto"/>
              <w:rPr>
                <w:rFonts w:ascii="Times New Roman" w:hAnsi="Times New Roman" w:cs="Times New Roman"/>
                <w:sz w:val="18"/>
              </w:rPr>
            </w:pPr>
            <w:r w:rsidRPr="00A936F4">
              <w:rPr>
                <w:rFonts w:ascii="Times New Roman" w:hAnsi="Times New Roman" w:cs="Times New Roman"/>
                <w:sz w:val="18"/>
              </w:rPr>
              <w:t>策略名称</w:t>
            </w:r>
          </w:p>
        </w:tc>
        <w:tc>
          <w:tcPr>
            <w:tcW w:w="1594" w:type="dxa"/>
          </w:tcPr>
          <w:p w:rsidR="006913B7" w:rsidRPr="00A936F4" w:rsidRDefault="006913B7" w:rsidP="00700422">
            <w:pPr>
              <w:spacing w:line="360" w:lineRule="auto"/>
              <w:rPr>
                <w:rFonts w:ascii="Times New Roman" w:hAnsi="Times New Roman" w:cs="Times New Roman"/>
                <w:sz w:val="18"/>
              </w:rPr>
            </w:pPr>
            <w:r w:rsidRPr="00A936F4">
              <w:rPr>
                <w:rFonts w:ascii="Times New Roman" w:hAnsi="Times New Roman" w:cs="Times New Roman"/>
                <w:sz w:val="18"/>
              </w:rPr>
              <w:t>String</w:t>
            </w:r>
          </w:p>
        </w:tc>
        <w:tc>
          <w:tcPr>
            <w:tcW w:w="1415"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913B7" w:rsidRPr="00A936F4" w:rsidRDefault="006913B7" w:rsidP="00700422">
            <w:pPr>
              <w:spacing w:line="360" w:lineRule="auto"/>
              <w:rPr>
                <w:rFonts w:ascii="Times New Roman" w:hAnsi="Times New Roman" w:cs="Times New Roman"/>
                <w:sz w:val="18"/>
              </w:rPr>
            </w:pPr>
          </w:p>
        </w:tc>
      </w:tr>
      <w:tr w:rsidR="006913B7" w:rsidRPr="00A936F4" w:rsidTr="00700422">
        <w:tc>
          <w:tcPr>
            <w:tcW w:w="1441" w:type="dxa"/>
          </w:tcPr>
          <w:p w:rsidR="006913B7" w:rsidRPr="00A936F4" w:rsidRDefault="00E652A1"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w:t>
            </w:r>
            <w:r w:rsidR="006913B7" w:rsidRPr="00A936F4">
              <w:rPr>
                <w:rFonts w:ascii="Times New Roman" w:hAnsi="Times New Roman" w:cs="Times New Roman"/>
                <w:sz w:val="18"/>
                <w:szCs w:val="18"/>
              </w:rPr>
              <w:t>Id</w:t>
            </w:r>
          </w:p>
        </w:tc>
        <w:tc>
          <w:tcPr>
            <w:tcW w:w="1236" w:type="dxa"/>
          </w:tcPr>
          <w:p w:rsidR="006913B7" w:rsidRPr="00A936F4" w:rsidRDefault="00E652A1"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006913B7" w:rsidRPr="00A936F4">
              <w:rPr>
                <w:rFonts w:ascii="Times New Roman" w:hAnsi="Times New Roman" w:cs="Times New Roman"/>
                <w:sz w:val="18"/>
                <w:szCs w:val="18"/>
              </w:rPr>
              <w:t>名</w:t>
            </w:r>
          </w:p>
        </w:tc>
        <w:tc>
          <w:tcPr>
            <w:tcW w:w="1594"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913B7" w:rsidRPr="00A936F4" w:rsidRDefault="006913B7" w:rsidP="00700422">
            <w:pPr>
              <w:spacing w:line="360" w:lineRule="auto"/>
              <w:rPr>
                <w:rFonts w:ascii="Times New Roman" w:hAnsi="Times New Roman" w:cs="Times New Roman"/>
                <w:sz w:val="18"/>
                <w:szCs w:val="18"/>
              </w:rPr>
            </w:pPr>
          </w:p>
        </w:tc>
      </w:tr>
      <w:tr w:rsidR="006913B7" w:rsidRPr="00A936F4" w:rsidTr="00700422">
        <w:tc>
          <w:tcPr>
            <w:tcW w:w="1441"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policyDocument</w:t>
            </w:r>
          </w:p>
        </w:tc>
        <w:tc>
          <w:tcPr>
            <w:tcW w:w="1236"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策略文档</w:t>
            </w:r>
          </w:p>
        </w:tc>
        <w:tc>
          <w:tcPr>
            <w:tcW w:w="1594"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913B7" w:rsidRPr="00A936F4" w:rsidRDefault="006913B7" w:rsidP="00700422">
            <w:pPr>
              <w:spacing w:line="360" w:lineRule="auto"/>
              <w:rPr>
                <w:rFonts w:ascii="Times New Roman" w:hAnsi="Times New Roman" w:cs="Times New Roman"/>
                <w:sz w:val="18"/>
                <w:szCs w:val="18"/>
              </w:rPr>
            </w:pPr>
          </w:p>
        </w:tc>
      </w:tr>
    </w:tbl>
    <w:p w:rsidR="006913B7" w:rsidRPr="00A936F4" w:rsidRDefault="006913B7" w:rsidP="006913B7">
      <w:pPr>
        <w:spacing w:line="360" w:lineRule="auto"/>
        <w:ind w:firstLine="420"/>
        <w:rPr>
          <w:rFonts w:ascii="Times New Roman" w:hAnsi="Times New Roman" w:cs="Times New Roman"/>
        </w:rPr>
      </w:pP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lastRenderedPageBreak/>
        <w:t>消息样例</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成功：</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{"policyId":"db6ec1d6-196e-4cd1-8376-e9e5eeed5717","policyName":"newPolicy", "</w:t>
      </w:r>
      <w:r w:rsidR="00E652A1" w:rsidRPr="00A936F4">
        <w:rPr>
          <w:rFonts w:ascii="Times New Roman" w:hAnsi="Times New Roman" w:cs="Times New Roman"/>
        </w:rPr>
        <w:t>group</w:t>
      </w:r>
      <w:r w:rsidRPr="00A936F4">
        <w:rPr>
          <w:rFonts w:ascii="Times New Roman" w:hAnsi="Times New Roman" w:cs="Times New Roman"/>
        </w:rPr>
        <w:t>Id": "ead25b07-d04d-4aeb-9e3c-c4d0a1e4d1d1", "policyDocument": [{"effect":"allow", "resource":"*</w:t>
      </w:r>
      <w:r w:rsidR="00305ADD">
        <w:rPr>
          <w:rFonts w:ascii="Times New Roman" w:hAnsi="Times New Roman" w:cs="Times New Roman" w:hint="eastAsia"/>
        </w:rPr>
        <w:t>:*</w:t>
      </w:r>
      <w:r w:rsidRPr="00A936F4">
        <w:rPr>
          <w:rFonts w:ascii="Times New Roman" w:hAnsi="Times New Roman" w:cs="Times New Roman"/>
        </w:rPr>
        <w:t>"}]}</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失败：</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6913B7" w:rsidRPr="00A936F4" w:rsidRDefault="006913B7" w:rsidP="00AF7043">
      <w:pPr>
        <w:pStyle w:val="2"/>
      </w:pPr>
      <w:bookmarkStart w:id="119" w:name="_Toc385504575"/>
      <w:proofErr w:type="gramStart"/>
      <w:r w:rsidRPr="00A936F4">
        <w:t>update</w:t>
      </w:r>
      <w:r w:rsidR="00E652A1" w:rsidRPr="00A936F4">
        <w:t>Group</w:t>
      </w:r>
      <w:r w:rsidRPr="00A936F4">
        <w:t>Policy</w:t>
      </w:r>
      <w:bookmarkEnd w:id="119"/>
      <w:proofErr w:type="gramEnd"/>
    </w:p>
    <w:p w:rsidR="006913B7" w:rsidRPr="00A936F4" w:rsidRDefault="006913B7" w:rsidP="006913B7">
      <w:pPr>
        <w:pStyle w:val="3"/>
        <w:rPr>
          <w:rFonts w:hAnsi="Times New Roman"/>
        </w:rPr>
      </w:pPr>
      <w:bookmarkStart w:id="120" w:name="_Toc385504576"/>
      <w:r w:rsidRPr="00A936F4">
        <w:rPr>
          <w:rFonts w:hAnsi="Times New Roman"/>
        </w:rPr>
        <w:t>接口描述</w:t>
      </w:r>
      <w:bookmarkEnd w:id="120"/>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为</w:t>
      </w:r>
      <w:proofErr w:type="gramStart"/>
      <w:r w:rsidR="00E652A1" w:rsidRPr="00A936F4">
        <w:rPr>
          <w:rFonts w:ascii="Times New Roman" w:hAnsi="Times New Roman" w:cs="Times New Roman"/>
        </w:rPr>
        <w:t>组</w:t>
      </w:r>
      <w:r w:rsidRPr="00A936F4">
        <w:rPr>
          <w:rFonts w:ascii="Times New Roman" w:hAnsi="Times New Roman" w:cs="Times New Roman"/>
        </w:rPr>
        <w:t>修改</w:t>
      </w:r>
      <w:proofErr w:type="gramEnd"/>
      <w:r w:rsidRPr="00A936F4">
        <w:rPr>
          <w:rFonts w:ascii="Times New Roman" w:hAnsi="Times New Roman" w:cs="Times New Roman"/>
        </w:rPr>
        <w:t>访问控制策略文档。</w:t>
      </w:r>
    </w:p>
    <w:p w:rsidR="006913B7" w:rsidRPr="00A936F4" w:rsidRDefault="006913B7" w:rsidP="006913B7">
      <w:pPr>
        <w:pStyle w:val="3"/>
        <w:rPr>
          <w:rFonts w:hAnsi="Times New Roman"/>
        </w:rPr>
      </w:pPr>
      <w:bookmarkStart w:id="121" w:name="_Toc385504577"/>
      <w:r w:rsidRPr="00A936F4">
        <w:rPr>
          <w:rFonts w:hAnsi="Times New Roman"/>
        </w:rPr>
        <w:t>请求消息</w:t>
      </w:r>
      <w:bookmarkEnd w:id="121"/>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6913B7" w:rsidRPr="00A936F4" w:rsidRDefault="006913B7" w:rsidP="00526C5F">
      <w:pPr>
        <w:spacing w:line="360" w:lineRule="auto"/>
        <w:ind w:firstLine="420"/>
        <w:rPr>
          <w:rFonts w:ascii="Times New Roman" w:hAnsi="Times New Roman" w:cs="Times New Roman"/>
        </w:rPr>
      </w:pPr>
      <w:r w:rsidRPr="00A936F4">
        <w:rPr>
          <w:rFonts w:ascii="Times New Roman" w:hAnsi="Times New Roman" w:cs="Times New Roman"/>
        </w:rPr>
        <w:t>POST</w:t>
      </w: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http://{SERVER_HOST}/idm/update</w:t>
      </w:r>
      <w:r w:rsidR="00E652A1" w:rsidRPr="00A936F4">
        <w:rPr>
          <w:rFonts w:ascii="Times New Roman" w:hAnsi="Times New Roman" w:cs="Times New Roman"/>
        </w:rPr>
        <w:t>Group</w:t>
      </w:r>
      <w:r w:rsidRPr="00A936F4">
        <w:rPr>
          <w:rFonts w:ascii="Times New Roman" w:hAnsi="Times New Roman" w:cs="Times New Roman"/>
        </w:rPr>
        <w:t>Policy</w:t>
      </w: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POST</w:t>
      </w:r>
      <w:r w:rsidRPr="00A936F4">
        <w:rPr>
          <w:rFonts w:ascii="Times New Roman" w:hAnsi="Times New Roman" w:cs="Times New Roman"/>
        </w:rPr>
        <w:t>请求传递参数。</w:t>
      </w: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6913B7" w:rsidRPr="00A936F4" w:rsidTr="00700422">
        <w:tc>
          <w:tcPr>
            <w:tcW w:w="1441"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6913B7" w:rsidRPr="00A936F4" w:rsidTr="00700422">
        <w:tc>
          <w:tcPr>
            <w:tcW w:w="1441" w:type="dxa"/>
          </w:tcPr>
          <w:p w:rsidR="006913B7" w:rsidRPr="00A936F4" w:rsidRDefault="00E652A1"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w:t>
            </w:r>
            <w:r w:rsidR="006913B7" w:rsidRPr="00A936F4">
              <w:rPr>
                <w:rFonts w:ascii="Times New Roman" w:hAnsi="Times New Roman" w:cs="Times New Roman"/>
                <w:sz w:val="18"/>
                <w:szCs w:val="18"/>
              </w:rPr>
              <w:t>Id</w:t>
            </w:r>
          </w:p>
        </w:tc>
        <w:tc>
          <w:tcPr>
            <w:tcW w:w="1236" w:type="dxa"/>
          </w:tcPr>
          <w:p w:rsidR="006913B7" w:rsidRPr="00A936F4" w:rsidRDefault="00E652A1"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006913B7" w:rsidRPr="00A936F4">
              <w:rPr>
                <w:rFonts w:ascii="Times New Roman" w:hAnsi="Times New Roman" w:cs="Times New Roman"/>
                <w:sz w:val="18"/>
                <w:szCs w:val="18"/>
              </w:rPr>
              <w:t>ID</w:t>
            </w:r>
          </w:p>
        </w:tc>
        <w:tc>
          <w:tcPr>
            <w:tcW w:w="1594"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913B7" w:rsidRPr="00A936F4" w:rsidRDefault="006913B7" w:rsidP="00700422">
            <w:pPr>
              <w:spacing w:line="360" w:lineRule="auto"/>
              <w:rPr>
                <w:rFonts w:ascii="Times New Roman" w:hAnsi="Times New Roman" w:cs="Times New Roman"/>
                <w:sz w:val="18"/>
                <w:szCs w:val="18"/>
              </w:rPr>
            </w:pPr>
          </w:p>
        </w:tc>
      </w:tr>
      <w:tr w:rsidR="006913B7" w:rsidRPr="00A936F4" w:rsidTr="00700422">
        <w:tc>
          <w:tcPr>
            <w:tcW w:w="1441"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policyId</w:t>
            </w:r>
          </w:p>
        </w:tc>
        <w:tc>
          <w:tcPr>
            <w:tcW w:w="1236"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w:t>
            </w:r>
            <w:r w:rsidRPr="00A936F4">
              <w:rPr>
                <w:rFonts w:ascii="Times New Roman" w:hAnsi="Times New Roman" w:cs="Times New Roman"/>
                <w:sz w:val="18"/>
                <w:szCs w:val="18"/>
              </w:rPr>
              <w:t>ID</w:t>
            </w:r>
          </w:p>
        </w:tc>
        <w:tc>
          <w:tcPr>
            <w:tcW w:w="1594"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913B7" w:rsidRPr="00A936F4" w:rsidRDefault="006913B7" w:rsidP="00700422">
            <w:pPr>
              <w:spacing w:line="360" w:lineRule="auto"/>
              <w:rPr>
                <w:rFonts w:ascii="Times New Roman" w:hAnsi="Times New Roman" w:cs="Times New Roman"/>
                <w:sz w:val="18"/>
                <w:szCs w:val="18"/>
              </w:rPr>
            </w:pPr>
          </w:p>
        </w:tc>
      </w:tr>
      <w:tr w:rsidR="006913B7" w:rsidRPr="00A936F4" w:rsidTr="00700422">
        <w:tc>
          <w:tcPr>
            <w:tcW w:w="1441"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policyName</w:t>
            </w:r>
          </w:p>
        </w:tc>
        <w:tc>
          <w:tcPr>
            <w:tcW w:w="1236"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策略名</w:t>
            </w:r>
          </w:p>
        </w:tc>
        <w:tc>
          <w:tcPr>
            <w:tcW w:w="1594"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913B7" w:rsidRPr="00A936F4" w:rsidRDefault="006913B7" w:rsidP="00700422">
            <w:pPr>
              <w:spacing w:line="360" w:lineRule="auto"/>
              <w:rPr>
                <w:rFonts w:ascii="Times New Roman" w:hAnsi="Times New Roman" w:cs="Times New Roman"/>
                <w:sz w:val="18"/>
                <w:szCs w:val="18"/>
              </w:rPr>
            </w:pPr>
          </w:p>
        </w:tc>
      </w:tr>
      <w:tr w:rsidR="006913B7" w:rsidRPr="00A936F4" w:rsidTr="00700422">
        <w:tc>
          <w:tcPr>
            <w:tcW w:w="1441"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policyDocument</w:t>
            </w:r>
          </w:p>
        </w:tc>
        <w:tc>
          <w:tcPr>
            <w:tcW w:w="1236"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策略文档</w:t>
            </w:r>
          </w:p>
        </w:tc>
        <w:tc>
          <w:tcPr>
            <w:tcW w:w="1594"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913B7" w:rsidRPr="00A936F4" w:rsidRDefault="006913B7" w:rsidP="00700422">
            <w:pPr>
              <w:spacing w:line="360" w:lineRule="auto"/>
              <w:rPr>
                <w:rFonts w:ascii="Times New Roman" w:hAnsi="Times New Roman" w:cs="Times New Roman"/>
                <w:sz w:val="18"/>
                <w:szCs w:val="18"/>
              </w:rPr>
            </w:pPr>
          </w:p>
        </w:tc>
      </w:tr>
    </w:tbl>
    <w:p w:rsidR="006913B7" w:rsidRPr="00A936F4" w:rsidRDefault="006913B7" w:rsidP="006913B7">
      <w:pPr>
        <w:spacing w:line="360" w:lineRule="auto"/>
        <w:ind w:firstLine="420"/>
        <w:rPr>
          <w:rFonts w:ascii="Times New Roman" w:hAnsi="Times New Roman" w:cs="Times New Roman"/>
        </w:rPr>
      </w:pP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lastRenderedPageBreak/>
        <w:t>消息样例</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http://127.0.0.1:8080/idm/update</w:t>
      </w:r>
      <w:r w:rsidR="00E652A1" w:rsidRPr="00A936F4">
        <w:rPr>
          <w:rFonts w:ascii="Times New Roman" w:hAnsi="Times New Roman" w:cs="Times New Roman"/>
        </w:rPr>
        <w:t>Group</w:t>
      </w:r>
      <w:r w:rsidRPr="00A936F4">
        <w:rPr>
          <w:rFonts w:ascii="Times New Roman" w:hAnsi="Times New Roman" w:cs="Times New Roman"/>
        </w:rPr>
        <w:t>Policy</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POST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6913B7" w:rsidRPr="00A936F4" w:rsidTr="00700422">
        <w:tc>
          <w:tcPr>
            <w:tcW w:w="8522" w:type="dxa"/>
          </w:tcPr>
          <w:p w:rsidR="006913B7" w:rsidRPr="00A936F4" w:rsidRDefault="006913B7" w:rsidP="00700422">
            <w:pPr>
              <w:spacing w:line="360" w:lineRule="auto"/>
              <w:rPr>
                <w:rFonts w:ascii="Times New Roman" w:hAnsi="Times New Roman" w:cs="Times New Roman"/>
              </w:rPr>
            </w:pPr>
            <w:r w:rsidRPr="00A936F4">
              <w:rPr>
                <w:rFonts w:ascii="Times New Roman" w:hAnsi="Times New Roman" w:cs="Times New Roman"/>
              </w:rPr>
              <w:t>{"twsAccessKeyId":"5O7nfOB3yLeQtJZe6Woi93YYAeCU4cOi", "policyName":"newPolicy", "</w:t>
            </w:r>
            <w:r w:rsidR="00E652A1" w:rsidRPr="00A936F4">
              <w:rPr>
                <w:rFonts w:ascii="Times New Roman" w:hAnsi="Times New Roman" w:cs="Times New Roman"/>
              </w:rPr>
              <w:t>group</w:t>
            </w:r>
            <w:r w:rsidRPr="00A936F4">
              <w:rPr>
                <w:rFonts w:ascii="Times New Roman" w:hAnsi="Times New Roman" w:cs="Times New Roman"/>
              </w:rPr>
              <w:t xml:space="preserve">Id": "ae38844d-0733-40ce-b846-e8d79d61871a", "policyId": "d638844d-0733-40ce-b846-e8d79d61871a", "policyDocument": [{"effect":"allow", </w:t>
            </w:r>
            <w:r w:rsidR="00305ADD">
              <w:rPr>
                <w:rFonts w:ascii="Times New Roman" w:hAnsi="Times New Roman" w:cs="Times New Roman"/>
              </w:rPr>
              <w:t>“resource”:”*:*”</w:t>
            </w:r>
            <w:r w:rsidRPr="00A936F4">
              <w:rPr>
                <w:rFonts w:ascii="Times New Roman" w:hAnsi="Times New Roman" w:cs="Times New Roman"/>
              </w:rPr>
              <w:t>}]}</w:t>
            </w:r>
          </w:p>
        </w:tc>
      </w:tr>
    </w:tbl>
    <w:p w:rsidR="006913B7" w:rsidRPr="00A936F4" w:rsidRDefault="006913B7" w:rsidP="006913B7">
      <w:pPr>
        <w:spacing w:line="360" w:lineRule="auto"/>
        <w:ind w:firstLine="420"/>
        <w:rPr>
          <w:rFonts w:ascii="Times New Roman" w:hAnsi="Times New Roman" w:cs="Times New Roman"/>
        </w:rPr>
      </w:pPr>
    </w:p>
    <w:p w:rsidR="006913B7" w:rsidRPr="00A936F4" w:rsidRDefault="006913B7" w:rsidP="006913B7">
      <w:pPr>
        <w:pStyle w:val="3"/>
        <w:rPr>
          <w:rFonts w:hAnsi="Times New Roman"/>
        </w:rPr>
      </w:pPr>
      <w:bookmarkStart w:id="122" w:name="_Toc385504578"/>
      <w:r w:rsidRPr="00A936F4">
        <w:rPr>
          <w:rFonts w:hAnsi="Times New Roman"/>
        </w:rPr>
        <w:t>响应消息</w:t>
      </w:r>
      <w:bookmarkEnd w:id="122"/>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6913B7" w:rsidRPr="00A936F4" w:rsidRDefault="006913B7" w:rsidP="006913B7">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6913B7" w:rsidRPr="00A936F4" w:rsidTr="00700422">
        <w:tc>
          <w:tcPr>
            <w:tcW w:w="1441"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6913B7" w:rsidRPr="00A936F4" w:rsidRDefault="006913B7" w:rsidP="00700422">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6913B7" w:rsidRPr="00A936F4" w:rsidTr="00700422">
        <w:tc>
          <w:tcPr>
            <w:tcW w:w="1441"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result</w:t>
            </w:r>
          </w:p>
        </w:tc>
        <w:tc>
          <w:tcPr>
            <w:tcW w:w="1236"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删除结果</w:t>
            </w:r>
          </w:p>
        </w:tc>
        <w:tc>
          <w:tcPr>
            <w:tcW w:w="1594"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6913B7" w:rsidRPr="00A936F4" w:rsidRDefault="006913B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取值为</w:t>
            </w:r>
            <w:r w:rsidRPr="00A936F4">
              <w:rPr>
                <w:rFonts w:ascii="Times New Roman" w:hAnsi="Times New Roman" w:cs="Times New Roman"/>
                <w:sz w:val="18"/>
                <w:szCs w:val="18"/>
              </w:rPr>
              <w:t>Success</w:t>
            </w:r>
          </w:p>
        </w:tc>
      </w:tr>
    </w:tbl>
    <w:p w:rsidR="006913B7" w:rsidRPr="00A936F4" w:rsidRDefault="006913B7" w:rsidP="006913B7">
      <w:pPr>
        <w:spacing w:line="360" w:lineRule="auto"/>
        <w:ind w:firstLine="420"/>
        <w:rPr>
          <w:rFonts w:ascii="Times New Roman" w:hAnsi="Times New Roman" w:cs="Times New Roman"/>
        </w:rPr>
      </w:pPr>
    </w:p>
    <w:p w:rsidR="006913B7" w:rsidRPr="00A936F4" w:rsidRDefault="006913B7" w:rsidP="006913B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成功：</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{"reuslt":"Success"}</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失败：</w:t>
      </w:r>
    </w:p>
    <w:p w:rsidR="006913B7" w:rsidRPr="00A936F4" w:rsidRDefault="006913B7" w:rsidP="006913B7">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2E4E57" w:rsidRPr="00A936F4" w:rsidRDefault="002E4E57" w:rsidP="00AF7043">
      <w:pPr>
        <w:pStyle w:val="2"/>
      </w:pPr>
      <w:bookmarkStart w:id="123" w:name="_Toc385504579"/>
      <w:proofErr w:type="gramStart"/>
      <w:r w:rsidRPr="00A936F4">
        <w:t>get</w:t>
      </w:r>
      <w:r w:rsidR="009F792C" w:rsidRPr="00A936F4">
        <w:t>Group</w:t>
      </w:r>
      <w:r w:rsidRPr="00A936F4">
        <w:t>Policy</w:t>
      </w:r>
      <w:bookmarkEnd w:id="123"/>
      <w:proofErr w:type="gramEnd"/>
    </w:p>
    <w:p w:rsidR="002E4E57" w:rsidRPr="00A936F4" w:rsidRDefault="002E4E57" w:rsidP="002E4E57">
      <w:pPr>
        <w:pStyle w:val="3"/>
        <w:rPr>
          <w:rFonts w:hAnsi="Times New Roman"/>
        </w:rPr>
      </w:pPr>
      <w:bookmarkStart w:id="124" w:name="_Toc385504580"/>
      <w:r w:rsidRPr="00A936F4">
        <w:rPr>
          <w:rFonts w:hAnsi="Times New Roman"/>
        </w:rPr>
        <w:t>接口描述</w:t>
      </w:r>
      <w:bookmarkEnd w:id="124"/>
    </w:p>
    <w:p w:rsidR="002E4E57" w:rsidRPr="00A936F4" w:rsidRDefault="002E4E57" w:rsidP="002E4E57">
      <w:pPr>
        <w:spacing w:line="360" w:lineRule="auto"/>
        <w:ind w:firstLine="420"/>
        <w:rPr>
          <w:rFonts w:ascii="Times New Roman" w:hAnsi="Times New Roman" w:cs="Times New Roman"/>
        </w:rPr>
      </w:pPr>
      <w:proofErr w:type="gramStart"/>
      <w:r w:rsidRPr="00A936F4">
        <w:rPr>
          <w:rFonts w:ascii="Times New Roman" w:hAnsi="Times New Roman" w:cs="Times New Roman"/>
        </w:rPr>
        <w:t>查询</w:t>
      </w:r>
      <w:r w:rsidR="001B1258" w:rsidRPr="00A936F4">
        <w:rPr>
          <w:rFonts w:ascii="Times New Roman" w:hAnsi="Times New Roman" w:cs="Times New Roman"/>
        </w:rPr>
        <w:t>组</w:t>
      </w:r>
      <w:proofErr w:type="gramEnd"/>
      <w:r w:rsidRPr="00A936F4">
        <w:rPr>
          <w:rFonts w:ascii="Times New Roman" w:hAnsi="Times New Roman" w:cs="Times New Roman"/>
        </w:rPr>
        <w:t>的访问控制策略文档。</w:t>
      </w:r>
    </w:p>
    <w:p w:rsidR="002E4E57" w:rsidRPr="00A936F4" w:rsidRDefault="002E4E57" w:rsidP="002E4E57">
      <w:pPr>
        <w:pStyle w:val="3"/>
        <w:rPr>
          <w:rFonts w:hAnsi="Times New Roman"/>
        </w:rPr>
      </w:pPr>
      <w:bookmarkStart w:id="125" w:name="_Toc385504581"/>
      <w:r w:rsidRPr="00A936F4">
        <w:rPr>
          <w:rFonts w:hAnsi="Times New Roman"/>
        </w:rPr>
        <w:lastRenderedPageBreak/>
        <w:t>请求消息</w:t>
      </w:r>
      <w:bookmarkEnd w:id="125"/>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2E4E57" w:rsidRPr="00A936F4" w:rsidRDefault="002E4E57" w:rsidP="001929F6">
      <w:pPr>
        <w:spacing w:line="360" w:lineRule="auto"/>
        <w:ind w:firstLine="420"/>
        <w:rPr>
          <w:rFonts w:ascii="Times New Roman" w:hAnsi="Times New Roman" w:cs="Times New Roman"/>
        </w:rPr>
      </w:pPr>
      <w:r w:rsidRPr="00A936F4">
        <w:rPr>
          <w:rFonts w:ascii="Times New Roman" w:hAnsi="Times New Roman" w:cs="Times New Roman"/>
        </w:rPr>
        <w:t>GET</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http://{SERVER_HOST}/idm/get</w:t>
      </w:r>
      <w:r w:rsidR="009F792C" w:rsidRPr="00A936F4">
        <w:rPr>
          <w:rFonts w:ascii="Times New Roman" w:hAnsi="Times New Roman" w:cs="Times New Roman"/>
        </w:rPr>
        <w:t>Group</w:t>
      </w:r>
      <w:r w:rsidRPr="00A936F4">
        <w:rPr>
          <w:rFonts w:ascii="Times New Roman" w:hAnsi="Times New Roman" w:cs="Times New Roman"/>
        </w:rPr>
        <w:t>Policy</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2E4E57" w:rsidRPr="00A936F4" w:rsidTr="00700422">
        <w:tc>
          <w:tcPr>
            <w:tcW w:w="1441"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2E4E57" w:rsidRPr="00A936F4" w:rsidTr="00700422">
        <w:tc>
          <w:tcPr>
            <w:tcW w:w="1441"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policyId</w:t>
            </w:r>
          </w:p>
        </w:tc>
        <w:tc>
          <w:tcPr>
            <w:tcW w:w="1236"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w:t>
            </w:r>
            <w:r w:rsidRPr="00A936F4">
              <w:rPr>
                <w:rFonts w:ascii="Times New Roman" w:hAnsi="Times New Roman" w:cs="Times New Roman"/>
                <w:sz w:val="18"/>
                <w:szCs w:val="18"/>
              </w:rPr>
              <w:t>ID</w:t>
            </w:r>
          </w:p>
        </w:tc>
        <w:tc>
          <w:tcPr>
            <w:tcW w:w="1594"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E4E57" w:rsidRPr="00A936F4" w:rsidRDefault="002E4E57" w:rsidP="00700422">
            <w:pPr>
              <w:spacing w:line="360" w:lineRule="auto"/>
              <w:rPr>
                <w:rFonts w:ascii="Times New Roman" w:hAnsi="Times New Roman" w:cs="Times New Roman"/>
                <w:sz w:val="18"/>
                <w:szCs w:val="18"/>
              </w:rPr>
            </w:pPr>
          </w:p>
        </w:tc>
      </w:tr>
      <w:tr w:rsidR="002E4E57" w:rsidRPr="00A936F4" w:rsidTr="00700422">
        <w:tc>
          <w:tcPr>
            <w:tcW w:w="1441" w:type="dxa"/>
          </w:tcPr>
          <w:p w:rsidR="002E4E57" w:rsidRPr="00A936F4" w:rsidRDefault="001B125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w:t>
            </w:r>
            <w:r w:rsidR="002E4E57" w:rsidRPr="00A936F4">
              <w:rPr>
                <w:rFonts w:ascii="Times New Roman" w:hAnsi="Times New Roman" w:cs="Times New Roman"/>
                <w:sz w:val="18"/>
                <w:szCs w:val="18"/>
              </w:rPr>
              <w:t>Id</w:t>
            </w:r>
          </w:p>
        </w:tc>
        <w:tc>
          <w:tcPr>
            <w:tcW w:w="1236" w:type="dxa"/>
          </w:tcPr>
          <w:p w:rsidR="002E4E57" w:rsidRPr="00A936F4" w:rsidRDefault="001B125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002E4E57" w:rsidRPr="00A936F4">
              <w:rPr>
                <w:rFonts w:ascii="Times New Roman" w:hAnsi="Times New Roman" w:cs="Times New Roman"/>
                <w:sz w:val="18"/>
                <w:szCs w:val="18"/>
              </w:rPr>
              <w:t>ID</w:t>
            </w:r>
          </w:p>
        </w:tc>
        <w:tc>
          <w:tcPr>
            <w:tcW w:w="1594"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E4E57" w:rsidRPr="00A936F4" w:rsidRDefault="002E4E57" w:rsidP="00700422">
            <w:pPr>
              <w:spacing w:line="360" w:lineRule="auto"/>
              <w:rPr>
                <w:rFonts w:ascii="Times New Roman" w:hAnsi="Times New Roman" w:cs="Times New Roman"/>
                <w:sz w:val="18"/>
                <w:szCs w:val="18"/>
              </w:rPr>
            </w:pPr>
          </w:p>
        </w:tc>
      </w:tr>
    </w:tbl>
    <w:p w:rsidR="002E4E57" w:rsidRPr="00A936F4" w:rsidRDefault="002E4E57" w:rsidP="002E4E57">
      <w:pPr>
        <w:spacing w:line="360" w:lineRule="auto"/>
        <w:ind w:firstLine="420"/>
        <w:rPr>
          <w:rFonts w:ascii="Times New Roman" w:hAnsi="Times New Roman" w:cs="Times New Roman"/>
        </w:rPr>
      </w:pP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http://127.0.0.1:8080/idm/get</w:t>
      </w:r>
      <w:r w:rsidR="009F792C" w:rsidRPr="00A936F4">
        <w:rPr>
          <w:rFonts w:ascii="Times New Roman" w:hAnsi="Times New Roman" w:cs="Times New Roman"/>
        </w:rPr>
        <w:t>Group</w:t>
      </w:r>
      <w:r w:rsidRPr="00A936F4">
        <w:rPr>
          <w:rFonts w:ascii="Times New Roman" w:hAnsi="Times New Roman" w:cs="Times New Roman"/>
        </w:rPr>
        <w:t>Policy?twsAccessKeyId=5O7nfOB3yLeQtJZe6Woi93YAeCUX4cOi&amp;policyId=2f65844d-0733-40ce-b846-e8d79d61871a&amp;</w:t>
      </w:r>
      <w:r w:rsidR="001B1258" w:rsidRPr="00A936F4">
        <w:rPr>
          <w:rFonts w:ascii="Times New Roman" w:hAnsi="Times New Roman" w:cs="Times New Roman"/>
        </w:rPr>
        <w:t>group</w:t>
      </w:r>
      <w:r w:rsidRPr="00A936F4">
        <w:rPr>
          <w:rFonts w:ascii="Times New Roman" w:hAnsi="Times New Roman" w:cs="Times New Roman"/>
        </w:rPr>
        <w:t>d=ae38844d-0733-40ce-b846-e8d79d61871a</w:t>
      </w:r>
    </w:p>
    <w:p w:rsidR="002E4E57" w:rsidRPr="00A936F4" w:rsidRDefault="002E4E57" w:rsidP="002E4E57">
      <w:pPr>
        <w:pStyle w:val="3"/>
        <w:rPr>
          <w:rFonts w:hAnsi="Times New Roman"/>
        </w:rPr>
      </w:pPr>
      <w:bookmarkStart w:id="126" w:name="_Toc385504582"/>
      <w:r w:rsidRPr="00A936F4">
        <w:rPr>
          <w:rFonts w:hAnsi="Times New Roman"/>
        </w:rPr>
        <w:t>响应消息</w:t>
      </w:r>
      <w:bookmarkEnd w:id="126"/>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2E4E57" w:rsidRPr="00A936F4" w:rsidRDefault="002E4E57" w:rsidP="002E4E57">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2E4E57" w:rsidRPr="00A936F4" w:rsidTr="00700422">
        <w:tc>
          <w:tcPr>
            <w:tcW w:w="1441"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2E4E57" w:rsidRPr="00A936F4" w:rsidTr="00700422">
        <w:tc>
          <w:tcPr>
            <w:tcW w:w="1441" w:type="dxa"/>
          </w:tcPr>
          <w:p w:rsidR="002E4E57" w:rsidRPr="00A936F4" w:rsidRDefault="002E4E57" w:rsidP="00700422">
            <w:pPr>
              <w:spacing w:line="360" w:lineRule="auto"/>
              <w:rPr>
                <w:rFonts w:ascii="Times New Roman" w:hAnsi="Times New Roman" w:cs="Times New Roman"/>
                <w:sz w:val="18"/>
              </w:rPr>
            </w:pPr>
            <w:r w:rsidRPr="00A936F4">
              <w:rPr>
                <w:rFonts w:ascii="Times New Roman" w:hAnsi="Times New Roman" w:cs="Times New Roman"/>
                <w:sz w:val="18"/>
              </w:rPr>
              <w:t>policyId</w:t>
            </w:r>
          </w:p>
        </w:tc>
        <w:tc>
          <w:tcPr>
            <w:tcW w:w="1236" w:type="dxa"/>
          </w:tcPr>
          <w:p w:rsidR="002E4E57" w:rsidRPr="00A936F4" w:rsidRDefault="002E4E57" w:rsidP="00700422">
            <w:pPr>
              <w:spacing w:line="360" w:lineRule="auto"/>
              <w:rPr>
                <w:rFonts w:ascii="Times New Roman" w:hAnsi="Times New Roman" w:cs="Times New Roman"/>
                <w:sz w:val="18"/>
              </w:rPr>
            </w:pPr>
            <w:r w:rsidRPr="00A936F4">
              <w:rPr>
                <w:rFonts w:ascii="Times New Roman" w:hAnsi="Times New Roman" w:cs="Times New Roman"/>
                <w:sz w:val="18"/>
              </w:rPr>
              <w:t>策略名</w:t>
            </w:r>
            <w:r w:rsidRPr="00A936F4">
              <w:rPr>
                <w:rFonts w:ascii="Times New Roman" w:hAnsi="Times New Roman" w:cs="Times New Roman"/>
                <w:sz w:val="18"/>
              </w:rPr>
              <w:t>ID</w:t>
            </w:r>
          </w:p>
        </w:tc>
        <w:tc>
          <w:tcPr>
            <w:tcW w:w="1594" w:type="dxa"/>
          </w:tcPr>
          <w:p w:rsidR="002E4E57" w:rsidRPr="00A936F4" w:rsidRDefault="002E4E57" w:rsidP="00700422">
            <w:pPr>
              <w:spacing w:line="360" w:lineRule="auto"/>
              <w:rPr>
                <w:rFonts w:ascii="Times New Roman" w:hAnsi="Times New Roman" w:cs="Times New Roman"/>
                <w:sz w:val="18"/>
              </w:rPr>
            </w:pPr>
            <w:r w:rsidRPr="00A936F4">
              <w:rPr>
                <w:rFonts w:ascii="Times New Roman" w:hAnsi="Times New Roman" w:cs="Times New Roman"/>
                <w:sz w:val="18"/>
              </w:rPr>
              <w:t>String</w:t>
            </w:r>
          </w:p>
        </w:tc>
        <w:tc>
          <w:tcPr>
            <w:tcW w:w="1415"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E4E57" w:rsidRPr="00A936F4" w:rsidRDefault="002E4E57" w:rsidP="00700422">
            <w:pPr>
              <w:spacing w:line="360" w:lineRule="auto"/>
              <w:rPr>
                <w:rFonts w:ascii="Times New Roman" w:hAnsi="Times New Roman" w:cs="Times New Roman"/>
                <w:sz w:val="18"/>
              </w:rPr>
            </w:pPr>
          </w:p>
        </w:tc>
      </w:tr>
      <w:tr w:rsidR="002E4E57" w:rsidRPr="00A936F4" w:rsidTr="00700422">
        <w:tc>
          <w:tcPr>
            <w:tcW w:w="1441" w:type="dxa"/>
          </w:tcPr>
          <w:p w:rsidR="002E4E57" w:rsidRPr="00A936F4" w:rsidRDefault="002E4E57" w:rsidP="00700422">
            <w:pPr>
              <w:spacing w:line="360" w:lineRule="auto"/>
              <w:rPr>
                <w:rFonts w:ascii="Times New Roman" w:hAnsi="Times New Roman" w:cs="Times New Roman"/>
                <w:sz w:val="18"/>
              </w:rPr>
            </w:pPr>
            <w:r w:rsidRPr="00A936F4">
              <w:rPr>
                <w:rFonts w:ascii="Times New Roman" w:hAnsi="Times New Roman" w:cs="Times New Roman"/>
                <w:sz w:val="18"/>
              </w:rPr>
              <w:t>policyName</w:t>
            </w:r>
          </w:p>
        </w:tc>
        <w:tc>
          <w:tcPr>
            <w:tcW w:w="1236" w:type="dxa"/>
          </w:tcPr>
          <w:p w:rsidR="002E4E57" w:rsidRPr="00A936F4" w:rsidRDefault="002E4E57" w:rsidP="00700422">
            <w:pPr>
              <w:spacing w:line="360" w:lineRule="auto"/>
              <w:rPr>
                <w:rFonts w:ascii="Times New Roman" w:hAnsi="Times New Roman" w:cs="Times New Roman"/>
                <w:sz w:val="18"/>
              </w:rPr>
            </w:pPr>
            <w:r w:rsidRPr="00A936F4">
              <w:rPr>
                <w:rFonts w:ascii="Times New Roman" w:hAnsi="Times New Roman" w:cs="Times New Roman"/>
                <w:sz w:val="18"/>
              </w:rPr>
              <w:t>策略名称</w:t>
            </w:r>
          </w:p>
        </w:tc>
        <w:tc>
          <w:tcPr>
            <w:tcW w:w="1594" w:type="dxa"/>
          </w:tcPr>
          <w:p w:rsidR="002E4E57" w:rsidRPr="00A936F4" w:rsidRDefault="002E4E57" w:rsidP="00700422">
            <w:pPr>
              <w:spacing w:line="360" w:lineRule="auto"/>
              <w:rPr>
                <w:rFonts w:ascii="Times New Roman" w:hAnsi="Times New Roman" w:cs="Times New Roman"/>
                <w:sz w:val="18"/>
              </w:rPr>
            </w:pPr>
            <w:r w:rsidRPr="00A936F4">
              <w:rPr>
                <w:rFonts w:ascii="Times New Roman" w:hAnsi="Times New Roman" w:cs="Times New Roman"/>
                <w:sz w:val="18"/>
              </w:rPr>
              <w:t>String</w:t>
            </w:r>
          </w:p>
        </w:tc>
        <w:tc>
          <w:tcPr>
            <w:tcW w:w="1415"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E4E57" w:rsidRPr="00A936F4" w:rsidRDefault="002E4E57" w:rsidP="00700422">
            <w:pPr>
              <w:spacing w:line="360" w:lineRule="auto"/>
              <w:rPr>
                <w:rFonts w:ascii="Times New Roman" w:hAnsi="Times New Roman" w:cs="Times New Roman"/>
                <w:sz w:val="18"/>
              </w:rPr>
            </w:pPr>
          </w:p>
        </w:tc>
      </w:tr>
      <w:tr w:rsidR="002E4E57" w:rsidRPr="00A936F4" w:rsidTr="00700422">
        <w:tc>
          <w:tcPr>
            <w:tcW w:w="1441" w:type="dxa"/>
          </w:tcPr>
          <w:p w:rsidR="002E4E57" w:rsidRPr="00A936F4" w:rsidRDefault="001B125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lastRenderedPageBreak/>
              <w:t>group</w:t>
            </w:r>
            <w:r w:rsidR="002E4E57" w:rsidRPr="00A936F4">
              <w:rPr>
                <w:rFonts w:ascii="Times New Roman" w:hAnsi="Times New Roman" w:cs="Times New Roman"/>
                <w:sz w:val="18"/>
                <w:szCs w:val="18"/>
              </w:rPr>
              <w:t>Id</w:t>
            </w:r>
          </w:p>
        </w:tc>
        <w:tc>
          <w:tcPr>
            <w:tcW w:w="1236" w:type="dxa"/>
          </w:tcPr>
          <w:p w:rsidR="002E4E57" w:rsidRPr="00A936F4" w:rsidRDefault="001B125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002E4E57" w:rsidRPr="00A936F4">
              <w:rPr>
                <w:rFonts w:ascii="Times New Roman" w:hAnsi="Times New Roman" w:cs="Times New Roman"/>
                <w:sz w:val="18"/>
                <w:szCs w:val="18"/>
              </w:rPr>
              <w:t>名</w:t>
            </w:r>
          </w:p>
        </w:tc>
        <w:tc>
          <w:tcPr>
            <w:tcW w:w="1594"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E4E57" w:rsidRPr="00A936F4" w:rsidRDefault="002E4E57" w:rsidP="00700422">
            <w:pPr>
              <w:spacing w:line="360" w:lineRule="auto"/>
              <w:rPr>
                <w:rFonts w:ascii="Times New Roman" w:hAnsi="Times New Roman" w:cs="Times New Roman"/>
                <w:sz w:val="18"/>
                <w:szCs w:val="18"/>
              </w:rPr>
            </w:pPr>
          </w:p>
        </w:tc>
      </w:tr>
      <w:tr w:rsidR="002E4E57" w:rsidRPr="00A936F4" w:rsidTr="00700422">
        <w:tc>
          <w:tcPr>
            <w:tcW w:w="1441"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policyDocument</w:t>
            </w:r>
          </w:p>
        </w:tc>
        <w:tc>
          <w:tcPr>
            <w:tcW w:w="1236"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策略文档</w:t>
            </w:r>
          </w:p>
        </w:tc>
        <w:tc>
          <w:tcPr>
            <w:tcW w:w="1594"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E4E57" w:rsidRPr="00A936F4" w:rsidRDefault="002E4E57" w:rsidP="00700422">
            <w:pPr>
              <w:spacing w:line="360" w:lineRule="auto"/>
              <w:rPr>
                <w:rFonts w:ascii="Times New Roman" w:hAnsi="Times New Roman" w:cs="Times New Roman"/>
                <w:sz w:val="18"/>
                <w:szCs w:val="18"/>
              </w:rPr>
            </w:pPr>
          </w:p>
        </w:tc>
      </w:tr>
    </w:tbl>
    <w:p w:rsidR="002E4E57" w:rsidRPr="00A936F4" w:rsidRDefault="002E4E57" w:rsidP="002E4E57">
      <w:pPr>
        <w:spacing w:line="360" w:lineRule="auto"/>
        <w:ind w:firstLine="420"/>
        <w:rPr>
          <w:rFonts w:ascii="Times New Roman" w:hAnsi="Times New Roman" w:cs="Times New Roman"/>
        </w:rPr>
      </w:pP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成功：</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w:t>
      </w:r>
      <w:r w:rsidR="00742219" w:rsidRPr="00A936F4">
        <w:rPr>
          <w:rFonts w:ascii="Times New Roman" w:hAnsi="Times New Roman" w:cs="Times New Roman"/>
        </w:rPr>
        <w:t>"policyId":"db6ec1d6-196e-4cd1-8376-e9e5eeed5717","policy</w:t>
      </w:r>
      <w:r w:rsidR="00471E9D" w:rsidRPr="00A936F4">
        <w:rPr>
          <w:rFonts w:ascii="Times New Roman" w:hAnsi="Times New Roman" w:cs="Times New Roman"/>
        </w:rPr>
        <w:t>Id</w:t>
      </w:r>
      <w:r w:rsidR="00742219" w:rsidRPr="00A936F4">
        <w:rPr>
          <w:rFonts w:ascii="Times New Roman" w:hAnsi="Times New Roman" w:cs="Times New Roman"/>
        </w:rPr>
        <w:t>":"newPolicy",</w:t>
      </w:r>
      <w:r w:rsidRPr="00A936F4">
        <w:rPr>
          <w:rFonts w:ascii="Times New Roman" w:hAnsi="Times New Roman" w:cs="Times New Roman"/>
        </w:rPr>
        <w:t xml:space="preserve"> "</w:t>
      </w:r>
      <w:r w:rsidR="001B1258" w:rsidRPr="00A936F4">
        <w:rPr>
          <w:rFonts w:ascii="Times New Roman" w:hAnsi="Times New Roman" w:cs="Times New Roman"/>
        </w:rPr>
        <w:t>group</w:t>
      </w:r>
      <w:r w:rsidR="000E28A4" w:rsidRPr="00A936F4">
        <w:rPr>
          <w:rFonts w:ascii="Times New Roman" w:hAnsi="Times New Roman" w:cs="Times New Roman"/>
        </w:rPr>
        <w:t>Id</w:t>
      </w:r>
      <w:r w:rsidRPr="00A936F4">
        <w:rPr>
          <w:rFonts w:ascii="Times New Roman" w:hAnsi="Times New Roman" w:cs="Times New Roman"/>
        </w:rPr>
        <w:t>": "</w:t>
      </w:r>
      <w:r w:rsidR="000E28A4" w:rsidRPr="00A936F4">
        <w:rPr>
          <w:rFonts w:ascii="Times New Roman" w:hAnsi="Times New Roman" w:cs="Times New Roman"/>
        </w:rPr>
        <w:t>dad25b07-d04d-4aeb-9e3c-c4d0a1e4d1d1</w:t>
      </w:r>
      <w:r w:rsidRPr="00A936F4">
        <w:rPr>
          <w:rFonts w:ascii="Times New Roman" w:hAnsi="Times New Roman" w:cs="Times New Roman"/>
        </w:rPr>
        <w:t xml:space="preserve">", "policyDocument": [{"effect":"allow", </w:t>
      </w:r>
      <w:r w:rsidR="00305ADD">
        <w:rPr>
          <w:rFonts w:ascii="Times New Roman" w:hAnsi="Times New Roman" w:cs="Times New Roman"/>
        </w:rPr>
        <w:t>“resource</w:t>
      </w:r>
      <w:proofErr w:type="gramStart"/>
      <w:r w:rsidR="00305ADD">
        <w:rPr>
          <w:rFonts w:ascii="Times New Roman" w:hAnsi="Times New Roman" w:cs="Times New Roman"/>
        </w:rPr>
        <w:t>”:</w:t>
      </w:r>
      <w:proofErr w:type="gramEnd"/>
      <w:r w:rsidR="00305ADD">
        <w:rPr>
          <w:rFonts w:ascii="Times New Roman" w:hAnsi="Times New Roman" w:cs="Times New Roman"/>
        </w:rPr>
        <w:t>”*:*”</w:t>
      </w:r>
      <w:r w:rsidRPr="00A936F4">
        <w:rPr>
          <w:rFonts w:ascii="Times New Roman" w:hAnsi="Times New Roman" w:cs="Times New Roman"/>
        </w:rPr>
        <w:t>}]}</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失败：</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2E4E57" w:rsidRPr="00A936F4" w:rsidRDefault="002E4E57" w:rsidP="00AF7043">
      <w:pPr>
        <w:pStyle w:val="2"/>
      </w:pPr>
      <w:bookmarkStart w:id="127" w:name="_Toc385504583"/>
      <w:proofErr w:type="gramStart"/>
      <w:r w:rsidRPr="00A936F4">
        <w:t>list</w:t>
      </w:r>
      <w:r w:rsidR="009F792C" w:rsidRPr="00A936F4">
        <w:t>Group</w:t>
      </w:r>
      <w:r w:rsidRPr="00A936F4">
        <w:t>Policys</w:t>
      </w:r>
      <w:bookmarkEnd w:id="127"/>
      <w:proofErr w:type="gramEnd"/>
    </w:p>
    <w:p w:rsidR="002E4E57" w:rsidRPr="00A936F4" w:rsidRDefault="002E4E57" w:rsidP="002E4E57">
      <w:pPr>
        <w:pStyle w:val="3"/>
        <w:rPr>
          <w:rFonts w:hAnsi="Times New Roman"/>
        </w:rPr>
      </w:pPr>
      <w:bookmarkStart w:id="128" w:name="_Toc385504584"/>
      <w:r w:rsidRPr="00A936F4">
        <w:rPr>
          <w:rFonts w:hAnsi="Times New Roman"/>
        </w:rPr>
        <w:t>接口描述</w:t>
      </w:r>
      <w:bookmarkEnd w:id="128"/>
    </w:p>
    <w:p w:rsidR="002E4E57" w:rsidRPr="00A936F4" w:rsidRDefault="002E4E57" w:rsidP="002E4E57">
      <w:pPr>
        <w:spacing w:line="360" w:lineRule="auto"/>
        <w:ind w:firstLine="420"/>
        <w:rPr>
          <w:rFonts w:ascii="Times New Roman" w:hAnsi="Times New Roman" w:cs="Times New Roman"/>
        </w:rPr>
      </w:pPr>
      <w:proofErr w:type="gramStart"/>
      <w:r w:rsidRPr="00A936F4">
        <w:rPr>
          <w:rFonts w:ascii="Times New Roman" w:hAnsi="Times New Roman" w:cs="Times New Roman"/>
        </w:rPr>
        <w:t>查询</w:t>
      </w:r>
      <w:r w:rsidR="001B1258" w:rsidRPr="00A936F4">
        <w:rPr>
          <w:rFonts w:ascii="Times New Roman" w:hAnsi="Times New Roman" w:cs="Times New Roman"/>
        </w:rPr>
        <w:t>组</w:t>
      </w:r>
      <w:proofErr w:type="gramEnd"/>
      <w:r w:rsidRPr="00A936F4">
        <w:rPr>
          <w:rFonts w:ascii="Times New Roman" w:hAnsi="Times New Roman" w:cs="Times New Roman"/>
        </w:rPr>
        <w:t>的访问控制策略列表。</w:t>
      </w:r>
    </w:p>
    <w:p w:rsidR="002E4E57" w:rsidRPr="00A936F4" w:rsidRDefault="002E4E57" w:rsidP="002E4E57">
      <w:pPr>
        <w:pStyle w:val="3"/>
        <w:rPr>
          <w:rFonts w:hAnsi="Times New Roman"/>
        </w:rPr>
      </w:pPr>
      <w:bookmarkStart w:id="129" w:name="_Toc385504585"/>
      <w:r w:rsidRPr="00A936F4">
        <w:rPr>
          <w:rFonts w:hAnsi="Times New Roman"/>
        </w:rPr>
        <w:t>请求消息</w:t>
      </w:r>
      <w:bookmarkEnd w:id="129"/>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2E4E57" w:rsidRPr="00A936F4" w:rsidRDefault="002E4E57" w:rsidP="0054087E">
      <w:pPr>
        <w:spacing w:line="360" w:lineRule="auto"/>
        <w:ind w:firstLine="420"/>
        <w:rPr>
          <w:rFonts w:ascii="Times New Roman" w:hAnsi="Times New Roman" w:cs="Times New Roman"/>
        </w:rPr>
      </w:pPr>
      <w:r w:rsidRPr="00A936F4">
        <w:rPr>
          <w:rFonts w:ascii="Times New Roman" w:hAnsi="Times New Roman" w:cs="Times New Roman"/>
        </w:rPr>
        <w:t>GET</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http://{SERVER_HOST}/idm/list</w:t>
      </w:r>
      <w:r w:rsidR="009F792C" w:rsidRPr="00A936F4">
        <w:rPr>
          <w:rFonts w:ascii="Times New Roman" w:hAnsi="Times New Roman" w:cs="Times New Roman"/>
        </w:rPr>
        <w:t>Group</w:t>
      </w:r>
      <w:r w:rsidRPr="00A936F4">
        <w:rPr>
          <w:rFonts w:ascii="Times New Roman" w:hAnsi="Times New Roman" w:cs="Times New Roman"/>
        </w:rPr>
        <w:t>Policys</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2E4E57" w:rsidRPr="00A936F4" w:rsidTr="00700422">
        <w:tc>
          <w:tcPr>
            <w:tcW w:w="1441"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2E4E57" w:rsidRPr="00A936F4" w:rsidTr="00700422">
        <w:tc>
          <w:tcPr>
            <w:tcW w:w="1441" w:type="dxa"/>
          </w:tcPr>
          <w:p w:rsidR="002E4E57" w:rsidRPr="00A936F4" w:rsidRDefault="001B125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w:t>
            </w:r>
            <w:r w:rsidR="002E4E57" w:rsidRPr="00A936F4">
              <w:rPr>
                <w:rFonts w:ascii="Times New Roman" w:hAnsi="Times New Roman" w:cs="Times New Roman"/>
                <w:sz w:val="18"/>
                <w:szCs w:val="18"/>
              </w:rPr>
              <w:t>Id</w:t>
            </w:r>
          </w:p>
        </w:tc>
        <w:tc>
          <w:tcPr>
            <w:tcW w:w="1236" w:type="dxa"/>
          </w:tcPr>
          <w:p w:rsidR="002E4E57" w:rsidRPr="00A936F4" w:rsidRDefault="001B125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002E4E57" w:rsidRPr="00A936F4">
              <w:rPr>
                <w:rFonts w:ascii="Times New Roman" w:hAnsi="Times New Roman" w:cs="Times New Roman"/>
                <w:sz w:val="18"/>
                <w:szCs w:val="18"/>
              </w:rPr>
              <w:t>ID</w:t>
            </w:r>
          </w:p>
        </w:tc>
        <w:tc>
          <w:tcPr>
            <w:tcW w:w="1594"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E4E57" w:rsidRPr="00A936F4" w:rsidRDefault="002E4E57" w:rsidP="00700422">
            <w:pPr>
              <w:spacing w:line="360" w:lineRule="auto"/>
              <w:rPr>
                <w:rFonts w:ascii="Times New Roman" w:hAnsi="Times New Roman" w:cs="Times New Roman"/>
                <w:sz w:val="18"/>
                <w:szCs w:val="18"/>
              </w:rPr>
            </w:pPr>
          </w:p>
        </w:tc>
      </w:tr>
    </w:tbl>
    <w:p w:rsidR="002E4E57" w:rsidRPr="00A936F4" w:rsidRDefault="002E4E57" w:rsidP="002E4E57">
      <w:pPr>
        <w:spacing w:line="360" w:lineRule="auto"/>
        <w:ind w:firstLine="420"/>
        <w:rPr>
          <w:rFonts w:ascii="Times New Roman" w:hAnsi="Times New Roman" w:cs="Times New Roman"/>
        </w:rPr>
      </w:pP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lastRenderedPageBreak/>
        <w:t>消息样例</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http://127.0.0.1:8080/idm/list</w:t>
      </w:r>
      <w:r w:rsidR="009F792C" w:rsidRPr="00A936F4">
        <w:rPr>
          <w:rFonts w:ascii="Times New Roman" w:hAnsi="Times New Roman" w:cs="Times New Roman"/>
        </w:rPr>
        <w:t>Group</w:t>
      </w:r>
      <w:r w:rsidRPr="00A936F4">
        <w:rPr>
          <w:rFonts w:ascii="Times New Roman" w:hAnsi="Times New Roman" w:cs="Times New Roman"/>
        </w:rPr>
        <w:t>Policys?twsAccessKeyId=5O7nfOB3yLeQtJZe6Woi93YAeCUX4cOi&amp;</w:t>
      </w:r>
      <w:r w:rsidR="001B1258" w:rsidRPr="00A936F4">
        <w:rPr>
          <w:rFonts w:ascii="Times New Roman" w:hAnsi="Times New Roman" w:cs="Times New Roman"/>
        </w:rPr>
        <w:t>group</w:t>
      </w:r>
      <w:r w:rsidRPr="00A936F4">
        <w:rPr>
          <w:rFonts w:ascii="Times New Roman" w:hAnsi="Times New Roman" w:cs="Times New Roman"/>
        </w:rPr>
        <w:t>Id=ae38844d-0733-40ce-b846-e8d79d61871a</w:t>
      </w:r>
    </w:p>
    <w:p w:rsidR="002E4E57" w:rsidRPr="00A936F4" w:rsidRDefault="002E4E57" w:rsidP="002E4E57">
      <w:pPr>
        <w:pStyle w:val="3"/>
        <w:rPr>
          <w:rFonts w:hAnsi="Times New Roman"/>
        </w:rPr>
      </w:pPr>
      <w:bookmarkStart w:id="130" w:name="_Toc385504586"/>
      <w:r w:rsidRPr="00A936F4">
        <w:rPr>
          <w:rFonts w:hAnsi="Times New Roman"/>
        </w:rPr>
        <w:t>响应消息</w:t>
      </w:r>
      <w:bookmarkEnd w:id="130"/>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List&lt;</w:t>
      </w:r>
      <w:r w:rsidR="009F792C" w:rsidRPr="00A936F4">
        <w:rPr>
          <w:rFonts w:ascii="Times New Roman" w:hAnsi="Times New Roman" w:cs="Times New Roman"/>
        </w:rPr>
        <w:t>Group</w:t>
      </w:r>
      <w:r w:rsidRPr="00A936F4">
        <w:rPr>
          <w:rFonts w:ascii="Times New Roman" w:hAnsi="Times New Roman" w:cs="Times New Roman"/>
        </w:rPr>
        <w:t>Policy&gt;</w:t>
      </w:r>
      <w:r w:rsidRPr="00A936F4">
        <w:rPr>
          <w:rFonts w:ascii="Times New Roman" w:hAnsi="Times New Roman" w:cs="Times New Roman"/>
        </w:rPr>
        <w:t>对象，其中</w:t>
      </w:r>
      <w:r w:rsidR="009F792C" w:rsidRPr="00A936F4">
        <w:rPr>
          <w:rFonts w:ascii="Times New Roman" w:hAnsi="Times New Roman" w:cs="Times New Roman"/>
        </w:rPr>
        <w:t>Group</w:t>
      </w:r>
      <w:r w:rsidRPr="00A936F4">
        <w:rPr>
          <w:rFonts w:ascii="Times New Roman" w:hAnsi="Times New Roman" w:cs="Times New Roman"/>
        </w:rPr>
        <w:t>Policy</w:t>
      </w:r>
      <w:r w:rsidRPr="00A936F4">
        <w:rPr>
          <w:rFonts w:ascii="Times New Roman" w:hAnsi="Times New Roman" w:cs="Times New Roman"/>
        </w:rPr>
        <w:t>的字段如下：</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2E4E57" w:rsidRPr="00A936F4" w:rsidTr="00700422">
        <w:tc>
          <w:tcPr>
            <w:tcW w:w="1441"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2E4E57" w:rsidRPr="00A936F4" w:rsidTr="00700422">
        <w:tc>
          <w:tcPr>
            <w:tcW w:w="1441" w:type="dxa"/>
          </w:tcPr>
          <w:p w:rsidR="002E4E57" w:rsidRPr="00A936F4" w:rsidRDefault="002E4E57" w:rsidP="00700422">
            <w:pPr>
              <w:spacing w:line="360" w:lineRule="auto"/>
              <w:rPr>
                <w:rFonts w:ascii="Times New Roman" w:hAnsi="Times New Roman" w:cs="Times New Roman"/>
                <w:sz w:val="18"/>
              </w:rPr>
            </w:pPr>
            <w:r w:rsidRPr="00A936F4">
              <w:rPr>
                <w:rFonts w:ascii="Times New Roman" w:hAnsi="Times New Roman" w:cs="Times New Roman"/>
                <w:sz w:val="18"/>
              </w:rPr>
              <w:t>policyId</w:t>
            </w:r>
          </w:p>
        </w:tc>
        <w:tc>
          <w:tcPr>
            <w:tcW w:w="1236" w:type="dxa"/>
          </w:tcPr>
          <w:p w:rsidR="002E4E57" w:rsidRPr="00A936F4" w:rsidRDefault="002E4E57" w:rsidP="00700422">
            <w:pPr>
              <w:spacing w:line="360" w:lineRule="auto"/>
              <w:rPr>
                <w:rFonts w:ascii="Times New Roman" w:hAnsi="Times New Roman" w:cs="Times New Roman"/>
                <w:sz w:val="18"/>
              </w:rPr>
            </w:pPr>
            <w:r w:rsidRPr="00A936F4">
              <w:rPr>
                <w:rFonts w:ascii="Times New Roman" w:hAnsi="Times New Roman" w:cs="Times New Roman"/>
                <w:sz w:val="18"/>
              </w:rPr>
              <w:t>策略名</w:t>
            </w:r>
            <w:r w:rsidRPr="00A936F4">
              <w:rPr>
                <w:rFonts w:ascii="Times New Roman" w:hAnsi="Times New Roman" w:cs="Times New Roman"/>
                <w:sz w:val="18"/>
              </w:rPr>
              <w:t>ID</w:t>
            </w:r>
          </w:p>
        </w:tc>
        <w:tc>
          <w:tcPr>
            <w:tcW w:w="1594" w:type="dxa"/>
          </w:tcPr>
          <w:p w:rsidR="002E4E57" w:rsidRPr="00A936F4" w:rsidRDefault="002E4E57" w:rsidP="00700422">
            <w:pPr>
              <w:spacing w:line="360" w:lineRule="auto"/>
              <w:rPr>
                <w:rFonts w:ascii="Times New Roman" w:hAnsi="Times New Roman" w:cs="Times New Roman"/>
                <w:sz w:val="18"/>
              </w:rPr>
            </w:pPr>
            <w:r w:rsidRPr="00A936F4">
              <w:rPr>
                <w:rFonts w:ascii="Times New Roman" w:hAnsi="Times New Roman" w:cs="Times New Roman"/>
                <w:sz w:val="18"/>
              </w:rPr>
              <w:t>String</w:t>
            </w:r>
          </w:p>
        </w:tc>
        <w:tc>
          <w:tcPr>
            <w:tcW w:w="1415"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E4E57" w:rsidRPr="00A936F4" w:rsidRDefault="002E4E57" w:rsidP="00700422">
            <w:pPr>
              <w:spacing w:line="360" w:lineRule="auto"/>
              <w:rPr>
                <w:rFonts w:ascii="Times New Roman" w:hAnsi="Times New Roman" w:cs="Times New Roman"/>
                <w:sz w:val="18"/>
              </w:rPr>
            </w:pPr>
          </w:p>
        </w:tc>
      </w:tr>
      <w:tr w:rsidR="002E4E57" w:rsidRPr="00A936F4" w:rsidTr="00700422">
        <w:tc>
          <w:tcPr>
            <w:tcW w:w="1441" w:type="dxa"/>
          </w:tcPr>
          <w:p w:rsidR="002E4E57" w:rsidRPr="00A936F4" w:rsidRDefault="002E4E57" w:rsidP="00700422">
            <w:pPr>
              <w:spacing w:line="360" w:lineRule="auto"/>
              <w:rPr>
                <w:rFonts w:ascii="Times New Roman" w:hAnsi="Times New Roman" w:cs="Times New Roman"/>
                <w:sz w:val="18"/>
              </w:rPr>
            </w:pPr>
            <w:r w:rsidRPr="00A936F4">
              <w:rPr>
                <w:rFonts w:ascii="Times New Roman" w:hAnsi="Times New Roman" w:cs="Times New Roman"/>
                <w:sz w:val="18"/>
              </w:rPr>
              <w:t>policyName</w:t>
            </w:r>
          </w:p>
        </w:tc>
        <w:tc>
          <w:tcPr>
            <w:tcW w:w="1236" w:type="dxa"/>
          </w:tcPr>
          <w:p w:rsidR="002E4E57" w:rsidRPr="00A936F4" w:rsidRDefault="002E4E57" w:rsidP="00700422">
            <w:pPr>
              <w:spacing w:line="360" w:lineRule="auto"/>
              <w:rPr>
                <w:rFonts w:ascii="Times New Roman" w:hAnsi="Times New Roman" w:cs="Times New Roman"/>
                <w:sz w:val="18"/>
              </w:rPr>
            </w:pPr>
            <w:r w:rsidRPr="00A936F4">
              <w:rPr>
                <w:rFonts w:ascii="Times New Roman" w:hAnsi="Times New Roman" w:cs="Times New Roman"/>
                <w:sz w:val="18"/>
              </w:rPr>
              <w:t>策略名称</w:t>
            </w:r>
          </w:p>
        </w:tc>
        <w:tc>
          <w:tcPr>
            <w:tcW w:w="1594" w:type="dxa"/>
          </w:tcPr>
          <w:p w:rsidR="002E4E57" w:rsidRPr="00A936F4" w:rsidRDefault="002E4E57" w:rsidP="00700422">
            <w:pPr>
              <w:spacing w:line="360" w:lineRule="auto"/>
              <w:rPr>
                <w:rFonts w:ascii="Times New Roman" w:hAnsi="Times New Roman" w:cs="Times New Roman"/>
                <w:sz w:val="18"/>
              </w:rPr>
            </w:pPr>
            <w:r w:rsidRPr="00A936F4">
              <w:rPr>
                <w:rFonts w:ascii="Times New Roman" w:hAnsi="Times New Roman" w:cs="Times New Roman"/>
                <w:sz w:val="18"/>
              </w:rPr>
              <w:t>String</w:t>
            </w:r>
          </w:p>
        </w:tc>
        <w:tc>
          <w:tcPr>
            <w:tcW w:w="1415"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E4E57" w:rsidRPr="00A936F4" w:rsidRDefault="002E4E57" w:rsidP="00700422">
            <w:pPr>
              <w:spacing w:line="360" w:lineRule="auto"/>
              <w:rPr>
                <w:rFonts w:ascii="Times New Roman" w:hAnsi="Times New Roman" w:cs="Times New Roman"/>
                <w:sz w:val="18"/>
              </w:rPr>
            </w:pPr>
          </w:p>
        </w:tc>
      </w:tr>
      <w:tr w:rsidR="002E4E57" w:rsidRPr="00A936F4" w:rsidTr="00700422">
        <w:tc>
          <w:tcPr>
            <w:tcW w:w="1441" w:type="dxa"/>
          </w:tcPr>
          <w:p w:rsidR="002E4E57" w:rsidRPr="00A936F4" w:rsidRDefault="001B125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w:t>
            </w:r>
            <w:r w:rsidR="002E4E57" w:rsidRPr="00A936F4">
              <w:rPr>
                <w:rFonts w:ascii="Times New Roman" w:hAnsi="Times New Roman" w:cs="Times New Roman"/>
                <w:sz w:val="18"/>
                <w:szCs w:val="18"/>
              </w:rPr>
              <w:t>Id</w:t>
            </w:r>
          </w:p>
        </w:tc>
        <w:tc>
          <w:tcPr>
            <w:tcW w:w="1236" w:type="dxa"/>
          </w:tcPr>
          <w:p w:rsidR="002E4E57" w:rsidRPr="00A936F4" w:rsidRDefault="001B125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002E4E57" w:rsidRPr="00A936F4">
              <w:rPr>
                <w:rFonts w:ascii="Times New Roman" w:hAnsi="Times New Roman" w:cs="Times New Roman"/>
                <w:sz w:val="18"/>
                <w:szCs w:val="18"/>
              </w:rPr>
              <w:t>名</w:t>
            </w:r>
          </w:p>
        </w:tc>
        <w:tc>
          <w:tcPr>
            <w:tcW w:w="1594"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E4E57" w:rsidRPr="00A936F4" w:rsidRDefault="002E4E57" w:rsidP="00700422">
            <w:pPr>
              <w:spacing w:line="360" w:lineRule="auto"/>
              <w:rPr>
                <w:rFonts w:ascii="Times New Roman" w:hAnsi="Times New Roman" w:cs="Times New Roman"/>
                <w:sz w:val="18"/>
                <w:szCs w:val="18"/>
              </w:rPr>
            </w:pPr>
          </w:p>
        </w:tc>
      </w:tr>
      <w:tr w:rsidR="002E4E57" w:rsidRPr="00A936F4" w:rsidTr="00700422">
        <w:tc>
          <w:tcPr>
            <w:tcW w:w="1441"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policyDocument</w:t>
            </w:r>
          </w:p>
        </w:tc>
        <w:tc>
          <w:tcPr>
            <w:tcW w:w="1236"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策略文档</w:t>
            </w:r>
          </w:p>
        </w:tc>
        <w:tc>
          <w:tcPr>
            <w:tcW w:w="1594"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E4E57" w:rsidRPr="00A936F4" w:rsidRDefault="002E4E57" w:rsidP="00700422">
            <w:pPr>
              <w:spacing w:line="360" w:lineRule="auto"/>
              <w:rPr>
                <w:rFonts w:ascii="Times New Roman" w:hAnsi="Times New Roman" w:cs="Times New Roman"/>
                <w:sz w:val="18"/>
                <w:szCs w:val="18"/>
              </w:rPr>
            </w:pPr>
          </w:p>
        </w:tc>
      </w:tr>
    </w:tbl>
    <w:p w:rsidR="002E4E57" w:rsidRPr="00A936F4" w:rsidRDefault="002E4E57" w:rsidP="002E4E57">
      <w:pPr>
        <w:spacing w:line="360" w:lineRule="auto"/>
        <w:ind w:firstLine="420"/>
        <w:rPr>
          <w:rFonts w:ascii="Times New Roman" w:hAnsi="Times New Roman" w:cs="Times New Roman"/>
        </w:rPr>
      </w:pP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成功：</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[{"policyId": "2d15844d-0733-40ce-b846-e8d79d61871a","policyName":"newPolicy01", "</w:t>
      </w:r>
      <w:r w:rsidR="001B1258" w:rsidRPr="00A936F4">
        <w:rPr>
          <w:rFonts w:ascii="Times New Roman" w:hAnsi="Times New Roman" w:cs="Times New Roman"/>
        </w:rPr>
        <w:t>group</w:t>
      </w:r>
      <w:r w:rsidRPr="00A936F4">
        <w:rPr>
          <w:rFonts w:ascii="Times New Roman" w:hAnsi="Times New Roman" w:cs="Times New Roman"/>
        </w:rPr>
        <w:t xml:space="preserve">Id": "ae38844d-0733-40ce-b846-e8d79d61871a", "policyDocument": [{"effect":"allow", </w:t>
      </w:r>
      <w:r w:rsidR="00305ADD">
        <w:rPr>
          <w:rFonts w:ascii="Times New Roman" w:hAnsi="Times New Roman" w:cs="Times New Roman"/>
        </w:rPr>
        <w:t>“resource”:”*:*”</w:t>
      </w:r>
      <w:r w:rsidRPr="00A936F4">
        <w:rPr>
          <w:rFonts w:ascii="Times New Roman" w:hAnsi="Times New Roman" w:cs="Times New Roman"/>
        </w:rPr>
        <w:t>}]},{"policyId": "6fv4844d-0733-40ce-b846-e8d79d61871a","policyName":"newPolicy02", "</w:t>
      </w:r>
      <w:r w:rsidR="001B1258" w:rsidRPr="00A936F4">
        <w:rPr>
          <w:rFonts w:ascii="Times New Roman" w:hAnsi="Times New Roman" w:cs="Times New Roman"/>
        </w:rPr>
        <w:t>group</w:t>
      </w:r>
      <w:r w:rsidRPr="00A936F4">
        <w:rPr>
          <w:rFonts w:ascii="Times New Roman" w:hAnsi="Times New Roman" w:cs="Times New Roman"/>
        </w:rPr>
        <w:t xml:space="preserve">Id": "ae38844d-0733-40ce-b846-e8d79d61871a", "policyDocument": [{"effect":"allow", </w:t>
      </w:r>
      <w:r w:rsidR="00305ADD">
        <w:rPr>
          <w:rFonts w:ascii="Times New Roman" w:hAnsi="Times New Roman" w:cs="Times New Roman"/>
        </w:rPr>
        <w:t>“resource”:”*:*”</w:t>
      </w:r>
      <w:r w:rsidRPr="00A936F4">
        <w:rPr>
          <w:rFonts w:ascii="Times New Roman" w:hAnsi="Times New Roman" w:cs="Times New Roman"/>
        </w:rPr>
        <w:t>}]}]</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失败：</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2E4E57" w:rsidRPr="00A936F4" w:rsidRDefault="002E4E57" w:rsidP="00AF7043">
      <w:pPr>
        <w:pStyle w:val="2"/>
      </w:pPr>
      <w:bookmarkStart w:id="131" w:name="_Toc385504587"/>
      <w:proofErr w:type="gramStart"/>
      <w:r w:rsidRPr="00A936F4">
        <w:lastRenderedPageBreak/>
        <w:t>delete</w:t>
      </w:r>
      <w:r w:rsidR="009F792C" w:rsidRPr="00A936F4">
        <w:t>Group</w:t>
      </w:r>
      <w:r w:rsidRPr="00A936F4">
        <w:t>Policy</w:t>
      </w:r>
      <w:bookmarkEnd w:id="131"/>
      <w:proofErr w:type="gramEnd"/>
    </w:p>
    <w:p w:rsidR="002E4E57" w:rsidRPr="00A936F4" w:rsidRDefault="002E4E57" w:rsidP="002E4E57">
      <w:pPr>
        <w:pStyle w:val="3"/>
        <w:rPr>
          <w:rFonts w:hAnsi="Times New Roman"/>
        </w:rPr>
      </w:pPr>
      <w:bookmarkStart w:id="132" w:name="_Toc385504588"/>
      <w:r w:rsidRPr="00A936F4">
        <w:rPr>
          <w:rFonts w:hAnsi="Times New Roman"/>
        </w:rPr>
        <w:t>接口描述</w:t>
      </w:r>
      <w:bookmarkEnd w:id="132"/>
    </w:p>
    <w:p w:rsidR="002E4E57" w:rsidRPr="00A936F4" w:rsidRDefault="002E4E57" w:rsidP="002E4E57">
      <w:pPr>
        <w:spacing w:line="360" w:lineRule="auto"/>
        <w:ind w:firstLine="420"/>
        <w:rPr>
          <w:rFonts w:ascii="Times New Roman" w:hAnsi="Times New Roman" w:cs="Times New Roman"/>
        </w:rPr>
      </w:pPr>
      <w:proofErr w:type="gramStart"/>
      <w:r w:rsidRPr="00A936F4">
        <w:rPr>
          <w:rFonts w:ascii="Times New Roman" w:hAnsi="Times New Roman" w:cs="Times New Roman"/>
        </w:rPr>
        <w:t>删除</w:t>
      </w:r>
      <w:r w:rsidR="001B1258" w:rsidRPr="00A936F4">
        <w:rPr>
          <w:rFonts w:ascii="Times New Roman" w:hAnsi="Times New Roman" w:cs="Times New Roman"/>
        </w:rPr>
        <w:t>组</w:t>
      </w:r>
      <w:proofErr w:type="gramEnd"/>
      <w:r w:rsidRPr="00A936F4">
        <w:rPr>
          <w:rFonts w:ascii="Times New Roman" w:hAnsi="Times New Roman" w:cs="Times New Roman"/>
        </w:rPr>
        <w:t>的访问控制策略文档。</w:t>
      </w:r>
    </w:p>
    <w:p w:rsidR="002E4E57" w:rsidRPr="00A936F4" w:rsidRDefault="002E4E57" w:rsidP="002E4E57">
      <w:pPr>
        <w:pStyle w:val="3"/>
        <w:rPr>
          <w:rFonts w:hAnsi="Times New Roman"/>
        </w:rPr>
      </w:pPr>
      <w:bookmarkStart w:id="133" w:name="_Toc385504589"/>
      <w:r w:rsidRPr="00A936F4">
        <w:rPr>
          <w:rFonts w:hAnsi="Times New Roman"/>
        </w:rPr>
        <w:t>请求消息</w:t>
      </w:r>
      <w:bookmarkEnd w:id="133"/>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请求客户端</w:t>
      </w:r>
      <w:r w:rsidRPr="00A936F4">
        <w:rPr>
          <w:rFonts w:ascii="Times New Roman" w:hAnsi="Times New Roman" w:cs="Times New Roman"/>
        </w:rPr>
        <w:t xml:space="preserve">  =&gt;  IDM</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2E4E57" w:rsidRPr="00A936F4" w:rsidRDefault="002E4E57" w:rsidP="0054087E">
      <w:pPr>
        <w:spacing w:line="360" w:lineRule="auto"/>
        <w:ind w:firstLine="420"/>
        <w:rPr>
          <w:rFonts w:ascii="Times New Roman" w:hAnsi="Times New Roman" w:cs="Times New Roman"/>
        </w:rPr>
      </w:pPr>
      <w:r w:rsidRPr="00A936F4">
        <w:rPr>
          <w:rFonts w:ascii="Times New Roman" w:hAnsi="Times New Roman" w:cs="Times New Roman"/>
        </w:rPr>
        <w:t>GET</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http://{SERVER_HOST}/idm/delete</w:t>
      </w:r>
      <w:r w:rsidR="009F792C" w:rsidRPr="00A936F4">
        <w:rPr>
          <w:rFonts w:ascii="Times New Roman" w:hAnsi="Times New Roman" w:cs="Times New Roman"/>
        </w:rPr>
        <w:t>Group</w:t>
      </w:r>
      <w:r w:rsidRPr="00A936F4">
        <w:rPr>
          <w:rFonts w:ascii="Times New Roman" w:hAnsi="Times New Roman" w:cs="Times New Roman"/>
        </w:rPr>
        <w:t>Policy</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HTTP GET</w:t>
      </w:r>
      <w:r w:rsidRPr="00A936F4">
        <w:rPr>
          <w:rFonts w:ascii="Times New Roman" w:hAnsi="Times New Roman" w:cs="Times New Roman"/>
        </w:rPr>
        <w:t>请求的</w:t>
      </w:r>
      <w:r w:rsidRPr="00A936F4">
        <w:rPr>
          <w:rFonts w:ascii="Times New Roman" w:hAnsi="Times New Roman" w:cs="Times New Roman"/>
        </w:rPr>
        <w:t>QueryString</w:t>
      </w:r>
      <w:r w:rsidRPr="00A936F4">
        <w:rPr>
          <w:rFonts w:ascii="Times New Roman" w:hAnsi="Times New Roman" w:cs="Times New Roman"/>
        </w:rPr>
        <w:t>方式传递参数。</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2E4E57" w:rsidRPr="00A936F4" w:rsidTr="00700422">
        <w:tc>
          <w:tcPr>
            <w:tcW w:w="1441"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2E4E57" w:rsidRPr="00A936F4" w:rsidTr="00700422">
        <w:tc>
          <w:tcPr>
            <w:tcW w:w="1441"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policyId</w:t>
            </w:r>
          </w:p>
        </w:tc>
        <w:tc>
          <w:tcPr>
            <w:tcW w:w="1236"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w:t>
            </w:r>
            <w:r w:rsidRPr="00A936F4">
              <w:rPr>
                <w:rFonts w:ascii="Times New Roman" w:hAnsi="Times New Roman" w:cs="Times New Roman"/>
                <w:sz w:val="18"/>
                <w:szCs w:val="18"/>
              </w:rPr>
              <w:t>ID</w:t>
            </w:r>
          </w:p>
        </w:tc>
        <w:tc>
          <w:tcPr>
            <w:tcW w:w="1594"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E4E57" w:rsidRPr="00A936F4" w:rsidRDefault="002E4E57" w:rsidP="00700422">
            <w:pPr>
              <w:spacing w:line="360" w:lineRule="auto"/>
              <w:rPr>
                <w:rFonts w:ascii="Times New Roman" w:hAnsi="Times New Roman" w:cs="Times New Roman"/>
                <w:sz w:val="18"/>
                <w:szCs w:val="18"/>
              </w:rPr>
            </w:pPr>
          </w:p>
        </w:tc>
      </w:tr>
      <w:tr w:rsidR="002E4E57" w:rsidRPr="00A936F4" w:rsidTr="00700422">
        <w:tc>
          <w:tcPr>
            <w:tcW w:w="1441" w:type="dxa"/>
          </w:tcPr>
          <w:p w:rsidR="002E4E57" w:rsidRPr="00A936F4" w:rsidRDefault="001B125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group</w:t>
            </w:r>
            <w:r w:rsidR="002E4E57" w:rsidRPr="00A936F4">
              <w:rPr>
                <w:rFonts w:ascii="Times New Roman" w:hAnsi="Times New Roman" w:cs="Times New Roman"/>
                <w:sz w:val="18"/>
                <w:szCs w:val="18"/>
              </w:rPr>
              <w:t>Id</w:t>
            </w:r>
          </w:p>
        </w:tc>
        <w:tc>
          <w:tcPr>
            <w:tcW w:w="1236" w:type="dxa"/>
          </w:tcPr>
          <w:p w:rsidR="002E4E57" w:rsidRPr="00A936F4" w:rsidRDefault="001B1258"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组</w:t>
            </w:r>
            <w:r w:rsidR="002E4E57" w:rsidRPr="00A936F4">
              <w:rPr>
                <w:rFonts w:ascii="Times New Roman" w:hAnsi="Times New Roman" w:cs="Times New Roman"/>
                <w:sz w:val="18"/>
                <w:szCs w:val="18"/>
              </w:rPr>
              <w:t>ID</w:t>
            </w:r>
          </w:p>
        </w:tc>
        <w:tc>
          <w:tcPr>
            <w:tcW w:w="1594"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E4E57" w:rsidRPr="00A936F4" w:rsidRDefault="002E4E57" w:rsidP="00700422">
            <w:pPr>
              <w:spacing w:line="360" w:lineRule="auto"/>
              <w:rPr>
                <w:rFonts w:ascii="Times New Roman" w:hAnsi="Times New Roman" w:cs="Times New Roman"/>
                <w:sz w:val="18"/>
                <w:szCs w:val="18"/>
              </w:rPr>
            </w:pPr>
          </w:p>
        </w:tc>
      </w:tr>
    </w:tbl>
    <w:p w:rsidR="002E4E57" w:rsidRPr="00A936F4" w:rsidRDefault="002E4E57" w:rsidP="002E4E57">
      <w:pPr>
        <w:spacing w:line="360" w:lineRule="auto"/>
        <w:ind w:firstLine="420"/>
        <w:rPr>
          <w:rFonts w:ascii="Times New Roman" w:hAnsi="Times New Roman" w:cs="Times New Roman"/>
        </w:rPr>
      </w:pP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http://127.0.0.1:8080/idm/delete</w:t>
      </w:r>
      <w:r w:rsidR="009F792C" w:rsidRPr="00A936F4">
        <w:rPr>
          <w:rFonts w:ascii="Times New Roman" w:hAnsi="Times New Roman" w:cs="Times New Roman"/>
        </w:rPr>
        <w:t>Group</w:t>
      </w:r>
      <w:r w:rsidRPr="00A936F4">
        <w:rPr>
          <w:rFonts w:ascii="Times New Roman" w:hAnsi="Times New Roman" w:cs="Times New Roman"/>
        </w:rPr>
        <w:t>Policy?twsAccessKeyId=5O7nfOB3yLeQtJZe6Woi93YAeCUX4cOi&amp;policyId=2f65844d-0733-40ce-b846-e8d79d61871a&amp;</w:t>
      </w:r>
      <w:r w:rsidR="001B1258" w:rsidRPr="00A936F4">
        <w:rPr>
          <w:rFonts w:ascii="Times New Roman" w:hAnsi="Times New Roman" w:cs="Times New Roman"/>
        </w:rPr>
        <w:t>group</w:t>
      </w:r>
      <w:r w:rsidRPr="00A936F4">
        <w:rPr>
          <w:rFonts w:ascii="Times New Roman" w:hAnsi="Times New Roman" w:cs="Times New Roman"/>
        </w:rPr>
        <w:t>d=ae38844d-0733-40ce-b846-e8d79d61871a</w:t>
      </w:r>
    </w:p>
    <w:p w:rsidR="002E4E57" w:rsidRPr="00A936F4" w:rsidRDefault="002E4E57" w:rsidP="002E4E57">
      <w:pPr>
        <w:pStyle w:val="3"/>
        <w:rPr>
          <w:rFonts w:hAnsi="Times New Roman"/>
        </w:rPr>
      </w:pPr>
      <w:bookmarkStart w:id="134" w:name="_Toc385504590"/>
      <w:r w:rsidRPr="00A936F4">
        <w:rPr>
          <w:rFonts w:hAnsi="Times New Roman"/>
        </w:rPr>
        <w:t>响应消息</w:t>
      </w:r>
      <w:bookmarkEnd w:id="134"/>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 xml:space="preserve">IDM  =&gt;  </w:t>
      </w:r>
      <w:r w:rsidRPr="00A936F4">
        <w:rPr>
          <w:rFonts w:ascii="Times New Roman" w:hAnsi="Times New Roman" w:cs="Times New Roman"/>
        </w:rPr>
        <w:t>请求客户端</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采用</w:t>
      </w:r>
      <w:r w:rsidRPr="00A936F4">
        <w:rPr>
          <w:rFonts w:ascii="Times New Roman" w:hAnsi="Times New Roman" w:cs="Times New Roman"/>
        </w:rPr>
        <w:t>Json</w:t>
      </w:r>
      <w:r w:rsidRPr="00A936F4">
        <w:rPr>
          <w:rFonts w:ascii="Times New Roman" w:hAnsi="Times New Roman" w:cs="Times New Roman"/>
        </w:rPr>
        <w:t>格式传输消息。</w:t>
      </w: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lastRenderedPageBreak/>
        <w:t>消息参数字段</w:t>
      </w:r>
    </w:p>
    <w:p w:rsidR="002E4E57" w:rsidRPr="00A936F4" w:rsidRDefault="002E4E57" w:rsidP="002E4E57">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2E4E57" w:rsidRPr="00A936F4" w:rsidTr="00700422">
        <w:tc>
          <w:tcPr>
            <w:tcW w:w="1441"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2E4E57" w:rsidRPr="00A936F4" w:rsidRDefault="002E4E57" w:rsidP="00700422">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2E4E57" w:rsidRPr="00A936F4" w:rsidTr="00700422">
        <w:tc>
          <w:tcPr>
            <w:tcW w:w="1441"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result</w:t>
            </w:r>
          </w:p>
        </w:tc>
        <w:tc>
          <w:tcPr>
            <w:tcW w:w="1236"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删除结果</w:t>
            </w:r>
          </w:p>
        </w:tc>
        <w:tc>
          <w:tcPr>
            <w:tcW w:w="1594"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2E4E57" w:rsidRPr="00A936F4" w:rsidRDefault="002E4E57" w:rsidP="00700422">
            <w:pPr>
              <w:spacing w:line="360" w:lineRule="auto"/>
              <w:rPr>
                <w:rFonts w:ascii="Times New Roman" w:hAnsi="Times New Roman" w:cs="Times New Roman"/>
                <w:sz w:val="18"/>
                <w:szCs w:val="18"/>
              </w:rPr>
            </w:pPr>
            <w:r w:rsidRPr="00A936F4">
              <w:rPr>
                <w:rFonts w:ascii="Times New Roman" w:hAnsi="Times New Roman" w:cs="Times New Roman"/>
                <w:sz w:val="18"/>
                <w:szCs w:val="18"/>
              </w:rPr>
              <w:t>取值为</w:t>
            </w:r>
            <w:r w:rsidRPr="00A936F4">
              <w:rPr>
                <w:rFonts w:ascii="Times New Roman" w:hAnsi="Times New Roman" w:cs="Times New Roman"/>
                <w:sz w:val="18"/>
                <w:szCs w:val="18"/>
              </w:rPr>
              <w:t>Success</w:t>
            </w:r>
          </w:p>
        </w:tc>
      </w:tr>
    </w:tbl>
    <w:p w:rsidR="002E4E57" w:rsidRPr="00A936F4" w:rsidRDefault="002E4E57" w:rsidP="002E4E57">
      <w:pPr>
        <w:spacing w:line="360" w:lineRule="auto"/>
        <w:ind w:firstLine="420"/>
        <w:rPr>
          <w:rFonts w:ascii="Times New Roman" w:hAnsi="Times New Roman" w:cs="Times New Roman"/>
        </w:rPr>
      </w:pPr>
    </w:p>
    <w:p w:rsidR="002E4E57" w:rsidRPr="00A936F4" w:rsidRDefault="002E4E57" w:rsidP="002E4E57">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成功：</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{"reuslt":"Success"}</w:t>
      </w:r>
    </w:p>
    <w:p w:rsidR="002E4E57" w:rsidRPr="00A936F4" w:rsidRDefault="002E4E57" w:rsidP="002E4E57">
      <w:pPr>
        <w:spacing w:line="360" w:lineRule="auto"/>
        <w:ind w:firstLine="420"/>
        <w:rPr>
          <w:rFonts w:ascii="Times New Roman" w:hAnsi="Times New Roman" w:cs="Times New Roman"/>
        </w:rPr>
      </w:pPr>
      <w:r w:rsidRPr="00A936F4">
        <w:rPr>
          <w:rFonts w:ascii="Times New Roman" w:hAnsi="Times New Roman" w:cs="Times New Roman"/>
        </w:rPr>
        <w:t>失败：</w:t>
      </w:r>
    </w:p>
    <w:p w:rsidR="00955461" w:rsidRPr="00A936F4" w:rsidRDefault="002E4E57" w:rsidP="0097097F">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"The provided credentials could not be validated."}</w:t>
      </w:r>
    </w:p>
    <w:p w:rsidR="00774106" w:rsidRPr="00A936F4" w:rsidRDefault="008700AC" w:rsidP="00774106">
      <w:pPr>
        <w:pStyle w:val="1"/>
        <w:rPr>
          <w:rFonts w:hAnsi="Times New Roman"/>
        </w:rPr>
      </w:pPr>
      <w:bookmarkStart w:id="135" w:name="_Toc385504591"/>
      <w:r w:rsidRPr="00A936F4">
        <w:rPr>
          <w:rFonts w:hAnsi="Times New Roman"/>
        </w:rPr>
        <w:t>Authentication</w:t>
      </w:r>
      <w:bookmarkEnd w:id="135"/>
    </w:p>
    <w:p w:rsidR="00774106" w:rsidRPr="00A936F4" w:rsidRDefault="00711DAB" w:rsidP="00AF7043">
      <w:pPr>
        <w:pStyle w:val="2"/>
      </w:pPr>
      <w:bookmarkStart w:id="136" w:name="_Toc385504592"/>
      <w:proofErr w:type="gramStart"/>
      <w:r w:rsidRPr="00A936F4">
        <w:t>authenticate</w:t>
      </w:r>
      <w:bookmarkEnd w:id="136"/>
      <w:proofErr w:type="gramEnd"/>
    </w:p>
    <w:p w:rsidR="00774106" w:rsidRPr="00A936F4" w:rsidRDefault="00774106" w:rsidP="00774106">
      <w:pPr>
        <w:pStyle w:val="3"/>
        <w:rPr>
          <w:rFonts w:hAnsi="Times New Roman"/>
        </w:rPr>
      </w:pPr>
      <w:bookmarkStart w:id="137" w:name="_Toc385504593"/>
      <w:r w:rsidRPr="00A936F4">
        <w:rPr>
          <w:rFonts w:hAnsi="Times New Roman"/>
        </w:rPr>
        <w:t>接口描述</w:t>
      </w:r>
      <w:bookmarkEnd w:id="137"/>
    </w:p>
    <w:p w:rsidR="00774106" w:rsidRPr="00A936F4" w:rsidRDefault="003E04DD" w:rsidP="00774106">
      <w:pPr>
        <w:spacing w:line="360" w:lineRule="auto"/>
        <w:ind w:firstLine="420"/>
        <w:rPr>
          <w:rFonts w:ascii="Times New Roman" w:hAnsi="Times New Roman" w:cs="Times New Roman"/>
        </w:rPr>
      </w:pPr>
      <w:r w:rsidRPr="00A936F4">
        <w:rPr>
          <w:rFonts w:ascii="Times New Roman" w:hAnsi="Times New Roman" w:cs="Times New Roman"/>
        </w:rPr>
        <w:t>用于</w:t>
      </w:r>
      <w:r w:rsidR="004F5EEF" w:rsidRPr="00A936F4">
        <w:rPr>
          <w:rFonts w:ascii="Times New Roman" w:hAnsi="Times New Roman" w:cs="Times New Roman"/>
        </w:rPr>
        <w:t>Web Service API Server</w:t>
      </w:r>
      <w:r w:rsidR="004F5EEF" w:rsidRPr="00A936F4">
        <w:rPr>
          <w:rFonts w:ascii="Times New Roman" w:hAnsi="Times New Roman" w:cs="Times New Roman"/>
        </w:rPr>
        <w:t>对</w:t>
      </w:r>
      <w:r w:rsidR="00053213" w:rsidRPr="00A936F4">
        <w:rPr>
          <w:rFonts w:ascii="Times New Roman" w:hAnsi="Times New Roman" w:cs="Times New Roman"/>
        </w:rPr>
        <w:t>用户</w:t>
      </w:r>
      <w:r w:rsidR="007C07D7" w:rsidRPr="00A936F4">
        <w:rPr>
          <w:rFonts w:ascii="Times New Roman" w:hAnsi="Times New Roman" w:cs="Times New Roman"/>
        </w:rPr>
        <w:t>进行</w:t>
      </w:r>
      <w:r w:rsidR="00FF085A" w:rsidRPr="00A936F4">
        <w:rPr>
          <w:rFonts w:ascii="Times New Roman" w:hAnsi="Times New Roman" w:cs="Times New Roman"/>
        </w:rPr>
        <w:t>请求</w:t>
      </w:r>
      <w:r w:rsidR="00053213" w:rsidRPr="00A936F4">
        <w:rPr>
          <w:rFonts w:ascii="Times New Roman" w:hAnsi="Times New Roman" w:cs="Times New Roman"/>
        </w:rPr>
        <w:t>认证</w:t>
      </w:r>
      <w:r w:rsidR="00774106" w:rsidRPr="00A936F4">
        <w:rPr>
          <w:rFonts w:ascii="Times New Roman" w:hAnsi="Times New Roman" w:cs="Times New Roman"/>
        </w:rPr>
        <w:t>。</w:t>
      </w:r>
    </w:p>
    <w:p w:rsidR="00F56016" w:rsidRPr="00A936F4" w:rsidRDefault="00F56016" w:rsidP="00F56016">
      <w:pPr>
        <w:pStyle w:val="3"/>
        <w:rPr>
          <w:rFonts w:hAnsi="Times New Roman"/>
        </w:rPr>
      </w:pPr>
      <w:bookmarkStart w:id="138" w:name="_Toc385504594"/>
      <w:r w:rsidRPr="00A936F4">
        <w:rPr>
          <w:rFonts w:hAnsi="Times New Roman"/>
        </w:rPr>
        <w:t>请求消息</w:t>
      </w:r>
      <w:bookmarkEnd w:id="138"/>
    </w:p>
    <w:p w:rsidR="00F56016" w:rsidRPr="00A936F4" w:rsidRDefault="00F56016" w:rsidP="00F5601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F56016" w:rsidRPr="00A936F4" w:rsidRDefault="00D91FCD" w:rsidP="00F56016">
      <w:pPr>
        <w:spacing w:line="360" w:lineRule="auto"/>
        <w:ind w:firstLine="420"/>
        <w:rPr>
          <w:rFonts w:ascii="Times New Roman" w:hAnsi="Times New Roman" w:cs="Times New Roman"/>
        </w:rPr>
      </w:pPr>
      <w:r w:rsidRPr="00A936F4">
        <w:rPr>
          <w:rFonts w:ascii="Times New Roman" w:hAnsi="Times New Roman" w:cs="Times New Roman"/>
        </w:rPr>
        <w:t xml:space="preserve">Cloud </w:t>
      </w:r>
      <w:r w:rsidR="008F0F87" w:rsidRPr="00A936F4">
        <w:rPr>
          <w:rFonts w:ascii="Times New Roman" w:hAnsi="Times New Roman" w:cs="Times New Roman"/>
        </w:rPr>
        <w:t xml:space="preserve">API </w:t>
      </w:r>
      <w:proofErr w:type="gramStart"/>
      <w:r w:rsidR="008F0F87" w:rsidRPr="00A936F4">
        <w:rPr>
          <w:rFonts w:ascii="Times New Roman" w:hAnsi="Times New Roman" w:cs="Times New Roman"/>
        </w:rPr>
        <w:t>Server</w:t>
      </w:r>
      <w:r w:rsidR="00F56016" w:rsidRPr="00A936F4">
        <w:rPr>
          <w:rFonts w:ascii="Times New Roman" w:hAnsi="Times New Roman" w:cs="Times New Roman"/>
        </w:rPr>
        <w:t xml:space="preserve">  =</w:t>
      </w:r>
      <w:proofErr w:type="gramEnd"/>
      <w:r w:rsidR="00F56016" w:rsidRPr="00A936F4">
        <w:rPr>
          <w:rFonts w:ascii="Times New Roman" w:hAnsi="Times New Roman" w:cs="Times New Roman"/>
        </w:rPr>
        <w:t>&gt;  IDM</w:t>
      </w:r>
    </w:p>
    <w:p w:rsidR="00F56016" w:rsidRPr="00A936F4" w:rsidRDefault="00F56016" w:rsidP="00F5601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HTTP</w:t>
      </w:r>
      <w:r w:rsidRPr="00A936F4">
        <w:rPr>
          <w:rFonts w:ascii="Times New Roman" w:hAnsi="Times New Roman" w:cs="Times New Roman"/>
          <w:b/>
          <w:sz w:val="22"/>
        </w:rPr>
        <w:t>请求方式</w:t>
      </w:r>
    </w:p>
    <w:p w:rsidR="00F56016" w:rsidRPr="00A936F4" w:rsidRDefault="005076AE" w:rsidP="0054087E">
      <w:pPr>
        <w:spacing w:line="360" w:lineRule="auto"/>
        <w:ind w:firstLine="420"/>
        <w:rPr>
          <w:rFonts w:ascii="Times New Roman" w:hAnsi="Times New Roman" w:cs="Times New Roman"/>
        </w:rPr>
      </w:pPr>
      <w:r>
        <w:rPr>
          <w:rFonts w:ascii="Times New Roman" w:hAnsi="Times New Roman" w:cs="Times New Roman" w:hint="eastAsia"/>
        </w:rPr>
        <w:t>POST</w:t>
      </w:r>
    </w:p>
    <w:p w:rsidR="00F56016" w:rsidRPr="00A936F4" w:rsidRDefault="00F56016" w:rsidP="00F5601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服务地址</w:t>
      </w:r>
      <w:r w:rsidRPr="00A936F4">
        <w:rPr>
          <w:rFonts w:ascii="Times New Roman" w:hAnsi="Times New Roman" w:cs="Times New Roman"/>
          <w:b/>
          <w:sz w:val="22"/>
        </w:rPr>
        <w:t>URI</w:t>
      </w:r>
    </w:p>
    <w:p w:rsidR="00F56016" w:rsidRPr="00A936F4" w:rsidRDefault="00F56016" w:rsidP="00F56016">
      <w:pPr>
        <w:spacing w:line="360" w:lineRule="auto"/>
        <w:ind w:firstLine="420"/>
        <w:rPr>
          <w:rFonts w:ascii="Times New Roman" w:hAnsi="Times New Roman" w:cs="Times New Roman"/>
        </w:rPr>
      </w:pPr>
      <w:r w:rsidRPr="00A936F4">
        <w:rPr>
          <w:rFonts w:ascii="Times New Roman" w:hAnsi="Times New Roman" w:cs="Times New Roman"/>
        </w:rPr>
        <w:t>http://{SERVER_HOST}/idm/</w:t>
      </w:r>
      <w:r w:rsidR="002759BA" w:rsidRPr="00A936F4">
        <w:rPr>
          <w:rFonts w:ascii="Times New Roman" w:hAnsi="Times New Roman" w:cs="Times New Roman"/>
        </w:rPr>
        <w:t>authenticate</w:t>
      </w:r>
    </w:p>
    <w:p w:rsidR="00F56016" w:rsidRPr="00A936F4" w:rsidRDefault="00F56016" w:rsidP="00F5601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F56016" w:rsidRPr="00A936F4" w:rsidRDefault="00D92BED" w:rsidP="00F56016">
      <w:pPr>
        <w:spacing w:line="360" w:lineRule="auto"/>
        <w:ind w:firstLine="420"/>
        <w:rPr>
          <w:rFonts w:ascii="Times New Roman" w:hAnsi="Times New Roman" w:cs="Times New Roman"/>
        </w:rPr>
      </w:pPr>
      <w:r>
        <w:rPr>
          <w:rFonts w:ascii="Times New Roman" w:hAnsi="Times New Roman" w:cs="Times New Roman" w:hint="eastAsia"/>
        </w:rPr>
        <w:t>JSON</w:t>
      </w:r>
    </w:p>
    <w:p w:rsidR="00F56016" w:rsidRPr="00A936F4" w:rsidRDefault="00F56016" w:rsidP="00F5601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502"/>
        <w:gridCol w:w="1328"/>
        <w:gridCol w:w="1082"/>
        <w:gridCol w:w="2977"/>
      </w:tblGrid>
      <w:tr w:rsidR="00F56016" w:rsidRPr="00A936F4" w:rsidTr="00385CED">
        <w:tc>
          <w:tcPr>
            <w:tcW w:w="1441" w:type="dxa"/>
            <w:shd w:val="clear" w:color="auto" w:fill="D9D9D9"/>
          </w:tcPr>
          <w:p w:rsidR="00F56016" w:rsidRPr="00A936F4" w:rsidRDefault="00F56016"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502" w:type="dxa"/>
            <w:shd w:val="clear" w:color="auto" w:fill="D9D9D9"/>
          </w:tcPr>
          <w:p w:rsidR="00F56016" w:rsidRPr="00A936F4" w:rsidRDefault="00F56016"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328" w:type="dxa"/>
            <w:shd w:val="clear" w:color="auto" w:fill="D9D9D9"/>
          </w:tcPr>
          <w:p w:rsidR="00F56016" w:rsidRPr="00A936F4" w:rsidRDefault="00F56016"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082" w:type="dxa"/>
            <w:shd w:val="clear" w:color="auto" w:fill="D9D9D9"/>
          </w:tcPr>
          <w:p w:rsidR="00F56016" w:rsidRPr="00A936F4" w:rsidRDefault="00F56016"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977" w:type="dxa"/>
            <w:shd w:val="clear" w:color="auto" w:fill="D9D9D9"/>
          </w:tcPr>
          <w:p w:rsidR="00F56016" w:rsidRPr="00A936F4" w:rsidRDefault="00F56016"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F56016" w:rsidRPr="00A936F4" w:rsidTr="00385CED">
        <w:tc>
          <w:tcPr>
            <w:tcW w:w="1441" w:type="dxa"/>
          </w:tcPr>
          <w:p w:rsidR="00F56016" w:rsidRPr="00A936F4" w:rsidRDefault="006C6778" w:rsidP="006C6778">
            <w:pPr>
              <w:spacing w:line="360" w:lineRule="auto"/>
              <w:rPr>
                <w:rFonts w:ascii="Times New Roman" w:hAnsi="Times New Roman" w:cs="Times New Roman"/>
                <w:sz w:val="18"/>
                <w:szCs w:val="18"/>
              </w:rPr>
            </w:pPr>
            <w:r>
              <w:rPr>
                <w:rFonts w:ascii="Times New Roman" w:hAnsi="Times New Roman" w:cs="Times New Roman" w:hint="eastAsia"/>
                <w:sz w:val="18"/>
                <w:szCs w:val="18"/>
              </w:rPr>
              <w:lastRenderedPageBreak/>
              <w:t>toBeSignedString</w:t>
            </w:r>
          </w:p>
        </w:tc>
        <w:tc>
          <w:tcPr>
            <w:tcW w:w="1502" w:type="dxa"/>
          </w:tcPr>
          <w:p w:rsidR="00F56016" w:rsidRPr="00A936F4" w:rsidRDefault="00E02950" w:rsidP="009E5476">
            <w:pPr>
              <w:spacing w:line="360" w:lineRule="auto"/>
              <w:rPr>
                <w:rFonts w:ascii="Times New Roman" w:hAnsi="Times New Roman" w:cs="Times New Roman"/>
                <w:sz w:val="18"/>
                <w:szCs w:val="18"/>
              </w:rPr>
            </w:pPr>
            <w:r>
              <w:rPr>
                <w:rFonts w:ascii="Times New Roman" w:hAnsi="Times New Roman" w:cs="Times New Roman" w:hint="eastAsia"/>
                <w:sz w:val="18"/>
                <w:szCs w:val="18"/>
              </w:rPr>
              <w:t>客户端待签名字符串</w:t>
            </w:r>
          </w:p>
        </w:tc>
        <w:tc>
          <w:tcPr>
            <w:tcW w:w="1328" w:type="dxa"/>
          </w:tcPr>
          <w:p w:rsidR="00F56016" w:rsidRPr="00A936F4" w:rsidRDefault="00C2291D" w:rsidP="009E5476">
            <w:pPr>
              <w:spacing w:line="360" w:lineRule="auto"/>
              <w:rPr>
                <w:rFonts w:ascii="Times New Roman" w:hAnsi="Times New Roman" w:cs="Times New Roman"/>
                <w:sz w:val="18"/>
                <w:szCs w:val="18"/>
              </w:rPr>
            </w:pPr>
            <w:r>
              <w:rPr>
                <w:rFonts w:ascii="Times New Roman" w:hAnsi="Times New Roman" w:cs="Times New Roman" w:hint="eastAsia"/>
                <w:sz w:val="18"/>
                <w:szCs w:val="18"/>
              </w:rPr>
              <w:t>String</w:t>
            </w:r>
          </w:p>
        </w:tc>
        <w:tc>
          <w:tcPr>
            <w:tcW w:w="1082" w:type="dxa"/>
          </w:tcPr>
          <w:p w:rsidR="00C2291D" w:rsidRPr="00A936F4" w:rsidRDefault="00C2291D" w:rsidP="009E5476">
            <w:pPr>
              <w:spacing w:line="360" w:lineRule="auto"/>
              <w:rPr>
                <w:rFonts w:ascii="Times New Roman" w:hAnsi="Times New Roman" w:cs="Times New Roman"/>
                <w:sz w:val="18"/>
                <w:szCs w:val="18"/>
              </w:rPr>
            </w:pPr>
            <w:r>
              <w:rPr>
                <w:rFonts w:ascii="Times New Roman" w:hAnsi="Times New Roman" w:cs="Times New Roman" w:hint="eastAsia"/>
                <w:sz w:val="18"/>
                <w:szCs w:val="18"/>
              </w:rPr>
              <w:t>必选</w:t>
            </w:r>
          </w:p>
        </w:tc>
        <w:tc>
          <w:tcPr>
            <w:tcW w:w="2977" w:type="dxa"/>
          </w:tcPr>
          <w:p w:rsidR="00F56016" w:rsidRPr="00A936F4" w:rsidRDefault="00F56016" w:rsidP="009E5476">
            <w:pPr>
              <w:spacing w:line="360" w:lineRule="auto"/>
              <w:rPr>
                <w:rFonts w:ascii="Times New Roman" w:hAnsi="Times New Roman" w:cs="Times New Roman"/>
                <w:sz w:val="18"/>
                <w:szCs w:val="18"/>
              </w:rPr>
            </w:pPr>
          </w:p>
        </w:tc>
      </w:tr>
      <w:tr w:rsidR="00100FED" w:rsidRPr="00A936F4" w:rsidTr="00385CED">
        <w:tc>
          <w:tcPr>
            <w:tcW w:w="1441" w:type="dxa"/>
          </w:tcPr>
          <w:p w:rsidR="00100FED" w:rsidRDefault="00100FED" w:rsidP="006C6778">
            <w:pPr>
              <w:spacing w:line="360" w:lineRule="auto"/>
              <w:rPr>
                <w:rFonts w:ascii="Times New Roman" w:hAnsi="Times New Roman" w:cs="Times New Roman"/>
                <w:sz w:val="18"/>
                <w:szCs w:val="18"/>
              </w:rPr>
            </w:pPr>
            <w:r>
              <w:rPr>
                <w:rFonts w:ascii="Times New Roman" w:hAnsi="Times New Roman" w:cs="Times New Roman" w:hint="eastAsia"/>
                <w:sz w:val="18"/>
                <w:szCs w:val="18"/>
              </w:rPr>
              <w:t>p</w:t>
            </w:r>
            <w:r w:rsidRPr="00A936F4">
              <w:rPr>
                <w:rFonts w:ascii="Times New Roman" w:hAnsi="Times New Roman" w:cs="Times New Roman"/>
                <w:sz w:val="18"/>
                <w:szCs w:val="18"/>
              </w:rPr>
              <w:t>olicyResource</w:t>
            </w:r>
          </w:p>
        </w:tc>
        <w:tc>
          <w:tcPr>
            <w:tcW w:w="1502" w:type="dxa"/>
          </w:tcPr>
          <w:p w:rsidR="00100FED" w:rsidRPr="00A936F4" w:rsidRDefault="00100FED"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策略资源信息</w:t>
            </w:r>
          </w:p>
        </w:tc>
        <w:tc>
          <w:tcPr>
            <w:tcW w:w="1328" w:type="dxa"/>
          </w:tcPr>
          <w:p w:rsidR="00100FED" w:rsidRPr="00A936F4" w:rsidRDefault="00100FED"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082" w:type="dxa"/>
          </w:tcPr>
          <w:p w:rsidR="00100FED" w:rsidRPr="00A936F4" w:rsidRDefault="00100FED"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977" w:type="dxa"/>
          </w:tcPr>
          <w:p w:rsidR="00100FED" w:rsidRPr="00A936F4" w:rsidRDefault="00100FED" w:rsidP="00385CED">
            <w:pPr>
              <w:spacing w:line="360" w:lineRule="auto"/>
              <w:rPr>
                <w:rFonts w:ascii="Times New Roman" w:hAnsi="Times New Roman" w:cs="Times New Roman"/>
                <w:sz w:val="18"/>
                <w:szCs w:val="18"/>
              </w:rPr>
            </w:pPr>
            <w:r w:rsidRPr="00A936F4">
              <w:rPr>
                <w:rFonts w:ascii="Times New Roman" w:hAnsi="Times New Roman" w:cs="Times New Roman"/>
                <w:sz w:val="18"/>
                <w:szCs w:val="18"/>
              </w:rPr>
              <w:t>格式为：</w:t>
            </w:r>
            <w:r w:rsidRPr="00A936F4">
              <w:rPr>
                <w:rFonts w:ascii="Times New Roman" w:hAnsi="Times New Roman" w:cs="Times New Roman"/>
                <w:sz w:val="18"/>
                <w:szCs w:val="18"/>
              </w:rPr>
              <w:t>{</w:t>
            </w:r>
            <w:r w:rsidRPr="00A936F4">
              <w:rPr>
                <w:rFonts w:ascii="Times New Roman" w:hAnsi="Times New Roman" w:cs="Times New Roman"/>
                <w:sz w:val="18"/>
                <w:szCs w:val="18"/>
              </w:rPr>
              <w:t>服务类型</w:t>
            </w:r>
            <w:r w:rsidRPr="00A936F4">
              <w:rPr>
                <w:rFonts w:ascii="Times New Roman" w:hAnsi="Times New Roman" w:cs="Times New Roman"/>
                <w:sz w:val="18"/>
                <w:szCs w:val="18"/>
              </w:rPr>
              <w:t>}</w:t>
            </w:r>
            <w:r w:rsidRPr="00A936F4">
              <w:rPr>
                <w:rFonts w:ascii="Times New Roman" w:hAnsi="Times New Roman" w:cs="Times New Roman"/>
                <w:sz w:val="18"/>
                <w:szCs w:val="18"/>
              </w:rPr>
              <w:t>：</w:t>
            </w:r>
            <w:r w:rsidRPr="00A936F4">
              <w:rPr>
                <w:rFonts w:ascii="Times New Roman" w:hAnsi="Times New Roman" w:cs="Times New Roman"/>
                <w:sz w:val="18"/>
                <w:szCs w:val="18"/>
              </w:rPr>
              <w:t>{API</w:t>
            </w:r>
            <w:r w:rsidRPr="00A936F4">
              <w:rPr>
                <w:rFonts w:ascii="Times New Roman" w:hAnsi="Times New Roman" w:cs="Times New Roman"/>
                <w:sz w:val="18"/>
                <w:szCs w:val="18"/>
              </w:rPr>
              <w:t>接口</w:t>
            </w:r>
            <w:r w:rsidRPr="00A936F4">
              <w:rPr>
                <w:rFonts w:ascii="Times New Roman" w:hAnsi="Times New Roman" w:cs="Times New Roman"/>
                <w:sz w:val="18"/>
                <w:szCs w:val="18"/>
              </w:rPr>
              <w:t>}</w:t>
            </w:r>
          </w:p>
        </w:tc>
      </w:tr>
      <w:tr w:rsidR="00E90114" w:rsidRPr="00A936F4" w:rsidTr="00385CED">
        <w:tc>
          <w:tcPr>
            <w:tcW w:w="1441" w:type="dxa"/>
          </w:tcPr>
          <w:p w:rsidR="00E90114" w:rsidRPr="00A936F4" w:rsidRDefault="00E90114"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reqSignature</w:t>
            </w:r>
          </w:p>
        </w:tc>
        <w:tc>
          <w:tcPr>
            <w:tcW w:w="1502" w:type="dxa"/>
          </w:tcPr>
          <w:p w:rsidR="00E90114" w:rsidRPr="00A936F4" w:rsidRDefault="00501502" w:rsidP="004B4A2D">
            <w:pPr>
              <w:spacing w:line="360" w:lineRule="auto"/>
              <w:rPr>
                <w:rFonts w:ascii="Times New Roman" w:hAnsi="Times New Roman" w:cs="Times New Roman"/>
                <w:sz w:val="18"/>
                <w:szCs w:val="18"/>
              </w:rPr>
            </w:pPr>
            <w:r>
              <w:rPr>
                <w:rFonts w:ascii="Times New Roman" w:hAnsi="Times New Roman" w:cs="Times New Roman" w:hint="eastAsia"/>
                <w:sz w:val="18"/>
                <w:szCs w:val="18"/>
              </w:rPr>
              <w:t>用户</w:t>
            </w:r>
            <w:r w:rsidR="00AF0ED7">
              <w:rPr>
                <w:rFonts w:ascii="Times New Roman" w:hAnsi="Times New Roman" w:cs="Times New Roman" w:hint="eastAsia"/>
                <w:sz w:val="18"/>
                <w:szCs w:val="18"/>
              </w:rPr>
              <w:t>客户端请求的</w:t>
            </w:r>
            <w:r w:rsidR="00E90114" w:rsidRPr="00A936F4">
              <w:rPr>
                <w:rFonts w:ascii="Times New Roman" w:hAnsi="Times New Roman" w:cs="Times New Roman"/>
                <w:sz w:val="18"/>
                <w:szCs w:val="18"/>
              </w:rPr>
              <w:t>数字签名</w:t>
            </w:r>
          </w:p>
        </w:tc>
        <w:tc>
          <w:tcPr>
            <w:tcW w:w="1328" w:type="dxa"/>
          </w:tcPr>
          <w:p w:rsidR="00E90114" w:rsidRPr="00A936F4" w:rsidRDefault="00E90114"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082" w:type="dxa"/>
          </w:tcPr>
          <w:p w:rsidR="00E90114" w:rsidRPr="00A936F4" w:rsidRDefault="00E90114"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977" w:type="dxa"/>
          </w:tcPr>
          <w:p w:rsidR="00E90114" w:rsidRPr="00A936F4" w:rsidRDefault="00E90114" w:rsidP="004B4A2D">
            <w:pPr>
              <w:spacing w:line="360" w:lineRule="auto"/>
              <w:rPr>
                <w:rFonts w:ascii="Times New Roman" w:hAnsi="Times New Roman" w:cs="Times New Roman"/>
                <w:sz w:val="18"/>
                <w:szCs w:val="18"/>
              </w:rPr>
            </w:pPr>
          </w:p>
        </w:tc>
      </w:tr>
      <w:tr w:rsidR="00C619F1" w:rsidRPr="00A936F4" w:rsidTr="00385CED">
        <w:tc>
          <w:tcPr>
            <w:tcW w:w="1441" w:type="dxa"/>
          </w:tcPr>
          <w:p w:rsidR="00C619F1" w:rsidRPr="00A936F4" w:rsidRDefault="00C619F1"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reqAccessKeyId</w:t>
            </w:r>
          </w:p>
        </w:tc>
        <w:tc>
          <w:tcPr>
            <w:tcW w:w="1502" w:type="dxa"/>
          </w:tcPr>
          <w:p w:rsidR="00C619F1" w:rsidRPr="00A936F4" w:rsidRDefault="00C619F1"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AccessKey ID</w:t>
            </w:r>
          </w:p>
        </w:tc>
        <w:tc>
          <w:tcPr>
            <w:tcW w:w="1328" w:type="dxa"/>
          </w:tcPr>
          <w:p w:rsidR="00C619F1" w:rsidRPr="00A936F4" w:rsidRDefault="00C619F1"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082" w:type="dxa"/>
          </w:tcPr>
          <w:p w:rsidR="00C619F1" w:rsidRPr="00A936F4" w:rsidRDefault="00C619F1"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977" w:type="dxa"/>
          </w:tcPr>
          <w:p w:rsidR="00C619F1" w:rsidRPr="00A936F4" w:rsidRDefault="00C619F1" w:rsidP="004B4A2D">
            <w:pPr>
              <w:spacing w:line="360" w:lineRule="auto"/>
              <w:rPr>
                <w:rFonts w:ascii="Times New Roman" w:hAnsi="Times New Roman" w:cs="Times New Roman"/>
                <w:sz w:val="18"/>
                <w:szCs w:val="18"/>
              </w:rPr>
            </w:pPr>
          </w:p>
        </w:tc>
      </w:tr>
      <w:tr w:rsidR="00AF1247" w:rsidRPr="00A936F4" w:rsidTr="00385CED">
        <w:tc>
          <w:tcPr>
            <w:tcW w:w="1441" w:type="dxa"/>
          </w:tcPr>
          <w:p w:rsidR="00AF1247" w:rsidRPr="00A936F4" w:rsidRDefault="00AF1247"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reqSignatureMethod</w:t>
            </w:r>
          </w:p>
        </w:tc>
        <w:tc>
          <w:tcPr>
            <w:tcW w:w="1502" w:type="dxa"/>
          </w:tcPr>
          <w:p w:rsidR="00AF1247" w:rsidRPr="00A936F4" w:rsidRDefault="004555CA" w:rsidP="004B4A2D">
            <w:pPr>
              <w:spacing w:line="360" w:lineRule="auto"/>
              <w:rPr>
                <w:rFonts w:ascii="Times New Roman" w:hAnsi="Times New Roman" w:cs="Times New Roman"/>
                <w:sz w:val="18"/>
                <w:szCs w:val="18"/>
              </w:rPr>
            </w:pPr>
            <w:r>
              <w:rPr>
                <w:rFonts w:ascii="Times New Roman" w:hAnsi="Times New Roman" w:cs="Times New Roman" w:hint="eastAsia"/>
                <w:sz w:val="18"/>
                <w:szCs w:val="18"/>
              </w:rPr>
              <w:t>用户客户端请求的</w:t>
            </w:r>
            <w:r w:rsidR="00AF1247" w:rsidRPr="00A936F4">
              <w:rPr>
                <w:rFonts w:ascii="Times New Roman" w:hAnsi="Times New Roman" w:cs="Times New Roman"/>
                <w:sz w:val="18"/>
                <w:szCs w:val="18"/>
              </w:rPr>
              <w:t>数字签名算法</w:t>
            </w:r>
          </w:p>
        </w:tc>
        <w:tc>
          <w:tcPr>
            <w:tcW w:w="1328" w:type="dxa"/>
          </w:tcPr>
          <w:p w:rsidR="00AF1247" w:rsidRPr="00A936F4" w:rsidRDefault="00AF1247"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082" w:type="dxa"/>
          </w:tcPr>
          <w:p w:rsidR="00AF1247" w:rsidRPr="00A936F4" w:rsidRDefault="00AF1247"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977" w:type="dxa"/>
          </w:tcPr>
          <w:p w:rsidR="00AF1247" w:rsidRPr="00A936F4" w:rsidRDefault="00AF1247"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目前只支持</w:t>
            </w:r>
            <w:r w:rsidRPr="00A936F4">
              <w:rPr>
                <w:rFonts w:ascii="Times New Roman" w:hAnsi="Times New Roman" w:cs="Times New Roman"/>
                <w:sz w:val="18"/>
                <w:szCs w:val="18"/>
              </w:rPr>
              <w:t>HmacSHA256</w:t>
            </w:r>
          </w:p>
        </w:tc>
      </w:tr>
      <w:tr w:rsidR="000D3557" w:rsidRPr="00A936F4" w:rsidTr="00385CED">
        <w:tc>
          <w:tcPr>
            <w:tcW w:w="1441" w:type="dxa"/>
          </w:tcPr>
          <w:p w:rsidR="000D3557" w:rsidRPr="00A936F4" w:rsidRDefault="000D3557"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reqSignatureVersion</w:t>
            </w:r>
          </w:p>
        </w:tc>
        <w:tc>
          <w:tcPr>
            <w:tcW w:w="1502" w:type="dxa"/>
          </w:tcPr>
          <w:p w:rsidR="000D3557" w:rsidRPr="00A936F4" w:rsidRDefault="004555CA" w:rsidP="004B4A2D">
            <w:pPr>
              <w:spacing w:line="360" w:lineRule="auto"/>
              <w:rPr>
                <w:rFonts w:ascii="Times New Roman" w:hAnsi="Times New Roman" w:cs="Times New Roman"/>
                <w:sz w:val="18"/>
                <w:szCs w:val="18"/>
              </w:rPr>
            </w:pPr>
            <w:r>
              <w:rPr>
                <w:rFonts w:ascii="Times New Roman" w:hAnsi="Times New Roman" w:cs="Times New Roman" w:hint="eastAsia"/>
                <w:sz w:val="18"/>
                <w:szCs w:val="18"/>
              </w:rPr>
              <w:t>用户客户端请求的</w:t>
            </w:r>
            <w:r w:rsidR="000D3557" w:rsidRPr="00A936F4">
              <w:rPr>
                <w:rFonts w:ascii="Times New Roman" w:hAnsi="Times New Roman" w:cs="Times New Roman"/>
                <w:sz w:val="18"/>
                <w:szCs w:val="18"/>
              </w:rPr>
              <w:t>数字签名版本</w:t>
            </w:r>
          </w:p>
        </w:tc>
        <w:tc>
          <w:tcPr>
            <w:tcW w:w="1328" w:type="dxa"/>
          </w:tcPr>
          <w:p w:rsidR="000D3557" w:rsidRPr="00A936F4" w:rsidRDefault="000D3557"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082" w:type="dxa"/>
          </w:tcPr>
          <w:p w:rsidR="000D3557" w:rsidRPr="00A936F4" w:rsidRDefault="000D3557"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977" w:type="dxa"/>
          </w:tcPr>
          <w:p w:rsidR="000D3557" w:rsidRPr="00A936F4" w:rsidRDefault="000D3557"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目前只支持</w:t>
            </w:r>
            <w:r w:rsidRPr="00A936F4">
              <w:rPr>
                <w:rFonts w:ascii="Times New Roman" w:hAnsi="Times New Roman" w:cs="Times New Roman"/>
                <w:sz w:val="18"/>
                <w:szCs w:val="18"/>
              </w:rPr>
              <w:t>1</w:t>
            </w:r>
          </w:p>
        </w:tc>
      </w:tr>
      <w:tr w:rsidR="000D3557" w:rsidRPr="00A936F4" w:rsidTr="00385CED">
        <w:tc>
          <w:tcPr>
            <w:tcW w:w="1441" w:type="dxa"/>
          </w:tcPr>
          <w:p w:rsidR="000D3557" w:rsidRPr="00A936F4" w:rsidRDefault="000D3557" w:rsidP="000D3557">
            <w:pPr>
              <w:spacing w:line="360" w:lineRule="auto"/>
              <w:rPr>
                <w:rFonts w:ascii="Times New Roman" w:hAnsi="Times New Roman" w:cs="Times New Roman"/>
                <w:sz w:val="18"/>
                <w:szCs w:val="18"/>
              </w:rPr>
            </w:pPr>
            <w:r w:rsidRPr="00A936F4">
              <w:rPr>
                <w:rFonts w:ascii="Times New Roman" w:hAnsi="Times New Roman" w:cs="Times New Roman"/>
                <w:sz w:val="18"/>
                <w:szCs w:val="18"/>
              </w:rPr>
              <w:t>req</w:t>
            </w:r>
            <w:r>
              <w:rPr>
                <w:rFonts w:ascii="Times New Roman" w:hAnsi="Times New Roman" w:cs="Times New Roman" w:hint="eastAsia"/>
                <w:sz w:val="18"/>
                <w:szCs w:val="18"/>
              </w:rPr>
              <w:t>Timestamp</w:t>
            </w:r>
          </w:p>
        </w:tc>
        <w:tc>
          <w:tcPr>
            <w:tcW w:w="1502" w:type="dxa"/>
          </w:tcPr>
          <w:p w:rsidR="000D3557" w:rsidRPr="00A936F4" w:rsidRDefault="004555CA" w:rsidP="004555CA">
            <w:pPr>
              <w:spacing w:line="360" w:lineRule="auto"/>
              <w:rPr>
                <w:rFonts w:ascii="Times New Roman" w:hAnsi="Times New Roman" w:cs="Times New Roman"/>
                <w:sz w:val="18"/>
                <w:szCs w:val="18"/>
              </w:rPr>
            </w:pPr>
            <w:r>
              <w:rPr>
                <w:rFonts w:ascii="Times New Roman" w:hAnsi="Times New Roman" w:cs="Times New Roman" w:hint="eastAsia"/>
                <w:sz w:val="18"/>
                <w:szCs w:val="18"/>
              </w:rPr>
              <w:t>用户客户端请求的时间戳</w:t>
            </w:r>
          </w:p>
        </w:tc>
        <w:tc>
          <w:tcPr>
            <w:tcW w:w="1328" w:type="dxa"/>
          </w:tcPr>
          <w:p w:rsidR="000D3557" w:rsidRPr="00A936F4" w:rsidRDefault="000D3557"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082" w:type="dxa"/>
          </w:tcPr>
          <w:p w:rsidR="000D3557" w:rsidRPr="00A936F4" w:rsidRDefault="000D3557"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977" w:type="dxa"/>
          </w:tcPr>
          <w:p w:rsidR="000D3557" w:rsidRPr="00A936F4" w:rsidRDefault="000D3557" w:rsidP="004B4A2D">
            <w:pPr>
              <w:spacing w:line="360" w:lineRule="auto"/>
              <w:rPr>
                <w:rFonts w:ascii="Times New Roman" w:hAnsi="Times New Roman" w:cs="Times New Roman"/>
                <w:sz w:val="18"/>
                <w:szCs w:val="18"/>
              </w:rPr>
            </w:pPr>
          </w:p>
        </w:tc>
      </w:tr>
      <w:tr w:rsidR="000D3557" w:rsidRPr="00A936F4" w:rsidTr="00385CED">
        <w:tc>
          <w:tcPr>
            <w:tcW w:w="1441" w:type="dxa"/>
          </w:tcPr>
          <w:p w:rsidR="000D3557" w:rsidRPr="00A936F4" w:rsidRDefault="000D3557"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reqClientIP</w:t>
            </w:r>
          </w:p>
        </w:tc>
        <w:tc>
          <w:tcPr>
            <w:tcW w:w="1502" w:type="dxa"/>
          </w:tcPr>
          <w:p w:rsidR="000D3557" w:rsidRPr="00A936F4" w:rsidRDefault="000D3557"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用户客户端</w:t>
            </w:r>
            <w:r w:rsidRPr="00A936F4">
              <w:rPr>
                <w:rFonts w:ascii="Times New Roman" w:hAnsi="Times New Roman" w:cs="Times New Roman"/>
                <w:sz w:val="18"/>
                <w:szCs w:val="18"/>
              </w:rPr>
              <w:t>IP</w:t>
            </w:r>
          </w:p>
        </w:tc>
        <w:tc>
          <w:tcPr>
            <w:tcW w:w="1328" w:type="dxa"/>
          </w:tcPr>
          <w:p w:rsidR="000D3557" w:rsidRPr="00A936F4" w:rsidRDefault="000D3557"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082" w:type="dxa"/>
          </w:tcPr>
          <w:p w:rsidR="000D3557" w:rsidRPr="00A936F4" w:rsidRDefault="000D3557" w:rsidP="004B4A2D">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977" w:type="dxa"/>
          </w:tcPr>
          <w:p w:rsidR="000D3557" w:rsidRPr="00A936F4" w:rsidRDefault="000D3557" w:rsidP="004B4A2D">
            <w:pPr>
              <w:spacing w:line="360" w:lineRule="auto"/>
              <w:rPr>
                <w:rFonts w:ascii="Times New Roman" w:hAnsi="Times New Roman" w:cs="Times New Roman"/>
                <w:sz w:val="18"/>
                <w:szCs w:val="18"/>
              </w:rPr>
            </w:pPr>
          </w:p>
        </w:tc>
      </w:tr>
    </w:tbl>
    <w:p w:rsidR="00F56016" w:rsidRPr="00A936F4" w:rsidRDefault="00F56016" w:rsidP="00F56016">
      <w:pPr>
        <w:spacing w:line="360" w:lineRule="auto"/>
        <w:ind w:firstLine="420"/>
        <w:rPr>
          <w:rFonts w:ascii="Times New Roman" w:hAnsi="Times New Roman" w:cs="Times New Roman"/>
        </w:rPr>
      </w:pPr>
    </w:p>
    <w:p w:rsidR="00F56016" w:rsidRPr="00A936F4" w:rsidRDefault="00F56016" w:rsidP="00F5601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3524E9" w:rsidRDefault="003524E9" w:rsidP="00F56016">
      <w:pPr>
        <w:spacing w:line="360" w:lineRule="auto"/>
        <w:ind w:firstLine="420"/>
        <w:rPr>
          <w:rFonts w:ascii="Times New Roman" w:hAnsi="Times New Roman" w:cs="Times New Roman"/>
        </w:rPr>
      </w:pPr>
      <w:bookmarkStart w:id="139" w:name="OLE_LINK3"/>
      <w:bookmarkStart w:id="140" w:name="OLE_LINK4"/>
      <w:bookmarkStart w:id="141" w:name="OLE_LINK11"/>
      <w:r>
        <w:rPr>
          <w:rFonts w:ascii="Times New Roman" w:hAnsi="Times New Roman" w:cs="Times New Roman" w:hint="eastAsia"/>
        </w:rPr>
        <w:t xml:space="preserve">URL: </w:t>
      </w:r>
      <w:hyperlink r:id="rId9" w:history="1">
        <w:r w:rsidRPr="00250CCE">
          <w:rPr>
            <w:rStyle w:val="a6"/>
            <w:rFonts w:ascii="Times New Roman" w:hAnsi="Times New Roman" w:cs="Times New Roman"/>
          </w:rPr>
          <w:t>http://127.0.0.1:8080/idm/authenticate</w:t>
        </w:r>
      </w:hyperlink>
    </w:p>
    <w:bookmarkEnd w:id="139"/>
    <w:bookmarkEnd w:id="140"/>
    <w:bookmarkEnd w:id="141"/>
    <w:p w:rsidR="003524E9" w:rsidRDefault="003524E9" w:rsidP="00F56016">
      <w:pPr>
        <w:spacing w:line="360" w:lineRule="auto"/>
        <w:ind w:firstLine="420"/>
        <w:rPr>
          <w:rFonts w:ascii="Times New Roman" w:hAnsi="Times New Roman" w:cs="Times New Roman"/>
        </w:rPr>
      </w:pPr>
      <w:r>
        <w:rPr>
          <w:rFonts w:ascii="Times New Roman" w:hAnsi="Times New Roman" w:cs="Times New Roman" w:hint="eastAsia"/>
        </w:rPr>
        <w:t>POST Data:</w:t>
      </w:r>
    </w:p>
    <w:p w:rsidR="00F56016" w:rsidRPr="00A936F4" w:rsidRDefault="00262B75" w:rsidP="00F56016">
      <w:pPr>
        <w:spacing w:line="360" w:lineRule="auto"/>
        <w:ind w:firstLine="420"/>
        <w:rPr>
          <w:rFonts w:ascii="Times New Roman" w:hAnsi="Times New Roman" w:cs="Times New Roman"/>
        </w:rPr>
      </w:pPr>
      <w:bookmarkStart w:id="142" w:name="OLE_LINK12"/>
      <w:bookmarkStart w:id="143" w:name="OLE_LINK13"/>
      <w:r>
        <w:rPr>
          <w:rFonts w:ascii="Times New Roman" w:hAnsi="Times New Roman" w:cs="Times New Roman" w:hint="eastAsia"/>
        </w:rPr>
        <w:t>{</w:t>
      </w:r>
      <w:r w:rsidRPr="00A936F4">
        <w:rPr>
          <w:rFonts w:ascii="Times New Roman" w:hAnsi="Times New Roman" w:cs="Times New Roman"/>
        </w:rPr>
        <w:t>"</w:t>
      </w:r>
      <w:r w:rsidR="00F56016" w:rsidRPr="00A936F4">
        <w:rPr>
          <w:rFonts w:ascii="Times New Roman" w:hAnsi="Times New Roman" w:cs="Times New Roman"/>
        </w:rPr>
        <w:t>twsAccessKeyId</w:t>
      </w:r>
      <w:r w:rsidR="00BF5522" w:rsidRPr="00A936F4">
        <w:rPr>
          <w:rFonts w:ascii="Times New Roman" w:hAnsi="Times New Roman" w:cs="Times New Roman"/>
        </w:rPr>
        <w:t>"</w:t>
      </w:r>
      <w:r w:rsidR="00BF5522">
        <w:rPr>
          <w:rFonts w:ascii="Times New Roman" w:hAnsi="Times New Roman" w:cs="Times New Roman" w:hint="eastAsia"/>
        </w:rPr>
        <w:t>:</w:t>
      </w:r>
      <w:r w:rsidR="00BF5522" w:rsidRPr="00A936F4">
        <w:rPr>
          <w:rFonts w:ascii="Times New Roman" w:hAnsi="Times New Roman" w:cs="Times New Roman"/>
        </w:rPr>
        <w:t>"</w:t>
      </w:r>
      <w:r w:rsidR="00F56016" w:rsidRPr="00A936F4">
        <w:rPr>
          <w:rFonts w:ascii="Times New Roman" w:hAnsi="Times New Roman" w:cs="Times New Roman"/>
        </w:rPr>
        <w:t>5O7nfOB3yLeQtJZe6Woi93YAeCUX4cOi</w:t>
      </w:r>
      <w:r w:rsidR="00C8381F" w:rsidRPr="00A936F4">
        <w:rPr>
          <w:rFonts w:ascii="Times New Roman" w:hAnsi="Times New Roman" w:cs="Times New Roman"/>
        </w:rPr>
        <w:t>"</w:t>
      </w:r>
      <w:r w:rsidR="00EB6A76">
        <w:rPr>
          <w:rFonts w:ascii="Times New Roman" w:hAnsi="Times New Roman" w:cs="Times New Roman" w:hint="eastAsia"/>
        </w:rPr>
        <w:t>,</w:t>
      </w:r>
      <w:r w:rsidR="00C03E43" w:rsidRPr="00A936F4">
        <w:rPr>
          <w:rFonts w:ascii="Times New Roman" w:hAnsi="Times New Roman" w:cs="Times New Roman"/>
        </w:rPr>
        <w:t>"</w:t>
      </w:r>
      <w:r w:rsidR="00BA46D7">
        <w:rPr>
          <w:rFonts w:ascii="Times New Roman" w:hAnsi="Times New Roman" w:cs="Times New Roman" w:hint="eastAsia"/>
        </w:rPr>
        <w:t>timestamp</w:t>
      </w:r>
      <w:r w:rsidR="00C03E43" w:rsidRPr="00A936F4">
        <w:rPr>
          <w:rFonts w:ascii="Times New Roman" w:hAnsi="Times New Roman" w:cs="Times New Roman"/>
        </w:rPr>
        <w:t>"</w:t>
      </w:r>
      <w:r w:rsidR="00C03E43">
        <w:rPr>
          <w:rFonts w:ascii="Times New Roman" w:hAnsi="Times New Roman" w:cs="Times New Roman" w:hint="eastAsia"/>
        </w:rPr>
        <w:t>:</w:t>
      </w:r>
      <w:r w:rsidR="00C03E43" w:rsidRPr="00A936F4">
        <w:rPr>
          <w:rFonts w:ascii="Times New Roman" w:hAnsi="Times New Roman" w:cs="Times New Roman"/>
        </w:rPr>
        <w:t>"</w:t>
      </w:r>
      <w:r w:rsidR="00BA46D7" w:rsidRPr="00BA46D7">
        <w:rPr>
          <w:rFonts w:ascii="Times New Roman" w:hAnsi="Times New Roman" w:cs="Times New Roman"/>
        </w:rPr>
        <w:t>2014-04-18T15:03:00Z</w:t>
      </w:r>
      <w:r w:rsidR="00C03E43" w:rsidRPr="00A936F4">
        <w:rPr>
          <w:rFonts w:ascii="Times New Roman" w:hAnsi="Times New Roman" w:cs="Times New Roman"/>
        </w:rPr>
        <w:t>"</w:t>
      </w:r>
      <w:r w:rsidR="00BA46D7">
        <w:rPr>
          <w:rFonts w:ascii="Times New Roman" w:hAnsi="Times New Roman" w:cs="Times New Roman" w:hint="eastAsia"/>
        </w:rPr>
        <w:t>,</w:t>
      </w:r>
      <w:r w:rsidR="00BA46D7" w:rsidRPr="00A936F4">
        <w:rPr>
          <w:rFonts w:ascii="Times New Roman" w:hAnsi="Times New Roman" w:cs="Times New Roman"/>
        </w:rPr>
        <w:t>"</w:t>
      </w:r>
      <w:r w:rsidR="00BA46D7">
        <w:rPr>
          <w:rFonts w:ascii="Times New Roman" w:hAnsi="Times New Roman" w:cs="Times New Roman" w:hint="eastAsia"/>
        </w:rPr>
        <w:t>reqTimestamp</w:t>
      </w:r>
      <w:r w:rsidR="00BA46D7" w:rsidRPr="00A936F4">
        <w:rPr>
          <w:rFonts w:ascii="Times New Roman" w:hAnsi="Times New Roman" w:cs="Times New Roman"/>
        </w:rPr>
        <w:t>"</w:t>
      </w:r>
      <w:r w:rsidR="00BA46D7">
        <w:rPr>
          <w:rFonts w:ascii="Times New Roman" w:hAnsi="Times New Roman" w:cs="Times New Roman" w:hint="eastAsia"/>
        </w:rPr>
        <w:t>:</w:t>
      </w:r>
      <w:r w:rsidR="00BA46D7" w:rsidRPr="00A936F4">
        <w:rPr>
          <w:rFonts w:ascii="Times New Roman" w:hAnsi="Times New Roman" w:cs="Times New Roman"/>
        </w:rPr>
        <w:t>"</w:t>
      </w:r>
      <w:r w:rsidR="00BA46D7" w:rsidRPr="00BA46D7">
        <w:rPr>
          <w:rFonts w:ascii="Times New Roman" w:hAnsi="Times New Roman" w:cs="Times New Roman"/>
        </w:rPr>
        <w:t>2014-04-18T15:03:00Z</w:t>
      </w:r>
      <w:r w:rsidR="00BA46D7" w:rsidRPr="00A936F4">
        <w:rPr>
          <w:rFonts w:ascii="Times New Roman" w:hAnsi="Times New Roman" w:cs="Times New Roman"/>
        </w:rPr>
        <w:t>"</w:t>
      </w:r>
      <w:r w:rsidR="00C03E43">
        <w:rPr>
          <w:rFonts w:ascii="Times New Roman" w:hAnsi="Times New Roman" w:cs="Times New Roman" w:hint="eastAsia"/>
        </w:rPr>
        <w:t>,</w:t>
      </w:r>
      <w:r w:rsidR="00C03E43" w:rsidRPr="00A936F4">
        <w:rPr>
          <w:rFonts w:ascii="Times New Roman" w:hAnsi="Times New Roman" w:cs="Times New Roman"/>
        </w:rPr>
        <w:t>"</w:t>
      </w:r>
      <w:r w:rsidR="00C03E43">
        <w:rPr>
          <w:rFonts w:ascii="Times New Roman" w:hAnsi="Times New Roman" w:cs="Times New Roman" w:hint="eastAsia"/>
        </w:rPr>
        <w:t>s</w:t>
      </w:r>
      <w:r w:rsidR="00C03E43" w:rsidRPr="00A936F4">
        <w:rPr>
          <w:rFonts w:ascii="Times New Roman" w:hAnsi="Times New Roman" w:cs="Times New Roman"/>
        </w:rPr>
        <w:t>ignatureMethod"</w:t>
      </w:r>
      <w:r w:rsidR="00C03E43">
        <w:rPr>
          <w:rFonts w:ascii="Times New Roman" w:hAnsi="Times New Roman" w:cs="Times New Roman" w:hint="eastAsia"/>
        </w:rPr>
        <w:t>:</w:t>
      </w:r>
      <w:r w:rsidR="00C03E43" w:rsidRPr="00A936F4">
        <w:rPr>
          <w:rFonts w:ascii="Times New Roman" w:hAnsi="Times New Roman" w:cs="Times New Roman"/>
        </w:rPr>
        <w:t>"HmacSHA256"</w:t>
      </w:r>
      <w:r w:rsidR="00C03E43">
        <w:rPr>
          <w:rFonts w:ascii="Times New Roman" w:hAnsi="Times New Roman" w:cs="Times New Roman" w:hint="eastAsia"/>
        </w:rPr>
        <w:t>,</w:t>
      </w:r>
      <w:r w:rsidR="00C03E43" w:rsidRPr="00A936F4">
        <w:rPr>
          <w:rFonts w:ascii="Times New Roman" w:hAnsi="Times New Roman" w:cs="Times New Roman"/>
        </w:rPr>
        <w:t>"</w:t>
      </w:r>
      <w:r w:rsidR="00C03E43">
        <w:rPr>
          <w:rFonts w:ascii="Times New Roman" w:hAnsi="Times New Roman" w:cs="Times New Roman" w:hint="eastAsia"/>
        </w:rPr>
        <w:t>s</w:t>
      </w:r>
      <w:r w:rsidR="00C03E43" w:rsidRPr="00A936F4">
        <w:rPr>
          <w:rFonts w:ascii="Times New Roman" w:hAnsi="Times New Roman" w:cs="Times New Roman"/>
        </w:rPr>
        <w:t>ignatureVersion"</w:t>
      </w:r>
      <w:r w:rsidR="00C03E43">
        <w:rPr>
          <w:rFonts w:ascii="Times New Roman" w:hAnsi="Times New Roman" w:cs="Times New Roman" w:hint="eastAsia"/>
        </w:rPr>
        <w:t>:</w:t>
      </w:r>
      <w:r w:rsidR="00C03E43" w:rsidRPr="00A936F4">
        <w:rPr>
          <w:rFonts w:ascii="Times New Roman" w:hAnsi="Times New Roman" w:cs="Times New Roman"/>
        </w:rPr>
        <w:t>"1"</w:t>
      </w:r>
      <w:r w:rsidR="00C03E43">
        <w:rPr>
          <w:rFonts w:ascii="Times New Roman" w:hAnsi="Times New Roman" w:cs="Times New Roman" w:hint="eastAsia"/>
        </w:rPr>
        <w:t>,</w:t>
      </w:r>
      <w:r w:rsidR="00C03E43" w:rsidRPr="00A936F4">
        <w:rPr>
          <w:rFonts w:ascii="Times New Roman" w:hAnsi="Times New Roman" w:cs="Times New Roman"/>
        </w:rPr>
        <w:t>"</w:t>
      </w:r>
      <w:r w:rsidR="00C03E43">
        <w:rPr>
          <w:rFonts w:ascii="Times New Roman" w:hAnsi="Times New Roman" w:cs="Times New Roman" w:hint="eastAsia"/>
        </w:rPr>
        <w:t>s</w:t>
      </w:r>
      <w:r w:rsidR="00C03E43" w:rsidRPr="00A936F4">
        <w:rPr>
          <w:rFonts w:ascii="Times New Roman" w:hAnsi="Times New Roman" w:cs="Times New Roman"/>
        </w:rPr>
        <w:t>ignature"</w:t>
      </w:r>
      <w:r w:rsidR="00C03E43">
        <w:rPr>
          <w:rFonts w:ascii="Times New Roman" w:hAnsi="Times New Roman" w:cs="Times New Roman" w:hint="eastAsia"/>
        </w:rPr>
        <w:t>:</w:t>
      </w:r>
      <w:r w:rsidR="00C03E43" w:rsidRPr="00A936F4">
        <w:rPr>
          <w:rFonts w:ascii="Times New Roman" w:hAnsi="Times New Roman" w:cs="Times New Roman"/>
        </w:rPr>
        <w:t>"</w:t>
      </w:r>
      <w:r w:rsidR="00057A24">
        <w:rPr>
          <w:rFonts w:ascii="Times New Roman" w:hAnsi="Times New Roman" w:cs="Times New Roman" w:hint="eastAsia"/>
        </w:rPr>
        <w:t>15sdaf51sdf</w:t>
      </w:r>
      <w:r w:rsidR="00C03E43" w:rsidRPr="00A936F4">
        <w:rPr>
          <w:rFonts w:ascii="Times New Roman" w:hAnsi="Times New Roman" w:cs="Times New Roman"/>
        </w:rPr>
        <w:t>Fhwgsj3gd87sghda7dg87asgdiu23h=="</w:t>
      </w:r>
      <w:r w:rsidR="00C03E43">
        <w:rPr>
          <w:rFonts w:ascii="Times New Roman" w:hAnsi="Times New Roman" w:cs="Times New Roman" w:hint="eastAsia"/>
        </w:rPr>
        <w:t>,</w:t>
      </w:r>
      <w:r w:rsidR="00EB6A76" w:rsidRPr="00A936F4">
        <w:rPr>
          <w:rFonts w:ascii="Times New Roman" w:hAnsi="Times New Roman" w:cs="Times New Roman"/>
        </w:rPr>
        <w:t>"</w:t>
      </w:r>
      <w:r w:rsidR="00612CA7" w:rsidRPr="00A936F4">
        <w:rPr>
          <w:rFonts w:ascii="Times New Roman" w:hAnsi="Times New Roman" w:cs="Times New Roman"/>
        </w:rPr>
        <w:t>reqAccessKeyId</w:t>
      </w:r>
      <w:r w:rsidR="00C8381F" w:rsidRPr="00A936F4">
        <w:rPr>
          <w:rFonts w:ascii="Times New Roman" w:hAnsi="Times New Roman" w:cs="Times New Roman"/>
        </w:rPr>
        <w:t>"</w:t>
      </w:r>
      <w:r w:rsidR="00C8381F">
        <w:rPr>
          <w:rFonts w:ascii="Times New Roman" w:hAnsi="Times New Roman" w:cs="Times New Roman" w:hint="eastAsia"/>
        </w:rPr>
        <w:t>:</w:t>
      </w:r>
      <w:r w:rsidR="00C8381F" w:rsidRPr="00A936F4">
        <w:rPr>
          <w:rFonts w:ascii="Times New Roman" w:hAnsi="Times New Roman" w:cs="Times New Roman"/>
        </w:rPr>
        <w:t>"</w:t>
      </w:r>
      <w:r w:rsidR="00612CA7" w:rsidRPr="00A936F4">
        <w:rPr>
          <w:rFonts w:ascii="Times New Roman" w:hAnsi="Times New Roman" w:cs="Times New Roman"/>
        </w:rPr>
        <w:t>5O7nfOB3yLeQtJZe6Woi93YAeCUX4cOi</w:t>
      </w:r>
      <w:r w:rsidR="00C8381F" w:rsidRPr="00A936F4">
        <w:rPr>
          <w:rFonts w:ascii="Times New Roman" w:hAnsi="Times New Roman" w:cs="Times New Roman"/>
        </w:rPr>
        <w:t>"</w:t>
      </w:r>
      <w:r w:rsidR="00C8381F">
        <w:rPr>
          <w:rFonts w:ascii="Times New Roman" w:hAnsi="Times New Roman" w:cs="Times New Roman" w:hint="eastAsia"/>
        </w:rPr>
        <w:t>,</w:t>
      </w:r>
      <w:r w:rsidR="00C8381F" w:rsidRPr="00A936F4">
        <w:rPr>
          <w:rFonts w:ascii="Times New Roman" w:hAnsi="Times New Roman" w:cs="Times New Roman"/>
        </w:rPr>
        <w:t>"</w:t>
      </w:r>
      <w:r w:rsidR="00AE3569" w:rsidRPr="00A936F4">
        <w:rPr>
          <w:rFonts w:ascii="Times New Roman" w:hAnsi="Times New Roman" w:cs="Times New Roman"/>
        </w:rPr>
        <w:t>reqSi</w:t>
      </w:r>
      <w:r w:rsidR="00C43A93" w:rsidRPr="00A936F4">
        <w:rPr>
          <w:rFonts w:ascii="Times New Roman" w:hAnsi="Times New Roman" w:cs="Times New Roman"/>
        </w:rPr>
        <w:t>gnatureMethod</w:t>
      </w:r>
      <w:r w:rsidR="00C8381F" w:rsidRPr="00A936F4">
        <w:rPr>
          <w:rFonts w:ascii="Times New Roman" w:hAnsi="Times New Roman" w:cs="Times New Roman"/>
        </w:rPr>
        <w:t>"</w:t>
      </w:r>
      <w:r w:rsidR="00C8381F">
        <w:rPr>
          <w:rFonts w:ascii="Times New Roman" w:hAnsi="Times New Roman" w:cs="Times New Roman" w:hint="eastAsia"/>
        </w:rPr>
        <w:t>:</w:t>
      </w:r>
      <w:r w:rsidR="00C8381F" w:rsidRPr="00A936F4">
        <w:rPr>
          <w:rFonts w:ascii="Times New Roman" w:hAnsi="Times New Roman" w:cs="Times New Roman"/>
        </w:rPr>
        <w:t>"</w:t>
      </w:r>
      <w:r w:rsidR="00C43A93" w:rsidRPr="00A936F4">
        <w:rPr>
          <w:rFonts w:ascii="Times New Roman" w:hAnsi="Times New Roman" w:cs="Times New Roman"/>
        </w:rPr>
        <w:t>HmacSHA256</w:t>
      </w:r>
      <w:r w:rsidR="00C8381F" w:rsidRPr="00A936F4">
        <w:rPr>
          <w:rFonts w:ascii="Times New Roman" w:hAnsi="Times New Roman" w:cs="Times New Roman"/>
        </w:rPr>
        <w:t>"</w:t>
      </w:r>
      <w:r w:rsidR="00C8381F">
        <w:rPr>
          <w:rFonts w:ascii="Times New Roman" w:hAnsi="Times New Roman" w:cs="Times New Roman" w:hint="eastAsia"/>
        </w:rPr>
        <w:t>,</w:t>
      </w:r>
      <w:r w:rsidR="00C8381F" w:rsidRPr="00A936F4">
        <w:rPr>
          <w:rFonts w:ascii="Times New Roman" w:hAnsi="Times New Roman" w:cs="Times New Roman"/>
        </w:rPr>
        <w:t>"</w:t>
      </w:r>
      <w:r w:rsidR="00AE3569" w:rsidRPr="00A936F4">
        <w:rPr>
          <w:rFonts w:ascii="Times New Roman" w:hAnsi="Times New Roman" w:cs="Times New Roman"/>
        </w:rPr>
        <w:t>reqS</w:t>
      </w:r>
      <w:r w:rsidR="00C43A93" w:rsidRPr="00A936F4">
        <w:rPr>
          <w:rFonts w:ascii="Times New Roman" w:hAnsi="Times New Roman" w:cs="Times New Roman"/>
        </w:rPr>
        <w:t>ignatureVersion</w:t>
      </w:r>
      <w:r w:rsidR="00C8381F" w:rsidRPr="00A936F4">
        <w:rPr>
          <w:rFonts w:ascii="Times New Roman" w:hAnsi="Times New Roman" w:cs="Times New Roman"/>
        </w:rPr>
        <w:t>"</w:t>
      </w:r>
      <w:r w:rsidR="00C8381F">
        <w:rPr>
          <w:rFonts w:ascii="Times New Roman" w:hAnsi="Times New Roman" w:cs="Times New Roman" w:hint="eastAsia"/>
        </w:rPr>
        <w:t>:</w:t>
      </w:r>
      <w:r w:rsidR="00C8381F" w:rsidRPr="00A936F4">
        <w:rPr>
          <w:rFonts w:ascii="Times New Roman" w:hAnsi="Times New Roman" w:cs="Times New Roman"/>
        </w:rPr>
        <w:t>"</w:t>
      </w:r>
      <w:r w:rsidR="00C43A93" w:rsidRPr="00A936F4">
        <w:rPr>
          <w:rFonts w:ascii="Times New Roman" w:hAnsi="Times New Roman" w:cs="Times New Roman"/>
        </w:rPr>
        <w:t>1</w:t>
      </w:r>
      <w:r w:rsidR="00C8381F" w:rsidRPr="00A936F4">
        <w:rPr>
          <w:rFonts w:ascii="Times New Roman" w:hAnsi="Times New Roman" w:cs="Times New Roman"/>
        </w:rPr>
        <w:t>"</w:t>
      </w:r>
      <w:r w:rsidR="00C8381F">
        <w:rPr>
          <w:rFonts w:ascii="Times New Roman" w:hAnsi="Times New Roman" w:cs="Times New Roman" w:hint="eastAsia"/>
        </w:rPr>
        <w:t>,</w:t>
      </w:r>
      <w:r w:rsidR="00C8381F" w:rsidRPr="00A936F4">
        <w:rPr>
          <w:rFonts w:ascii="Times New Roman" w:hAnsi="Times New Roman" w:cs="Times New Roman"/>
        </w:rPr>
        <w:t>"</w:t>
      </w:r>
      <w:r w:rsidR="00AE3569" w:rsidRPr="00A936F4">
        <w:rPr>
          <w:rFonts w:ascii="Times New Roman" w:hAnsi="Times New Roman" w:cs="Times New Roman"/>
        </w:rPr>
        <w:t>reqS</w:t>
      </w:r>
      <w:r w:rsidR="00C43A93" w:rsidRPr="00A936F4">
        <w:rPr>
          <w:rFonts w:ascii="Times New Roman" w:hAnsi="Times New Roman" w:cs="Times New Roman"/>
        </w:rPr>
        <w:t>ignature</w:t>
      </w:r>
      <w:r w:rsidR="00C8381F" w:rsidRPr="00A936F4">
        <w:rPr>
          <w:rFonts w:ascii="Times New Roman" w:hAnsi="Times New Roman" w:cs="Times New Roman"/>
        </w:rPr>
        <w:t>"</w:t>
      </w:r>
      <w:r w:rsidR="00C8381F">
        <w:rPr>
          <w:rFonts w:ascii="Times New Roman" w:hAnsi="Times New Roman" w:cs="Times New Roman" w:hint="eastAsia"/>
        </w:rPr>
        <w:t>:</w:t>
      </w:r>
      <w:r w:rsidR="00C8381F" w:rsidRPr="00A936F4">
        <w:rPr>
          <w:rFonts w:ascii="Times New Roman" w:hAnsi="Times New Roman" w:cs="Times New Roman"/>
        </w:rPr>
        <w:t>"</w:t>
      </w:r>
      <w:r w:rsidR="00C43A93" w:rsidRPr="00A936F4">
        <w:rPr>
          <w:rFonts w:ascii="Times New Roman" w:hAnsi="Times New Roman" w:cs="Times New Roman"/>
        </w:rPr>
        <w:t>7G93hsd7GK3gGFhwgsj3gd87sghda7dg87asgdiu23h==</w:t>
      </w:r>
      <w:r w:rsidR="00C8381F" w:rsidRPr="00A936F4">
        <w:rPr>
          <w:rFonts w:ascii="Times New Roman" w:hAnsi="Times New Roman" w:cs="Times New Roman"/>
        </w:rPr>
        <w:t>"</w:t>
      </w:r>
      <w:r w:rsidR="00C8381F">
        <w:rPr>
          <w:rFonts w:ascii="Times New Roman" w:hAnsi="Times New Roman" w:cs="Times New Roman" w:hint="eastAsia"/>
        </w:rPr>
        <w:t>,</w:t>
      </w:r>
      <w:r w:rsidR="00C8381F" w:rsidRPr="00A936F4">
        <w:rPr>
          <w:rFonts w:ascii="Times New Roman" w:hAnsi="Times New Roman" w:cs="Times New Roman"/>
        </w:rPr>
        <w:t>"</w:t>
      </w:r>
      <w:r w:rsidR="00C8381F">
        <w:rPr>
          <w:rFonts w:ascii="Times New Roman" w:hAnsi="Times New Roman" w:cs="Times New Roman" w:hint="eastAsia"/>
        </w:rPr>
        <w:t>p</w:t>
      </w:r>
      <w:r w:rsidR="00AD749E" w:rsidRPr="00A936F4">
        <w:rPr>
          <w:rFonts w:ascii="Times New Roman" w:hAnsi="Times New Roman" w:cs="Times New Roman"/>
        </w:rPr>
        <w:t>olicyResource</w:t>
      </w:r>
      <w:r w:rsidR="00C8381F" w:rsidRPr="00A936F4">
        <w:rPr>
          <w:rFonts w:ascii="Times New Roman" w:hAnsi="Times New Roman" w:cs="Times New Roman"/>
        </w:rPr>
        <w:t>"</w:t>
      </w:r>
      <w:r w:rsidR="00C8381F">
        <w:rPr>
          <w:rFonts w:ascii="Times New Roman" w:hAnsi="Times New Roman" w:cs="Times New Roman" w:hint="eastAsia"/>
        </w:rPr>
        <w:t>:</w:t>
      </w:r>
      <w:r w:rsidR="00C8381F" w:rsidRPr="00A936F4">
        <w:rPr>
          <w:rFonts w:ascii="Times New Roman" w:hAnsi="Times New Roman" w:cs="Times New Roman"/>
        </w:rPr>
        <w:t>"</w:t>
      </w:r>
      <w:r w:rsidR="00AD749E" w:rsidRPr="00A936F4">
        <w:rPr>
          <w:rFonts w:ascii="Times New Roman" w:hAnsi="Times New Roman" w:cs="Times New Roman"/>
        </w:rPr>
        <w:t>transcoding:*</w:t>
      </w:r>
      <w:r w:rsidR="00C8381F" w:rsidRPr="00A936F4">
        <w:rPr>
          <w:rFonts w:ascii="Times New Roman" w:hAnsi="Times New Roman" w:cs="Times New Roman"/>
        </w:rPr>
        <w:t>"</w:t>
      </w:r>
      <w:r w:rsidR="00C8381F">
        <w:rPr>
          <w:rFonts w:ascii="Times New Roman" w:hAnsi="Times New Roman" w:cs="Times New Roman" w:hint="eastAsia"/>
        </w:rPr>
        <w:t>,</w:t>
      </w:r>
      <w:r w:rsidR="00C8381F" w:rsidRPr="00A936F4">
        <w:rPr>
          <w:rFonts w:ascii="Times New Roman" w:hAnsi="Times New Roman" w:cs="Times New Roman"/>
        </w:rPr>
        <w:t>"</w:t>
      </w:r>
      <w:r w:rsidR="00AE3569" w:rsidRPr="00A936F4">
        <w:rPr>
          <w:rFonts w:ascii="Times New Roman" w:hAnsi="Times New Roman" w:cs="Times New Roman"/>
        </w:rPr>
        <w:t>reqC</w:t>
      </w:r>
      <w:r w:rsidR="005B25AF" w:rsidRPr="00A936F4">
        <w:rPr>
          <w:rFonts w:ascii="Times New Roman" w:hAnsi="Times New Roman" w:cs="Times New Roman"/>
        </w:rPr>
        <w:t>lientIP</w:t>
      </w:r>
      <w:r w:rsidR="00C8381F" w:rsidRPr="00A936F4">
        <w:rPr>
          <w:rFonts w:ascii="Times New Roman" w:hAnsi="Times New Roman" w:cs="Times New Roman"/>
        </w:rPr>
        <w:t>"</w:t>
      </w:r>
      <w:r w:rsidR="00C8381F">
        <w:rPr>
          <w:rFonts w:ascii="Times New Roman" w:hAnsi="Times New Roman" w:cs="Times New Roman" w:hint="eastAsia"/>
        </w:rPr>
        <w:t>:</w:t>
      </w:r>
      <w:r w:rsidR="00C8381F" w:rsidRPr="00A936F4">
        <w:rPr>
          <w:rFonts w:ascii="Times New Roman" w:hAnsi="Times New Roman" w:cs="Times New Roman"/>
        </w:rPr>
        <w:t>"</w:t>
      </w:r>
      <w:r w:rsidR="005B25AF" w:rsidRPr="00A936F4">
        <w:rPr>
          <w:rFonts w:ascii="Times New Roman" w:hAnsi="Times New Roman" w:cs="Times New Roman"/>
        </w:rPr>
        <w:t>54.254.35.245</w:t>
      </w:r>
      <w:r w:rsidRPr="00A936F4">
        <w:rPr>
          <w:rFonts w:ascii="Times New Roman" w:hAnsi="Times New Roman" w:cs="Times New Roman"/>
        </w:rPr>
        <w:t>"</w:t>
      </w:r>
      <w:r w:rsidR="00CF198B">
        <w:rPr>
          <w:rFonts w:ascii="Times New Roman" w:hAnsi="Times New Roman" w:cs="Times New Roman" w:hint="eastAsia"/>
        </w:rPr>
        <w:t>,</w:t>
      </w:r>
      <w:r w:rsidR="00CF198B" w:rsidRPr="00A936F4">
        <w:rPr>
          <w:rFonts w:ascii="Times New Roman" w:hAnsi="Times New Roman" w:cs="Times New Roman"/>
        </w:rPr>
        <w:t>"</w:t>
      </w:r>
      <w:r w:rsidR="00CF198B" w:rsidRPr="00CF198B">
        <w:rPr>
          <w:rFonts w:ascii="Times New Roman" w:hAnsi="Times New Roman" w:cs="Times New Roman"/>
        </w:rPr>
        <w:t>toBeSignedString</w:t>
      </w:r>
      <w:r w:rsidR="00CF198B" w:rsidRPr="00A936F4">
        <w:rPr>
          <w:rFonts w:ascii="Times New Roman" w:hAnsi="Times New Roman" w:cs="Times New Roman"/>
        </w:rPr>
        <w:t>"</w:t>
      </w:r>
      <w:r w:rsidR="00CF198B">
        <w:rPr>
          <w:rFonts w:ascii="Times New Roman" w:hAnsi="Times New Roman" w:cs="Times New Roman" w:hint="eastAsia"/>
        </w:rPr>
        <w:t>:</w:t>
      </w:r>
      <w:r w:rsidR="00CF198B" w:rsidRPr="00A936F4">
        <w:rPr>
          <w:rFonts w:ascii="Times New Roman" w:hAnsi="Times New Roman" w:cs="Times New Roman"/>
        </w:rPr>
        <w:t>"54.254.35.245"</w:t>
      </w:r>
      <w:r>
        <w:rPr>
          <w:rFonts w:ascii="Times New Roman" w:hAnsi="Times New Roman" w:cs="Times New Roman" w:hint="eastAsia"/>
        </w:rPr>
        <w:t>}</w:t>
      </w:r>
      <w:bookmarkEnd w:id="142"/>
      <w:bookmarkEnd w:id="143"/>
    </w:p>
    <w:p w:rsidR="00F56016" w:rsidRPr="00A936F4" w:rsidRDefault="00F56016" w:rsidP="00F56016">
      <w:pPr>
        <w:pStyle w:val="3"/>
        <w:rPr>
          <w:rFonts w:hAnsi="Times New Roman"/>
        </w:rPr>
      </w:pPr>
      <w:bookmarkStart w:id="144" w:name="_Toc385504595"/>
      <w:r w:rsidRPr="00A936F4">
        <w:rPr>
          <w:rFonts w:hAnsi="Times New Roman"/>
        </w:rPr>
        <w:t>响应消息</w:t>
      </w:r>
      <w:bookmarkEnd w:id="144"/>
    </w:p>
    <w:p w:rsidR="00F56016" w:rsidRPr="00A936F4" w:rsidRDefault="00F56016" w:rsidP="00F5601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消息流向</w:t>
      </w:r>
    </w:p>
    <w:p w:rsidR="00F56016" w:rsidRPr="00A936F4" w:rsidRDefault="00F56016" w:rsidP="00F56016">
      <w:pPr>
        <w:spacing w:line="360" w:lineRule="auto"/>
        <w:ind w:firstLine="420"/>
        <w:rPr>
          <w:rFonts w:ascii="Times New Roman" w:hAnsi="Times New Roman" w:cs="Times New Roman"/>
        </w:rPr>
      </w:pPr>
      <w:proofErr w:type="gramStart"/>
      <w:r w:rsidRPr="00A936F4">
        <w:rPr>
          <w:rFonts w:ascii="Times New Roman" w:hAnsi="Times New Roman" w:cs="Times New Roman"/>
        </w:rPr>
        <w:t>IDM  =</w:t>
      </w:r>
      <w:proofErr w:type="gramEnd"/>
      <w:r w:rsidRPr="00A936F4">
        <w:rPr>
          <w:rFonts w:ascii="Times New Roman" w:hAnsi="Times New Roman" w:cs="Times New Roman"/>
        </w:rPr>
        <w:t xml:space="preserve">&gt;  </w:t>
      </w:r>
      <w:r w:rsidR="008B2669" w:rsidRPr="00A936F4">
        <w:rPr>
          <w:rFonts w:ascii="Times New Roman" w:hAnsi="Times New Roman" w:cs="Times New Roman"/>
        </w:rPr>
        <w:t>Cloud API Server</w:t>
      </w:r>
    </w:p>
    <w:p w:rsidR="00F56016" w:rsidRPr="00A936F4" w:rsidRDefault="00F56016" w:rsidP="00F5601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F56016" w:rsidRPr="00A936F4" w:rsidRDefault="00F56016" w:rsidP="00F56016">
      <w:pPr>
        <w:spacing w:line="360" w:lineRule="auto"/>
        <w:ind w:firstLine="420"/>
        <w:rPr>
          <w:rFonts w:ascii="Times New Roman" w:hAnsi="Times New Roman" w:cs="Times New Roman"/>
        </w:rPr>
      </w:pPr>
      <w:r w:rsidRPr="00A936F4">
        <w:rPr>
          <w:rFonts w:ascii="Times New Roman" w:hAnsi="Times New Roman" w:cs="Times New Roman"/>
        </w:rPr>
        <w:lastRenderedPageBreak/>
        <w:t>采用</w:t>
      </w:r>
      <w:r w:rsidRPr="00A936F4">
        <w:rPr>
          <w:rFonts w:ascii="Times New Roman" w:hAnsi="Times New Roman" w:cs="Times New Roman"/>
        </w:rPr>
        <w:t>Json</w:t>
      </w:r>
      <w:r w:rsidRPr="00A936F4">
        <w:rPr>
          <w:rFonts w:ascii="Times New Roman" w:hAnsi="Times New Roman" w:cs="Times New Roman"/>
        </w:rPr>
        <w:t>格式传输消息。</w:t>
      </w:r>
    </w:p>
    <w:p w:rsidR="00F56016" w:rsidRPr="00A936F4" w:rsidRDefault="00F56016" w:rsidP="00F5601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消息参数字段</w:t>
      </w:r>
    </w:p>
    <w:p w:rsidR="00F56016" w:rsidRPr="00A936F4" w:rsidRDefault="00F56016" w:rsidP="00F56016">
      <w:pPr>
        <w:spacing w:line="360" w:lineRule="auto"/>
        <w:ind w:firstLine="420"/>
        <w:rPr>
          <w:rFonts w:ascii="Times New Roman" w:hAnsi="Times New Roman" w:cs="Times New Roman"/>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F56016" w:rsidRPr="00A936F4" w:rsidTr="009E5476">
        <w:tc>
          <w:tcPr>
            <w:tcW w:w="1441" w:type="dxa"/>
            <w:shd w:val="clear" w:color="auto" w:fill="D9D9D9"/>
          </w:tcPr>
          <w:p w:rsidR="00F56016" w:rsidRPr="00A936F4" w:rsidRDefault="00F56016" w:rsidP="009E5476">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F56016" w:rsidRPr="00A936F4" w:rsidRDefault="00F56016" w:rsidP="009E5476">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F56016" w:rsidRPr="00A936F4" w:rsidRDefault="00F56016" w:rsidP="009E5476">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F56016" w:rsidRPr="00A936F4" w:rsidRDefault="00F56016" w:rsidP="009E5476">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F56016" w:rsidRPr="00A936F4" w:rsidRDefault="00F56016" w:rsidP="009E5476">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F56016" w:rsidRPr="00A936F4" w:rsidTr="009E5476">
        <w:tc>
          <w:tcPr>
            <w:tcW w:w="1441" w:type="dxa"/>
          </w:tcPr>
          <w:p w:rsidR="00F56016" w:rsidRPr="00A936F4" w:rsidRDefault="00F56016"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result</w:t>
            </w:r>
          </w:p>
        </w:tc>
        <w:tc>
          <w:tcPr>
            <w:tcW w:w="1236" w:type="dxa"/>
          </w:tcPr>
          <w:p w:rsidR="00F56016" w:rsidRPr="00A936F4" w:rsidRDefault="00F56016"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删除结果</w:t>
            </w:r>
          </w:p>
        </w:tc>
        <w:tc>
          <w:tcPr>
            <w:tcW w:w="1594" w:type="dxa"/>
          </w:tcPr>
          <w:p w:rsidR="00F56016" w:rsidRPr="00A936F4" w:rsidRDefault="00F56016"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F56016" w:rsidRPr="00A936F4" w:rsidRDefault="00F56016"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F56016" w:rsidRPr="00A936F4" w:rsidRDefault="00F56016" w:rsidP="009E5476">
            <w:pPr>
              <w:spacing w:line="360" w:lineRule="auto"/>
              <w:rPr>
                <w:rFonts w:ascii="Times New Roman" w:hAnsi="Times New Roman" w:cs="Times New Roman"/>
                <w:sz w:val="18"/>
                <w:szCs w:val="18"/>
              </w:rPr>
            </w:pPr>
            <w:r w:rsidRPr="00A936F4">
              <w:rPr>
                <w:rFonts w:ascii="Times New Roman" w:hAnsi="Times New Roman" w:cs="Times New Roman"/>
                <w:sz w:val="18"/>
                <w:szCs w:val="18"/>
              </w:rPr>
              <w:t>取值为</w:t>
            </w:r>
            <w:r w:rsidRPr="00A936F4">
              <w:rPr>
                <w:rFonts w:ascii="Times New Roman" w:hAnsi="Times New Roman" w:cs="Times New Roman"/>
                <w:sz w:val="18"/>
                <w:szCs w:val="18"/>
              </w:rPr>
              <w:t>Success</w:t>
            </w:r>
          </w:p>
        </w:tc>
      </w:tr>
    </w:tbl>
    <w:p w:rsidR="00F56016" w:rsidRPr="00A936F4" w:rsidRDefault="00F56016" w:rsidP="00F56016">
      <w:pPr>
        <w:spacing w:line="360" w:lineRule="auto"/>
        <w:ind w:firstLine="420"/>
        <w:rPr>
          <w:rFonts w:ascii="Times New Roman" w:hAnsi="Times New Roman" w:cs="Times New Roman"/>
        </w:rPr>
      </w:pPr>
    </w:p>
    <w:p w:rsidR="00F56016" w:rsidRPr="00A936F4" w:rsidRDefault="00F56016" w:rsidP="00F56016">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F56016" w:rsidRPr="00A936F4" w:rsidRDefault="00DC15AC" w:rsidP="00F56016">
      <w:pPr>
        <w:spacing w:line="360" w:lineRule="auto"/>
        <w:ind w:firstLine="420"/>
        <w:rPr>
          <w:rFonts w:ascii="Times New Roman" w:hAnsi="Times New Roman" w:cs="Times New Roman"/>
        </w:rPr>
      </w:pPr>
      <w:r w:rsidRPr="00A936F4">
        <w:rPr>
          <w:rFonts w:ascii="Times New Roman" w:hAnsi="Times New Roman" w:cs="Times New Roman"/>
        </w:rPr>
        <w:t>认证</w:t>
      </w:r>
      <w:r w:rsidR="00F56016" w:rsidRPr="00A936F4">
        <w:rPr>
          <w:rFonts w:ascii="Times New Roman" w:hAnsi="Times New Roman" w:cs="Times New Roman"/>
        </w:rPr>
        <w:t>成功：</w:t>
      </w:r>
    </w:p>
    <w:p w:rsidR="00F56016" w:rsidRPr="00A936F4" w:rsidRDefault="00F56016" w:rsidP="00F56016">
      <w:pPr>
        <w:spacing w:line="360" w:lineRule="auto"/>
        <w:ind w:firstLine="420"/>
        <w:rPr>
          <w:rFonts w:ascii="Times New Roman" w:hAnsi="Times New Roman" w:cs="Times New Roman"/>
        </w:rPr>
      </w:pPr>
      <w:r w:rsidRPr="00A936F4">
        <w:rPr>
          <w:rFonts w:ascii="Times New Roman" w:hAnsi="Times New Roman" w:cs="Times New Roman"/>
        </w:rPr>
        <w:t>{"reuslt":"Success"}</w:t>
      </w:r>
    </w:p>
    <w:p w:rsidR="00F56016" w:rsidRPr="00A936F4" w:rsidRDefault="00DC15AC" w:rsidP="00F56016">
      <w:pPr>
        <w:spacing w:line="360" w:lineRule="auto"/>
        <w:ind w:firstLine="420"/>
        <w:rPr>
          <w:rFonts w:ascii="Times New Roman" w:hAnsi="Times New Roman" w:cs="Times New Roman"/>
        </w:rPr>
      </w:pPr>
      <w:r w:rsidRPr="00A936F4">
        <w:rPr>
          <w:rFonts w:ascii="Times New Roman" w:hAnsi="Times New Roman" w:cs="Times New Roman"/>
        </w:rPr>
        <w:t>认证</w:t>
      </w:r>
      <w:r w:rsidR="00F56016" w:rsidRPr="00A936F4">
        <w:rPr>
          <w:rFonts w:ascii="Times New Roman" w:hAnsi="Times New Roman" w:cs="Times New Roman"/>
        </w:rPr>
        <w:t>失败：</w:t>
      </w:r>
    </w:p>
    <w:p w:rsidR="00087A5A" w:rsidRPr="00A936F4" w:rsidRDefault="00087A5A" w:rsidP="003C6325">
      <w:pPr>
        <w:spacing w:line="360" w:lineRule="auto"/>
        <w:ind w:firstLine="420"/>
        <w:rPr>
          <w:rFonts w:ascii="Times New Roman" w:hAnsi="Times New Roman" w:cs="Times New Roman"/>
        </w:rPr>
      </w:pPr>
      <w:r w:rsidRPr="00A936F4">
        <w:rPr>
          <w:rFonts w:ascii="Times New Roman" w:hAnsi="Times New Roman" w:cs="Times New Roman"/>
        </w:rPr>
        <w:t>{"reuslt":"AuthFailure"</w:t>
      </w:r>
      <w:r w:rsidR="000F55A9">
        <w:rPr>
          <w:rFonts w:ascii="Times New Roman" w:hAnsi="Times New Roman" w:cs="Times New Roman" w:hint="eastAsia"/>
        </w:rPr>
        <w:t xml:space="preserve">, </w:t>
      </w:r>
      <w:r w:rsidR="000F55A9" w:rsidRPr="00A936F4">
        <w:rPr>
          <w:rFonts w:ascii="Times New Roman" w:hAnsi="Times New Roman" w:cs="Times New Roman"/>
        </w:rPr>
        <w:t>"reuslt</w:t>
      </w:r>
      <w:r w:rsidR="000F55A9">
        <w:rPr>
          <w:rFonts w:ascii="Times New Roman" w:hAnsi="Times New Roman" w:cs="Times New Roman" w:hint="eastAsia"/>
        </w:rPr>
        <w:t>Message</w:t>
      </w:r>
      <w:r w:rsidR="000F55A9" w:rsidRPr="00A936F4">
        <w:rPr>
          <w:rFonts w:ascii="Times New Roman" w:hAnsi="Times New Roman" w:cs="Times New Roman"/>
        </w:rPr>
        <w:t>":"</w:t>
      </w:r>
      <w:r w:rsidR="0073217F" w:rsidRPr="00A936F4">
        <w:rPr>
          <w:rFonts w:ascii="Times New Roman" w:hAnsi="Times New Roman" w:cs="Times New Roman"/>
        </w:rPr>
        <w:t>The provided credentials could not be validated.</w:t>
      </w:r>
      <w:r w:rsidR="000F55A9" w:rsidRPr="00A936F4">
        <w:rPr>
          <w:rFonts w:ascii="Times New Roman" w:hAnsi="Times New Roman" w:cs="Times New Roman"/>
        </w:rPr>
        <w:t>"</w:t>
      </w:r>
      <w:r w:rsidRPr="00A936F4">
        <w:rPr>
          <w:rFonts w:ascii="Times New Roman" w:hAnsi="Times New Roman" w:cs="Times New Roman"/>
        </w:rPr>
        <w:t>}</w:t>
      </w:r>
    </w:p>
    <w:p w:rsidR="00DC15AC" w:rsidRPr="00A936F4" w:rsidRDefault="00DC15AC" w:rsidP="003C6325">
      <w:pPr>
        <w:spacing w:line="360" w:lineRule="auto"/>
        <w:ind w:firstLine="420"/>
        <w:rPr>
          <w:rFonts w:ascii="Times New Roman" w:hAnsi="Times New Roman" w:cs="Times New Roman"/>
        </w:rPr>
      </w:pPr>
      <w:r w:rsidRPr="00A936F4">
        <w:rPr>
          <w:rFonts w:ascii="Times New Roman" w:hAnsi="Times New Roman" w:cs="Times New Roman"/>
        </w:rPr>
        <w:t>接口访问错误</w:t>
      </w:r>
      <w:r w:rsidR="000E384D" w:rsidRPr="00A936F4">
        <w:rPr>
          <w:rFonts w:ascii="Times New Roman" w:hAnsi="Times New Roman" w:cs="Times New Roman"/>
        </w:rPr>
        <w:t>：</w:t>
      </w:r>
    </w:p>
    <w:p w:rsidR="00D07837" w:rsidRDefault="00F56016" w:rsidP="003C6325">
      <w:pPr>
        <w:spacing w:line="360" w:lineRule="auto"/>
        <w:ind w:firstLine="420"/>
        <w:rPr>
          <w:rFonts w:ascii="Times New Roman" w:hAnsi="Times New Roman" w:cs="Times New Roman"/>
        </w:rPr>
      </w:pPr>
      <w:r w:rsidRPr="00A936F4">
        <w:rPr>
          <w:rFonts w:ascii="Times New Roman" w:hAnsi="Times New Roman" w:cs="Times New Roman"/>
        </w:rPr>
        <w:t>{"ErrorCode": "AuthFailure", "ErrorMessage": "</w:t>
      </w:r>
      <w:r w:rsidR="0073217F" w:rsidRPr="00A936F4">
        <w:rPr>
          <w:rFonts w:ascii="Times New Roman" w:hAnsi="Times New Roman" w:cs="Times New Roman"/>
        </w:rPr>
        <w:t>The provided credentials could not be validated.</w:t>
      </w:r>
      <w:r w:rsidRPr="00A936F4">
        <w:rPr>
          <w:rFonts w:ascii="Times New Roman" w:hAnsi="Times New Roman" w:cs="Times New Roman"/>
        </w:rPr>
        <w:t>"}</w:t>
      </w:r>
    </w:p>
    <w:p w:rsidR="00C63159" w:rsidRPr="00A936F4" w:rsidRDefault="000844A0" w:rsidP="00C63159">
      <w:pPr>
        <w:pStyle w:val="1"/>
        <w:rPr>
          <w:rFonts w:hAnsi="Times New Roman"/>
        </w:rPr>
      </w:pPr>
      <w:r>
        <w:rPr>
          <w:rFonts w:hAnsi="Times New Roman" w:hint="eastAsia"/>
        </w:rPr>
        <w:t>实体定义</w:t>
      </w:r>
    </w:p>
    <w:p w:rsidR="00C63159" w:rsidRPr="00A936F4" w:rsidRDefault="00C63159" w:rsidP="00C63159">
      <w:pPr>
        <w:pStyle w:val="2"/>
      </w:pPr>
      <w:r w:rsidRPr="00A936F4">
        <w:t>Policy</w:t>
      </w:r>
    </w:p>
    <w:p w:rsidR="00C63159" w:rsidRPr="00A936F4" w:rsidRDefault="00A11A35" w:rsidP="00C63159">
      <w:pPr>
        <w:pStyle w:val="3"/>
        <w:rPr>
          <w:rFonts w:hAnsi="Times New Roman"/>
        </w:rPr>
      </w:pPr>
      <w:proofErr w:type="gramStart"/>
      <w:r w:rsidRPr="00A11A35">
        <w:rPr>
          <w:rFonts w:hAnsi="Times New Roman"/>
        </w:rPr>
        <w:t>policyDocument</w:t>
      </w:r>
      <w:proofErr w:type="gramEnd"/>
    </w:p>
    <w:p w:rsidR="00B53B12" w:rsidRDefault="00F6284E" w:rsidP="00C63159">
      <w:pPr>
        <w:spacing w:line="360" w:lineRule="auto"/>
        <w:ind w:firstLine="420"/>
        <w:rPr>
          <w:rFonts w:ascii="Times New Roman" w:hAnsi="Times New Roman" w:cs="Times New Roman"/>
        </w:rPr>
      </w:pPr>
      <w:r>
        <w:rPr>
          <w:rFonts w:ascii="Times New Roman" w:hAnsi="Times New Roman" w:cs="Times New Roman" w:hint="eastAsia"/>
        </w:rPr>
        <w:t>JSONArray</w:t>
      </w:r>
      <w:r>
        <w:rPr>
          <w:rFonts w:ascii="Times New Roman" w:hAnsi="Times New Roman" w:cs="Times New Roman" w:hint="eastAsia"/>
        </w:rPr>
        <w:t>格式的字符串</w:t>
      </w:r>
      <w:r w:rsidR="00170E04">
        <w:rPr>
          <w:rFonts w:ascii="Times New Roman" w:hAnsi="Times New Roman" w:cs="Times New Roman" w:hint="eastAsia"/>
        </w:rPr>
        <w:t>，每一个</w:t>
      </w:r>
      <w:r w:rsidR="00170E04">
        <w:rPr>
          <w:rFonts w:ascii="Times New Roman" w:hAnsi="Times New Roman" w:cs="Times New Roman" w:hint="eastAsia"/>
        </w:rPr>
        <w:t>JSONObject</w:t>
      </w:r>
      <w:r w:rsidR="00170E04">
        <w:rPr>
          <w:rFonts w:ascii="Times New Roman" w:hAnsi="Times New Roman" w:cs="Times New Roman" w:hint="eastAsia"/>
        </w:rPr>
        <w:t>定义为</w:t>
      </w:r>
      <w:r w:rsidR="00170E04">
        <w:rPr>
          <w:rFonts w:ascii="Times New Roman" w:hAnsi="Times New Roman" w:cs="Times New Roman" w:hint="eastAsia"/>
        </w:rPr>
        <w:t>P</w:t>
      </w:r>
      <w:r w:rsidR="00170E04" w:rsidRPr="00A936F4">
        <w:rPr>
          <w:rFonts w:ascii="Times New Roman" w:hAnsi="Times New Roman" w:cs="Times New Roman"/>
        </w:rPr>
        <w:t>olicyDocument</w:t>
      </w:r>
      <w:r w:rsidR="00170E04">
        <w:rPr>
          <w:rFonts w:ascii="Times New Roman" w:hAnsi="Times New Roman" w:cs="Times New Roman" w:hint="eastAsia"/>
        </w:rPr>
        <w:t>Type</w:t>
      </w:r>
      <w:r w:rsidR="00170E04">
        <w:rPr>
          <w:rFonts w:ascii="Times New Roman" w:hAnsi="Times New Roman" w:cs="Times New Roman" w:hint="eastAsia"/>
        </w:rPr>
        <w:t>。</w:t>
      </w:r>
    </w:p>
    <w:p w:rsidR="00B53B12" w:rsidRDefault="00B53B12" w:rsidP="00C63159">
      <w:pPr>
        <w:spacing w:line="360" w:lineRule="auto"/>
        <w:ind w:firstLine="420"/>
        <w:rPr>
          <w:rFonts w:ascii="Times New Roman" w:hAnsi="Times New Roman" w:cs="Times New Roman"/>
        </w:rPr>
      </w:pPr>
      <w:r>
        <w:rPr>
          <w:rFonts w:ascii="Times New Roman" w:hAnsi="Times New Roman" w:cs="Times New Roman" w:hint="eastAsia"/>
        </w:rPr>
        <w:t>P</w:t>
      </w:r>
      <w:r w:rsidRPr="00A936F4">
        <w:rPr>
          <w:rFonts w:ascii="Times New Roman" w:hAnsi="Times New Roman" w:cs="Times New Roman"/>
        </w:rPr>
        <w:t>olicyDocument</w:t>
      </w:r>
      <w:r>
        <w:rPr>
          <w:rFonts w:ascii="Times New Roman" w:hAnsi="Times New Roman" w:cs="Times New Roman" w:hint="eastAsia"/>
        </w:rPr>
        <w:t>Type</w:t>
      </w:r>
      <w:r>
        <w:rPr>
          <w:rFonts w:ascii="Times New Roman" w:hAnsi="Times New Roman" w:cs="Times New Roman" w:hint="eastAsia"/>
        </w:rPr>
        <w:t>定义如下：</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B53B12" w:rsidRPr="00A936F4" w:rsidTr="0005717E">
        <w:tc>
          <w:tcPr>
            <w:tcW w:w="1441" w:type="dxa"/>
            <w:shd w:val="clear" w:color="auto" w:fill="D9D9D9"/>
          </w:tcPr>
          <w:p w:rsidR="00B53B12" w:rsidRPr="00A936F4" w:rsidRDefault="00B53B12" w:rsidP="0005717E">
            <w:pPr>
              <w:spacing w:line="360" w:lineRule="auto"/>
              <w:jc w:val="center"/>
              <w:rPr>
                <w:rFonts w:ascii="Times New Roman" w:hAnsi="Times New Roman" w:cs="Times New Roman"/>
                <w:b/>
              </w:rPr>
            </w:pPr>
            <w:r w:rsidRPr="00A936F4">
              <w:rPr>
                <w:rFonts w:ascii="Times New Roman" w:hAnsi="Times New Roman" w:cs="Times New Roman"/>
                <w:b/>
              </w:rPr>
              <w:t>字段名称</w:t>
            </w:r>
          </w:p>
        </w:tc>
        <w:tc>
          <w:tcPr>
            <w:tcW w:w="1236" w:type="dxa"/>
            <w:shd w:val="clear" w:color="auto" w:fill="D9D9D9"/>
          </w:tcPr>
          <w:p w:rsidR="00B53B12" w:rsidRPr="00A936F4" w:rsidRDefault="00B53B12" w:rsidP="0005717E">
            <w:pPr>
              <w:spacing w:line="360" w:lineRule="auto"/>
              <w:jc w:val="center"/>
              <w:rPr>
                <w:rFonts w:ascii="Times New Roman" w:hAnsi="Times New Roman" w:cs="Times New Roman"/>
                <w:b/>
              </w:rPr>
            </w:pPr>
            <w:r w:rsidRPr="00A936F4">
              <w:rPr>
                <w:rFonts w:ascii="Times New Roman" w:hAnsi="Times New Roman" w:cs="Times New Roman"/>
                <w:b/>
              </w:rPr>
              <w:t>字段含义</w:t>
            </w:r>
          </w:p>
        </w:tc>
        <w:tc>
          <w:tcPr>
            <w:tcW w:w="1594" w:type="dxa"/>
            <w:shd w:val="clear" w:color="auto" w:fill="D9D9D9"/>
          </w:tcPr>
          <w:p w:rsidR="00B53B12" w:rsidRPr="00A936F4" w:rsidRDefault="00B53B12" w:rsidP="0005717E">
            <w:pPr>
              <w:spacing w:line="360" w:lineRule="auto"/>
              <w:jc w:val="center"/>
              <w:rPr>
                <w:rFonts w:ascii="Times New Roman" w:hAnsi="Times New Roman" w:cs="Times New Roman"/>
                <w:b/>
              </w:rPr>
            </w:pPr>
            <w:r w:rsidRPr="00A936F4">
              <w:rPr>
                <w:rFonts w:ascii="Times New Roman" w:hAnsi="Times New Roman" w:cs="Times New Roman"/>
                <w:b/>
              </w:rPr>
              <w:t>字段类型</w:t>
            </w:r>
          </w:p>
        </w:tc>
        <w:tc>
          <w:tcPr>
            <w:tcW w:w="1415" w:type="dxa"/>
            <w:shd w:val="clear" w:color="auto" w:fill="D9D9D9"/>
          </w:tcPr>
          <w:p w:rsidR="00B53B12" w:rsidRPr="00A936F4" w:rsidRDefault="00B53B12" w:rsidP="0005717E">
            <w:pPr>
              <w:spacing w:line="360" w:lineRule="auto"/>
              <w:jc w:val="center"/>
              <w:rPr>
                <w:rFonts w:ascii="Times New Roman" w:hAnsi="Times New Roman" w:cs="Times New Roman"/>
                <w:b/>
              </w:rPr>
            </w:pPr>
            <w:r w:rsidRPr="00A936F4">
              <w:rPr>
                <w:rFonts w:ascii="Times New Roman" w:hAnsi="Times New Roman" w:cs="Times New Roman"/>
                <w:b/>
              </w:rPr>
              <w:t>是否必选</w:t>
            </w:r>
          </w:p>
        </w:tc>
        <w:tc>
          <w:tcPr>
            <w:tcW w:w="2644" w:type="dxa"/>
            <w:shd w:val="clear" w:color="auto" w:fill="D9D9D9"/>
          </w:tcPr>
          <w:p w:rsidR="00B53B12" w:rsidRPr="00A936F4" w:rsidRDefault="00B53B12" w:rsidP="0005717E">
            <w:pPr>
              <w:spacing w:line="360" w:lineRule="auto"/>
              <w:jc w:val="center"/>
              <w:rPr>
                <w:rFonts w:ascii="Times New Roman" w:hAnsi="Times New Roman" w:cs="Times New Roman"/>
                <w:b/>
              </w:rPr>
            </w:pPr>
            <w:r w:rsidRPr="00A936F4">
              <w:rPr>
                <w:rFonts w:ascii="Times New Roman" w:hAnsi="Times New Roman" w:cs="Times New Roman"/>
                <w:b/>
              </w:rPr>
              <w:t>备注</w:t>
            </w:r>
          </w:p>
        </w:tc>
      </w:tr>
      <w:tr w:rsidR="00B53B12" w:rsidRPr="00A936F4" w:rsidTr="0005717E">
        <w:tc>
          <w:tcPr>
            <w:tcW w:w="1441" w:type="dxa"/>
          </w:tcPr>
          <w:p w:rsidR="00B53B12" w:rsidRPr="00A936F4" w:rsidRDefault="006D5545" w:rsidP="0005717E">
            <w:pPr>
              <w:spacing w:line="360" w:lineRule="auto"/>
              <w:rPr>
                <w:rFonts w:ascii="Times New Roman" w:hAnsi="Times New Roman" w:cs="Times New Roman"/>
                <w:sz w:val="18"/>
                <w:szCs w:val="18"/>
              </w:rPr>
            </w:pPr>
            <w:r w:rsidRPr="00A936F4">
              <w:rPr>
                <w:rFonts w:ascii="Times New Roman" w:hAnsi="Times New Roman" w:cs="Times New Roman"/>
              </w:rPr>
              <w:t>effect</w:t>
            </w:r>
          </w:p>
        </w:tc>
        <w:tc>
          <w:tcPr>
            <w:tcW w:w="1236" w:type="dxa"/>
          </w:tcPr>
          <w:p w:rsidR="00B53B12" w:rsidRPr="00A936F4" w:rsidRDefault="00B53B12" w:rsidP="0005717E">
            <w:pPr>
              <w:spacing w:line="360" w:lineRule="auto"/>
              <w:rPr>
                <w:rFonts w:ascii="Times New Roman" w:hAnsi="Times New Roman" w:cs="Times New Roman"/>
                <w:sz w:val="18"/>
                <w:szCs w:val="18"/>
              </w:rPr>
            </w:pPr>
            <w:r w:rsidRPr="00A936F4">
              <w:rPr>
                <w:rFonts w:ascii="Times New Roman" w:hAnsi="Times New Roman" w:cs="Times New Roman"/>
                <w:sz w:val="18"/>
                <w:szCs w:val="18"/>
              </w:rPr>
              <w:t>用户</w:t>
            </w:r>
            <w:r w:rsidRPr="00A936F4">
              <w:rPr>
                <w:rFonts w:ascii="Times New Roman" w:hAnsi="Times New Roman" w:cs="Times New Roman"/>
                <w:sz w:val="18"/>
                <w:szCs w:val="18"/>
              </w:rPr>
              <w:t>ID</w:t>
            </w:r>
          </w:p>
        </w:tc>
        <w:tc>
          <w:tcPr>
            <w:tcW w:w="1594" w:type="dxa"/>
          </w:tcPr>
          <w:p w:rsidR="00B53B12" w:rsidRPr="00A936F4" w:rsidRDefault="00B53B12" w:rsidP="0005717E">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B53B12" w:rsidRPr="00A936F4" w:rsidRDefault="00B53B12" w:rsidP="0005717E">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B53B12" w:rsidRPr="00A936F4" w:rsidRDefault="00F1651D" w:rsidP="0005717E">
            <w:pPr>
              <w:spacing w:line="360" w:lineRule="auto"/>
              <w:rPr>
                <w:rFonts w:ascii="Times New Roman" w:hAnsi="Times New Roman" w:cs="Times New Roman"/>
                <w:sz w:val="18"/>
                <w:szCs w:val="18"/>
              </w:rPr>
            </w:pPr>
            <w:r>
              <w:rPr>
                <w:rFonts w:ascii="Times New Roman" w:hAnsi="Times New Roman" w:cs="Times New Roman" w:hint="eastAsia"/>
                <w:sz w:val="18"/>
                <w:szCs w:val="18"/>
              </w:rPr>
              <w:t>取值范围：</w:t>
            </w:r>
            <w:r>
              <w:rPr>
                <w:rFonts w:ascii="Times New Roman" w:hAnsi="Times New Roman" w:cs="Times New Roman" w:hint="eastAsia"/>
                <w:sz w:val="18"/>
                <w:szCs w:val="18"/>
              </w:rPr>
              <w:t>allow/deny</w:t>
            </w:r>
          </w:p>
        </w:tc>
      </w:tr>
      <w:tr w:rsidR="00B53B12" w:rsidRPr="00A936F4" w:rsidTr="0005717E">
        <w:tc>
          <w:tcPr>
            <w:tcW w:w="1441" w:type="dxa"/>
          </w:tcPr>
          <w:p w:rsidR="00B53B12" w:rsidRPr="00A936F4" w:rsidRDefault="006D5545" w:rsidP="0005717E">
            <w:pPr>
              <w:spacing w:line="360" w:lineRule="auto"/>
              <w:rPr>
                <w:rFonts w:ascii="Times New Roman" w:hAnsi="Times New Roman" w:cs="Times New Roman"/>
                <w:sz w:val="18"/>
                <w:szCs w:val="18"/>
              </w:rPr>
            </w:pPr>
            <w:r w:rsidRPr="00A936F4">
              <w:rPr>
                <w:rFonts w:ascii="Times New Roman" w:hAnsi="Times New Roman" w:cs="Times New Roman"/>
              </w:rPr>
              <w:t>resource</w:t>
            </w:r>
          </w:p>
        </w:tc>
        <w:tc>
          <w:tcPr>
            <w:tcW w:w="1236" w:type="dxa"/>
          </w:tcPr>
          <w:p w:rsidR="00B53B12" w:rsidRPr="00A936F4" w:rsidRDefault="00B53B12" w:rsidP="0005717E">
            <w:pPr>
              <w:spacing w:line="360" w:lineRule="auto"/>
              <w:rPr>
                <w:rFonts w:ascii="Times New Roman" w:hAnsi="Times New Roman" w:cs="Times New Roman"/>
                <w:sz w:val="18"/>
                <w:szCs w:val="18"/>
              </w:rPr>
            </w:pPr>
            <w:r w:rsidRPr="00A936F4">
              <w:rPr>
                <w:rFonts w:ascii="Times New Roman" w:hAnsi="Times New Roman" w:cs="Times New Roman"/>
                <w:sz w:val="18"/>
                <w:szCs w:val="18"/>
              </w:rPr>
              <w:t>策略名</w:t>
            </w:r>
          </w:p>
        </w:tc>
        <w:tc>
          <w:tcPr>
            <w:tcW w:w="1594" w:type="dxa"/>
          </w:tcPr>
          <w:p w:rsidR="00B53B12" w:rsidRPr="00A936F4" w:rsidRDefault="00B53B12" w:rsidP="0005717E">
            <w:pPr>
              <w:spacing w:line="360" w:lineRule="auto"/>
              <w:rPr>
                <w:rFonts w:ascii="Times New Roman" w:hAnsi="Times New Roman" w:cs="Times New Roman"/>
                <w:sz w:val="18"/>
                <w:szCs w:val="18"/>
              </w:rPr>
            </w:pPr>
            <w:r w:rsidRPr="00A936F4">
              <w:rPr>
                <w:rFonts w:ascii="Times New Roman" w:hAnsi="Times New Roman" w:cs="Times New Roman"/>
                <w:sz w:val="18"/>
                <w:szCs w:val="18"/>
              </w:rPr>
              <w:t>String</w:t>
            </w:r>
          </w:p>
        </w:tc>
        <w:tc>
          <w:tcPr>
            <w:tcW w:w="1415" w:type="dxa"/>
          </w:tcPr>
          <w:p w:rsidR="00B53B12" w:rsidRPr="00A936F4" w:rsidRDefault="00B53B12" w:rsidP="0005717E">
            <w:pPr>
              <w:spacing w:line="360" w:lineRule="auto"/>
              <w:rPr>
                <w:rFonts w:ascii="Times New Roman" w:hAnsi="Times New Roman" w:cs="Times New Roman"/>
                <w:sz w:val="18"/>
                <w:szCs w:val="18"/>
              </w:rPr>
            </w:pPr>
            <w:r w:rsidRPr="00A936F4">
              <w:rPr>
                <w:rFonts w:ascii="Times New Roman" w:hAnsi="Times New Roman" w:cs="Times New Roman"/>
                <w:sz w:val="18"/>
                <w:szCs w:val="18"/>
              </w:rPr>
              <w:t>必选</w:t>
            </w:r>
          </w:p>
        </w:tc>
        <w:tc>
          <w:tcPr>
            <w:tcW w:w="2644" w:type="dxa"/>
          </w:tcPr>
          <w:p w:rsidR="00B53B12" w:rsidRDefault="001D3C82" w:rsidP="0005717E">
            <w:pPr>
              <w:spacing w:line="360" w:lineRule="auto"/>
              <w:rPr>
                <w:rFonts w:ascii="Times New Roman" w:hAnsi="Times New Roman" w:cs="Times New Roman"/>
                <w:sz w:val="18"/>
                <w:szCs w:val="18"/>
              </w:rPr>
            </w:pPr>
            <w:r>
              <w:rPr>
                <w:rFonts w:ascii="Times New Roman" w:hAnsi="Times New Roman" w:cs="Times New Roman" w:hint="eastAsia"/>
                <w:sz w:val="18"/>
                <w:szCs w:val="18"/>
              </w:rPr>
              <w:t>格式：</w:t>
            </w:r>
          </w:p>
          <w:p w:rsidR="001D3C82" w:rsidRDefault="001D3C82" w:rsidP="0005717E">
            <w:pPr>
              <w:spacing w:line="360" w:lineRule="auto"/>
              <w:rPr>
                <w:rFonts w:ascii="Times New Roman" w:hAnsi="Times New Roman" w:cs="Times New Roman"/>
                <w:i/>
                <w:sz w:val="18"/>
                <w:szCs w:val="18"/>
              </w:rPr>
            </w:pPr>
            <w:r w:rsidRPr="00097AA5">
              <w:rPr>
                <w:rFonts w:ascii="Times New Roman" w:hAnsi="Times New Roman" w:cs="Times New Roman" w:hint="eastAsia"/>
                <w:i/>
                <w:sz w:val="18"/>
                <w:szCs w:val="18"/>
              </w:rPr>
              <w:t>[</w:t>
            </w:r>
            <w:r w:rsidR="00097AA5" w:rsidRPr="00097AA5">
              <w:rPr>
                <w:rFonts w:ascii="Times New Roman" w:hAnsi="Times New Roman" w:cs="Times New Roman" w:hint="eastAsia"/>
                <w:i/>
                <w:sz w:val="18"/>
                <w:szCs w:val="18"/>
              </w:rPr>
              <w:t>Service_Name</w:t>
            </w:r>
            <w:r w:rsidRPr="00097AA5">
              <w:rPr>
                <w:rFonts w:ascii="Times New Roman" w:hAnsi="Times New Roman" w:cs="Times New Roman" w:hint="eastAsia"/>
                <w:i/>
                <w:sz w:val="18"/>
                <w:szCs w:val="18"/>
              </w:rPr>
              <w:t>]</w:t>
            </w:r>
            <w:r>
              <w:rPr>
                <w:rFonts w:ascii="Times New Roman" w:hAnsi="Times New Roman" w:cs="Times New Roman" w:hint="eastAsia"/>
                <w:sz w:val="18"/>
                <w:szCs w:val="18"/>
              </w:rPr>
              <w:t>:</w:t>
            </w:r>
            <w:r w:rsidRPr="00097AA5">
              <w:rPr>
                <w:rFonts w:ascii="Times New Roman" w:hAnsi="Times New Roman" w:cs="Times New Roman" w:hint="eastAsia"/>
                <w:i/>
                <w:sz w:val="18"/>
                <w:szCs w:val="18"/>
              </w:rPr>
              <w:t>[</w:t>
            </w:r>
            <w:r w:rsidR="000B3079">
              <w:rPr>
                <w:rFonts w:ascii="Times New Roman" w:hAnsi="Times New Roman" w:cs="Times New Roman" w:hint="eastAsia"/>
                <w:i/>
                <w:sz w:val="18"/>
                <w:szCs w:val="18"/>
              </w:rPr>
              <w:t>API_Name</w:t>
            </w:r>
            <w:r w:rsidRPr="00097AA5">
              <w:rPr>
                <w:rFonts w:ascii="Times New Roman" w:hAnsi="Times New Roman" w:cs="Times New Roman" w:hint="eastAsia"/>
                <w:i/>
                <w:sz w:val="18"/>
                <w:szCs w:val="18"/>
              </w:rPr>
              <w:t>]</w:t>
            </w:r>
          </w:p>
          <w:p w:rsidR="000474E3" w:rsidRDefault="000474E3" w:rsidP="0005717E">
            <w:pPr>
              <w:spacing w:line="360" w:lineRule="auto"/>
              <w:rPr>
                <w:rFonts w:ascii="Times New Roman" w:hAnsi="Times New Roman" w:cs="Times New Roman"/>
                <w:sz w:val="18"/>
                <w:szCs w:val="18"/>
              </w:rPr>
            </w:pPr>
            <w:r w:rsidRPr="00377DDA">
              <w:rPr>
                <w:rFonts w:ascii="Times New Roman" w:hAnsi="Times New Roman" w:cs="Times New Roman" w:hint="eastAsia"/>
                <w:sz w:val="18"/>
                <w:szCs w:val="18"/>
              </w:rPr>
              <w:t>支持通配符</w:t>
            </w:r>
            <w:r w:rsidRPr="00377DDA">
              <w:rPr>
                <w:rFonts w:ascii="Times New Roman" w:hAnsi="Times New Roman" w:cs="Times New Roman" w:hint="eastAsia"/>
                <w:sz w:val="18"/>
                <w:szCs w:val="18"/>
              </w:rPr>
              <w:t>*</w:t>
            </w:r>
            <w:r w:rsidR="00A4100D">
              <w:rPr>
                <w:rFonts w:ascii="Times New Roman" w:hAnsi="Times New Roman" w:cs="Times New Roman" w:hint="eastAsia"/>
                <w:sz w:val="18"/>
                <w:szCs w:val="18"/>
              </w:rPr>
              <w:t>。</w:t>
            </w:r>
          </w:p>
          <w:p w:rsidR="00784C79" w:rsidRDefault="007B4E87" w:rsidP="0005717E">
            <w:pPr>
              <w:spacing w:line="360" w:lineRule="auto"/>
              <w:rPr>
                <w:rFonts w:ascii="Times New Roman" w:hAnsi="Times New Roman" w:cs="Times New Roman"/>
                <w:sz w:val="18"/>
                <w:szCs w:val="18"/>
              </w:rPr>
            </w:pPr>
            <w:r>
              <w:rPr>
                <w:rFonts w:ascii="Times New Roman" w:hAnsi="Times New Roman" w:cs="Times New Roman" w:hint="eastAsia"/>
                <w:sz w:val="18"/>
                <w:szCs w:val="18"/>
              </w:rPr>
              <w:t>样</w:t>
            </w:r>
            <w:r w:rsidR="00DF7A4A">
              <w:rPr>
                <w:rFonts w:ascii="Times New Roman" w:hAnsi="Times New Roman" w:cs="Times New Roman" w:hint="eastAsia"/>
                <w:sz w:val="18"/>
                <w:szCs w:val="18"/>
              </w:rPr>
              <w:t>例</w:t>
            </w:r>
            <w:r w:rsidR="00A4100D">
              <w:rPr>
                <w:rFonts w:ascii="Times New Roman" w:hAnsi="Times New Roman" w:cs="Times New Roman" w:hint="eastAsia"/>
                <w:sz w:val="18"/>
                <w:szCs w:val="18"/>
              </w:rPr>
              <w:t>：</w:t>
            </w:r>
          </w:p>
          <w:p w:rsidR="00E32923" w:rsidRDefault="00E5036D" w:rsidP="00E32923">
            <w:pPr>
              <w:spacing w:line="360" w:lineRule="auto"/>
              <w:rPr>
                <w:rFonts w:ascii="Times New Roman" w:hAnsi="Times New Roman" w:cs="Times New Roman"/>
                <w:sz w:val="18"/>
                <w:szCs w:val="18"/>
              </w:rPr>
            </w:pPr>
            <w:r>
              <w:rPr>
                <w:rFonts w:ascii="Times New Roman" w:hAnsi="Times New Roman" w:cs="Times New Roman" w:hint="eastAsia"/>
                <w:sz w:val="18"/>
                <w:szCs w:val="18"/>
              </w:rPr>
              <w:t xml:space="preserve">1. </w:t>
            </w:r>
            <w:r w:rsidR="00221F0C">
              <w:rPr>
                <w:rFonts w:ascii="Times New Roman" w:hAnsi="Times New Roman" w:cs="Times New Roman" w:hint="eastAsia"/>
                <w:sz w:val="18"/>
                <w:szCs w:val="18"/>
              </w:rPr>
              <w:t>*</w:t>
            </w:r>
            <w:r w:rsidRPr="00926CDD">
              <w:rPr>
                <w:rFonts w:ascii="Times New Roman" w:hAnsi="Times New Roman" w:cs="Times New Roman" w:hint="eastAsia"/>
                <w:sz w:val="18"/>
                <w:szCs w:val="18"/>
              </w:rPr>
              <w:t>:</w:t>
            </w:r>
            <w:r w:rsidR="007C6AC4">
              <w:rPr>
                <w:rFonts w:ascii="Times New Roman" w:hAnsi="Times New Roman" w:cs="Times New Roman" w:hint="eastAsia"/>
                <w:sz w:val="18"/>
                <w:szCs w:val="18"/>
              </w:rPr>
              <w:t>*</w:t>
            </w:r>
          </w:p>
          <w:p w:rsidR="00E32923" w:rsidRDefault="00E32923" w:rsidP="00E32923">
            <w:pPr>
              <w:spacing w:line="360" w:lineRule="auto"/>
              <w:rPr>
                <w:rFonts w:ascii="Times New Roman" w:hAnsi="Times New Roman" w:cs="Times New Roman"/>
                <w:sz w:val="18"/>
                <w:szCs w:val="18"/>
              </w:rPr>
            </w:pPr>
            <w:r>
              <w:rPr>
                <w:rFonts w:ascii="Times New Roman" w:hAnsi="Times New Roman" w:cs="Times New Roman" w:hint="eastAsia"/>
                <w:sz w:val="18"/>
                <w:szCs w:val="18"/>
              </w:rPr>
              <w:t xml:space="preserve">2. </w:t>
            </w:r>
            <w:r w:rsidRPr="00926CDD">
              <w:rPr>
                <w:rFonts w:ascii="Times New Roman" w:hAnsi="Times New Roman" w:cs="Times New Roman"/>
                <w:sz w:val="18"/>
                <w:szCs w:val="18"/>
              </w:rPr>
              <w:t>transcode</w:t>
            </w:r>
            <w:r w:rsidRPr="00926CDD">
              <w:rPr>
                <w:rFonts w:ascii="Times New Roman" w:hAnsi="Times New Roman" w:cs="Times New Roman" w:hint="eastAsia"/>
                <w:sz w:val="18"/>
                <w:szCs w:val="18"/>
              </w:rPr>
              <w:t>:</w:t>
            </w:r>
            <w:r w:rsidR="00E739DA">
              <w:rPr>
                <w:rFonts w:ascii="Times New Roman" w:hAnsi="Times New Roman" w:cs="Times New Roman" w:hint="eastAsia"/>
                <w:sz w:val="18"/>
                <w:szCs w:val="18"/>
              </w:rPr>
              <w:t>*</w:t>
            </w:r>
          </w:p>
          <w:p w:rsidR="00A4100D" w:rsidRPr="00377DDA" w:rsidRDefault="00E32923" w:rsidP="00E32923">
            <w:pPr>
              <w:spacing w:line="360" w:lineRule="auto"/>
              <w:rPr>
                <w:rFonts w:ascii="Times New Roman" w:hAnsi="Times New Roman" w:cs="Times New Roman"/>
                <w:sz w:val="18"/>
                <w:szCs w:val="18"/>
              </w:rPr>
            </w:pPr>
            <w:r>
              <w:rPr>
                <w:rFonts w:ascii="Times New Roman" w:hAnsi="Times New Roman" w:cs="Times New Roman" w:hint="eastAsia"/>
                <w:sz w:val="18"/>
                <w:szCs w:val="18"/>
              </w:rPr>
              <w:lastRenderedPageBreak/>
              <w:t xml:space="preserve">3. </w:t>
            </w:r>
            <w:r w:rsidRPr="00926CDD">
              <w:rPr>
                <w:rFonts w:ascii="Times New Roman" w:hAnsi="Times New Roman" w:cs="Times New Roman"/>
                <w:sz w:val="18"/>
                <w:szCs w:val="18"/>
              </w:rPr>
              <w:t>transcode</w:t>
            </w:r>
            <w:r w:rsidRPr="00926CDD">
              <w:rPr>
                <w:rFonts w:ascii="Times New Roman" w:hAnsi="Times New Roman" w:cs="Times New Roman" w:hint="eastAsia"/>
                <w:sz w:val="18"/>
                <w:szCs w:val="18"/>
              </w:rPr>
              <w:t>:</w:t>
            </w:r>
            <w:r w:rsidRPr="00926CDD">
              <w:rPr>
                <w:rFonts w:ascii="Times New Roman" w:hAnsi="Times New Roman" w:cs="Times New Roman"/>
                <w:sz w:val="18"/>
                <w:szCs w:val="18"/>
              </w:rPr>
              <w:t>transcoder</w:t>
            </w:r>
          </w:p>
        </w:tc>
      </w:tr>
    </w:tbl>
    <w:p w:rsidR="00B53B12" w:rsidRDefault="00B53B12" w:rsidP="00C63159">
      <w:pPr>
        <w:spacing w:line="360" w:lineRule="auto"/>
        <w:ind w:firstLine="420"/>
        <w:rPr>
          <w:rFonts w:ascii="Times New Roman" w:hAnsi="Times New Roman" w:cs="Times New Roman"/>
        </w:rPr>
      </w:pPr>
    </w:p>
    <w:p w:rsidR="00260AC8" w:rsidRDefault="00260AC8" w:rsidP="00C63159">
      <w:pPr>
        <w:spacing w:line="360" w:lineRule="auto"/>
        <w:ind w:firstLine="420"/>
        <w:rPr>
          <w:rFonts w:ascii="Times New Roman" w:hAnsi="Times New Roman" w:cs="Times New Roman"/>
        </w:rPr>
      </w:pPr>
      <w:r>
        <w:rPr>
          <w:rFonts w:ascii="Times New Roman" w:hAnsi="Times New Roman" w:cs="Times New Roman" w:hint="eastAsia"/>
        </w:rPr>
        <w:t>目前支持的</w:t>
      </w:r>
      <w:r>
        <w:rPr>
          <w:rFonts w:ascii="Times New Roman" w:hAnsi="Times New Roman" w:cs="Times New Roman" w:hint="eastAsia"/>
        </w:rPr>
        <w:t>Service</w:t>
      </w:r>
      <w:r>
        <w:rPr>
          <w:rFonts w:ascii="Times New Roman" w:hAnsi="Times New Roman" w:cs="Times New Roman" w:hint="eastAsia"/>
        </w:rPr>
        <w:t>及其</w:t>
      </w:r>
      <w:r>
        <w:rPr>
          <w:rFonts w:ascii="Times New Roman" w:hAnsi="Times New Roman" w:cs="Times New Roman" w:hint="eastAsia"/>
        </w:rPr>
        <w:t>API</w:t>
      </w:r>
      <w:r>
        <w:rPr>
          <w:rFonts w:ascii="Times New Roman" w:hAnsi="Times New Roman" w:cs="Times New Roman" w:hint="eastAsia"/>
        </w:rP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6287"/>
      </w:tblGrid>
      <w:tr w:rsidR="004D26FE" w:rsidRPr="00B97631" w:rsidTr="00B97631">
        <w:tc>
          <w:tcPr>
            <w:tcW w:w="2235" w:type="dxa"/>
            <w:shd w:val="clear" w:color="auto" w:fill="D9D9D9" w:themeFill="background1" w:themeFillShade="D9"/>
          </w:tcPr>
          <w:p w:rsidR="004D26FE" w:rsidRPr="00B97631" w:rsidRDefault="00096799" w:rsidP="00B97631">
            <w:pPr>
              <w:spacing w:line="360" w:lineRule="auto"/>
              <w:rPr>
                <w:rFonts w:ascii="Times New Roman" w:hAnsi="Times New Roman" w:cs="Times New Roman"/>
              </w:rPr>
            </w:pPr>
            <w:r w:rsidRPr="00B97631">
              <w:rPr>
                <w:rFonts w:ascii="Times New Roman" w:hAnsi="Times New Roman" w:cs="Times New Roman" w:hint="eastAsia"/>
              </w:rPr>
              <w:t>Service</w:t>
            </w:r>
          </w:p>
        </w:tc>
        <w:tc>
          <w:tcPr>
            <w:tcW w:w="6287" w:type="dxa"/>
            <w:shd w:val="clear" w:color="auto" w:fill="D9D9D9" w:themeFill="background1" w:themeFillShade="D9"/>
          </w:tcPr>
          <w:p w:rsidR="004D26FE" w:rsidRPr="00B97631" w:rsidRDefault="00096799" w:rsidP="00B97631">
            <w:pPr>
              <w:spacing w:line="360" w:lineRule="auto"/>
              <w:rPr>
                <w:rFonts w:ascii="Times New Roman" w:hAnsi="Times New Roman" w:cs="Times New Roman"/>
              </w:rPr>
            </w:pPr>
            <w:r w:rsidRPr="00B97631">
              <w:rPr>
                <w:rFonts w:ascii="Times New Roman" w:hAnsi="Times New Roman" w:cs="Times New Roman" w:hint="eastAsia"/>
              </w:rPr>
              <w:t>API</w:t>
            </w:r>
          </w:p>
        </w:tc>
      </w:tr>
      <w:tr w:rsidR="0078461B" w:rsidRPr="00B97631" w:rsidTr="00B97631">
        <w:tc>
          <w:tcPr>
            <w:tcW w:w="2235" w:type="dxa"/>
            <w:vMerge w:val="restart"/>
          </w:tcPr>
          <w:p w:rsidR="0078461B" w:rsidRPr="00B97631" w:rsidRDefault="0078461B" w:rsidP="00B97631">
            <w:pPr>
              <w:spacing w:line="360" w:lineRule="auto"/>
              <w:rPr>
                <w:rFonts w:ascii="Times New Roman" w:hAnsi="Times New Roman" w:cs="Times New Roman"/>
                <w:sz w:val="18"/>
                <w:szCs w:val="18"/>
              </w:rPr>
            </w:pPr>
            <w:r w:rsidRPr="00B97631">
              <w:rPr>
                <w:rFonts w:ascii="Times New Roman" w:hAnsi="Times New Roman" w:cs="Times New Roman"/>
                <w:sz w:val="18"/>
                <w:szCs w:val="18"/>
              </w:rPr>
              <w:t>transcode</w:t>
            </w:r>
          </w:p>
        </w:tc>
        <w:tc>
          <w:tcPr>
            <w:tcW w:w="6287" w:type="dxa"/>
          </w:tcPr>
          <w:p w:rsidR="0078461B" w:rsidRPr="00B97631" w:rsidRDefault="009F1104" w:rsidP="00B97631">
            <w:pPr>
              <w:spacing w:line="360" w:lineRule="auto"/>
              <w:rPr>
                <w:rFonts w:ascii="Times New Roman" w:hAnsi="Times New Roman" w:cs="Times New Roman"/>
                <w:sz w:val="18"/>
                <w:szCs w:val="18"/>
              </w:rPr>
            </w:pPr>
            <w:r w:rsidRPr="00B97631">
              <w:rPr>
                <w:rFonts w:ascii="Times New Roman" w:hAnsi="Times New Roman" w:cs="Times New Roman"/>
                <w:sz w:val="18"/>
                <w:szCs w:val="18"/>
              </w:rPr>
              <w:t>transcoder</w:t>
            </w:r>
          </w:p>
        </w:tc>
      </w:tr>
      <w:tr w:rsidR="0078461B" w:rsidRPr="00B97631" w:rsidTr="00B97631">
        <w:tc>
          <w:tcPr>
            <w:tcW w:w="2235" w:type="dxa"/>
            <w:vMerge/>
          </w:tcPr>
          <w:p w:rsidR="0078461B" w:rsidRPr="00B97631" w:rsidRDefault="0078461B" w:rsidP="00B97631">
            <w:pPr>
              <w:spacing w:line="360" w:lineRule="auto"/>
              <w:rPr>
                <w:rFonts w:ascii="Times New Roman" w:hAnsi="Times New Roman" w:cs="Times New Roman"/>
                <w:sz w:val="18"/>
                <w:szCs w:val="18"/>
              </w:rPr>
            </w:pPr>
          </w:p>
        </w:tc>
        <w:tc>
          <w:tcPr>
            <w:tcW w:w="6287" w:type="dxa"/>
          </w:tcPr>
          <w:p w:rsidR="0078461B" w:rsidRPr="00B97631" w:rsidRDefault="009F1104" w:rsidP="00B97631">
            <w:pPr>
              <w:spacing w:line="360" w:lineRule="auto"/>
              <w:rPr>
                <w:rFonts w:ascii="Times New Roman" w:hAnsi="Times New Roman" w:cs="Times New Roman"/>
                <w:sz w:val="18"/>
                <w:szCs w:val="18"/>
              </w:rPr>
            </w:pPr>
            <w:r w:rsidRPr="00B97631">
              <w:rPr>
                <w:rFonts w:ascii="Times New Roman" w:hAnsi="Times New Roman" w:cs="Times New Roman"/>
                <w:sz w:val="18"/>
                <w:szCs w:val="18"/>
              </w:rPr>
              <w:t>logo</w:t>
            </w:r>
          </w:p>
        </w:tc>
      </w:tr>
      <w:tr w:rsidR="0078461B" w:rsidRPr="00B97631" w:rsidTr="00B97631">
        <w:tc>
          <w:tcPr>
            <w:tcW w:w="2235" w:type="dxa"/>
            <w:vMerge/>
          </w:tcPr>
          <w:p w:rsidR="0078461B" w:rsidRPr="00B97631" w:rsidRDefault="0078461B" w:rsidP="00B97631">
            <w:pPr>
              <w:spacing w:line="360" w:lineRule="auto"/>
              <w:rPr>
                <w:rFonts w:ascii="Times New Roman" w:hAnsi="Times New Roman" w:cs="Times New Roman"/>
                <w:sz w:val="18"/>
                <w:szCs w:val="18"/>
              </w:rPr>
            </w:pPr>
          </w:p>
        </w:tc>
        <w:tc>
          <w:tcPr>
            <w:tcW w:w="6287" w:type="dxa"/>
          </w:tcPr>
          <w:p w:rsidR="0078461B" w:rsidRPr="00B97631" w:rsidRDefault="009F1104" w:rsidP="00B97631">
            <w:pPr>
              <w:spacing w:line="360" w:lineRule="auto"/>
              <w:rPr>
                <w:rFonts w:ascii="Times New Roman" w:hAnsi="Times New Roman" w:cs="Times New Roman"/>
                <w:sz w:val="18"/>
                <w:szCs w:val="18"/>
              </w:rPr>
            </w:pPr>
            <w:r w:rsidRPr="00B97631">
              <w:rPr>
                <w:rFonts w:ascii="Times New Roman" w:hAnsi="Times New Roman" w:cs="Times New Roman"/>
                <w:sz w:val="18"/>
                <w:szCs w:val="18"/>
              </w:rPr>
              <w:t>snapshots</w:t>
            </w:r>
          </w:p>
        </w:tc>
      </w:tr>
      <w:tr w:rsidR="0078461B" w:rsidRPr="00B97631" w:rsidTr="00B97631">
        <w:tc>
          <w:tcPr>
            <w:tcW w:w="2235" w:type="dxa"/>
            <w:vMerge/>
          </w:tcPr>
          <w:p w:rsidR="0078461B" w:rsidRPr="00B97631" w:rsidRDefault="0078461B" w:rsidP="00B97631">
            <w:pPr>
              <w:spacing w:line="360" w:lineRule="auto"/>
              <w:rPr>
                <w:rFonts w:ascii="Times New Roman" w:hAnsi="Times New Roman" w:cs="Times New Roman"/>
                <w:sz w:val="18"/>
                <w:szCs w:val="18"/>
              </w:rPr>
            </w:pPr>
          </w:p>
        </w:tc>
        <w:tc>
          <w:tcPr>
            <w:tcW w:w="6287" w:type="dxa"/>
          </w:tcPr>
          <w:p w:rsidR="0078461B" w:rsidRPr="00B97631" w:rsidRDefault="009F1104" w:rsidP="00B97631">
            <w:pPr>
              <w:spacing w:line="360" w:lineRule="auto"/>
              <w:rPr>
                <w:rFonts w:ascii="Times New Roman" w:hAnsi="Times New Roman" w:cs="Times New Roman"/>
                <w:sz w:val="18"/>
                <w:szCs w:val="18"/>
              </w:rPr>
            </w:pPr>
            <w:r w:rsidRPr="00B97631">
              <w:rPr>
                <w:rFonts w:ascii="Times New Roman" w:hAnsi="Times New Roman" w:cs="Times New Roman"/>
                <w:sz w:val="18"/>
                <w:szCs w:val="18"/>
              </w:rPr>
              <w:t>clipper</w:t>
            </w:r>
          </w:p>
        </w:tc>
      </w:tr>
      <w:tr w:rsidR="0078461B" w:rsidRPr="00B97631" w:rsidTr="00B97631">
        <w:tc>
          <w:tcPr>
            <w:tcW w:w="2235" w:type="dxa"/>
            <w:vMerge/>
          </w:tcPr>
          <w:p w:rsidR="0078461B" w:rsidRPr="00B97631" w:rsidRDefault="0078461B" w:rsidP="00B97631">
            <w:pPr>
              <w:spacing w:line="360" w:lineRule="auto"/>
              <w:rPr>
                <w:rFonts w:ascii="Times New Roman" w:hAnsi="Times New Roman" w:cs="Times New Roman"/>
                <w:sz w:val="18"/>
                <w:szCs w:val="18"/>
              </w:rPr>
            </w:pPr>
          </w:p>
        </w:tc>
        <w:tc>
          <w:tcPr>
            <w:tcW w:w="6287" w:type="dxa"/>
          </w:tcPr>
          <w:p w:rsidR="0078461B" w:rsidRPr="00B97631" w:rsidRDefault="009F1104" w:rsidP="00B97631">
            <w:pPr>
              <w:spacing w:line="360" w:lineRule="auto"/>
              <w:rPr>
                <w:rFonts w:ascii="Times New Roman" w:hAnsi="Times New Roman" w:cs="Times New Roman"/>
                <w:sz w:val="18"/>
                <w:szCs w:val="18"/>
              </w:rPr>
            </w:pPr>
            <w:r w:rsidRPr="00B97631">
              <w:rPr>
                <w:rFonts w:ascii="Times New Roman" w:hAnsi="Times New Roman" w:cs="Times New Roman"/>
                <w:sz w:val="18"/>
                <w:szCs w:val="18"/>
              </w:rPr>
              <w:t>insertion</w:t>
            </w:r>
          </w:p>
        </w:tc>
      </w:tr>
      <w:tr w:rsidR="004D26FE" w:rsidRPr="00B97631" w:rsidTr="00B97631">
        <w:tc>
          <w:tcPr>
            <w:tcW w:w="2235" w:type="dxa"/>
          </w:tcPr>
          <w:p w:rsidR="004D26FE" w:rsidRPr="00B97631" w:rsidRDefault="009F1104" w:rsidP="00B97631">
            <w:pPr>
              <w:spacing w:line="360" w:lineRule="auto"/>
              <w:rPr>
                <w:rFonts w:ascii="Times New Roman" w:hAnsi="Times New Roman" w:cs="Times New Roman"/>
                <w:sz w:val="18"/>
                <w:szCs w:val="18"/>
              </w:rPr>
            </w:pPr>
            <w:r w:rsidRPr="00B97631">
              <w:rPr>
                <w:rFonts w:ascii="Times New Roman" w:hAnsi="Times New Roman" w:cs="Times New Roman"/>
                <w:sz w:val="18"/>
                <w:szCs w:val="18"/>
              </w:rPr>
              <w:t>cameratake</w:t>
            </w:r>
          </w:p>
        </w:tc>
        <w:tc>
          <w:tcPr>
            <w:tcW w:w="6287" w:type="dxa"/>
          </w:tcPr>
          <w:p w:rsidR="004D26FE" w:rsidRPr="00B97631" w:rsidRDefault="009F1104" w:rsidP="00B97631">
            <w:pPr>
              <w:spacing w:line="360" w:lineRule="auto"/>
              <w:rPr>
                <w:rFonts w:ascii="Times New Roman" w:hAnsi="Times New Roman" w:cs="Times New Roman"/>
                <w:sz w:val="18"/>
                <w:szCs w:val="18"/>
              </w:rPr>
            </w:pPr>
            <w:r w:rsidRPr="00B97631">
              <w:rPr>
                <w:rFonts w:ascii="Times New Roman" w:hAnsi="Times New Roman" w:cs="Times New Roman"/>
                <w:sz w:val="18"/>
                <w:szCs w:val="18"/>
              </w:rPr>
              <w:t>cameratake</w:t>
            </w:r>
          </w:p>
        </w:tc>
      </w:tr>
    </w:tbl>
    <w:p w:rsidR="00E15DF5" w:rsidRDefault="00E15DF5" w:rsidP="00C63159">
      <w:pPr>
        <w:spacing w:line="360" w:lineRule="auto"/>
        <w:ind w:firstLine="420"/>
        <w:rPr>
          <w:rFonts w:ascii="Times New Roman" w:hAnsi="Times New Roman" w:cs="Times New Roman"/>
        </w:rPr>
      </w:pPr>
    </w:p>
    <w:p w:rsidR="00A517CC" w:rsidRDefault="000714F6" w:rsidP="00C63159">
      <w:pPr>
        <w:spacing w:line="360" w:lineRule="auto"/>
        <w:ind w:firstLine="420"/>
        <w:rPr>
          <w:rFonts w:ascii="Times New Roman" w:hAnsi="Times New Roman" w:cs="Times New Roman"/>
        </w:rPr>
      </w:pPr>
      <w:r w:rsidRPr="00A936F4">
        <w:rPr>
          <w:rFonts w:ascii="Times New Roman" w:hAnsi="Times New Roman" w:cs="Times New Roman"/>
        </w:rPr>
        <w:t>policyDocument</w:t>
      </w:r>
      <w:r w:rsidR="00A517CC">
        <w:rPr>
          <w:rFonts w:ascii="Times New Roman" w:hAnsi="Times New Roman" w:cs="Times New Roman" w:hint="eastAsia"/>
        </w:rPr>
        <w:t>样例：</w:t>
      </w:r>
    </w:p>
    <w:p w:rsidR="00647B94" w:rsidRDefault="008D5B2E" w:rsidP="00647B94">
      <w:pPr>
        <w:spacing w:line="360" w:lineRule="auto"/>
        <w:ind w:firstLine="420"/>
        <w:rPr>
          <w:rFonts w:ascii="Times New Roman" w:hAnsi="Times New Roman" w:cs="Times New Roman"/>
        </w:rPr>
      </w:pPr>
      <w:r>
        <w:rPr>
          <w:rFonts w:ascii="Times New Roman" w:hAnsi="Times New Roman" w:cs="Times New Roman" w:hint="eastAsia"/>
        </w:rPr>
        <w:t xml:space="preserve">1. </w:t>
      </w:r>
      <w:r w:rsidR="000714F6" w:rsidRPr="00A936F4">
        <w:rPr>
          <w:rFonts w:ascii="Times New Roman" w:hAnsi="Times New Roman" w:cs="Times New Roman"/>
        </w:rPr>
        <w:t>[{"effect":"allow", "resource":"*</w:t>
      </w:r>
      <w:r w:rsidR="000714F6">
        <w:rPr>
          <w:rFonts w:ascii="Times New Roman" w:hAnsi="Times New Roman" w:cs="Times New Roman" w:hint="eastAsia"/>
        </w:rPr>
        <w:t>:*</w:t>
      </w:r>
      <w:r w:rsidR="000714F6" w:rsidRPr="00A936F4">
        <w:rPr>
          <w:rFonts w:ascii="Times New Roman" w:hAnsi="Times New Roman" w:cs="Times New Roman"/>
        </w:rPr>
        <w:t>"}]</w:t>
      </w:r>
    </w:p>
    <w:p w:rsidR="00726547" w:rsidRDefault="00726547" w:rsidP="00647B94">
      <w:pPr>
        <w:spacing w:line="360" w:lineRule="auto"/>
        <w:ind w:firstLine="420"/>
        <w:rPr>
          <w:rFonts w:ascii="Times New Roman" w:hAnsi="Times New Roman" w:cs="Times New Roman"/>
        </w:rPr>
      </w:pPr>
      <w:r>
        <w:rPr>
          <w:rFonts w:ascii="Times New Roman" w:hAnsi="Times New Roman" w:cs="Times New Roman" w:hint="eastAsia"/>
        </w:rPr>
        <w:t xml:space="preserve">  </w:t>
      </w:r>
      <w:r w:rsidR="00106B57">
        <w:rPr>
          <w:rFonts w:ascii="Times New Roman" w:hAnsi="Times New Roman" w:cs="Times New Roman" w:hint="eastAsia"/>
        </w:rPr>
        <w:t xml:space="preserve"> </w:t>
      </w:r>
      <w:r>
        <w:rPr>
          <w:rFonts w:ascii="Times New Roman" w:hAnsi="Times New Roman" w:cs="Times New Roman" w:hint="eastAsia"/>
        </w:rPr>
        <w:t xml:space="preserve"> </w:t>
      </w:r>
      <w:r>
        <w:rPr>
          <w:rFonts w:ascii="Times New Roman" w:hAnsi="Times New Roman" w:cs="Times New Roman" w:hint="eastAsia"/>
        </w:rPr>
        <w:t>允许访问所有</w:t>
      </w:r>
      <w:r>
        <w:rPr>
          <w:rFonts w:ascii="Times New Roman" w:hAnsi="Times New Roman" w:cs="Times New Roman" w:hint="eastAsia"/>
        </w:rPr>
        <w:t>Service</w:t>
      </w:r>
      <w:r>
        <w:rPr>
          <w:rFonts w:ascii="Times New Roman" w:hAnsi="Times New Roman" w:cs="Times New Roman" w:hint="eastAsia"/>
        </w:rPr>
        <w:t>的所有接口。</w:t>
      </w:r>
    </w:p>
    <w:p w:rsidR="00C63159" w:rsidRDefault="005B2E95" w:rsidP="00647B94">
      <w:pPr>
        <w:spacing w:line="360" w:lineRule="auto"/>
        <w:ind w:firstLine="420"/>
        <w:rPr>
          <w:rFonts w:ascii="Times New Roman" w:hAnsi="Times New Roman" w:cs="Times New Roman"/>
        </w:rPr>
      </w:pPr>
      <w:r>
        <w:rPr>
          <w:rFonts w:ascii="Times New Roman" w:hAnsi="Times New Roman" w:cs="Times New Roman" w:hint="eastAsia"/>
        </w:rPr>
        <w:t>2</w:t>
      </w:r>
      <w:r w:rsidR="00647B94">
        <w:rPr>
          <w:rFonts w:ascii="Times New Roman" w:hAnsi="Times New Roman" w:cs="Times New Roman" w:hint="eastAsia"/>
        </w:rPr>
        <w:t xml:space="preserve">. </w:t>
      </w:r>
      <w:r w:rsidR="00647B94" w:rsidRPr="00A936F4">
        <w:rPr>
          <w:rFonts w:ascii="Times New Roman" w:hAnsi="Times New Roman" w:cs="Times New Roman"/>
        </w:rPr>
        <w:t>[{"effect":"allow", "resource":"</w:t>
      </w:r>
      <w:r w:rsidR="004E25BE" w:rsidRPr="005B2E95">
        <w:rPr>
          <w:rFonts w:ascii="Times New Roman" w:hAnsi="Times New Roman" w:cs="Times New Roman"/>
        </w:rPr>
        <w:t>transcode</w:t>
      </w:r>
      <w:proofErr w:type="gramStart"/>
      <w:r w:rsidR="00647B94">
        <w:rPr>
          <w:rFonts w:ascii="Times New Roman" w:hAnsi="Times New Roman" w:cs="Times New Roman" w:hint="eastAsia"/>
        </w:rPr>
        <w:t>:</w:t>
      </w:r>
      <w:r w:rsidR="000B5A56" w:rsidRPr="005B2E95">
        <w:rPr>
          <w:rFonts w:ascii="Times New Roman" w:hAnsi="Times New Roman" w:cs="Times New Roman"/>
        </w:rPr>
        <w:t>snapshots</w:t>
      </w:r>
      <w:proofErr w:type="gramEnd"/>
      <w:r w:rsidR="00647B94" w:rsidRPr="00A936F4">
        <w:rPr>
          <w:rFonts w:ascii="Times New Roman" w:hAnsi="Times New Roman" w:cs="Times New Roman"/>
        </w:rPr>
        <w:t>"}</w:t>
      </w:r>
      <w:r w:rsidR="00E84F3E">
        <w:rPr>
          <w:rFonts w:ascii="Times New Roman" w:hAnsi="Times New Roman" w:cs="Times New Roman" w:hint="eastAsia"/>
        </w:rPr>
        <w:t>,</w:t>
      </w:r>
      <w:r w:rsidR="00423814" w:rsidRPr="00A936F4">
        <w:rPr>
          <w:rFonts w:ascii="Times New Roman" w:hAnsi="Times New Roman" w:cs="Times New Roman"/>
        </w:rPr>
        <w:t>{"effect":"allow", "resource":"</w:t>
      </w:r>
      <w:r w:rsidR="00CA732A" w:rsidRPr="005B2E95">
        <w:rPr>
          <w:rFonts w:ascii="Times New Roman" w:hAnsi="Times New Roman" w:cs="Times New Roman"/>
        </w:rPr>
        <w:t>cameratake</w:t>
      </w:r>
      <w:r w:rsidR="00423814">
        <w:rPr>
          <w:rFonts w:ascii="Times New Roman" w:hAnsi="Times New Roman" w:cs="Times New Roman" w:hint="eastAsia"/>
        </w:rPr>
        <w:t>:*</w:t>
      </w:r>
      <w:r w:rsidR="00423814" w:rsidRPr="00A936F4">
        <w:rPr>
          <w:rFonts w:ascii="Times New Roman" w:hAnsi="Times New Roman" w:cs="Times New Roman"/>
        </w:rPr>
        <w:t>"}</w:t>
      </w:r>
      <w:r w:rsidR="00647B94" w:rsidRPr="00A936F4">
        <w:rPr>
          <w:rFonts w:ascii="Times New Roman" w:hAnsi="Times New Roman" w:cs="Times New Roman"/>
        </w:rPr>
        <w:t>]</w:t>
      </w:r>
    </w:p>
    <w:p w:rsidR="006A0DFB" w:rsidRDefault="00106B57" w:rsidP="006A0DFB">
      <w:pPr>
        <w:spacing w:line="360" w:lineRule="auto"/>
        <w:ind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允许</w:t>
      </w:r>
      <w:r w:rsidR="00D94C01">
        <w:rPr>
          <w:rFonts w:ascii="Times New Roman" w:hAnsi="Times New Roman" w:cs="Times New Roman" w:hint="eastAsia"/>
        </w:rPr>
        <w:t>访问</w:t>
      </w:r>
      <w:r w:rsidR="005C3CF6" w:rsidRPr="005B2E95">
        <w:rPr>
          <w:rFonts w:ascii="Times New Roman" w:hAnsi="Times New Roman" w:cs="Times New Roman"/>
        </w:rPr>
        <w:t>transcode</w:t>
      </w:r>
      <w:r w:rsidR="005C3CF6">
        <w:rPr>
          <w:rFonts w:ascii="Times New Roman" w:hAnsi="Times New Roman" w:cs="Times New Roman" w:hint="eastAsia"/>
        </w:rPr>
        <w:t>服务下面的</w:t>
      </w:r>
      <w:r w:rsidR="005C3CF6" w:rsidRPr="005B2E95">
        <w:rPr>
          <w:rFonts w:ascii="Times New Roman" w:hAnsi="Times New Roman" w:cs="Times New Roman"/>
        </w:rPr>
        <w:t>snapshots</w:t>
      </w:r>
      <w:r w:rsidR="005C3CF6">
        <w:rPr>
          <w:rFonts w:ascii="Times New Roman" w:hAnsi="Times New Roman" w:cs="Times New Roman" w:hint="eastAsia"/>
        </w:rPr>
        <w:t>接口和</w:t>
      </w:r>
      <w:r w:rsidR="005C3CF6" w:rsidRPr="005B2E95">
        <w:rPr>
          <w:rFonts w:ascii="Times New Roman" w:hAnsi="Times New Roman" w:cs="Times New Roman"/>
        </w:rPr>
        <w:t>cameratake</w:t>
      </w:r>
      <w:r w:rsidR="005C3CF6">
        <w:rPr>
          <w:rFonts w:ascii="Times New Roman" w:hAnsi="Times New Roman" w:cs="Times New Roman" w:hint="eastAsia"/>
        </w:rPr>
        <w:t>服务的所有接口</w:t>
      </w:r>
      <w:r w:rsidR="006A0DFB">
        <w:rPr>
          <w:rFonts w:ascii="Times New Roman" w:hAnsi="Times New Roman" w:cs="Times New Roman" w:hint="eastAsia"/>
        </w:rPr>
        <w:t>。</w:t>
      </w:r>
    </w:p>
    <w:p w:rsidR="006A0DFB" w:rsidRDefault="00A6145F" w:rsidP="006A0DFB">
      <w:pPr>
        <w:spacing w:line="360" w:lineRule="auto"/>
        <w:ind w:firstLine="420"/>
        <w:rPr>
          <w:rFonts w:ascii="Times New Roman" w:hAnsi="Times New Roman" w:cs="Times New Roman"/>
        </w:rPr>
      </w:pPr>
      <w:r>
        <w:rPr>
          <w:rFonts w:ascii="Times New Roman" w:hAnsi="Times New Roman" w:cs="Times New Roman" w:hint="eastAsia"/>
        </w:rPr>
        <w:t>3</w:t>
      </w:r>
      <w:r w:rsidR="006A0DFB">
        <w:rPr>
          <w:rFonts w:ascii="Times New Roman" w:hAnsi="Times New Roman" w:cs="Times New Roman" w:hint="eastAsia"/>
        </w:rPr>
        <w:t xml:space="preserve">. </w:t>
      </w:r>
      <w:r w:rsidR="006A0DFB" w:rsidRPr="00A936F4">
        <w:rPr>
          <w:rFonts w:ascii="Times New Roman" w:hAnsi="Times New Roman" w:cs="Times New Roman"/>
        </w:rPr>
        <w:t>[{"effect":"allow", "resource":"</w:t>
      </w:r>
      <w:proofErr w:type="gramStart"/>
      <w:r w:rsidR="006A0DFB" w:rsidRPr="005B2E95">
        <w:rPr>
          <w:rFonts w:ascii="Times New Roman" w:hAnsi="Times New Roman" w:cs="Times New Roman"/>
        </w:rPr>
        <w:t>transcode</w:t>
      </w:r>
      <w:r w:rsidR="006A0DFB">
        <w:rPr>
          <w:rFonts w:ascii="Times New Roman" w:hAnsi="Times New Roman" w:cs="Times New Roman" w:hint="eastAsia"/>
        </w:rPr>
        <w:t>:</w:t>
      </w:r>
      <w:proofErr w:type="gramEnd"/>
      <w:r w:rsidR="00695C91">
        <w:rPr>
          <w:rFonts w:ascii="Times New Roman" w:hAnsi="Times New Roman" w:cs="Times New Roman" w:hint="eastAsia"/>
        </w:rPr>
        <w:t>*</w:t>
      </w:r>
      <w:r w:rsidR="006A0DFB" w:rsidRPr="00A936F4">
        <w:rPr>
          <w:rFonts w:ascii="Times New Roman" w:hAnsi="Times New Roman" w:cs="Times New Roman"/>
        </w:rPr>
        <w:t>"}</w:t>
      </w:r>
      <w:r w:rsidR="006A0DFB">
        <w:rPr>
          <w:rFonts w:ascii="Times New Roman" w:hAnsi="Times New Roman" w:cs="Times New Roman" w:hint="eastAsia"/>
        </w:rPr>
        <w:t>,</w:t>
      </w:r>
      <w:r w:rsidR="006A0DFB" w:rsidRPr="00A936F4">
        <w:rPr>
          <w:rFonts w:ascii="Times New Roman" w:hAnsi="Times New Roman" w:cs="Times New Roman"/>
        </w:rPr>
        <w:t>{"effect":"</w:t>
      </w:r>
      <w:r w:rsidR="0049585F">
        <w:rPr>
          <w:rFonts w:ascii="Times New Roman" w:hAnsi="Times New Roman" w:cs="Times New Roman" w:hint="eastAsia"/>
        </w:rPr>
        <w:t>deny</w:t>
      </w:r>
      <w:r w:rsidR="006A0DFB" w:rsidRPr="00A936F4">
        <w:rPr>
          <w:rFonts w:ascii="Times New Roman" w:hAnsi="Times New Roman" w:cs="Times New Roman"/>
        </w:rPr>
        <w:t>", "resource":"</w:t>
      </w:r>
      <w:r w:rsidR="00A87166" w:rsidRPr="005B2E95">
        <w:rPr>
          <w:rFonts w:ascii="Times New Roman" w:hAnsi="Times New Roman" w:cs="Times New Roman"/>
        </w:rPr>
        <w:t>transcode</w:t>
      </w:r>
      <w:r w:rsidR="006A0DFB">
        <w:rPr>
          <w:rFonts w:ascii="Times New Roman" w:hAnsi="Times New Roman" w:cs="Times New Roman" w:hint="eastAsia"/>
        </w:rPr>
        <w:t>:</w:t>
      </w:r>
      <w:r w:rsidR="00A87166">
        <w:rPr>
          <w:rFonts w:ascii="Times New Roman" w:hAnsi="Times New Roman" w:cs="Times New Roman" w:hint="eastAsia"/>
        </w:rPr>
        <w:t>logo</w:t>
      </w:r>
      <w:r w:rsidR="006A0DFB" w:rsidRPr="00A936F4">
        <w:rPr>
          <w:rFonts w:ascii="Times New Roman" w:hAnsi="Times New Roman" w:cs="Times New Roman"/>
        </w:rPr>
        <w:t>"}]</w:t>
      </w:r>
    </w:p>
    <w:p w:rsidR="006A0DFB" w:rsidRPr="00A936F4" w:rsidRDefault="006A0DFB" w:rsidP="006A0DFB">
      <w:pPr>
        <w:spacing w:line="360" w:lineRule="auto"/>
        <w:ind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允许访问</w:t>
      </w:r>
      <w:r w:rsidRPr="005B2E95">
        <w:rPr>
          <w:rFonts w:ascii="Times New Roman" w:hAnsi="Times New Roman" w:cs="Times New Roman"/>
        </w:rPr>
        <w:t>transcode</w:t>
      </w:r>
      <w:r>
        <w:rPr>
          <w:rFonts w:ascii="Times New Roman" w:hAnsi="Times New Roman" w:cs="Times New Roman" w:hint="eastAsia"/>
        </w:rPr>
        <w:t>服务下面的</w:t>
      </w:r>
      <w:r w:rsidR="006E3DC6">
        <w:rPr>
          <w:rFonts w:ascii="Times New Roman" w:hAnsi="Times New Roman" w:cs="Times New Roman" w:hint="eastAsia"/>
        </w:rPr>
        <w:t>除了</w:t>
      </w:r>
      <w:r w:rsidR="006E3DC6">
        <w:rPr>
          <w:rFonts w:ascii="Times New Roman" w:hAnsi="Times New Roman" w:cs="Times New Roman" w:hint="eastAsia"/>
        </w:rPr>
        <w:t>logo</w:t>
      </w:r>
      <w:r w:rsidR="006E3DC6">
        <w:rPr>
          <w:rFonts w:ascii="Times New Roman" w:hAnsi="Times New Roman" w:cs="Times New Roman" w:hint="eastAsia"/>
        </w:rPr>
        <w:t>接口之外的其它接</w:t>
      </w:r>
      <w:r>
        <w:rPr>
          <w:rFonts w:ascii="Times New Roman" w:hAnsi="Times New Roman" w:cs="Times New Roman" w:hint="eastAsia"/>
        </w:rPr>
        <w:t>口。</w:t>
      </w:r>
    </w:p>
    <w:p w:rsidR="00D07837" w:rsidRPr="00A936F4" w:rsidRDefault="00D07837" w:rsidP="003C6325">
      <w:pPr>
        <w:spacing w:line="360" w:lineRule="auto"/>
        <w:ind w:firstLine="420"/>
        <w:rPr>
          <w:rFonts w:ascii="Times New Roman" w:hAnsi="Times New Roman" w:cs="Times New Roman"/>
        </w:rPr>
      </w:pPr>
    </w:p>
    <w:p w:rsidR="00EC6581" w:rsidRPr="00A936F4" w:rsidRDefault="00780725" w:rsidP="00EC6581">
      <w:pPr>
        <w:pStyle w:val="1"/>
        <w:rPr>
          <w:rFonts w:hAnsi="Times New Roman"/>
        </w:rPr>
      </w:pPr>
      <w:bookmarkStart w:id="145" w:name="_Toc385504596"/>
      <w:r w:rsidRPr="00A936F4">
        <w:rPr>
          <w:rFonts w:hAnsi="Times New Roman"/>
        </w:rPr>
        <w:t>HTTP</w:t>
      </w:r>
      <w:r w:rsidR="003915F7" w:rsidRPr="00A936F4">
        <w:rPr>
          <w:rFonts w:hAnsi="Times New Roman"/>
        </w:rPr>
        <w:t>接口</w:t>
      </w:r>
      <w:r w:rsidR="00C06F49" w:rsidRPr="00A936F4">
        <w:rPr>
          <w:rFonts w:hAnsi="Times New Roman"/>
        </w:rPr>
        <w:t>状态码和错误信息</w:t>
      </w:r>
      <w:r w:rsidR="00B74930" w:rsidRPr="00A936F4">
        <w:rPr>
          <w:rFonts w:hAnsi="Times New Roman"/>
        </w:rPr>
        <w:t>定义</w:t>
      </w:r>
      <w:bookmarkEnd w:id="145"/>
    </w:p>
    <w:p w:rsidR="00DD5C53" w:rsidRPr="00A936F4" w:rsidRDefault="00DD5C53" w:rsidP="00AF7043">
      <w:pPr>
        <w:pStyle w:val="2"/>
      </w:pPr>
      <w:bookmarkStart w:id="146" w:name="_Toc385504597"/>
      <w:r w:rsidRPr="00A936F4">
        <w:t>IDM</w:t>
      </w:r>
      <w:r w:rsidR="00112247" w:rsidRPr="00A936F4">
        <w:t>系统</w:t>
      </w:r>
      <w:r w:rsidRPr="00A936F4">
        <w:t>错误码定义</w:t>
      </w:r>
      <w:bookmarkEnd w:id="1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26"/>
        <w:gridCol w:w="1908"/>
        <w:gridCol w:w="3567"/>
        <w:gridCol w:w="1921"/>
      </w:tblGrid>
      <w:tr w:rsidR="00741630" w:rsidRPr="00A936F4" w:rsidTr="00741630">
        <w:tc>
          <w:tcPr>
            <w:tcW w:w="1126" w:type="dxa"/>
            <w:shd w:val="clear" w:color="auto" w:fill="D9D9D9"/>
          </w:tcPr>
          <w:p w:rsidR="00741630" w:rsidRPr="00A936F4" w:rsidRDefault="00741630" w:rsidP="00741630">
            <w:pPr>
              <w:autoSpaceDE w:val="0"/>
              <w:autoSpaceDN w:val="0"/>
              <w:adjustRightInd w:val="0"/>
              <w:spacing w:line="360" w:lineRule="auto"/>
              <w:jc w:val="center"/>
              <w:rPr>
                <w:rFonts w:ascii="Times New Roman" w:hAnsi="Times New Roman" w:cs="Times New Roman"/>
                <w:b/>
                <w:kern w:val="0"/>
                <w:sz w:val="18"/>
                <w:szCs w:val="21"/>
              </w:rPr>
            </w:pPr>
            <w:r w:rsidRPr="00A936F4">
              <w:rPr>
                <w:rFonts w:ascii="Times New Roman" w:hAnsi="Times New Roman" w:cs="Times New Roman"/>
                <w:b/>
                <w:kern w:val="0"/>
                <w:sz w:val="18"/>
                <w:szCs w:val="21"/>
              </w:rPr>
              <w:t>服务名</w:t>
            </w:r>
          </w:p>
        </w:tc>
        <w:tc>
          <w:tcPr>
            <w:tcW w:w="1908" w:type="dxa"/>
            <w:shd w:val="clear" w:color="auto" w:fill="D9D9D9"/>
          </w:tcPr>
          <w:p w:rsidR="00741630" w:rsidRPr="00A936F4" w:rsidRDefault="00741630" w:rsidP="00741630">
            <w:pPr>
              <w:autoSpaceDE w:val="0"/>
              <w:autoSpaceDN w:val="0"/>
              <w:adjustRightInd w:val="0"/>
              <w:spacing w:line="360" w:lineRule="auto"/>
              <w:jc w:val="center"/>
              <w:rPr>
                <w:rFonts w:ascii="Times New Roman" w:hAnsi="Times New Roman" w:cs="Times New Roman"/>
                <w:b/>
                <w:kern w:val="0"/>
                <w:sz w:val="18"/>
                <w:szCs w:val="21"/>
              </w:rPr>
            </w:pPr>
            <w:r w:rsidRPr="00A936F4">
              <w:rPr>
                <w:rFonts w:ascii="Times New Roman" w:hAnsi="Times New Roman" w:cs="Times New Roman"/>
                <w:b/>
                <w:kern w:val="0"/>
                <w:sz w:val="18"/>
                <w:szCs w:val="21"/>
              </w:rPr>
              <w:t>错误码</w:t>
            </w:r>
          </w:p>
        </w:tc>
        <w:tc>
          <w:tcPr>
            <w:tcW w:w="3567" w:type="dxa"/>
            <w:shd w:val="clear" w:color="auto" w:fill="D9D9D9"/>
          </w:tcPr>
          <w:p w:rsidR="00741630" w:rsidRPr="00A936F4" w:rsidRDefault="00741630" w:rsidP="00741630">
            <w:pPr>
              <w:autoSpaceDE w:val="0"/>
              <w:autoSpaceDN w:val="0"/>
              <w:adjustRightInd w:val="0"/>
              <w:spacing w:line="360" w:lineRule="auto"/>
              <w:jc w:val="center"/>
              <w:rPr>
                <w:rFonts w:ascii="Times New Roman" w:hAnsi="Times New Roman" w:cs="Times New Roman"/>
                <w:b/>
                <w:kern w:val="0"/>
                <w:sz w:val="18"/>
                <w:szCs w:val="21"/>
              </w:rPr>
            </w:pPr>
            <w:r w:rsidRPr="00A936F4">
              <w:rPr>
                <w:rFonts w:ascii="Times New Roman" w:hAnsi="Times New Roman" w:cs="Times New Roman"/>
                <w:b/>
                <w:kern w:val="0"/>
                <w:sz w:val="18"/>
                <w:szCs w:val="21"/>
              </w:rPr>
              <w:t>错误信息</w:t>
            </w:r>
          </w:p>
        </w:tc>
        <w:tc>
          <w:tcPr>
            <w:tcW w:w="1921" w:type="dxa"/>
            <w:shd w:val="clear" w:color="auto" w:fill="D9D9D9"/>
          </w:tcPr>
          <w:p w:rsidR="00741630" w:rsidRPr="00A936F4" w:rsidRDefault="00741630" w:rsidP="00741630">
            <w:pPr>
              <w:autoSpaceDE w:val="0"/>
              <w:autoSpaceDN w:val="0"/>
              <w:adjustRightInd w:val="0"/>
              <w:spacing w:line="360" w:lineRule="auto"/>
              <w:jc w:val="center"/>
              <w:rPr>
                <w:rFonts w:ascii="Times New Roman" w:hAnsi="Times New Roman" w:cs="Times New Roman"/>
                <w:b/>
                <w:kern w:val="0"/>
                <w:sz w:val="18"/>
                <w:szCs w:val="21"/>
              </w:rPr>
            </w:pPr>
            <w:r w:rsidRPr="00A936F4">
              <w:rPr>
                <w:rFonts w:ascii="Times New Roman" w:hAnsi="Times New Roman" w:cs="Times New Roman"/>
                <w:b/>
                <w:kern w:val="0"/>
                <w:sz w:val="18"/>
                <w:szCs w:val="21"/>
              </w:rPr>
              <w:t>备注</w:t>
            </w:r>
          </w:p>
        </w:tc>
      </w:tr>
      <w:tr w:rsidR="00741630" w:rsidRPr="00A936F4" w:rsidTr="00741630">
        <w:tc>
          <w:tcPr>
            <w:tcW w:w="1126" w:type="dxa"/>
            <w:vMerge w:val="restart"/>
            <w:vAlign w:val="center"/>
          </w:tcPr>
          <w:p w:rsidR="00741630" w:rsidRPr="00A936F4" w:rsidRDefault="00F95D03" w:rsidP="00741630">
            <w:pPr>
              <w:autoSpaceDE w:val="0"/>
              <w:autoSpaceDN w:val="0"/>
              <w:adjustRightInd w:val="0"/>
              <w:spacing w:line="360" w:lineRule="auto"/>
              <w:jc w:val="center"/>
              <w:rPr>
                <w:rFonts w:ascii="Times New Roman" w:hAnsi="Times New Roman" w:cs="Times New Roman"/>
                <w:kern w:val="0"/>
                <w:sz w:val="18"/>
                <w:szCs w:val="21"/>
              </w:rPr>
            </w:pPr>
            <w:r w:rsidRPr="00A936F4">
              <w:rPr>
                <w:rFonts w:ascii="Times New Roman" w:hAnsi="Times New Roman" w:cs="Times New Roman"/>
                <w:kern w:val="0"/>
                <w:sz w:val="18"/>
                <w:szCs w:val="21"/>
              </w:rPr>
              <w:t>IDM</w:t>
            </w:r>
          </w:p>
        </w:tc>
        <w:tc>
          <w:tcPr>
            <w:tcW w:w="1908" w:type="dxa"/>
          </w:tcPr>
          <w:p w:rsidR="00741630" w:rsidRPr="00A936F4" w:rsidRDefault="00741630"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Success</w:t>
            </w:r>
          </w:p>
        </w:tc>
        <w:tc>
          <w:tcPr>
            <w:tcW w:w="3567" w:type="dxa"/>
          </w:tcPr>
          <w:p w:rsidR="00741630" w:rsidRPr="00A936F4" w:rsidRDefault="00741630"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The request has been successfully processed.</w:t>
            </w:r>
          </w:p>
        </w:tc>
        <w:tc>
          <w:tcPr>
            <w:tcW w:w="1921" w:type="dxa"/>
          </w:tcPr>
          <w:p w:rsidR="00741630" w:rsidRPr="00A936F4" w:rsidRDefault="00741630"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请求已经被成功处理</w:t>
            </w:r>
          </w:p>
        </w:tc>
      </w:tr>
      <w:tr w:rsidR="00741630" w:rsidRPr="00A936F4" w:rsidTr="00741630">
        <w:tc>
          <w:tcPr>
            <w:tcW w:w="1126" w:type="dxa"/>
            <w:vMerge/>
            <w:vAlign w:val="center"/>
          </w:tcPr>
          <w:p w:rsidR="00741630" w:rsidRPr="00A936F4" w:rsidRDefault="00741630"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741630" w:rsidRPr="00A936F4" w:rsidRDefault="00741630"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MissingParameter</w:t>
            </w:r>
          </w:p>
        </w:tc>
        <w:tc>
          <w:tcPr>
            <w:tcW w:w="3567" w:type="dxa"/>
          </w:tcPr>
          <w:p w:rsidR="00741630" w:rsidRPr="00A936F4" w:rsidRDefault="00741630"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A required parameter for the specified action is not supplied.</w:t>
            </w:r>
          </w:p>
        </w:tc>
        <w:tc>
          <w:tcPr>
            <w:tcW w:w="1921" w:type="dxa"/>
          </w:tcPr>
          <w:p w:rsidR="00741630" w:rsidRPr="00A936F4" w:rsidRDefault="00741630"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缺少必选参数</w:t>
            </w:r>
          </w:p>
        </w:tc>
      </w:tr>
      <w:tr w:rsidR="00741630" w:rsidRPr="00A936F4" w:rsidTr="00741630">
        <w:tc>
          <w:tcPr>
            <w:tcW w:w="1126" w:type="dxa"/>
            <w:vMerge/>
            <w:vAlign w:val="center"/>
          </w:tcPr>
          <w:p w:rsidR="00741630" w:rsidRPr="00A936F4" w:rsidRDefault="00741630"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741630" w:rsidRPr="00A936F4" w:rsidRDefault="00741630"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InvalidParameter</w:t>
            </w:r>
          </w:p>
        </w:tc>
        <w:tc>
          <w:tcPr>
            <w:tcW w:w="3567" w:type="dxa"/>
          </w:tcPr>
          <w:p w:rsidR="00741630" w:rsidRPr="00A936F4" w:rsidRDefault="00741630"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An invalid or out-of-range value was supplied for the input parameter.</w:t>
            </w:r>
          </w:p>
        </w:tc>
        <w:tc>
          <w:tcPr>
            <w:tcW w:w="1921" w:type="dxa"/>
          </w:tcPr>
          <w:p w:rsidR="00741630" w:rsidRPr="00A936F4" w:rsidRDefault="00741630"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输入参数不合法</w:t>
            </w:r>
          </w:p>
        </w:tc>
      </w:tr>
      <w:tr w:rsidR="00403E9C" w:rsidRPr="00A936F4" w:rsidTr="00741630">
        <w:tc>
          <w:tcPr>
            <w:tcW w:w="1126" w:type="dxa"/>
            <w:vMerge/>
            <w:vAlign w:val="center"/>
          </w:tcPr>
          <w:p w:rsidR="00403E9C" w:rsidRPr="00A936F4" w:rsidRDefault="00403E9C"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403E9C" w:rsidRPr="00A936F4" w:rsidRDefault="00403E9C"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SignatureDoesNotMatch</w:t>
            </w:r>
          </w:p>
        </w:tc>
        <w:tc>
          <w:tcPr>
            <w:tcW w:w="3567" w:type="dxa"/>
          </w:tcPr>
          <w:p w:rsidR="00403E9C" w:rsidRPr="00A936F4" w:rsidRDefault="00403E9C"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The request signature we calculated does not match the signature you provided.</w:t>
            </w:r>
          </w:p>
        </w:tc>
        <w:tc>
          <w:tcPr>
            <w:tcW w:w="1921" w:type="dxa"/>
          </w:tcPr>
          <w:p w:rsidR="00403E9C" w:rsidRPr="00A936F4" w:rsidRDefault="0081664B"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签名不匹配</w:t>
            </w:r>
          </w:p>
        </w:tc>
      </w:tr>
      <w:tr w:rsidR="001F0DCF" w:rsidRPr="00A936F4" w:rsidTr="00741630">
        <w:tc>
          <w:tcPr>
            <w:tcW w:w="1126" w:type="dxa"/>
            <w:vMerge/>
            <w:vAlign w:val="center"/>
          </w:tcPr>
          <w:p w:rsidR="001F0DCF" w:rsidRPr="00A936F4" w:rsidRDefault="001F0DCF"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1F0DCF" w:rsidRPr="00A936F4" w:rsidRDefault="00EE7D06" w:rsidP="00741630">
            <w:pPr>
              <w:autoSpaceDE w:val="0"/>
              <w:autoSpaceDN w:val="0"/>
              <w:adjustRightInd w:val="0"/>
              <w:spacing w:line="360" w:lineRule="auto"/>
              <w:jc w:val="left"/>
              <w:rPr>
                <w:rFonts w:ascii="Times New Roman" w:hAnsi="Times New Roman" w:cs="Times New Roman"/>
                <w:kern w:val="0"/>
                <w:sz w:val="18"/>
                <w:szCs w:val="21"/>
              </w:rPr>
            </w:pPr>
            <w:r w:rsidRPr="00A66E67">
              <w:rPr>
                <w:rFonts w:ascii="Times New Roman" w:hAnsi="Times New Roman" w:cs="Times New Roman"/>
                <w:kern w:val="0"/>
                <w:sz w:val="18"/>
                <w:szCs w:val="21"/>
              </w:rPr>
              <w:t>EntityAlreadyExists</w:t>
            </w:r>
          </w:p>
        </w:tc>
        <w:tc>
          <w:tcPr>
            <w:tcW w:w="3567" w:type="dxa"/>
          </w:tcPr>
          <w:p w:rsidR="001F0DCF" w:rsidRPr="00A936F4" w:rsidRDefault="00EE7D06" w:rsidP="001F0DCF">
            <w:pPr>
              <w:autoSpaceDE w:val="0"/>
              <w:autoSpaceDN w:val="0"/>
              <w:adjustRightInd w:val="0"/>
              <w:spacing w:line="360" w:lineRule="auto"/>
              <w:jc w:val="left"/>
              <w:rPr>
                <w:rFonts w:ascii="Times New Roman" w:hAnsi="Times New Roman" w:cs="Times New Roman"/>
                <w:kern w:val="0"/>
                <w:sz w:val="18"/>
                <w:szCs w:val="21"/>
              </w:rPr>
            </w:pPr>
            <w:r w:rsidRPr="00A66E67">
              <w:rPr>
                <w:rFonts w:ascii="Times New Roman" w:hAnsi="Times New Roman" w:cs="Times New Roman"/>
                <w:kern w:val="0"/>
                <w:sz w:val="18"/>
                <w:szCs w:val="21"/>
              </w:rPr>
              <w:t>The request was rejected because it attempted to create a resource that already exists.</w:t>
            </w:r>
          </w:p>
        </w:tc>
        <w:tc>
          <w:tcPr>
            <w:tcW w:w="1921" w:type="dxa"/>
          </w:tcPr>
          <w:p w:rsidR="001F0DCF" w:rsidRPr="00A936F4" w:rsidRDefault="00986655" w:rsidP="00741630">
            <w:pPr>
              <w:autoSpaceDE w:val="0"/>
              <w:autoSpaceDN w:val="0"/>
              <w:adjustRightInd w:val="0"/>
              <w:spacing w:line="360" w:lineRule="auto"/>
              <w:jc w:val="left"/>
              <w:rPr>
                <w:rFonts w:ascii="Times New Roman" w:hAnsi="Times New Roman" w:cs="Times New Roman"/>
                <w:kern w:val="0"/>
                <w:sz w:val="18"/>
                <w:szCs w:val="21"/>
              </w:rPr>
            </w:pPr>
            <w:r>
              <w:rPr>
                <w:rFonts w:ascii="Times New Roman" w:hAnsi="Times New Roman" w:cs="Times New Roman" w:hint="eastAsia"/>
                <w:kern w:val="0"/>
                <w:sz w:val="18"/>
                <w:szCs w:val="21"/>
              </w:rPr>
              <w:t>实体已</w:t>
            </w:r>
            <w:r w:rsidR="001F0DCF" w:rsidRPr="00A936F4">
              <w:rPr>
                <w:rFonts w:ascii="Times New Roman" w:hAnsi="Times New Roman" w:cs="Times New Roman"/>
                <w:kern w:val="0"/>
                <w:sz w:val="18"/>
                <w:szCs w:val="21"/>
              </w:rPr>
              <w:t>存在</w:t>
            </w:r>
          </w:p>
        </w:tc>
      </w:tr>
      <w:tr w:rsidR="005272BF" w:rsidRPr="00A936F4" w:rsidTr="00741630">
        <w:tc>
          <w:tcPr>
            <w:tcW w:w="1126" w:type="dxa"/>
            <w:vMerge/>
            <w:vAlign w:val="center"/>
          </w:tcPr>
          <w:p w:rsidR="005272BF" w:rsidRPr="00A936F4" w:rsidRDefault="005272BF"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5272BF" w:rsidRPr="00A936F4" w:rsidRDefault="0037199D" w:rsidP="00741630">
            <w:pPr>
              <w:autoSpaceDE w:val="0"/>
              <w:autoSpaceDN w:val="0"/>
              <w:adjustRightInd w:val="0"/>
              <w:spacing w:line="360" w:lineRule="auto"/>
              <w:jc w:val="left"/>
              <w:rPr>
                <w:rFonts w:ascii="Times New Roman" w:hAnsi="Times New Roman" w:cs="Times New Roman"/>
                <w:kern w:val="0"/>
                <w:sz w:val="18"/>
                <w:szCs w:val="21"/>
              </w:rPr>
            </w:pPr>
            <w:r w:rsidRPr="00B70381">
              <w:rPr>
                <w:rFonts w:ascii="Times New Roman" w:hAnsi="Times New Roman" w:cs="Times New Roman"/>
                <w:kern w:val="0"/>
                <w:sz w:val="18"/>
                <w:szCs w:val="21"/>
              </w:rPr>
              <w:t>NoSuchEntity</w:t>
            </w:r>
          </w:p>
        </w:tc>
        <w:tc>
          <w:tcPr>
            <w:tcW w:w="3567" w:type="dxa"/>
          </w:tcPr>
          <w:p w:rsidR="005272BF" w:rsidRPr="00A936F4" w:rsidRDefault="0037199D" w:rsidP="001F0DCF">
            <w:pPr>
              <w:autoSpaceDE w:val="0"/>
              <w:autoSpaceDN w:val="0"/>
              <w:adjustRightInd w:val="0"/>
              <w:spacing w:line="360" w:lineRule="auto"/>
              <w:jc w:val="left"/>
              <w:rPr>
                <w:rFonts w:ascii="Times New Roman" w:hAnsi="Times New Roman" w:cs="Times New Roman"/>
                <w:kern w:val="0"/>
                <w:sz w:val="18"/>
                <w:szCs w:val="21"/>
              </w:rPr>
            </w:pPr>
            <w:r w:rsidRPr="00B70381">
              <w:rPr>
                <w:rFonts w:ascii="Times New Roman" w:hAnsi="Times New Roman" w:cs="Times New Roman"/>
                <w:kern w:val="0"/>
                <w:sz w:val="18"/>
                <w:szCs w:val="21"/>
              </w:rPr>
              <w:t>The request was rejected because it referenced an entity that does not exist.</w:t>
            </w:r>
          </w:p>
        </w:tc>
        <w:tc>
          <w:tcPr>
            <w:tcW w:w="1921" w:type="dxa"/>
          </w:tcPr>
          <w:p w:rsidR="005272BF" w:rsidRPr="00A936F4" w:rsidRDefault="0037199D" w:rsidP="0037199D">
            <w:pPr>
              <w:autoSpaceDE w:val="0"/>
              <w:autoSpaceDN w:val="0"/>
              <w:adjustRightInd w:val="0"/>
              <w:spacing w:line="360" w:lineRule="auto"/>
              <w:jc w:val="left"/>
              <w:rPr>
                <w:rFonts w:ascii="Times New Roman" w:hAnsi="Times New Roman" w:cs="Times New Roman"/>
                <w:kern w:val="0"/>
                <w:sz w:val="18"/>
                <w:szCs w:val="21"/>
              </w:rPr>
            </w:pPr>
            <w:r>
              <w:rPr>
                <w:rFonts w:ascii="Times New Roman" w:hAnsi="Times New Roman" w:cs="Times New Roman" w:hint="eastAsia"/>
                <w:kern w:val="0"/>
                <w:sz w:val="18"/>
                <w:szCs w:val="21"/>
              </w:rPr>
              <w:t>实体不</w:t>
            </w:r>
            <w:r w:rsidR="005272BF" w:rsidRPr="00A936F4">
              <w:rPr>
                <w:rFonts w:ascii="Times New Roman" w:hAnsi="Times New Roman" w:cs="Times New Roman"/>
                <w:kern w:val="0"/>
                <w:sz w:val="18"/>
                <w:szCs w:val="21"/>
              </w:rPr>
              <w:t>存在</w:t>
            </w:r>
          </w:p>
        </w:tc>
      </w:tr>
      <w:tr w:rsidR="00B80DC1" w:rsidRPr="00A936F4" w:rsidTr="00741630">
        <w:tc>
          <w:tcPr>
            <w:tcW w:w="1126" w:type="dxa"/>
            <w:vMerge/>
            <w:vAlign w:val="center"/>
          </w:tcPr>
          <w:p w:rsidR="00B80DC1" w:rsidRPr="00A936F4" w:rsidRDefault="00B80DC1"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B80DC1" w:rsidRPr="00A936F4" w:rsidRDefault="00B80DC1"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LimitExceeded</w:t>
            </w:r>
          </w:p>
        </w:tc>
        <w:tc>
          <w:tcPr>
            <w:tcW w:w="3567" w:type="dxa"/>
          </w:tcPr>
          <w:p w:rsidR="00B80DC1" w:rsidRPr="00A936F4" w:rsidRDefault="002E544B" w:rsidP="001F0DCF">
            <w:pPr>
              <w:autoSpaceDE w:val="0"/>
              <w:autoSpaceDN w:val="0"/>
              <w:adjustRightInd w:val="0"/>
              <w:spacing w:line="360" w:lineRule="auto"/>
              <w:jc w:val="left"/>
              <w:rPr>
                <w:rFonts w:ascii="Times New Roman" w:hAnsi="Times New Roman" w:cs="Times New Roman"/>
                <w:kern w:val="0"/>
                <w:sz w:val="18"/>
                <w:szCs w:val="21"/>
              </w:rPr>
            </w:pPr>
            <w:r w:rsidRPr="0092090D">
              <w:rPr>
                <w:rFonts w:ascii="Times New Roman" w:hAnsi="Times New Roman" w:cs="Times New Roman"/>
                <w:kern w:val="0"/>
                <w:sz w:val="18"/>
                <w:szCs w:val="21"/>
              </w:rPr>
              <w:t>The request was rejected because it attempted to create resources beyond the current account limits.</w:t>
            </w:r>
          </w:p>
        </w:tc>
        <w:tc>
          <w:tcPr>
            <w:tcW w:w="1921" w:type="dxa"/>
          </w:tcPr>
          <w:p w:rsidR="00B80DC1" w:rsidRPr="00A936F4" w:rsidRDefault="00714DC9" w:rsidP="009E5476">
            <w:pPr>
              <w:autoSpaceDE w:val="0"/>
              <w:autoSpaceDN w:val="0"/>
              <w:adjustRightInd w:val="0"/>
              <w:spacing w:line="360" w:lineRule="auto"/>
              <w:jc w:val="left"/>
              <w:rPr>
                <w:rFonts w:ascii="Times New Roman" w:hAnsi="Times New Roman" w:cs="Times New Roman"/>
                <w:kern w:val="0"/>
                <w:sz w:val="18"/>
                <w:szCs w:val="21"/>
              </w:rPr>
            </w:pPr>
            <w:r>
              <w:rPr>
                <w:rFonts w:ascii="Times New Roman" w:hAnsi="Times New Roman" w:cs="Times New Roman" w:hint="eastAsia"/>
                <w:kern w:val="0"/>
                <w:sz w:val="18"/>
                <w:szCs w:val="21"/>
              </w:rPr>
              <w:t>超出限制</w:t>
            </w:r>
          </w:p>
        </w:tc>
      </w:tr>
      <w:tr w:rsidR="00764215" w:rsidRPr="00A936F4" w:rsidTr="00741630">
        <w:tc>
          <w:tcPr>
            <w:tcW w:w="1126" w:type="dxa"/>
            <w:vMerge/>
            <w:vAlign w:val="center"/>
          </w:tcPr>
          <w:p w:rsidR="00764215" w:rsidRPr="00A936F4" w:rsidRDefault="00764215"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764215" w:rsidRPr="00A936F4" w:rsidRDefault="00647F29" w:rsidP="00741630">
            <w:pPr>
              <w:autoSpaceDE w:val="0"/>
              <w:autoSpaceDN w:val="0"/>
              <w:adjustRightInd w:val="0"/>
              <w:spacing w:line="360" w:lineRule="auto"/>
              <w:jc w:val="left"/>
              <w:rPr>
                <w:rFonts w:ascii="Times New Roman" w:hAnsi="Times New Roman" w:cs="Times New Roman"/>
                <w:kern w:val="0"/>
                <w:sz w:val="18"/>
                <w:szCs w:val="21"/>
              </w:rPr>
            </w:pPr>
            <w:r w:rsidRPr="00647F29">
              <w:rPr>
                <w:rFonts w:ascii="Times New Roman" w:hAnsi="Times New Roman" w:cs="Times New Roman"/>
                <w:kern w:val="0"/>
                <w:sz w:val="18"/>
                <w:szCs w:val="21"/>
              </w:rPr>
              <w:t>MalformedPolicyDocument</w:t>
            </w:r>
          </w:p>
        </w:tc>
        <w:tc>
          <w:tcPr>
            <w:tcW w:w="3567" w:type="dxa"/>
          </w:tcPr>
          <w:p w:rsidR="00764215" w:rsidRPr="00A936F4" w:rsidRDefault="00647F29" w:rsidP="001F0DCF">
            <w:pPr>
              <w:autoSpaceDE w:val="0"/>
              <w:autoSpaceDN w:val="0"/>
              <w:adjustRightInd w:val="0"/>
              <w:spacing w:line="360" w:lineRule="auto"/>
              <w:jc w:val="left"/>
              <w:rPr>
                <w:rFonts w:ascii="Times New Roman" w:hAnsi="Times New Roman" w:cs="Times New Roman"/>
                <w:kern w:val="0"/>
                <w:sz w:val="18"/>
                <w:szCs w:val="21"/>
              </w:rPr>
            </w:pPr>
            <w:r w:rsidRPr="00647F29">
              <w:rPr>
                <w:rFonts w:ascii="Times New Roman" w:hAnsi="Times New Roman" w:cs="Times New Roman"/>
                <w:kern w:val="0"/>
                <w:sz w:val="18"/>
                <w:szCs w:val="21"/>
              </w:rPr>
              <w:t>The request was rejected because the policy document was malformed.</w:t>
            </w:r>
          </w:p>
        </w:tc>
        <w:tc>
          <w:tcPr>
            <w:tcW w:w="1921" w:type="dxa"/>
          </w:tcPr>
          <w:p w:rsidR="00764215" w:rsidRPr="00A936F4" w:rsidRDefault="00107B9A" w:rsidP="009E5476">
            <w:pPr>
              <w:autoSpaceDE w:val="0"/>
              <w:autoSpaceDN w:val="0"/>
              <w:adjustRightInd w:val="0"/>
              <w:spacing w:line="360" w:lineRule="auto"/>
              <w:jc w:val="left"/>
              <w:rPr>
                <w:rFonts w:ascii="Times New Roman" w:hAnsi="Times New Roman" w:cs="Times New Roman"/>
                <w:kern w:val="0"/>
                <w:sz w:val="18"/>
                <w:szCs w:val="21"/>
              </w:rPr>
            </w:pPr>
            <w:r>
              <w:rPr>
                <w:rFonts w:ascii="Times New Roman" w:hAnsi="Times New Roman" w:cs="Times New Roman" w:hint="eastAsia"/>
                <w:kern w:val="0"/>
                <w:sz w:val="18"/>
                <w:szCs w:val="21"/>
              </w:rPr>
              <w:t>Policy</w:t>
            </w:r>
            <w:r>
              <w:rPr>
                <w:rFonts w:ascii="Times New Roman" w:hAnsi="Times New Roman" w:cs="Times New Roman" w:hint="eastAsia"/>
                <w:kern w:val="0"/>
                <w:sz w:val="18"/>
                <w:szCs w:val="21"/>
              </w:rPr>
              <w:t>格式不正确</w:t>
            </w:r>
          </w:p>
        </w:tc>
      </w:tr>
      <w:tr w:rsidR="008F32F3" w:rsidRPr="00A936F4" w:rsidTr="00741630">
        <w:tc>
          <w:tcPr>
            <w:tcW w:w="1126" w:type="dxa"/>
            <w:vMerge/>
            <w:vAlign w:val="center"/>
          </w:tcPr>
          <w:p w:rsidR="008F32F3" w:rsidRPr="00A936F4" w:rsidRDefault="008F32F3"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8F32F3" w:rsidRPr="00647F29" w:rsidRDefault="008F32F3" w:rsidP="00741630">
            <w:pPr>
              <w:autoSpaceDE w:val="0"/>
              <w:autoSpaceDN w:val="0"/>
              <w:adjustRightInd w:val="0"/>
              <w:spacing w:line="360" w:lineRule="auto"/>
              <w:jc w:val="left"/>
              <w:rPr>
                <w:rFonts w:ascii="Times New Roman" w:hAnsi="Times New Roman" w:cs="Times New Roman"/>
                <w:kern w:val="0"/>
                <w:sz w:val="18"/>
                <w:szCs w:val="21"/>
              </w:rPr>
            </w:pPr>
            <w:r w:rsidRPr="00DF2848">
              <w:rPr>
                <w:rFonts w:ascii="Times New Roman" w:hAnsi="Times New Roman" w:cs="Times New Roman"/>
                <w:kern w:val="0"/>
                <w:sz w:val="18"/>
                <w:szCs w:val="21"/>
              </w:rPr>
              <w:t>Unauthorized</w:t>
            </w:r>
          </w:p>
        </w:tc>
        <w:tc>
          <w:tcPr>
            <w:tcW w:w="3567" w:type="dxa"/>
          </w:tcPr>
          <w:p w:rsidR="008F32F3" w:rsidRPr="00647F29" w:rsidRDefault="008F32F3" w:rsidP="001F0DCF">
            <w:pPr>
              <w:autoSpaceDE w:val="0"/>
              <w:autoSpaceDN w:val="0"/>
              <w:adjustRightInd w:val="0"/>
              <w:spacing w:line="360" w:lineRule="auto"/>
              <w:jc w:val="left"/>
              <w:rPr>
                <w:rFonts w:ascii="Times New Roman" w:hAnsi="Times New Roman" w:cs="Times New Roman"/>
                <w:kern w:val="0"/>
                <w:sz w:val="18"/>
                <w:szCs w:val="21"/>
              </w:rPr>
            </w:pPr>
            <w:r w:rsidRPr="00DF2848">
              <w:rPr>
                <w:rFonts w:ascii="Times New Roman" w:hAnsi="Times New Roman" w:cs="Times New Roman"/>
                <w:kern w:val="0"/>
                <w:sz w:val="18"/>
                <w:szCs w:val="21"/>
              </w:rPr>
              <w:t>The request access is not authorized.</w:t>
            </w:r>
          </w:p>
        </w:tc>
        <w:tc>
          <w:tcPr>
            <w:tcW w:w="1921" w:type="dxa"/>
          </w:tcPr>
          <w:p w:rsidR="008F32F3" w:rsidRDefault="00DF2848" w:rsidP="009E5476">
            <w:pPr>
              <w:autoSpaceDE w:val="0"/>
              <w:autoSpaceDN w:val="0"/>
              <w:adjustRightInd w:val="0"/>
              <w:spacing w:line="360" w:lineRule="auto"/>
              <w:jc w:val="left"/>
              <w:rPr>
                <w:rFonts w:ascii="Times New Roman" w:hAnsi="Times New Roman" w:cs="Times New Roman" w:hint="eastAsia"/>
                <w:kern w:val="0"/>
                <w:sz w:val="18"/>
                <w:szCs w:val="21"/>
              </w:rPr>
            </w:pPr>
            <w:r>
              <w:rPr>
                <w:rFonts w:ascii="Times New Roman" w:hAnsi="Times New Roman" w:cs="Times New Roman" w:hint="eastAsia"/>
                <w:kern w:val="0"/>
                <w:sz w:val="18"/>
                <w:szCs w:val="21"/>
              </w:rPr>
              <w:t>请求未被授权</w:t>
            </w:r>
          </w:p>
        </w:tc>
      </w:tr>
      <w:tr w:rsidR="00BE7EDB" w:rsidRPr="00A936F4" w:rsidTr="00741630">
        <w:tc>
          <w:tcPr>
            <w:tcW w:w="1126" w:type="dxa"/>
            <w:vMerge/>
            <w:vAlign w:val="center"/>
          </w:tcPr>
          <w:p w:rsidR="00BE7EDB" w:rsidRPr="00A936F4" w:rsidRDefault="00BE7EDB"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BE7EDB" w:rsidRPr="00647F29" w:rsidRDefault="00BE7EDB" w:rsidP="00741630">
            <w:pPr>
              <w:autoSpaceDE w:val="0"/>
              <w:autoSpaceDN w:val="0"/>
              <w:adjustRightInd w:val="0"/>
              <w:spacing w:line="360" w:lineRule="auto"/>
              <w:jc w:val="left"/>
              <w:rPr>
                <w:rFonts w:ascii="Times New Roman" w:hAnsi="Times New Roman" w:cs="Times New Roman"/>
                <w:kern w:val="0"/>
                <w:sz w:val="18"/>
                <w:szCs w:val="21"/>
              </w:rPr>
            </w:pPr>
            <w:r w:rsidRPr="00BE7EDB">
              <w:rPr>
                <w:rFonts w:ascii="Times New Roman" w:hAnsi="Times New Roman" w:cs="Times New Roman"/>
                <w:kern w:val="0"/>
                <w:sz w:val="18"/>
                <w:szCs w:val="21"/>
              </w:rPr>
              <w:t>PasswordNotMatch</w:t>
            </w:r>
          </w:p>
        </w:tc>
        <w:tc>
          <w:tcPr>
            <w:tcW w:w="3567" w:type="dxa"/>
          </w:tcPr>
          <w:p w:rsidR="00BE7EDB" w:rsidRPr="00647F29" w:rsidRDefault="00BE7EDB" w:rsidP="001F0DCF">
            <w:pPr>
              <w:autoSpaceDE w:val="0"/>
              <w:autoSpaceDN w:val="0"/>
              <w:adjustRightInd w:val="0"/>
              <w:spacing w:line="360" w:lineRule="auto"/>
              <w:jc w:val="left"/>
              <w:rPr>
                <w:rFonts w:ascii="Times New Roman" w:hAnsi="Times New Roman" w:cs="Times New Roman"/>
                <w:kern w:val="0"/>
                <w:sz w:val="18"/>
                <w:szCs w:val="21"/>
              </w:rPr>
            </w:pPr>
            <w:r w:rsidRPr="00BE7EDB">
              <w:rPr>
                <w:rFonts w:ascii="Times New Roman" w:hAnsi="Times New Roman" w:cs="Times New Roman"/>
                <w:kern w:val="0"/>
                <w:sz w:val="18"/>
                <w:szCs w:val="21"/>
              </w:rPr>
              <w:t>The provided password does not match the real password.</w:t>
            </w:r>
          </w:p>
        </w:tc>
        <w:tc>
          <w:tcPr>
            <w:tcW w:w="1921" w:type="dxa"/>
          </w:tcPr>
          <w:p w:rsidR="00BE7EDB" w:rsidRDefault="00BE7EDB" w:rsidP="009E5476">
            <w:pPr>
              <w:autoSpaceDE w:val="0"/>
              <w:autoSpaceDN w:val="0"/>
              <w:adjustRightInd w:val="0"/>
              <w:spacing w:line="360" w:lineRule="auto"/>
              <w:jc w:val="left"/>
              <w:rPr>
                <w:rFonts w:ascii="Times New Roman" w:hAnsi="Times New Roman" w:cs="Times New Roman"/>
                <w:kern w:val="0"/>
                <w:sz w:val="18"/>
                <w:szCs w:val="21"/>
              </w:rPr>
            </w:pPr>
            <w:r>
              <w:rPr>
                <w:rFonts w:ascii="Times New Roman" w:hAnsi="Times New Roman" w:cs="Times New Roman" w:hint="eastAsia"/>
                <w:kern w:val="0"/>
                <w:sz w:val="18"/>
                <w:szCs w:val="21"/>
              </w:rPr>
              <w:t>密码不匹配</w:t>
            </w:r>
          </w:p>
        </w:tc>
      </w:tr>
      <w:tr w:rsidR="005272BF" w:rsidRPr="00A936F4" w:rsidTr="00741630">
        <w:tc>
          <w:tcPr>
            <w:tcW w:w="1126" w:type="dxa"/>
            <w:vMerge/>
            <w:vAlign w:val="center"/>
          </w:tcPr>
          <w:p w:rsidR="005272BF" w:rsidRPr="00A936F4" w:rsidRDefault="005272BF"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AccessKeyInactive</w:t>
            </w:r>
          </w:p>
        </w:tc>
        <w:tc>
          <w:tcPr>
            <w:tcW w:w="3567"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The request access key is not active.</w:t>
            </w:r>
          </w:p>
        </w:tc>
        <w:tc>
          <w:tcPr>
            <w:tcW w:w="1921"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AccessKey</w:t>
            </w:r>
            <w:r w:rsidRPr="00A936F4">
              <w:rPr>
                <w:rFonts w:ascii="Times New Roman" w:hAnsi="Times New Roman" w:cs="Times New Roman"/>
                <w:kern w:val="0"/>
                <w:sz w:val="18"/>
                <w:szCs w:val="21"/>
              </w:rPr>
              <w:t>未激活</w:t>
            </w:r>
          </w:p>
        </w:tc>
      </w:tr>
      <w:tr w:rsidR="005272BF" w:rsidRPr="00A936F4" w:rsidTr="00741630">
        <w:tc>
          <w:tcPr>
            <w:tcW w:w="1126" w:type="dxa"/>
            <w:vMerge/>
            <w:vAlign w:val="center"/>
          </w:tcPr>
          <w:p w:rsidR="005272BF" w:rsidRPr="00A936F4" w:rsidRDefault="005272BF"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AccessKeyAlreadyActive</w:t>
            </w:r>
          </w:p>
        </w:tc>
        <w:tc>
          <w:tcPr>
            <w:tcW w:w="3567"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Access key was already active.</w:t>
            </w:r>
          </w:p>
        </w:tc>
        <w:tc>
          <w:tcPr>
            <w:tcW w:w="1921" w:type="dxa"/>
          </w:tcPr>
          <w:p w:rsidR="005272BF" w:rsidRPr="00A936F4" w:rsidRDefault="005272BF" w:rsidP="009E5476">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AccessKey</w:t>
            </w:r>
            <w:r w:rsidRPr="00A936F4">
              <w:rPr>
                <w:rFonts w:ascii="Times New Roman" w:hAnsi="Times New Roman" w:cs="Times New Roman"/>
                <w:kern w:val="0"/>
                <w:sz w:val="18"/>
                <w:szCs w:val="21"/>
              </w:rPr>
              <w:t>已经处于激活状态</w:t>
            </w:r>
          </w:p>
        </w:tc>
      </w:tr>
      <w:tr w:rsidR="005272BF" w:rsidRPr="00A936F4" w:rsidTr="00741630">
        <w:tc>
          <w:tcPr>
            <w:tcW w:w="1126" w:type="dxa"/>
            <w:vMerge/>
            <w:vAlign w:val="center"/>
          </w:tcPr>
          <w:p w:rsidR="005272BF" w:rsidRPr="00A936F4" w:rsidRDefault="005272BF"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AccessKeyAlreadyInactive</w:t>
            </w:r>
          </w:p>
        </w:tc>
        <w:tc>
          <w:tcPr>
            <w:tcW w:w="3567"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Access key was already inactive.</w:t>
            </w:r>
          </w:p>
        </w:tc>
        <w:tc>
          <w:tcPr>
            <w:tcW w:w="1921" w:type="dxa"/>
          </w:tcPr>
          <w:p w:rsidR="005272BF" w:rsidRPr="00A936F4" w:rsidRDefault="005272BF" w:rsidP="00B864A7">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AccessKey</w:t>
            </w:r>
            <w:r w:rsidRPr="00A936F4">
              <w:rPr>
                <w:rFonts w:ascii="Times New Roman" w:hAnsi="Times New Roman" w:cs="Times New Roman"/>
                <w:kern w:val="0"/>
                <w:sz w:val="18"/>
                <w:szCs w:val="21"/>
              </w:rPr>
              <w:t>已经处于冻结状态</w:t>
            </w:r>
          </w:p>
        </w:tc>
      </w:tr>
      <w:tr w:rsidR="005272BF" w:rsidRPr="00A936F4" w:rsidTr="00741630">
        <w:tc>
          <w:tcPr>
            <w:tcW w:w="1126" w:type="dxa"/>
            <w:vMerge/>
            <w:vAlign w:val="center"/>
          </w:tcPr>
          <w:p w:rsidR="005272BF" w:rsidRPr="00A936F4" w:rsidRDefault="005272BF"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AuthFailure</w:t>
            </w:r>
          </w:p>
        </w:tc>
        <w:tc>
          <w:tcPr>
            <w:tcW w:w="3567"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The provided credentials could not be validated.</w:t>
            </w:r>
          </w:p>
        </w:tc>
        <w:tc>
          <w:tcPr>
            <w:tcW w:w="1921"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鉴</w:t>
            </w:r>
            <w:proofErr w:type="gramStart"/>
            <w:r w:rsidRPr="00A936F4">
              <w:rPr>
                <w:rFonts w:ascii="Times New Roman" w:hAnsi="Times New Roman" w:cs="Times New Roman"/>
                <w:kern w:val="0"/>
                <w:sz w:val="18"/>
                <w:szCs w:val="21"/>
              </w:rPr>
              <w:t>权失败</w:t>
            </w:r>
            <w:proofErr w:type="gramEnd"/>
          </w:p>
        </w:tc>
      </w:tr>
      <w:tr w:rsidR="005272BF" w:rsidRPr="00A936F4" w:rsidTr="00741630">
        <w:tc>
          <w:tcPr>
            <w:tcW w:w="1126" w:type="dxa"/>
            <w:vMerge/>
            <w:vAlign w:val="center"/>
          </w:tcPr>
          <w:p w:rsidR="005272BF" w:rsidRPr="00A936F4" w:rsidRDefault="005272BF"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InernalError</w:t>
            </w:r>
          </w:p>
        </w:tc>
        <w:tc>
          <w:tcPr>
            <w:tcW w:w="3567"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The request processing has failed because of an unknown error, exception or failure.</w:t>
            </w:r>
          </w:p>
        </w:tc>
        <w:tc>
          <w:tcPr>
            <w:tcW w:w="1921"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内部错误</w:t>
            </w:r>
          </w:p>
        </w:tc>
      </w:tr>
      <w:tr w:rsidR="005272BF" w:rsidRPr="00A936F4" w:rsidTr="00741630">
        <w:tc>
          <w:tcPr>
            <w:tcW w:w="1126" w:type="dxa"/>
            <w:vMerge/>
            <w:vAlign w:val="center"/>
          </w:tcPr>
          <w:p w:rsidR="005272BF" w:rsidRPr="00A936F4" w:rsidRDefault="005272BF"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RequestExpired</w:t>
            </w:r>
          </w:p>
        </w:tc>
        <w:tc>
          <w:tcPr>
            <w:tcW w:w="3567"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The request is expired.</w:t>
            </w:r>
          </w:p>
        </w:tc>
        <w:tc>
          <w:tcPr>
            <w:tcW w:w="1921"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请求已经过期</w:t>
            </w:r>
          </w:p>
        </w:tc>
      </w:tr>
      <w:tr w:rsidR="005272BF" w:rsidRPr="00A936F4" w:rsidTr="00741630">
        <w:tc>
          <w:tcPr>
            <w:tcW w:w="1126" w:type="dxa"/>
            <w:vMerge/>
            <w:vAlign w:val="center"/>
          </w:tcPr>
          <w:p w:rsidR="005272BF" w:rsidRPr="00A936F4" w:rsidRDefault="005272BF" w:rsidP="00741630">
            <w:pPr>
              <w:autoSpaceDE w:val="0"/>
              <w:autoSpaceDN w:val="0"/>
              <w:adjustRightInd w:val="0"/>
              <w:spacing w:line="360" w:lineRule="auto"/>
              <w:jc w:val="center"/>
              <w:rPr>
                <w:rFonts w:ascii="Times New Roman" w:hAnsi="Times New Roman" w:cs="Times New Roman"/>
                <w:kern w:val="0"/>
                <w:sz w:val="18"/>
                <w:szCs w:val="21"/>
              </w:rPr>
            </w:pPr>
          </w:p>
        </w:tc>
        <w:tc>
          <w:tcPr>
            <w:tcW w:w="1908"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UnknownError</w:t>
            </w:r>
          </w:p>
        </w:tc>
        <w:tc>
          <w:tcPr>
            <w:tcW w:w="3567"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Unknown error.</w:t>
            </w:r>
          </w:p>
        </w:tc>
        <w:tc>
          <w:tcPr>
            <w:tcW w:w="1921" w:type="dxa"/>
          </w:tcPr>
          <w:p w:rsidR="005272BF" w:rsidRPr="00A936F4" w:rsidRDefault="005272BF" w:rsidP="00741630">
            <w:pPr>
              <w:autoSpaceDE w:val="0"/>
              <w:autoSpaceDN w:val="0"/>
              <w:adjustRightInd w:val="0"/>
              <w:spacing w:line="360" w:lineRule="auto"/>
              <w:jc w:val="left"/>
              <w:rPr>
                <w:rFonts w:ascii="Times New Roman" w:hAnsi="Times New Roman" w:cs="Times New Roman"/>
                <w:kern w:val="0"/>
                <w:sz w:val="18"/>
                <w:szCs w:val="21"/>
              </w:rPr>
            </w:pPr>
            <w:r w:rsidRPr="00A936F4">
              <w:rPr>
                <w:rFonts w:ascii="Times New Roman" w:hAnsi="Times New Roman" w:cs="Times New Roman"/>
                <w:kern w:val="0"/>
                <w:sz w:val="18"/>
                <w:szCs w:val="21"/>
              </w:rPr>
              <w:t>未知错误（所有不在错误码列表中的错误均用此错误码标注）</w:t>
            </w:r>
          </w:p>
        </w:tc>
      </w:tr>
    </w:tbl>
    <w:p w:rsidR="00741630" w:rsidRPr="00A936F4" w:rsidRDefault="00741630" w:rsidP="00741630">
      <w:pPr>
        <w:spacing w:line="360" w:lineRule="auto"/>
        <w:ind w:firstLine="420"/>
        <w:rPr>
          <w:rFonts w:ascii="Times New Roman" w:hAnsi="Times New Roman" w:cs="Times New Roman"/>
        </w:rPr>
      </w:pPr>
    </w:p>
    <w:p w:rsidR="003A15A0" w:rsidRPr="00A936F4" w:rsidRDefault="00A2772E" w:rsidP="00AF7043">
      <w:pPr>
        <w:pStyle w:val="2"/>
      </w:pPr>
      <w:bookmarkStart w:id="147" w:name="_Toc385504598"/>
      <w:r w:rsidRPr="00A936F4">
        <w:t>HTTP</w:t>
      </w:r>
      <w:r w:rsidR="00AB2B2C" w:rsidRPr="00A936F4">
        <w:t>状态</w:t>
      </w:r>
      <w:r w:rsidR="00FC48C9" w:rsidRPr="00A936F4">
        <w:t>码</w:t>
      </w:r>
      <w:r w:rsidR="00F03174" w:rsidRPr="00A936F4">
        <w:t>与</w:t>
      </w:r>
      <w:r w:rsidR="008664D7" w:rsidRPr="00A936F4">
        <w:t>IDM</w:t>
      </w:r>
      <w:r w:rsidR="00F03174" w:rsidRPr="00A936F4">
        <w:t>错误码对应关系</w:t>
      </w:r>
      <w:bookmarkEnd w:id="147"/>
    </w:p>
    <w:p w:rsidR="003A15A0" w:rsidRPr="00A936F4" w:rsidRDefault="00464029" w:rsidP="00A81508">
      <w:pPr>
        <w:spacing w:line="360" w:lineRule="auto"/>
        <w:ind w:firstLine="420"/>
        <w:rPr>
          <w:rFonts w:ascii="Times New Roman" w:hAnsi="Times New Roman" w:cs="Times New Roman"/>
        </w:rPr>
      </w:pPr>
      <w:r w:rsidRPr="00A936F4">
        <w:rPr>
          <w:rFonts w:ascii="Times New Roman" w:hAnsi="Times New Roman" w:cs="Times New Roman"/>
        </w:rPr>
        <w:t>HTTP</w:t>
      </w:r>
      <w:r w:rsidR="00AB2B2C" w:rsidRPr="00A936F4">
        <w:rPr>
          <w:rFonts w:ascii="Times New Roman" w:hAnsi="Times New Roman" w:cs="Times New Roman"/>
        </w:rPr>
        <w:t>状态码</w:t>
      </w:r>
      <w:r w:rsidRPr="00A936F4">
        <w:rPr>
          <w:rFonts w:ascii="Times New Roman" w:hAnsi="Times New Roman" w:cs="Times New Roman"/>
        </w:rPr>
        <w:t>与</w:t>
      </w:r>
      <w:r w:rsidR="00B07EEA" w:rsidRPr="00A936F4">
        <w:rPr>
          <w:rFonts w:ascii="Times New Roman" w:hAnsi="Times New Roman" w:cs="Times New Roman"/>
        </w:rPr>
        <w:t>IDM</w:t>
      </w:r>
      <w:r w:rsidRPr="00A936F4">
        <w:rPr>
          <w:rFonts w:ascii="Times New Roman" w:hAnsi="Times New Roman" w:cs="Times New Roman"/>
        </w:rPr>
        <w:t>错误码对应关系定义如下：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5812"/>
        <w:gridCol w:w="2035"/>
      </w:tblGrid>
      <w:tr w:rsidR="002277BE" w:rsidRPr="00A936F4" w:rsidTr="002277BE">
        <w:tc>
          <w:tcPr>
            <w:tcW w:w="675" w:type="dxa"/>
            <w:shd w:val="clear" w:color="auto" w:fill="D9D9D9" w:themeFill="background1" w:themeFillShade="D9"/>
            <w:vAlign w:val="center"/>
          </w:tcPr>
          <w:p w:rsidR="00644FB0" w:rsidRPr="00A936F4" w:rsidRDefault="00644FB0" w:rsidP="002277BE">
            <w:pPr>
              <w:spacing w:line="360" w:lineRule="auto"/>
              <w:jc w:val="center"/>
              <w:rPr>
                <w:rFonts w:ascii="Times New Roman" w:hAnsi="Times New Roman" w:cs="Times New Roman"/>
                <w:b/>
                <w:sz w:val="15"/>
                <w:szCs w:val="15"/>
              </w:rPr>
            </w:pPr>
            <w:r w:rsidRPr="00A936F4">
              <w:rPr>
                <w:rFonts w:ascii="Times New Roman" w:hAnsi="Times New Roman" w:cs="Times New Roman"/>
                <w:b/>
                <w:sz w:val="15"/>
                <w:szCs w:val="15"/>
              </w:rPr>
              <w:t>HTTP</w:t>
            </w:r>
            <w:r w:rsidRPr="00A936F4">
              <w:rPr>
                <w:rFonts w:ascii="Times New Roman" w:hAnsi="Times New Roman" w:cs="Times New Roman"/>
                <w:b/>
                <w:sz w:val="15"/>
                <w:szCs w:val="15"/>
              </w:rPr>
              <w:t>状态码</w:t>
            </w:r>
          </w:p>
        </w:tc>
        <w:tc>
          <w:tcPr>
            <w:tcW w:w="5812" w:type="dxa"/>
            <w:shd w:val="clear" w:color="auto" w:fill="D9D9D9" w:themeFill="background1" w:themeFillShade="D9"/>
            <w:vAlign w:val="center"/>
          </w:tcPr>
          <w:p w:rsidR="00644FB0" w:rsidRPr="00A936F4" w:rsidRDefault="00F319AC" w:rsidP="002277BE">
            <w:pPr>
              <w:spacing w:line="360" w:lineRule="auto"/>
              <w:rPr>
                <w:rFonts w:ascii="Times New Roman" w:hAnsi="Times New Roman" w:cs="Times New Roman"/>
                <w:b/>
                <w:sz w:val="15"/>
                <w:szCs w:val="15"/>
              </w:rPr>
            </w:pPr>
            <w:r w:rsidRPr="00A936F4">
              <w:rPr>
                <w:rFonts w:ascii="Times New Roman" w:hAnsi="Times New Roman" w:cs="Times New Roman"/>
                <w:b/>
                <w:sz w:val="15"/>
                <w:szCs w:val="15"/>
              </w:rPr>
              <w:t>含义说明</w:t>
            </w:r>
          </w:p>
        </w:tc>
        <w:tc>
          <w:tcPr>
            <w:tcW w:w="2035" w:type="dxa"/>
            <w:shd w:val="clear" w:color="auto" w:fill="D9D9D9" w:themeFill="background1" w:themeFillShade="D9"/>
            <w:vAlign w:val="center"/>
          </w:tcPr>
          <w:p w:rsidR="00644FB0" w:rsidRPr="00A936F4" w:rsidRDefault="00925D6D" w:rsidP="002277BE">
            <w:pPr>
              <w:spacing w:line="360" w:lineRule="auto"/>
              <w:rPr>
                <w:rFonts w:ascii="Times New Roman" w:hAnsi="Times New Roman" w:cs="Times New Roman"/>
                <w:b/>
                <w:sz w:val="15"/>
                <w:szCs w:val="15"/>
              </w:rPr>
            </w:pPr>
            <w:r w:rsidRPr="00A936F4">
              <w:rPr>
                <w:rFonts w:ascii="Times New Roman" w:hAnsi="Times New Roman" w:cs="Times New Roman"/>
                <w:b/>
                <w:sz w:val="15"/>
                <w:szCs w:val="15"/>
              </w:rPr>
              <w:t>IDM</w:t>
            </w:r>
            <w:r w:rsidR="00F319AC" w:rsidRPr="00A936F4">
              <w:rPr>
                <w:rFonts w:ascii="Times New Roman" w:hAnsi="Times New Roman" w:cs="Times New Roman"/>
                <w:b/>
                <w:sz w:val="15"/>
                <w:szCs w:val="15"/>
              </w:rPr>
              <w:t>错误码</w:t>
            </w:r>
          </w:p>
        </w:tc>
      </w:tr>
      <w:tr w:rsidR="002277BE" w:rsidRPr="00A936F4" w:rsidTr="002277BE">
        <w:tc>
          <w:tcPr>
            <w:tcW w:w="675" w:type="dxa"/>
          </w:tcPr>
          <w:p w:rsidR="00644FB0" w:rsidRPr="00A936F4" w:rsidRDefault="00B16F62"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200</w:t>
            </w:r>
          </w:p>
        </w:tc>
        <w:tc>
          <w:tcPr>
            <w:tcW w:w="5812" w:type="dxa"/>
          </w:tcPr>
          <w:p w:rsidR="00E43CDB" w:rsidRPr="00A936F4" w:rsidRDefault="00E43CDB"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OK.</w:t>
            </w:r>
          </w:p>
          <w:p w:rsidR="00644FB0" w:rsidRPr="00A936F4" w:rsidRDefault="00AF7804"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请求已成功，请求所希望的响应头或数据体将随此响应返回。</w:t>
            </w:r>
          </w:p>
        </w:tc>
        <w:tc>
          <w:tcPr>
            <w:tcW w:w="2035" w:type="dxa"/>
          </w:tcPr>
          <w:p w:rsidR="00644FB0" w:rsidRPr="00A936F4" w:rsidRDefault="00FF74A7"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Success</w:t>
            </w:r>
          </w:p>
        </w:tc>
      </w:tr>
      <w:tr w:rsidR="002277BE" w:rsidRPr="00A936F4" w:rsidTr="002277BE">
        <w:tc>
          <w:tcPr>
            <w:tcW w:w="675" w:type="dxa"/>
          </w:tcPr>
          <w:p w:rsidR="00644FB0" w:rsidRPr="00A936F4" w:rsidRDefault="00D164C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400</w:t>
            </w:r>
          </w:p>
        </w:tc>
        <w:tc>
          <w:tcPr>
            <w:tcW w:w="5812" w:type="dxa"/>
          </w:tcPr>
          <w:p w:rsidR="00E43CDB" w:rsidRPr="00A936F4" w:rsidRDefault="00AF7804"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Bad Request</w:t>
            </w:r>
            <w:r w:rsidR="00E43CDB" w:rsidRPr="00A936F4">
              <w:rPr>
                <w:rFonts w:ascii="Times New Roman" w:hAnsi="Times New Roman" w:cs="Times New Roman"/>
                <w:sz w:val="15"/>
                <w:szCs w:val="15"/>
              </w:rPr>
              <w:t>.</w:t>
            </w:r>
          </w:p>
          <w:p w:rsidR="00644FB0" w:rsidRPr="00A936F4" w:rsidRDefault="00153707"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由于包含</w:t>
            </w:r>
            <w:hyperlink r:id="rId10" w:tooltip="语法" w:history="1">
              <w:r w:rsidRPr="00A936F4">
                <w:rPr>
                  <w:rFonts w:ascii="Times New Roman" w:hAnsi="Times New Roman" w:cs="Times New Roman"/>
                  <w:sz w:val="15"/>
                  <w:szCs w:val="15"/>
                </w:rPr>
                <w:t>语法</w:t>
              </w:r>
            </w:hyperlink>
            <w:r w:rsidRPr="00A936F4">
              <w:rPr>
                <w:rFonts w:ascii="Times New Roman" w:hAnsi="Times New Roman" w:cs="Times New Roman"/>
                <w:sz w:val="15"/>
                <w:szCs w:val="15"/>
              </w:rPr>
              <w:t>错误，当前请求无法被服务器理解。除非进行修改，否则客户端不应该重复提交这个请求。</w:t>
            </w:r>
          </w:p>
        </w:tc>
        <w:tc>
          <w:tcPr>
            <w:tcW w:w="2035" w:type="dxa"/>
          </w:tcPr>
          <w:p w:rsidR="008554BC" w:rsidRPr="00A936F4" w:rsidRDefault="00747A14" w:rsidP="00C55521">
            <w:pPr>
              <w:spacing w:line="360" w:lineRule="auto"/>
              <w:rPr>
                <w:rFonts w:ascii="Times New Roman" w:hAnsi="Times New Roman" w:cs="Times New Roman"/>
                <w:sz w:val="15"/>
                <w:szCs w:val="15"/>
              </w:rPr>
            </w:pPr>
            <w:r w:rsidRPr="00A936F4">
              <w:rPr>
                <w:rFonts w:ascii="Times New Roman" w:hAnsi="Times New Roman" w:cs="Times New Roman"/>
                <w:sz w:val="15"/>
                <w:szCs w:val="15"/>
              </w:rPr>
              <w:t>MissingParameter,InvalidParameter</w:t>
            </w:r>
            <w:r w:rsidR="00155998" w:rsidRPr="00A936F4">
              <w:rPr>
                <w:rFonts w:ascii="Times New Roman" w:hAnsi="Times New Roman" w:cs="Times New Roman"/>
                <w:sz w:val="15"/>
                <w:szCs w:val="15"/>
              </w:rPr>
              <w:t>,</w:t>
            </w:r>
            <w:r w:rsidR="0048048B" w:rsidRPr="0048048B">
              <w:rPr>
                <w:rFonts w:ascii="Times New Roman" w:hAnsi="Times New Roman" w:cs="Times New Roman"/>
                <w:sz w:val="15"/>
                <w:szCs w:val="15"/>
              </w:rPr>
              <w:t>EntityAlreadyExists</w:t>
            </w:r>
            <w:r w:rsidR="0019325B">
              <w:rPr>
                <w:rFonts w:ascii="Times New Roman" w:hAnsi="Times New Roman" w:cs="Times New Roman" w:hint="eastAsia"/>
                <w:sz w:val="15"/>
                <w:szCs w:val="15"/>
              </w:rPr>
              <w:t>,</w:t>
            </w:r>
            <w:r w:rsidR="0019325B" w:rsidRPr="0019325B">
              <w:rPr>
                <w:rFonts w:ascii="Times New Roman" w:hAnsi="Times New Roman" w:cs="Times New Roman"/>
                <w:sz w:val="15"/>
                <w:szCs w:val="15"/>
              </w:rPr>
              <w:t>MalformedPolicyDocument</w:t>
            </w:r>
          </w:p>
        </w:tc>
      </w:tr>
      <w:tr w:rsidR="002277BE" w:rsidRPr="00A936F4" w:rsidTr="002277BE">
        <w:tc>
          <w:tcPr>
            <w:tcW w:w="675" w:type="dxa"/>
          </w:tcPr>
          <w:p w:rsidR="00CD7BC1" w:rsidRPr="00A936F4" w:rsidRDefault="00CD7BC1"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401</w:t>
            </w:r>
          </w:p>
        </w:tc>
        <w:tc>
          <w:tcPr>
            <w:tcW w:w="5812" w:type="dxa"/>
          </w:tcPr>
          <w:p w:rsidR="00E43CDB" w:rsidRPr="00A936F4" w:rsidRDefault="00CD7BC1"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Unauthorized</w:t>
            </w:r>
            <w:r w:rsidR="00E43CDB" w:rsidRPr="00A936F4">
              <w:rPr>
                <w:rFonts w:ascii="Times New Roman" w:hAnsi="Times New Roman" w:cs="Times New Roman"/>
                <w:sz w:val="15"/>
                <w:szCs w:val="15"/>
              </w:rPr>
              <w:t>.</w:t>
            </w:r>
          </w:p>
          <w:p w:rsidR="00CD7BC1" w:rsidRPr="00A936F4" w:rsidRDefault="00CF39C4"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当前请求需要用户验证。该响应必须包含一个适用于被请求资源的</w:t>
            </w:r>
            <w:r w:rsidRPr="00A936F4">
              <w:rPr>
                <w:rFonts w:ascii="Times New Roman" w:hAnsi="Times New Roman" w:cs="Times New Roman"/>
                <w:sz w:val="15"/>
                <w:szCs w:val="15"/>
              </w:rPr>
              <w:t>WWW-Authenticate</w:t>
            </w:r>
            <w:r w:rsidRPr="00A936F4">
              <w:rPr>
                <w:rFonts w:ascii="Times New Roman" w:hAnsi="Times New Roman" w:cs="Times New Roman"/>
                <w:sz w:val="15"/>
                <w:szCs w:val="15"/>
              </w:rPr>
              <w:t>信息头用以询问用户信息。客户端可以重复提交一个包含恰当的</w:t>
            </w:r>
            <w:r w:rsidRPr="00A936F4">
              <w:rPr>
                <w:rFonts w:ascii="Times New Roman" w:hAnsi="Times New Roman" w:cs="Times New Roman"/>
                <w:sz w:val="15"/>
                <w:szCs w:val="15"/>
              </w:rPr>
              <w:t>Authorization</w:t>
            </w:r>
            <w:r w:rsidRPr="00A936F4">
              <w:rPr>
                <w:rFonts w:ascii="Times New Roman" w:hAnsi="Times New Roman" w:cs="Times New Roman"/>
                <w:sz w:val="15"/>
                <w:szCs w:val="15"/>
              </w:rPr>
              <w:t>头信息的请求。如果当前请求已经包含了</w:t>
            </w:r>
            <w:r w:rsidRPr="00A936F4">
              <w:rPr>
                <w:rFonts w:ascii="Times New Roman" w:hAnsi="Times New Roman" w:cs="Times New Roman"/>
                <w:sz w:val="15"/>
                <w:szCs w:val="15"/>
              </w:rPr>
              <w:t>Authorization</w:t>
            </w:r>
            <w:r w:rsidRPr="00A936F4">
              <w:rPr>
                <w:rFonts w:ascii="Times New Roman" w:hAnsi="Times New Roman" w:cs="Times New Roman"/>
                <w:sz w:val="15"/>
                <w:szCs w:val="15"/>
              </w:rPr>
              <w:t>证书，那么</w:t>
            </w:r>
            <w:r w:rsidRPr="00A936F4">
              <w:rPr>
                <w:rFonts w:ascii="Times New Roman" w:hAnsi="Times New Roman" w:cs="Times New Roman"/>
                <w:sz w:val="15"/>
                <w:szCs w:val="15"/>
              </w:rPr>
              <w:t>401</w:t>
            </w:r>
            <w:r w:rsidRPr="00A936F4">
              <w:rPr>
                <w:rFonts w:ascii="Times New Roman" w:hAnsi="Times New Roman" w:cs="Times New Roman"/>
                <w:sz w:val="15"/>
                <w:szCs w:val="15"/>
              </w:rPr>
              <w:t>响应代表着服务器验证已经拒绝了那些证书。如果</w:t>
            </w:r>
            <w:r w:rsidRPr="00A936F4">
              <w:rPr>
                <w:rFonts w:ascii="Times New Roman" w:hAnsi="Times New Roman" w:cs="Times New Roman"/>
                <w:sz w:val="15"/>
                <w:szCs w:val="15"/>
              </w:rPr>
              <w:t>401</w:t>
            </w:r>
            <w:r w:rsidRPr="00A936F4">
              <w:rPr>
                <w:rFonts w:ascii="Times New Roman" w:hAnsi="Times New Roman" w:cs="Times New Roman"/>
                <w:sz w:val="15"/>
                <w:szCs w:val="15"/>
              </w:rPr>
              <w:t>响应包含了与前一个响应相同的身份验证询问，且浏览器已经至少尝试了一次验证，那么浏览器应当向用户展示响应中包含的实体信息，因为这个实体信息中可能包含了相关诊断信息。</w:t>
            </w:r>
          </w:p>
        </w:tc>
        <w:tc>
          <w:tcPr>
            <w:tcW w:w="2035" w:type="dxa"/>
          </w:tcPr>
          <w:p w:rsidR="00CD7BC1" w:rsidRPr="00A936F4" w:rsidRDefault="00CD7BC1" w:rsidP="002277BE">
            <w:pPr>
              <w:spacing w:line="360" w:lineRule="auto"/>
              <w:rPr>
                <w:rFonts w:ascii="Times New Roman" w:hAnsi="Times New Roman" w:cs="Times New Roman"/>
                <w:sz w:val="15"/>
                <w:szCs w:val="15"/>
              </w:rPr>
            </w:pPr>
          </w:p>
        </w:tc>
      </w:tr>
      <w:tr w:rsidR="002277BE" w:rsidRPr="00A936F4" w:rsidTr="002277BE">
        <w:tc>
          <w:tcPr>
            <w:tcW w:w="675" w:type="dxa"/>
          </w:tcPr>
          <w:p w:rsidR="00644FB0" w:rsidRPr="00A936F4" w:rsidRDefault="00D164C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403</w:t>
            </w:r>
          </w:p>
        </w:tc>
        <w:tc>
          <w:tcPr>
            <w:tcW w:w="5812" w:type="dxa"/>
          </w:tcPr>
          <w:p w:rsidR="00E43CDB" w:rsidRPr="00A936F4" w:rsidRDefault="007B7D82"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Forbidden.</w:t>
            </w:r>
          </w:p>
          <w:p w:rsidR="00644FB0" w:rsidRPr="00A936F4" w:rsidRDefault="00532F4E"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服务器已经理解请求，但是拒绝执行它。与</w:t>
            </w:r>
            <w:hyperlink r:id="rId11" w:anchor="401" w:history="1">
              <w:r w:rsidRPr="00A936F4">
                <w:rPr>
                  <w:rFonts w:ascii="Times New Roman" w:hAnsi="Times New Roman" w:cs="Times New Roman"/>
                  <w:sz w:val="15"/>
                  <w:szCs w:val="15"/>
                </w:rPr>
                <w:t>401</w:t>
              </w:r>
              <w:r w:rsidRPr="00A936F4">
                <w:rPr>
                  <w:rFonts w:ascii="Times New Roman" w:hAnsi="Times New Roman" w:cs="Times New Roman"/>
                  <w:sz w:val="15"/>
                  <w:szCs w:val="15"/>
                </w:rPr>
                <w:t>响应</w:t>
              </w:r>
            </w:hyperlink>
            <w:r w:rsidRPr="00A936F4">
              <w:rPr>
                <w:rFonts w:ascii="Times New Roman" w:hAnsi="Times New Roman" w:cs="Times New Roman"/>
                <w:sz w:val="15"/>
                <w:szCs w:val="15"/>
              </w:rPr>
              <w:t>不同的是，身份验证并不能提供任何帮助，而且这个请求也不应该被重复提交。如果这不是一个</w:t>
            </w:r>
            <w:r w:rsidRPr="00A936F4">
              <w:rPr>
                <w:rFonts w:ascii="Times New Roman" w:hAnsi="Times New Roman" w:cs="Times New Roman"/>
                <w:sz w:val="15"/>
                <w:szCs w:val="15"/>
              </w:rPr>
              <w:t>HEAD</w:t>
            </w:r>
            <w:r w:rsidRPr="00A936F4">
              <w:rPr>
                <w:rFonts w:ascii="Times New Roman" w:hAnsi="Times New Roman" w:cs="Times New Roman"/>
                <w:sz w:val="15"/>
                <w:szCs w:val="15"/>
              </w:rPr>
              <w:t>请求，而且服务器希望能够讲清楚为何请求不能被执行，那么就应该在实体内描述拒绝的原因。当然服务器也可以返回一个</w:t>
            </w:r>
            <w:hyperlink r:id="rId12" w:anchor="404" w:history="1">
              <w:r w:rsidRPr="00A936F4">
                <w:rPr>
                  <w:rFonts w:ascii="Times New Roman" w:hAnsi="Times New Roman" w:cs="Times New Roman"/>
                  <w:sz w:val="15"/>
                  <w:szCs w:val="15"/>
                </w:rPr>
                <w:t>404</w:t>
              </w:r>
              <w:r w:rsidRPr="00A936F4">
                <w:rPr>
                  <w:rFonts w:ascii="Times New Roman" w:hAnsi="Times New Roman" w:cs="Times New Roman"/>
                  <w:sz w:val="15"/>
                  <w:szCs w:val="15"/>
                </w:rPr>
                <w:t>响应</w:t>
              </w:r>
            </w:hyperlink>
            <w:r w:rsidRPr="00A936F4">
              <w:rPr>
                <w:rFonts w:ascii="Times New Roman" w:hAnsi="Times New Roman" w:cs="Times New Roman"/>
                <w:sz w:val="15"/>
                <w:szCs w:val="15"/>
              </w:rPr>
              <w:t>，假如它不希望让客户端获得任何信息。</w:t>
            </w:r>
          </w:p>
        </w:tc>
        <w:tc>
          <w:tcPr>
            <w:tcW w:w="2035" w:type="dxa"/>
          </w:tcPr>
          <w:p w:rsidR="008C0901" w:rsidRPr="00A936F4" w:rsidRDefault="005F360E" w:rsidP="003008C3">
            <w:pPr>
              <w:spacing w:line="360" w:lineRule="auto"/>
              <w:rPr>
                <w:rFonts w:ascii="Times New Roman" w:hAnsi="Times New Roman" w:cs="Times New Roman" w:hint="eastAsia"/>
                <w:sz w:val="15"/>
                <w:szCs w:val="15"/>
              </w:rPr>
            </w:pPr>
            <w:r w:rsidRPr="00A936F4">
              <w:rPr>
                <w:rFonts w:ascii="Times New Roman" w:hAnsi="Times New Roman" w:cs="Times New Roman"/>
                <w:sz w:val="15"/>
                <w:szCs w:val="15"/>
              </w:rPr>
              <w:t>SignatureDoesNotMatch</w:t>
            </w:r>
            <w:r w:rsidR="00C21E9B" w:rsidRPr="00A936F4">
              <w:rPr>
                <w:rFonts w:ascii="Times New Roman" w:hAnsi="Times New Roman" w:cs="Times New Roman"/>
                <w:sz w:val="15"/>
                <w:szCs w:val="15"/>
              </w:rPr>
              <w:t>,</w:t>
            </w:r>
            <w:r w:rsidR="00ED294B" w:rsidRPr="00A936F4">
              <w:rPr>
                <w:rFonts w:ascii="Times New Roman" w:hAnsi="Times New Roman" w:cs="Times New Roman"/>
                <w:sz w:val="15"/>
                <w:szCs w:val="15"/>
              </w:rPr>
              <w:t>AccessKeyInactive,</w:t>
            </w:r>
            <w:r w:rsidR="00C21E9B" w:rsidRPr="00A936F4">
              <w:rPr>
                <w:rFonts w:ascii="Times New Roman" w:hAnsi="Times New Roman" w:cs="Times New Roman"/>
                <w:sz w:val="15"/>
                <w:szCs w:val="15"/>
              </w:rPr>
              <w:t>AuthFailure</w:t>
            </w:r>
            <w:r w:rsidR="00197A08" w:rsidRPr="00A936F4">
              <w:rPr>
                <w:rFonts w:ascii="Times New Roman" w:hAnsi="Times New Roman" w:cs="Times New Roman"/>
                <w:sz w:val="15"/>
                <w:szCs w:val="15"/>
              </w:rPr>
              <w:t>,LimitExceeded</w:t>
            </w:r>
            <w:r w:rsidR="00E83213" w:rsidRPr="00A936F4">
              <w:rPr>
                <w:rFonts w:ascii="Times New Roman" w:hAnsi="Times New Roman" w:cs="Times New Roman"/>
                <w:sz w:val="15"/>
                <w:szCs w:val="15"/>
              </w:rPr>
              <w:t>,</w:t>
            </w:r>
            <w:r w:rsidR="00F32888" w:rsidRPr="00A936F4">
              <w:rPr>
                <w:rFonts w:ascii="Times New Roman" w:hAnsi="Times New Roman" w:cs="Times New Roman"/>
                <w:sz w:val="15"/>
                <w:szCs w:val="15"/>
              </w:rPr>
              <w:t>RequestExpired</w:t>
            </w:r>
            <w:r w:rsidR="0038390F" w:rsidRPr="00A936F4">
              <w:rPr>
                <w:rFonts w:ascii="Times New Roman" w:hAnsi="Times New Roman" w:cs="Times New Roman"/>
                <w:sz w:val="15"/>
                <w:szCs w:val="15"/>
              </w:rPr>
              <w:t>,</w:t>
            </w:r>
            <w:r w:rsidR="009C2F5B" w:rsidRPr="00A936F4">
              <w:rPr>
                <w:rFonts w:ascii="Times New Roman" w:hAnsi="Times New Roman" w:cs="Times New Roman"/>
                <w:sz w:val="15"/>
                <w:szCs w:val="15"/>
              </w:rPr>
              <w:t>AccessKeyAlreadyActive,AccessKeyAlreadyInactive</w:t>
            </w:r>
            <w:r w:rsidR="007C0DDD">
              <w:rPr>
                <w:rFonts w:ascii="Times New Roman" w:hAnsi="Times New Roman" w:cs="Times New Roman" w:hint="eastAsia"/>
                <w:sz w:val="15"/>
                <w:szCs w:val="15"/>
              </w:rPr>
              <w:t>,</w:t>
            </w:r>
            <w:r w:rsidR="007C0DDD" w:rsidRPr="007C0DDD">
              <w:rPr>
                <w:rFonts w:ascii="Times New Roman" w:hAnsi="Times New Roman" w:cs="Times New Roman"/>
                <w:sz w:val="15"/>
                <w:szCs w:val="15"/>
              </w:rPr>
              <w:t>PasswordNotMatch</w:t>
            </w:r>
            <w:r w:rsidR="00DF2848">
              <w:rPr>
                <w:rFonts w:ascii="Times New Roman" w:hAnsi="Times New Roman" w:cs="Times New Roman" w:hint="eastAsia"/>
                <w:sz w:val="15"/>
                <w:szCs w:val="15"/>
              </w:rPr>
              <w:t>,</w:t>
            </w:r>
            <w:r w:rsidR="00DF2848" w:rsidRPr="004A3263">
              <w:rPr>
                <w:rFonts w:ascii="Times New Roman" w:hAnsi="Times New Roman" w:cs="Times New Roman"/>
                <w:sz w:val="15"/>
                <w:szCs w:val="15"/>
              </w:rPr>
              <w:t>Unauthorized</w:t>
            </w:r>
          </w:p>
        </w:tc>
      </w:tr>
      <w:tr w:rsidR="002277BE" w:rsidRPr="00A936F4" w:rsidTr="002277BE">
        <w:tc>
          <w:tcPr>
            <w:tcW w:w="675" w:type="dxa"/>
          </w:tcPr>
          <w:p w:rsidR="00644FB0" w:rsidRPr="00A936F4" w:rsidRDefault="00D164C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404</w:t>
            </w:r>
          </w:p>
        </w:tc>
        <w:tc>
          <w:tcPr>
            <w:tcW w:w="5812" w:type="dxa"/>
          </w:tcPr>
          <w:p w:rsidR="00E43CDB" w:rsidRPr="00A936F4" w:rsidRDefault="005337D1" w:rsidP="002277BE">
            <w:pPr>
              <w:spacing w:line="360" w:lineRule="auto"/>
              <w:rPr>
                <w:rFonts w:ascii="Times New Roman" w:hAnsi="Times New Roman" w:cs="Times New Roman"/>
                <w:sz w:val="15"/>
                <w:szCs w:val="15"/>
              </w:rPr>
            </w:pPr>
            <w:hyperlink r:id="rId13" w:tooltip="HTTP 404" w:history="1">
              <w:r w:rsidR="00635152" w:rsidRPr="00A936F4">
                <w:rPr>
                  <w:rFonts w:ascii="Times New Roman" w:hAnsi="Times New Roman" w:cs="Times New Roman"/>
                  <w:sz w:val="15"/>
                  <w:szCs w:val="15"/>
                </w:rPr>
                <w:t>Not Found</w:t>
              </w:r>
            </w:hyperlink>
            <w:r w:rsidR="00E43CDB" w:rsidRPr="00A936F4">
              <w:rPr>
                <w:rFonts w:ascii="Times New Roman" w:hAnsi="Times New Roman" w:cs="Times New Roman"/>
                <w:sz w:val="15"/>
                <w:szCs w:val="15"/>
              </w:rPr>
              <w:t>.</w:t>
            </w:r>
          </w:p>
          <w:p w:rsidR="00644FB0" w:rsidRPr="00A936F4" w:rsidRDefault="00635152"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请求失败，请求所希望得到的资源未被在服务器上发现。没有信息能够告诉用户这个状况到底是暂时的还是永久的。假如服务器知道情况的话，应当使用</w:t>
            </w:r>
            <w:hyperlink r:id="rId14" w:anchor="410" w:history="1">
              <w:r w:rsidRPr="00A936F4">
                <w:rPr>
                  <w:rFonts w:ascii="Times New Roman" w:hAnsi="Times New Roman" w:cs="Times New Roman"/>
                  <w:sz w:val="15"/>
                  <w:szCs w:val="15"/>
                </w:rPr>
                <w:t>410</w:t>
              </w:r>
              <w:r w:rsidRPr="00A936F4">
                <w:rPr>
                  <w:rFonts w:ascii="Times New Roman" w:hAnsi="Times New Roman" w:cs="Times New Roman"/>
                  <w:sz w:val="15"/>
                  <w:szCs w:val="15"/>
                </w:rPr>
                <w:t>状态码</w:t>
              </w:r>
            </w:hyperlink>
            <w:r w:rsidRPr="00A936F4">
              <w:rPr>
                <w:rFonts w:ascii="Times New Roman" w:hAnsi="Times New Roman" w:cs="Times New Roman"/>
                <w:sz w:val="15"/>
                <w:szCs w:val="15"/>
              </w:rPr>
              <w:t>来告知</w:t>
            </w:r>
            <w:proofErr w:type="gramStart"/>
            <w:r w:rsidRPr="00A936F4">
              <w:rPr>
                <w:rFonts w:ascii="Times New Roman" w:hAnsi="Times New Roman" w:cs="Times New Roman"/>
                <w:sz w:val="15"/>
                <w:szCs w:val="15"/>
              </w:rPr>
              <w:t>旧资源</w:t>
            </w:r>
            <w:proofErr w:type="gramEnd"/>
            <w:r w:rsidRPr="00A936F4">
              <w:rPr>
                <w:rFonts w:ascii="Times New Roman" w:hAnsi="Times New Roman" w:cs="Times New Roman"/>
                <w:sz w:val="15"/>
                <w:szCs w:val="15"/>
              </w:rPr>
              <w:t>因为某些内部的配置机制问题，已经永久的</w:t>
            </w:r>
            <w:proofErr w:type="gramStart"/>
            <w:r w:rsidRPr="00A936F4">
              <w:rPr>
                <w:rFonts w:ascii="Times New Roman" w:hAnsi="Times New Roman" w:cs="Times New Roman"/>
                <w:sz w:val="15"/>
                <w:szCs w:val="15"/>
              </w:rPr>
              <w:t>不</w:t>
            </w:r>
            <w:proofErr w:type="gramEnd"/>
            <w:r w:rsidRPr="00A936F4">
              <w:rPr>
                <w:rFonts w:ascii="Times New Roman" w:hAnsi="Times New Roman" w:cs="Times New Roman"/>
                <w:sz w:val="15"/>
                <w:szCs w:val="15"/>
              </w:rPr>
              <w:t>可用，而且没有任何可以跳转</w:t>
            </w:r>
            <w:r w:rsidRPr="00A936F4">
              <w:rPr>
                <w:rFonts w:ascii="Times New Roman" w:hAnsi="Times New Roman" w:cs="Times New Roman"/>
                <w:sz w:val="15"/>
                <w:szCs w:val="15"/>
              </w:rPr>
              <w:lastRenderedPageBreak/>
              <w:t>的地址。</w:t>
            </w:r>
            <w:r w:rsidRPr="00A936F4">
              <w:rPr>
                <w:rFonts w:ascii="Times New Roman" w:hAnsi="Times New Roman" w:cs="Times New Roman"/>
                <w:sz w:val="15"/>
                <w:szCs w:val="15"/>
              </w:rPr>
              <w:t>404</w:t>
            </w:r>
            <w:r w:rsidRPr="00A936F4">
              <w:rPr>
                <w:rFonts w:ascii="Times New Roman" w:hAnsi="Times New Roman" w:cs="Times New Roman"/>
                <w:sz w:val="15"/>
                <w:szCs w:val="15"/>
              </w:rPr>
              <w:t>这个状态码被广泛应用于当服务器不想揭示到底为何请求被拒绝或者没有其他适合的响应可用的情况下。</w:t>
            </w:r>
          </w:p>
        </w:tc>
        <w:tc>
          <w:tcPr>
            <w:tcW w:w="2035" w:type="dxa"/>
          </w:tcPr>
          <w:p w:rsidR="00AE4E95" w:rsidRPr="00A936F4" w:rsidRDefault="00BE0076" w:rsidP="00BE0076">
            <w:pPr>
              <w:spacing w:line="360" w:lineRule="auto"/>
              <w:rPr>
                <w:rFonts w:ascii="Times New Roman" w:hAnsi="Times New Roman" w:cs="Times New Roman"/>
                <w:sz w:val="15"/>
                <w:szCs w:val="15"/>
              </w:rPr>
            </w:pPr>
            <w:r w:rsidRPr="00BE0076">
              <w:rPr>
                <w:rFonts w:ascii="Times New Roman" w:hAnsi="Times New Roman" w:cs="Times New Roman"/>
                <w:sz w:val="15"/>
                <w:szCs w:val="15"/>
              </w:rPr>
              <w:lastRenderedPageBreak/>
              <w:t>NoSuchEntity</w:t>
            </w:r>
          </w:p>
        </w:tc>
      </w:tr>
      <w:tr w:rsidR="002277BE" w:rsidRPr="00A936F4" w:rsidTr="002277BE">
        <w:tc>
          <w:tcPr>
            <w:tcW w:w="675" w:type="dxa"/>
          </w:tcPr>
          <w:p w:rsidR="00644FB0" w:rsidRPr="00A936F4" w:rsidRDefault="00D164C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lastRenderedPageBreak/>
              <w:t>405</w:t>
            </w:r>
          </w:p>
        </w:tc>
        <w:tc>
          <w:tcPr>
            <w:tcW w:w="5812" w:type="dxa"/>
          </w:tcPr>
          <w:p w:rsidR="0015513E" w:rsidRPr="00A936F4" w:rsidRDefault="0015513E"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Method Not Allowed.</w:t>
            </w:r>
          </w:p>
          <w:p w:rsidR="00644FB0" w:rsidRPr="00A936F4" w:rsidRDefault="0015513E"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请求行中指定的请求方法不能被用于请求相应的资源。该响应必须返回一个</w:t>
            </w:r>
            <w:r w:rsidRPr="00A936F4">
              <w:rPr>
                <w:rFonts w:ascii="Times New Roman" w:hAnsi="Times New Roman" w:cs="Times New Roman"/>
                <w:sz w:val="15"/>
                <w:szCs w:val="15"/>
              </w:rPr>
              <w:t>Allow</w:t>
            </w:r>
            <w:r w:rsidRPr="00A936F4">
              <w:rPr>
                <w:rFonts w:ascii="Times New Roman" w:hAnsi="Times New Roman" w:cs="Times New Roman"/>
                <w:sz w:val="15"/>
                <w:szCs w:val="15"/>
              </w:rPr>
              <w:t>头信息用以表示出当前资源能够接受的请求方法的列表。鉴于</w:t>
            </w:r>
            <w:r w:rsidRPr="00A936F4">
              <w:rPr>
                <w:rFonts w:ascii="Times New Roman" w:hAnsi="Times New Roman" w:cs="Times New Roman"/>
                <w:sz w:val="15"/>
                <w:szCs w:val="15"/>
              </w:rPr>
              <w:t>PUT</w:t>
            </w:r>
            <w:r w:rsidRPr="00A936F4">
              <w:rPr>
                <w:rFonts w:ascii="Times New Roman" w:hAnsi="Times New Roman" w:cs="Times New Roman"/>
                <w:sz w:val="15"/>
                <w:szCs w:val="15"/>
              </w:rPr>
              <w:t>，</w:t>
            </w:r>
            <w:r w:rsidRPr="00A936F4">
              <w:rPr>
                <w:rFonts w:ascii="Times New Roman" w:hAnsi="Times New Roman" w:cs="Times New Roman"/>
                <w:sz w:val="15"/>
                <w:szCs w:val="15"/>
              </w:rPr>
              <w:t>DELETE</w:t>
            </w:r>
            <w:r w:rsidRPr="00A936F4">
              <w:rPr>
                <w:rFonts w:ascii="Times New Roman" w:hAnsi="Times New Roman" w:cs="Times New Roman"/>
                <w:sz w:val="15"/>
                <w:szCs w:val="15"/>
              </w:rPr>
              <w:t>方法会对服务器上的资源进行写操作，因而绝大部分的</w:t>
            </w:r>
            <w:hyperlink r:id="rId15" w:tooltip="网页服务器" w:history="1">
              <w:r w:rsidRPr="00A936F4">
                <w:rPr>
                  <w:rFonts w:ascii="Times New Roman" w:hAnsi="Times New Roman" w:cs="Times New Roman"/>
                  <w:sz w:val="15"/>
                  <w:szCs w:val="15"/>
                </w:rPr>
                <w:t>网页服务器</w:t>
              </w:r>
            </w:hyperlink>
            <w:r w:rsidRPr="00A936F4">
              <w:rPr>
                <w:rFonts w:ascii="Times New Roman" w:hAnsi="Times New Roman" w:cs="Times New Roman"/>
                <w:sz w:val="15"/>
                <w:szCs w:val="15"/>
              </w:rPr>
              <w:t>都不支持或者在默认配置下不允许上述请求方法，对于此类请求均会返回</w:t>
            </w:r>
            <w:r w:rsidRPr="00A936F4">
              <w:rPr>
                <w:rFonts w:ascii="Times New Roman" w:hAnsi="Times New Roman" w:cs="Times New Roman"/>
                <w:sz w:val="15"/>
                <w:szCs w:val="15"/>
              </w:rPr>
              <w:t>405</w:t>
            </w:r>
            <w:r w:rsidRPr="00A936F4">
              <w:rPr>
                <w:rFonts w:ascii="Times New Roman" w:hAnsi="Times New Roman" w:cs="Times New Roman"/>
                <w:sz w:val="15"/>
                <w:szCs w:val="15"/>
              </w:rPr>
              <w:t>错误。</w:t>
            </w:r>
          </w:p>
        </w:tc>
        <w:tc>
          <w:tcPr>
            <w:tcW w:w="2035" w:type="dxa"/>
          </w:tcPr>
          <w:p w:rsidR="00644FB0" w:rsidRPr="00A936F4" w:rsidRDefault="00644FB0" w:rsidP="002277BE">
            <w:pPr>
              <w:spacing w:line="360" w:lineRule="auto"/>
              <w:rPr>
                <w:rFonts w:ascii="Times New Roman" w:hAnsi="Times New Roman" w:cs="Times New Roman"/>
                <w:sz w:val="15"/>
                <w:szCs w:val="15"/>
              </w:rPr>
            </w:pPr>
          </w:p>
        </w:tc>
      </w:tr>
      <w:tr w:rsidR="002277BE" w:rsidRPr="00A936F4" w:rsidTr="002277BE">
        <w:tc>
          <w:tcPr>
            <w:tcW w:w="675" w:type="dxa"/>
          </w:tcPr>
          <w:p w:rsidR="00315F67" w:rsidRPr="00A936F4" w:rsidRDefault="00315F67"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406</w:t>
            </w:r>
          </w:p>
        </w:tc>
        <w:tc>
          <w:tcPr>
            <w:tcW w:w="5812" w:type="dxa"/>
          </w:tcPr>
          <w:p w:rsidR="00F60827" w:rsidRPr="00A936F4" w:rsidRDefault="00315F67"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Not Acceptable</w:t>
            </w:r>
            <w:r w:rsidR="00F60827" w:rsidRPr="00A936F4">
              <w:rPr>
                <w:rFonts w:ascii="Times New Roman" w:hAnsi="Times New Roman" w:cs="Times New Roman"/>
                <w:sz w:val="15"/>
                <w:szCs w:val="15"/>
              </w:rPr>
              <w:t>.</w:t>
            </w:r>
          </w:p>
          <w:p w:rsidR="00315F67" w:rsidRPr="00A936F4" w:rsidRDefault="00315F67"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请求的资源的内容特性无法满足请求头中的条件，因而无法生成响应实体。除非这是一个</w:t>
            </w:r>
            <w:r w:rsidRPr="00A936F4">
              <w:rPr>
                <w:rFonts w:ascii="Times New Roman" w:hAnsi="Times New Roman" w:cs="Times New Roman"/>
                <w:sz w:val="15"/>
                <w:szCs w:val="15"/>
              </w:rPr>
              <w:t>HEAD</w:t>
            </w:r>
            <w:r w:rsidRPr="00A936F4">
              <w:rPr>
                <w:rFonts w:ascii="Times New Roman" w:hAnsi="Times New Roman" w:cs="Times New Roman"/>
                <w:sz w:val="15"/>
                <w:szCs w:val="15"/>
              </w:rPr>
              <w:t>请求，否则该响应就应当返回一个包含可以让用户或者浏览器从中选择最合适的实体特性以及地址列表的实体。实体的格式由</w:t>
            </w:r>
            <w:r w:rsidRPr="00A936F4">
              <w:rPr>
                <w:rFonts w:ascii="Times New Roman" w:hAnsi="Times New Roman" w:cs="Times New Roman"/>
                <w:sz w:val="15"/>
                <w:szCs w:val="15"/>
              </w:rPr>
              <w:t>Content-Type</w:t>
            </w:r>
            <w:r w:rsidRPr="00A936F4">
              <w:rPr>
                <w:rFonts w:ascii="Times New Roman" w:hAnsi="Times New Roman" w:cs="Times New Roman"/>
                <w:sz w:val="15"/>
                <w:szCs w:val="15"/>
              </w:rPr>
              <w:t>头中定义的媒体类型决定。浏览器可以根据格式及自身能力自行</w:t>
            </w:r>
            <w:proofErr w:type="gramStart"/>
            <w:r w:rsidRPr="00A936F4">
              <w:rPr>
                <w:rFonts w:ascii="Times New Roman" w:hAnsi="Times New Roman" w:cs="Times New Roman"/>
                <w:sz w:val="15"/>
                <w:szCs w:val="15"/>
              </w:rPr>
              <w:t>作出</w:t>
            </w:r>
            <w:proofErr w:type="gramEnd"/>
            <w:r w:rsidRPr="00A936F4">
              <w:rPr>
                <w:rFonts w:ascii="Times New Roman" w:hAnsi="Times New Roman" w:cs="Times New Roman"/>
                <w:sz w:val="15"/>
                <w:szCs w:val="15"/>
              </w:rPr>
              <w:t>最佳选择。但是，规范中并没有定义任何</w:t>
            </w:r>
            <w:proofErr w:type="gramStart"/>
            <w:r w:rsidRPr="00A936F4">
              <w:rPr>
                <w:rFonts w:ascii="Times New Roman" w:hAnsi="Times New Roman" w:cs="Times New Roman"/>
                <w:sz w:val="15"/>
                <w:szCs w:val="15"/>
              </w:rPr>
              <w:t>作出</w:t>
            </w:r>
            <w:proofErr w:type="gramEnd"/>
            <w:r w:rsidRPr="00A936F4">
              <w:rPr>
                <w:rFonts w:ascii="Times New Roman" w:hAnsi="Times New Roman" w:cs="Times New Roman"/>
                <w:sz w:val="15"/>
                <w:szCs w:val="15"/>
              </w:rPr>
              <w:t>此类自动选择的标准。</w:t>
            </w:r>
          </w:p>
        </w:tc>
        <w:tc>
          <w:tcPr>
            <w:tcW w:w="2035" w:type="dxa"/>
          </w:tcPr>
          <w:p w:rsidR="00315F67" w:rsidRPr="00A936F4" w:rsidRDefault="00315F67" w:rsidP="002277BE">
            <w:pPr>
              <w:spacing w:line="360" w:lineRule="auto"/>
              <w:rPr>
                <w:rFonts w:ascii="Times New Roman" w:hAnsi="Times New Roman" w:cs="Times New Roman"/>
                <w:sz w:val="15"/>
                <w:szCs w:val="15"/>
              </w:rPr>
            </w:pPr>
          </w:p>
        </w:tc>
      </w:tr>
      <w:tr w:rsidR="002277BE" w:rsidRPr="00A936F4" w:rsidTr="002277BE">
        <w:tc>
          <w:tcPr>
            <w:tcW w:w="675" w:type="dxa"/>
          </w:tcPr>
          <w:p w:rsidR="0073568D" w:rsidRPr="00A936F4" w:rsidRDefault="0073568D"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407</w:t>
            </w:r>
          </w:p>
        </w:tc>
        <w:tc>
          <w:tcPr>
            <w:tcW w:w="5812" w:type="dxa"/>
          </w:tcPr>
          <w:p w:rsidR="00FA2564" w:rsidRPr="00A936F4" w:rsidRDefault="0073568D"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Proxy Authentication Required</w:t>
            </w:r>
            <w:r w:rsidR="00FA2564" w:rsidRPr="00A936F4">
              <w:rPr>
                <w:rFonts w:ascii="Times New Roman" w:hAnsi="Times New Roman" w:cs="Times New Roman"/>
                <w:sz w:val="15"/>
                <w:szCs w:val="15"/>
              </w:rPr>
              <w:t>.</w:t>
            </w:r>
          </w:p>
          <w:p w:rsidR="0073568D" w:rsidRPr="00A936F4" w:rsidRDefault="0073568D"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与</w:t>
            </w:r>
            <w:hyperlink r:id="rId16" w:anchor="401" w:history="1">
              <w:r w:rsidRPr="00A936F4">
                <w:rPr>
                  <w:rFonts w:ascii="Times New Roman" w:hAnsi="Times New Roman" w:cs="Times New Roman"/>
                  <w:sz w:val="15"/>
                  <w:szCs w:val="15"/>
                </w:rPr>
                <w:t>401</w:t>
              </w:r>
              <w:r w:rsidRPr="00A936F4">
                <w:rPr>
                  <w:rFonts w:ascii="Times New Roman" w:hAnsi="Times New Roman" w:cs="Times New Roman"/>
                  <w:sz w:val="15"/>
                  <w:szCs w:val="15"/>
                </w:rPr>
                <w:t>响应</w:t>
              </w:r>
            </w:hyperlink>
            <w:r w:rsidRPr="00A936F4">
              <w:rPr>
                <w:rFonts w:ascii="Times New Roman" w:hAnsi="Times New Roman" w:cs="Times New Roman"/>
                <w:sz w:val="15"/>
                <w:szCs w:val="15"/>
              </w:rPr>
              <w:t>类似，只不过客户端必须在代理服务器上进行身份验证。代理服务器必须返回一个</w:t>
            </w:r>
            <w:r w:rsidRPr="00A936F4">
              <w:rPr>
                <w:rFonts w:ascii="Times New Roman" w:hAnsi="Times New Roman" w:cs="Times New Roman"/>
                <w:sz w:val="15"/>
                <w:szCs w:val="15"/>
              </w:rPr>
              <w:t>Proxy-Authenticate</w:t>
            </w:r>
            <w:r w:rsidRPr="00A936F4">
              <w:rPr>
                <w:rFonts w:ascii="Times New Roman" w:hAnsi="Times New Roman" w:cs="Times New Roman"/>
                <w:sz w:val="15"/>
                <w:szCs w:val="15"/>
              </w:rPr>
              <w:t>用以进行身份询问。客户端可以返回一个</w:t>
            </w:r>
            <w:r w:rsidRPr="00A936F4">
              <w:rPr>
                <w:rFonts w:ascii="Times New Roman" w:hAnsi="Times New Roman" w:cs="Times New Roman"/>
                <w:sz w:val="15"/>
                <w:szCs w:val="15"/>
              </w:rPr>
              <w:t>Proxy-Authorization</w:t>
            </w:r>
            <w:r w:rsidRPr="00A936F4">
              <w:rPr>
                <w:rFonts w:ascii="Times New Roman" w:hAnsi="Times New Roman" w:cs="Times New Roman"/>
                <w:sz w:val="15"/>
                <w:szCs w:val="15"/>
              </w:rPr>
              <w:t>信息头用以验证。</w:t>
            </w:r>
          </w:p>
        </w:tc>
        <w:tc>
          <w:tcPr>
            <w:tcW w:w="2035" w:type="dxa"/>
          </w:tcPr>
          <w:p w:rsidR="0073568D" w:rsidRPr="00A936F4" w:rsidRDefault="0073568D" w:rsidP="002277BE">
            <w:pPr>
              <w:spacing w:line="360" w:lineRule="auto"/>
              <w:rPr>
                <w:rFonts w:ascii="Times New Roman" w:hAnsi="Times New Roman" w:cs="Times New Roman"/>
                <w:sz w:val="15"/>
                <w:szCs w:val="15"/>
              </w:rPr>
            </w:pPr>
          </w:p>
        </w:tc>
      </w:tr>
      <w:tr w:rsidR="002277BE" w:rsidRPr="00A936F4" w:rsidTr="002277BE">
        <w:tc>
          <w:tcPr>
            <w:tcW w:w="675" w:type="dxa"/>
          </w:tcPr>
          <w:p w:rsidR="0073568D" w:rsidRPr="00A936F4" w:rsidRDefault="0073568D"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408</w:t>
            </w:r>
          </w:p>
        </w:tc>
        <w:tc>
          <w:tcPr>
            <w:tcW w:w="5812" w:type="dxa"/>
          </w:tcPr>
          <w:p w:rsidR="0073568D" w:rsidRPr="00A936F4" w:rsidRDefault="0073568D"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Request Timeout.</w:t>
            </w:r>
          </w:p>
          <w:p w:rsidR="0073568D" w:rsidRPr="00A936F4" w:rsidRDefault="0073568D"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请求超时。客户端没有在服务器预备等待的时间内完成一个请求的发送。客户端可以随时再次提交这一请求而无需进行任何更改。</w:t>
            </w:r>
          </w:p>
        </w:tc>
        <w:tc>
          <w:tcPr>
            <w:tcW w:w="2035" w:type="dxa"/>
          </w:tcPr>
          <w:p w:rsidR="0073568D" w:rsidRPr="00A936F4" w:rsidRDefault="0073568D" w:rsidP="002277BE">
            <w:pPr>
              <w:spacing w:line="360" w:lineRule="auto"/>
              <w:rPr>
                <w:rFonts w:ascii="Times New Roman" w:hAnsi="Times New Roman" w:cs="Times New Roman"/>
                <w:sz w:val="15"/>
                <w:szCs w:val="15"/>
              </w:rPr>
            </w:pPr>
          </w:p>
        </w:tc>
      </w:tr>
      <w:tr w:rsidR="002277BE" w:rsidRPr="00A936F4" w:rsidTr="002277BE">
        <w:tc>
          <w:tcPr>
            <w:tcW w:w="675" w:type="dxa"/>
          </w:tcPr>
          <w:p w:rsidR="00CF745D" w:rsidRPr="00A936F4" w:rsidRDefault="00740E36"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409</w:t>
            </w:r>
          </w:p>
        </w:tc>
        <w:tc>
          <w:tcPr>
            <w:tcW w:w="5812" w:type="dxa"/>
          </w:tcPr>
          <w:p w:rsidR="00CF745D" w:rsidRPr="00A936F4" w:rsidRDefault="00CF745D"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Conflict.</w:t>
            </w:r>
          </w:p>
          <w:p w:rsidR="00CF745D" w:rsidRPr="00A936F4" w:rsidRDefault="00CF745D"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w:t>
            </w:r>
          </w:p>
          <w:p w:rsidR="00CF745D" w:rsidRPr="00A936F4" w:rsidRDefault="00CF745D"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冲突通常发生于对</w:t>
            </w:r>
            <w:r w:rsidRPr="00A936F4">
              <w:rPr>
                <w:rFonts w:ascii="Times New Roman" w:hAnsi="Times New Roman" w:cs="Times New Roman"/>
                <w:sz w:val="15"/>
                <w:szCs w:val="15"/>
              </w:rPr>
              <w:t>PUT</w:t>
            </w:r>
            <w:r w:rsidRPr="00A936F4">
              <w:rPr>
                <w:rFonts w:ascii="Times New Roman" w:hAnsi="Times New Roman" w:cs="Times New Roman"/>
                <w:sz w:val="15"/>
                <w:szCs w:val="15"/>
              </w:rPr>
              <w:t>请求的处理中。例如，在采用版本检查的环境下，某次</w:t>
            </w:r>
            <w:r w:rsidRPr="00A936F4">
              <w:rPr>
                <w:rFonts w:ascii="Times New Roman" w:hAnsi="Times New Roman" w:cs="Times New Roman"/>
                <w:sz w:val="15"/>
                <w:szCs w:val="15"/>
              </w:rPr>
              <w:t>PUT</w:t>
            </w:r>
            <w:r w:rsidRPr="00A936F4">
              <w:rPr>
                <w:rFonts w:ascii="Times New Roman" w:hAnsi="Times New Roman" w:cs="Times New Roman"/>
                <w:sz w:val="15"/>
                <w:szCs w:val="15"/>
              </w:rPr>
              <w:t>提交的对特定资源的修改请求所附带的版本信息与之前的某个（第三方）请求向冲突，那么此时服务器就应该返回一个</w:t>
            </w:r>
            <w:r w:rsidRPr="00A936F4">
              <w:rPr>
                <w:rFonts w:ascii="Times New Roman" w:hAnsi="Times New Roman" w:cs="Times New Roman"/>
                <w:sz w:val="15"/>
                <w:szCs w:val="15"/>
              </w:rPr>
              <w:t>409</w:t>
            </w:r>
            <w:r w:rsidRPr="00A936F4">
              <w:rPr>
                <w:rFonts w:ascii="Times New Roman" w:hAnsi="Times New Roman" w:cs="Times New Roman"/>
                <w:sz w:val="15"/>
                <w:szCs w:val="15"/>
              </w:rPr>
              <w:t>错误，告知用户请求无法完成。此时，响应实体中很可能会包含两个</w:t>
            </w:r>
            <w:hyperlink r:id="rId17" w:tooltip="版本冲突（页面不存在）" w:history="1">
              <w:r w:rsidRPr="00A936F4">
                <w:rPr>
                  <w:rFonts w:ascii="Times New Roman" w:hAnsi="Times New Roman" w:cs="Times New Roman"/>
                  <w:sz w:val="15"/>
                  <w:szCs w:val="15"/>
                </w:rPr>
                <w:t>冲突版本</w:t>
              </w:r>
            </w:hyperlink>
            <w:r w:rsidRPr="00A936F4">
              <w:rPr>
                <w:rFonts w:ascii="Times New Roman" w:hAnsi="Times New Roman" w:cs="Times New Roman"/>
                <w:sz w:val="15"/>
                <w:szCs w:val="15"/>
              </w:rPr>
              <w:t>之间的差异比较，以便用户重新提交</w:t>
            </w:r>
            <w:hyperlink r:id="rId18" w:tooltip="归并（页面不存在）" w:history="1">
              <w:r w:rsidRPr="00A936F4">
                <w:rPr>
                  <w:rFonts w:ascii="Times New Roman" w:hAnsi="Times New Roman" w:cs="Times New Roman"/>
                  <w:sz w:val="15"/>
                  <w:szCs w:val="15"/>
                </w:rPr>
                <w:t>归并</w:t>
              </w:r>
            </w:hyperlink>
            <w:r w:rsidRPr="00A936F4">
              <w:rPr>
                <w:rFonts w:ascii="Times New Roman" w:hAnsi="Times New Roman" w:cs="Times New Roman"/>
                <w:sz w:val="15"/>
                <w:szCs w:val="15"/>
              </w:rPr>
              <w:t>以后的新版本。</w:t>
            </w:r>
          </w:p>
        </w:tc>
        <w:tc>
          <w:tcPr>
            <w:tcW w:w="2035" w:type="dxa"/>
          </w:tcPr>
          <w:p w:rsidR="00CF745D" w:rsidRPr="00A936F4" w:rsidRDefault="00CF745D" w:rsidP="002277BE">
            <w:pPr>
              <w:spacing w:line="360" w:lineRule="auto"/>
              <w:rPr>
                <w:rFonts w:ascii="Times New Roman" w:hAnsi="Times New Roman" w:cs="Times New Roman"/>
                <w:sz w:val="15"/>
                <w:szCs w:val="15"/>
              </w:rPr>
            </w:pPr>
          </w:p>
        </w:tc>
      </w:tr>
      <w:tr w:rsidR="002277BE" w:rsidRPr="00A936F4" w:rsidTr="002277BE">
        <w:tc>
          <w:tcPr>
            <w:tcW w:w="675" w:type="dxa"/>
          </w:tcPr>
          <w:p w:rsidR="00740E36" w:rsidRPr="00A936F4" w:rsidRDefault="00740E36"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410</w:t>
            </w:r>
          </w:p>
        </w:tc>
        <w:tc>
          <w:tcPr>
            <w:tcW w:w="5812" w:type="dxa"/>
          </w:tcPr>
          <w:p w:rsidR="00740E36" w:rsidRPr="00A936F4" w:rsidRDefault="00740E36"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Gone.</w:t>
            </w:r>
          </w:p>
          <w:p w:rsidR="00740E36" w:rsidRPr="00A936F4" w:rsidRDefault="00740E36"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lastRenderedPageBreak/>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w:t>
            </w:r>
            <w:hyperlink r:id="rId19" w:anchor="404" w:history="1">
              <w:r w:rsidRPr="00A936F4">
                <w:rPr>
                  <w:rFonts w:ascii="Times New Roman" w:hAnsi="Times New Roman" w:cs="Times New Roman"/>
                  <w:sz w:val="15"/>
                  <w:szCs w:val="15"/>
                </w:rPr>
                <w:t>404</w:t>
              </w:r>
              <w:r w:rsidRPr="00A936F4">
                <w:rPr>
                  <w:rFonts w:ascii="Times New Roman" w:hAnsi="Times New Roman" w:cs="Times New Roman"/>
                  <w:sz w:val="15"/>
                  <w:szCs w:val="15"/>
                </w:rPr>
                <w:t>状态码</w:t>
              </w:r>
            </w:hyperlink>
            <w:r w:rsidRPr="00A936F4">
              <w:rPr>
                <w:rFonts w:ascii="Times New Roman" w:hAnsi="Times New Roman" w:cs="Times New Roman"/>
                <w:sz w:val="15"/>
                <w:szCs w:val="15"/>
              </w:rPr>
              <w:t>。除非额外说明，否则这个响应是可缓存的。</w:t>
            </w:r>
          </w:p>
          <w:p w:rsidR="00740E36" w:rsidRPr="00A936F4" w:rsidRDefault="00740E36"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410</w:t>
            </w:r>
            <w:r w:rsidRPr="00A936F4">
              <w:rPr>
                <w:rFonts w:ascii="Times New Roman" w:hAnsi="Times New Roman" w:cs="Times New Roman"/>
                <w:sz w:val="15"/>
                <w:szCs w:val="15"/>
              </w:rPr>
              <w:t>响应的目的主要是帮助网站管理员维护网站，通知用户该资源已经不再可用，并且服务器拥有者希望所有指向这个资源的远端连接也被删除。这类事件在限时、增值服务中很普遍。同样，</w:t>
            </w:r>
            <w:r w:rsidRPr="00A936F4">
              <w:rPr>
                <w:rFonts w:ascii="Times New Roman" w:hAnsi="Times New Roman" w:cs="Times New Roman"/>
                <w:sz w:val="15"/>
                <w:szCs w:val="15"/>
              </w:rPr>
              <w:t>410</w:t>
            </w:r>
            <w:r w:rsidRPr="00A936F4">
              <w:rPr>
                <w:rFonts w:ascii="Times New Roman" w:hAnsi="Times New Roman" w:cs="Times New Roman"/>
                <w:sz w:val="15"/>
                <w:szCs w:val="15"/>
              </w:rPr>
              <w:t>响应也被用于通知客户端在当前服务器站点上，原本属于某个个人的资源已经不再可用。当然，是否需要把所有永久</w:t>
            </w:r>
            <w:proofErr w:type="gramStart"/>
            <w:r w:rsidRPr="00A936F4">
              <w:rPr>
                <w:rFonts w:ascii="Times New Roman" w:hAnsi="Times New Roman" w:cs="Times New Roman"/>
                <w:sz w:val="15"/>
                <w:szCs w:val="15"/>
              </w:rPr>
              <w:t>不</w:t>
            </w:r>
            <w:proofErr w:type="gramEnd"/>
            <w:r w:rsidRPr="00A936F4">
              <w:rPr>
                <w:rFonts w:ascii="Times New Roman" w:hAnsi="Times New Roman" w:cs="Times New Roman"/>
                <w:sz w:val="15"/>
                <w:szCs w:val="15"/>
              </w:rPr>
              <w:t>可用的资源标记为</w:t>
            </w:r>
            <w:r w:rsidRPr="00A936F4">
              <w:rPr>
                <w:rFonts w:ascii="Times New Roman" w:hAnsi="Times New Roman" w:cs="Times New Roman"/>
                <w:sz w:val="15"/>
                <w:szCs w:val="15"/>
              </w:rPr>
              <w:t>'410 Gone'</w:t>
            </w:r>
            <w:r w:rsidRPr="00A936F4">
              <w:rPr>
                <w:rFonts w:ascii="Times New Roman" w:hAnsi="Times New Roman" w:cs="Times New Roman"/>
                <w:sz w:val="15"/>
                <w:szCs w:val="15"/>
              </w:rPr>
              <w:t>，以及是否需要保持此标记多长时间，完全取决于服务器拥有者。</w:t>
            </w:r>
          </w:p>
        </w:tc>
        <w:tc>
          <w:tcPr>
            <w:tcW w:w="2035" w:type="dxa"/>
          </w:tcPr>
          <w:p w:rsidR="00740E36" w:rsidRPr="00A936F4" w:rsidRDefault="00740E36" w:rsidP="002277BE">
            <w:pPr>
              <w:spacing w:line="360" w:lineRule="auto"/>
              <w:rPr>
                <w:rFonts w:ascii="Times New Roman" w:hAnsi="Times New Roman" w:cs="Times New Roman"/>
                <w:sz w:val="15"/>
                <w:szCs w:val="15"/>
              </w:rPr>
            </w:pPr>
          </w:p>
        </w:tc>
      </w:tr>
      <w:tr w:rsidR="002277BE" w:rsidRPr="00A936F4" w:rsidTr="002277BE">
        <w:tc>
          <w:tcPr>
            <w:tcW w:w="675" w:type="dxa"/>
          </w:tcPr>
          <w:p w:rsidR="00223C35" w:rsidRPr="00A936F4" w:rsidRDefault="00223C3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lastRenderedPageBreak/>
              <w:t>411</w:t>
            </w:r>
          </w:p>
        </w:tc>
        <w:tc>
          <w:tcPr>
            <w:tcW w:w="5812" w:type="dxa"/>
          </w:tcPr>
          <w:p w:rsidR="00223C35" w:rsidRPr="00A936F4" w:rsidRDefault="00223C3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Length Required.</w:t>
            </w:r>
          </w:p>
          <w:p w:rsidR="00223C35" w:rsidRPr="00A936F4" w:rsidRDefault="00223C3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服务器拒绝在没有定义</w:t>
            </w:r>
            <w:r w:rsidRPr="00A936F4">
              <w:rPr>
                <w:rFonts w:ascii="Times New Roman" w:hAnsi="Times New Roman" w:cs="Times New Roman"/>
                <w:sz w:val="15"/>
                <w:szCs w:val="15"/>
              </w:rPr>
              <w:t>Content-Length</w:t>
            </w:r>
            <w:r w:rsidRPr="00A936F4">
              <w:rPr>
                <w:rFonts w:ascii="Times New Roman" w:hAnsi="Times New Roman" w:cs="Times New Roman"/>
                <w:sz w:val="15"/>
                <w:szCs w:val="15"/>
              </w:rPr>
              <w:t>头的情况下接受请求。在添加了表明请求消息体长度的有效</w:t>
            </w:r>
            <w:r w:rsidRPr="00A936F4">
              <w:rPr>
                <w:rFonts w:ascii="Times New Roman" w:hAnsi="Times New Roman" w:cs="Times New Roman"/>
                <w:sz w:val="15"/>
                <w:szCs w:val="15"/>
              </w:rPr>
              <w:t>Content-Length</w:t>
            </w:r>
            <w:r w:rsidRPr="00A936F4">
              <w:rPr>
                <w:rFonts w:ascii="Times New Roman" w:hAnsi="Times New Roman" w:cs="Times New Roman"/>
                <w:sz w:val="15"/>
                <w:szCs w:val="15"/>
              </w:rPr>
              <w:t>头之后，客户端可以再次提交该请求。</w:t>
            </w:r>
          </w:p>
        </w:tc>
        <w:tc>
          <w:tcPr>
            <w:tcW w:w="2035" w:type="dxa"/>
          </w:tcPr>
          <w:p w:rsidR="00223C35" w:rsidRPr="00A936F4" w:rsidRDefault="00223C35" w:rsidP="002277BE">
            <w:pPr>
              <w:spacing w:line="360" w:lineRule="auto"/>
              <w:rPr>
                <w:rFonts w:ascii="Times New Roman" w:hAnsi="Times New Roman" w:cs="Times New Roman"/>
                <w:sz w:val="15"/>
                <w:szCs w:val="15"/>
              </w:rPr>
            </w:pPr>
          </w:p>
        </w:tc>
      </w:tr>
      <w:tr w:rsidR="002277BE" w:rsidRPr="00A936F4" w:rsidTr="002277BE">
        <w:tc>
          <w:tcPr>
            <w:tcW w:w="675" w:type="dxa"/>
          </w:tcPr>
          <w:p w:rsidR="00F47785" w:rsidRPr="00A936F4" w:rsidRDefault="00F4778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412</w:t>
            </w:r>
          </w:p>
        </w:tc>
        <w:tc>
          <w:tcPr>
            <w:tcW w:w="5812" w:type="dxa"/>
          </w:tcPr>
          <w:p w:rsidR="00F47785" w:rsidRPr="00A936F4" w:rsidRDefault="00F4778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Precondition Failed.</w:t>
            </w:r>
          </w:p>
          <w:p w:rsidR="00F47785" w:rsidRPr="00A936F4" w:rsidRDefault="00F4778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服务器在验证在请求的头字段中给出先决条件时，没能满足其中的一个或多个。这个状态</w:t>
            </w:r>
            <w:proofErr w:type="gramStart"/>
            <w:r w:rsidRPr="00A936F4">
              <w:rPr>
                <w:rFonts w:ascii="Times New Roman" w:hAnsi="Times New Roman" w:cs="Times New Roman"/>
                <w:sz w:val="15"/>
                <w:szCs w:val="15"/>
              </w:rPr>
              <w:t>码允许</w:t>
            </w:r>
            <w:proofErr w:type="gramEnd"/>
            <w:r w:rsidRPr="00A936F4">
              <w:rPr>
                <w:rFonts w:ascii="Times New Roman" w:hAnsi="Times New Roman" w:cs="Times New Roman"/>
                <w:sz w:val="15"/>
                <w:szCs w:val="15"/>
              </w:rPr>
              <w:t>客户端在获取资源时在请求的元信息（请求头字段数据）中设置先决条件，以此避免该请求方法被应用到其希望的内容以外的资源上。</w:t>
            </w:r>
          </w:p>
        </w:tc>
        <w:tc>
          <w:tcPr>
            <w:tcW w:w="2035" w:type="dxa"/>
          </w:tcPr>
          <w:p w:rsidR="00F47785" w:rsidRPr="00A936F4" w:rsidRDefault="00F47785" w:rsidP="002277BE">
            <w:pPr>
              <w:spacing w:line="360" w:lineRule="auto"/>
              <w:rPr>
                <w:rFonts w:ascii="Times New Roman" w:hAnsi="Times New Roman" w:cs="Times New Roman"/>
                <w:sz w:val="15"/>
                <w:szCs w:val="15"/>
              </w:rPr>
            </w:pPr>
          </w:p>
        </w:tc>
      </w:tr>
      <w:tr w:rsidR="002277BE" w:rsidRPr="00A936F4" w:rsidTr="002277BE">
        <w:tc>
          <w:tcPr>
            <w:tcW w:w="675" w:type="dxa"/>
          </w:tcPr>
          <w:p w:rsidR="006E7D9E" w:rsidRPr="00A936F4" w:rsidRDefault="006E7D9E"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413</w:t>
            </w:r>
          </w:p>
        </w:tc>
        <w:tc>
          <w:tcPr>
            <w:tcW w:w="5812" w:type="dxa"/>
          </w:tcPr>
          <w:p w:rsidR="006E7D9E" w:rsidRPr="00A936F4" w:rsidRDefault="006E7D9E"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Request Entity Too Large.</w:t>
            </w:r>
          </w:p>
          <w:p w:rsidR="006E7D9E" w:rsidRPr="00A936F4" w:rsidRDefault="006E7D9E"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服务器拒绝处理当前请求，因为该请求提交的实体数据大小超过了服务器愿意或者能够处理的范围。此种情况下，服务器可以关闭连接以免客户端继续</w:t>
            </w:r>
            <w:proofErr w:type="gramStart"/>
            <w:r w:rsidRPr="00A936F4">
              <w:rPr>
                <w:rFonts w:ascii="Times New Roman" w:hAnsi="Times New Roman" w:cs="Times New Roman"/>
                <w:sz w:val="15"/>
                <w:szCs w:val="15"/>
              </w:rPr>
              <w:t>发送此</w:t>
            </w:r>
            <w:proofErr w:type="gramEnd"/>
            <w:r w:rsidRPr="00A936F4">
              <w:rPr>
                <w:rFonts w:ascii="Times New Roman" w:hAnsi="Times New Roman" w:cs="Times New Roman"/>
                <w:sz w:val="15"/>
                <w:szCs w:val="15"/>
              </w:rPr>
              <w:t>请求。如果这个状况是临时的，服务器应当返回一个</w:t>
            </w:r>
            <w:r w:rsidRPr="00A936F4">
              <w:rPr>
                <w:rFonts w:ascii="Times New Roman" w:hAnsi="Times New Roman" w:cs="Times New Roman"/>
                <w:sz w:val="15"/>
                <w:szCs w:val="15"/>
              </w:rPr>
              <w:t>Retry-After</w:t>
            </w:r>
            <w:r w:rsidRPr="00A936F4">
              <w:rPr>
                <w:rFonts w:ascii="Times New Roman" w:hAnsi="Times New Roman" w:cs="Times New Roman"/>
                <w:sz w:val="15"/>
                <w:szCs w:val="15"/>
              </w:rPr>
              <w:t>的响应头，以告知客户端可以在多少时间以后重新尝试。</w:t>
            </w:r>
          </w:p>
        </w:tc>
        <w:tc>
          <w:tcPr>
            <w:tcW w:w="2035" w:type="dxa"/>
          </w:tcPr>
          <w:p w:rsidR="006E7D9E" w:rsidRPr="00A936F4" w:rsidRDefault="006E7D9E" w:rsidP="002277BE">
            <w:pPr>
              <w:spacing w:line="360" w:lineRule="auto"/>
              <w:rPr>
                <w:rFonts w:ascii="Times New Roman" w:hAnsi="Times New Roman" w:cs="Times New Roman"/>
                <w:sz w:val="15"/>
                <w:szCs w:val="15"/>
              </w:rPr>
            </w:pPr>
          </w:p>
        </w:tc>
      </w:tr>
      <w:tr w:rsidR="002277BE" w:rsidRPr="00A936F4" w:rsidTr="002277BE">
        <w:tc>
          <w:tcPr>
            <w:tcW w:w="675" w:type="dxa"/>
          </w:tcPr>
          <w:p w:rsidR="0073568D" w:rsidRPr="00A936F4" w:rsidRDefault="00401C67"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414</w:t>
            </w:r>
          </w:p>
        </w:tc>
        <w:tc>
          <w:tcPr>
            <w:tcW w:w="5812" w:type="dxa"/>
          </w:tcPr>
          <w:p w:rsidR="00401C67" w:rsidRPr="00A936F4" w:rsidRDefault="00401C67"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Request-URI Too Long.</w:t>
            </w:r>
          </w:p>
          <w:p w:rsidR="00401C67" w:rsidRPr="00A936F4" w:rsidRDefault="00401C67"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请求的</w:t>
            </w:r>
            <w:r w:rsidRPr="00A936F4">
              <w:rPr>
                <w:rFonts w:ascii="Times New Roman" w:hAnsi="Times New Roman" w:cs="Times New Roman"/>
                <w:sz w:val="15"/>
                <w:szCs w:val="15"/>
              </w:rPr>
              <w:t>URI</w:t>
            </w:r>
            <w:r w:rsidRPr="00A936F4">
              <w:rPr>
                <w:rFonts w:ascii="Times New Roman" w:hAnsi="Times New Roman" w:cs="Times New Roman"/>
                <w:sz w:val="15"/>
                <w:szCs w:val="15"/>
              </w:rPr>
              <w:t>长度超过了服务器能够解释的长度，因此服务器拒绝对该请求提供服务。这比较少见，通常的情况包括：</w:t>
            </w:r>
          </w:p>
          <w:p w:rsidR="00401C67" w:rsidRPr="00A936F4" w:rsidRDefault="00401C67" w:rsidP="002277BE">
            <w:pPr>
              <w:numPr>
                <w:ilvl w:val="0"/>
                <w:numId w:val="12"/>
              </w:numPr>
              <w:spacing w:line="360" w:lineRule="auto"/>
              <w:rPr>
                <w:rFonts w:ascii="Times New Roman" w:hAnsi="Times New Roman" w:cs="Times New Roman"/>
                <w:sz w:val="15"/>
                <w:szCs w:val="15"/>
              </w:rPr>
            </w:pPr>
            <w:r w:rsidRPr="00A936F4">
              <w:rPr>
                <w:rFonts w:ascii="Times New Roman" w:hAnsi="Times New Roman" w:cs="Times New Roman"/>
                <w:sz w:val="15"/>
                <w:szCs w:val="15"/>
              </w:rPr>
              <w:t>本应使用</w:t>
            </w:r>
            <w:r w:rsidR="00D74B13" w:rsidRPr="00A936F4">
              <w:rPr>
                <w:rFonts w:ascii="Times New Roman" w:hAnsi="Times New Roman" w:cs="Times New Roman"/>
                <w:sz w:val="15"/>
                <w:szCs w:val="15"/>
              </w:rPr>
              <w:t>GET</w:t>
            </w:r>
            <w:r w:rsidRPr="00A936F4">
              <w:rPr>
                <w:rFonts w:ascii="Times New Roman" w:hAnsi="Times New Roman" w:cs="Times New Roman"/>
                <w:sz w:val="15"/>
                <w:szCs w:val="15"/>
              </w:rPr>
              <w:t>方法的表单提交变成了</w:t>
            </w:r>
            <w:r w:rsidRPr="00A936F4">
              <w:rPr>
                <w:rFonts w:ascii="Times New Roman" w:hAnsi="Times New Roman" w:cs="Times New Roman"/>
                <w:sz w:val="15"/>
                <w:szCs w:val="15"/>
              </w:rPr>
              <w:t>GET</w:t>
            </w:r>
            <w:r w:rsidRPr="00A936F4">
              <w:rPr>
                <w:rFonts w:ascii="Times New Roman" w:hAnsi="Times New Roman" w:cs="Times New Roman"/>
                <w:sz w:val="15"/>
                <w:szCs w:val="15"/>
              </w:rPr>
              <w:t>方法，导致</w:t>
            </w:r>
            <w:hyperlink r:id="rId20" w:tooltip="查询字符串（页面不存在）" w:history="1">
              <w:r w:rsidRPr="00A936F4">
                <w:rPr>
                  <w:rFonts w:ascii="Times New Roman" w:hAnsi="Times New Roman" w:cs="Times New Roman"/>
                  <w:sz w:val="15"/>
                  <w:szCs w:val="15"/>
                </w:rPr>
                <w:t>查询字符串</w:t>
              </w:r>
            </w:hyperlink>
            <w:r w:rsidRPr="00A936F4">
              <w:rPr>
                <w:rFonts w:ascii="Times New Roman" w:hAnsi="Times New Roman" w:cs="Times New Roman"/>
                <w:sz w:val="15"/>
                <w:szCs w:val="15"/>
              </w:rPr>
              <w:t>（</w:t>
            </w:r>
            <w:hyperlink r:id="rId21" w:tooltip="en:Query String" w:history="1">
              <w:r w:rsidRPr="00A936F4">
                <w:rPr>
                  <w:rFonts w:ascii="Times New Roman" w:hAnsi="Times New Roman" w:cs="Times New Roman"/>
                  <w:sz w:val="15"/>
                  <w:szCs w:val="15"/>
                </w:rPr>
                <w:t>Query String</w:t>
              </w:r>
            </w:hyperlink>
            <w:r w:rsidRPr="00A936F4">
              <w:rPr>
                <w:rFonts w:ascii="Times New Roman" w:hAnsi="Times New Roman" w:cs="Times New Roman"/>
                <w:sz w:val="15"/>
                <w:szCs w:val="15"/>
              </w:rPr>
              <w:t>）过长。</w:t>
            </w:r>
          </w:p>
          <w:p w:rsidR="00401C67" w:rsidRPr="00A936F4" w:rsidRDefault="00401C67" w:rsidP="002277BE">
            <w:pPr>
              <w:numPr>
                <w:ilvl w:val="0"/>
                <w:numId w:val="12"/>
              </w:numPr>
              <w:spacing w:line="360" w:lineRule="auto"/>
              <w:rPr>
                <w:rFonts w:ascii="Times New Roman" w:hAnsi="Times New Roman" w:cs="Times New Roman"/>
                <w:sz w:val="15"/>
                <w:szCs w:val="15"/>
              </w:rPr>
            </w:pPr>
            <w:r w:rsidRPr="00A936F4">
              <w:rPr>
                <w:rFonts w:ascii="Times New Roman" w:hAnsi="Times New Roman" w:cs="Times New Roman"/>
                <w:sz w:val="15"/>
                <w:szCs w:val="15"/>
              </w:rPr>
              <w:t>重定向</w:t>
            </w:r>
            <w:r w:rsidRPr="00A936F4">
              <w:rPr>
                <w:rFonts w:ascii="Times New Roman" w:hAnsi="Times New Roman" w:cs="Times New Roman"/>
                <w:sz w:val="15"/>
                <w:szCs w:val="15"/>
              </w:rPr>
              <w:t>URI“</w:t>
            </w:r>
            <w:r w:rsidRPr="00A936F4">
              <w:rPr>
                <w:rFonts w:ascii="Times New Roman" w:hAnsi="Times New Roman" w:cs="Times New Roman"/>
                <w:sz w:val="15"/>
                <w:szCs w:val="15"/>
              </w:rPr>
              <w:t>黑洞</w:t>
            </w:r>
            <w:r w:rsidRPr="00A936F4">
              <w:rPr>
                <w:rFonts w:ascii="Times New Roman" w:hAnsi="Times New Roman" w:cs="Times New Roman"/>
                <w:sz w:val="15"/>
                <w:szCs w:val="15"/>
              </w:rPr>
              <w:t>”</w:t>
            </w:r>
            <w:r w:rsidRPr="00A936F4">
              <w:rPr>
                <w:rFonts w:ascii="Times New Roman" w:hAnsi="Times New Roman" w:cs="Times New Roman"/>
                <w:sz w:val="15"/>
                <w:szCs w:val="15"/>
              </w:rPr>
              <w:t>，例如每次重定向把旧的</w:t>
            </w:r>
            <w:r w:rsidRPr="00A936F4">
              <w:rPr>
                <w:rFonts w:ascii="Times New Roman" w:hAnsi="Times New Roman" w:cs="Times New Roman"/>
                <w:sz w:val="15"/>
                <w:szCs w:val="15"/>
              </w:rPr>
              <w:t>URI</w:t>
            </w:r>
            <w:r w:rsidRPr="00A936F4">
              <w:rPr>
                <w:rFonts w:ascii="Times New Roman" w:hAnsi="Times New Roman" w:cs="Times New Roman"/>
                <w:sz w:val="15"/>
                <w:szCs w:val="15"/>
              </w:rPr>
              <w:t>作为新的</w:t>
            </w:r>
            <w:r w:rsidRPr="00A936F4">
              <w:rPr>
                <w:rFonts w:ascii="Times New Roman" w:hAnsi="Times New Roman" w:cs="Times New Roman"/>
                <w:sz w:val="15"/>
                <w:szCs w:val="15"/>
              </w:rPr>
              <w:t>URI</w:t>
            </w:r>
            <w:r w:rsidRPr="00A936F4">
              <w:rPr>
                <w:rFonts w:ascii="Times New Roman" w:hAnsi="Times New Roman" w:cs="Times New Roman"/>
                <w:sz w:val="15"/>
                <w:szCs w:val="15"/>
              </w:rPr>
              <w:t>的一部分，导致在若干次重定向后</w:t>
            </w:r>
            <w:r w:rsidRPr="00A936F4">
              <w:rPr>
                <w:rFonts w:ascii="Times New Roman" w:hAnsi="Times New Roman" w:cs="Times New Roman"/>
                <w:sz w:val="15"/>
                <w:szCs w:val="15"/>
              </w:rPr>
              <w:t>URI</w:t>
            </w:r>
            <w:r w:rsidRPr="00A936F4">
              <w:rPr>
                <w:rFonts w:ascii="Times New Roman" w:hAnsi="Times New Roman" w:cs="Times New Roman"/>
                <w:sz w:val="15"/>
                <w:szCs w:val="15"/>
              </w:rPr>
              <w:t>超长。</w:t>
            </w:r>
          </w:p>
          <w:p w:rsidR="0073568D" w:rsidRPr="00A936F4" w:rsidRDefault="00401C67" w:rsidP="002277BE">
            <w:pPr>
              <w:numPr>
                <w:ilvl w:val="0"/>
                <w:numId w:val="12"/>
              </w:numPr>
              <w:spacing w:line="360" w:lineRule="auto"/>
              <w:rPr>
                <w:rFonts w:ascii="Times New Roman" w:hAnsi="Times New Roman" w:cs="Times New Roman"/>
                <w:sz w:val="15"/>
                <w:szCs w:val="15"/>
              </w:rPr>
            </w:pPr>
            <w:r w:rsidRPr="00A936F4">
              <w:rPr>
                <w:rFonts w:ascii="Times New Roman" w:hAnsi="Times New Roman" w:cs="Times New Roman"/>
                <w:sz w:val="15"/>
                <w:szCs w:val="15"/>
              </w:rPr>
              <w:t>客户</w:t>
            </w:r>
            <w:proofErr w:type="gramStart"/>
            <w:r w:rsidRPr="00A936F4">
              <w:rPr>
                <w:rFonts w:ascii="Times New Roman" w:hAnsi="Times New Roman" w:cs="Times New Roman"/>
                <w:sz w:val="15"/>
                <w:szCs w:val="15"/>
              </w:rPr>
              <w:t>端正在</w:t>
            </w:r>
            <w:proofErr w:type="gramEnd"/>
            <w:r w:rsidRPr="00A936F4">
              <w:rPr>
                <w:rFonts w:ascii="Times New Roman" w:hAnsi="Times New Roman" w:cs="Times New Roman"/>
                <w:sz w:val="15"/>
                <w:szCs w:val="15"/>
              </w:rPr>
              <w:t>尝试利用某些服务器中存在的</w:t>
            </w:r>
            <w:hyperlink r:id="rId22" w:tooltip="安全漏洞（页面不存在）" w:history="1">
              <w:r w:rsidRPr="00A936F4">
                <w:rPr>
                  <w:rFonts w:ascii="Times New Roman" w:hAnsi="Times New Roman" w:cs="Times New Roman"/>
                  <w:sz w:val="15"/>
                  <w:szCs w:val="15"/>
                </w:rPr>
                <w:t>安全漏洞</w:t>
              </w:r>
            </w:hyperlink>
            <w:r w:rsidRPr="00A936F4">
              <w:rPr>
                <w:rFonts w:ascii="Times New Roman" w:hAnsi="Times New Roman" w:cs="Times New Roman"/>
                <w:sz w:val="15"/>
                <w:szCs w:val="15"/>
              </w:rPr>
              <w:t>攻击服务器。这类服务器使用</w:t>
            </w:r>
            <w:r w:rsidRPr="00A936F4">
              <w:rPr>
                <w:rFonts w:ascii="Times New Roman" w:hAnsi="Times New Roman" w:cs="Times New Roman"/>
                <w:sz w:val="15"/>
                <w:szCs w:val="15"/>
              </w:rPr>
              <w:lastRenderedPageBreak/>
              <w:t>固定长度的缓冲读取或操作请求的</w:t>
            </w:r>
            <w:r w:rsidRPr="00A936F4">
              <w:rPr>
                <w:rFonts w:ascii="Times New Roman" w:hAnsi="Times New Roman" w:cs="Times New Roman"/>
                <w:sz w:val="15"/>
                <w:szCs w:val="15"/>
              </w:rPr>
              <w:t>URI</w:t>
            </w:r>
            <w:r w:rsidRPr="00A936F4">
              <w:rPr>
                <w:rFonts w:ascii="Times New Roman" w:hAnsi="Times New Roman" w:cs="Times New Roman"/>
                <w:sz w:val="15"/>
                <w:szCs w:val="15"/>
              </w:rPr>
              <w:t>，当</w:t>
            </w:r>
            <w:r w:rsidRPr="00A936F4">
              <w:rPr>
                <w:rFonts w:ascii="Times New Roman" w:hAnsi="Times New Roman" w:cs="Times New Roman"/>
                <w:sz w:val="15"/>
                <w:szCs w:val="15"/>
              </w:rPr>
              <w:t>GET</w:t>
            </w:r>
            <w:r w:rsidRPr="00A936F4">
              <w:rPr>
                <w:rFonts w:ascii="Times New Roman" w:hAnsi="Times New Roman" w:cs="Times New Roman"/>
                <w:sz w:val="15"/>
                <w:szCs w:val="15"/>
              </w:rPr>
              <w:t>后的参数超过某个数值后，可能会产生缓冲区溢出，导致任意代码被执行</w:t>
            </w:r>
            <w:hyperlink r:id="rId23" w:anchor="cite_note-1" w:history="1">
              <w:r w:rsidRPr="00A936F4">
                <w:rPr>
                  <w:rFonts w:ascii="Times New Roman" w:hAnsi="Times New Roman" w:cs="Times New Roman"/>
                  <w:sz w:val="15"/>
                  <w:szCs w:val="15"/>
                </w:rPr>
                <w:t>[1]</w:t>
              </w:r>
            </w:hyperlink>
            <w:r w:rsidRPr="00A936F4">
              <w:rPr>
                <w:rFonts w:ascii="Times New Roman" w:hAnsi="Times New Roman" w:cs="Times New Roman"/>
                <w:sz w:val="15"/>
                <w:szCs w:val="15"/>
              </w:rPr>
              <w:t>。没有此类漏洞的服务器，应当返回</w:t>
            </w:r>
            <w:r w:rsidRPr="00A936F4">
              <w:rPr>
                <w:rFonts w:ascii="Times New Roman" w:hAnsi="Times New Roman" w:cs="Times New Roman"/>
                <w:sz w:val="15"/>
                <w:szCs w:val="15"/>
              </w:rPr>
              <w:t>414</w:t>
            </w:r>
            <w:r w:rsidRPr="00A936F4">
              <w:rPr>
                <w:rFonts w:ascii="Times New Roman" w:hAnsi="Times New Roman" w:cs="Times New Roman"/>
                <w:sz w:val="15"/>
                <w:szCs w:val="15"/>
              </w:rPr>
              <w:t>状态码。</w:t>
            </w:r>
          </w:p>
        </w:tc>
        <w:tc>
          <w:tcPr>
            <w:tcW w:w="2035" w:type="dxa"/>
          </w:tcPr>
          <w:p w:rsidR="0073568D" w:rsidRPr="00A936F4" w:rsidRDefault="0073568D" w:rsidP="002277BE">
            <w:pPr>
              <w:spacing w:line="360" w:lineRule="auto"/>
              <w:rPr>
                <w:rFonts w:ascii="Times New Roman" w:hAnsi="Times New Roman" w:cs="Times New Roman"/>
                <w:sz w:val="15"/>
                <w:szCs w:val="15"/>
              </w:rPr>
            </w:pPr>
          </w:p>
        </w:tc>
      </w:tr>
      <w:tr w:rsidR="002277BE" w:rsidRPr="00A936F4" w:rsidTr="002277BE">
        <w:tc>
          <w:tcPr>
            <w:tcW w:w="675" w:type="dxa"/>
          </w:tcPr>
          <w:p w:rsidR="004D27AC" w:rsidRPr="00A936F4" w:rsidRDefault="001C3B2F"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lastRenderedPageBreak/>
              <w:t>415</w:t>
            </w:r>
          </w:p>
        </w:tc>
        <w:tc>
          <w:tcPr>
            <w:tcW w:w="5812" w:type="dxa"/>
          </w:tcPr>
          <w:p w:rsidR="00920965" w:rsidRPr="00A936F4" w:rsidRDefault="0092096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Unsupported Media Type.</w:t>
            </w:r>
          </w:p>
          <w:p w:rsidR="004D27AC" w:rsidRPr="00A936F4" w:rsidRDefault="0092096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对于当前请求的方法和所请求的资源，请求中提交的实体并不是服务器中所支持的格式，因此请求被拒绝。</w:t>
            </w:r>
          </w:p>
        </w:tc>
        <w:tc>
          <w:tcPr>
            <w:tcW w:w="2035" w:type="dxa"/>
          </w:tcPr>
          <w:p w:rsidR="004D27AC" w:rsidRPr="00A936F4" w:rsidRDefault="004D27AC" w:rsidP="002277BE">
            <w:pPr>
              <w:spacing w:line="360" w:lineRule="auto"/>
              <w:rPr>
                <w:rFonts w:ascii="Times New Roman" w:hAnsi="Times New Roman" w:cs="Times New Roman"/>
                <w:sz w:val="15"/>
                <w:szCs w:val="15"/>
              </w:rPr>
            </w:pPr>
          </w:p>
        </w:tc>
      </w:tr>
      <w:tr w:rsidR="002277BE" w:rsidRPr="00A936F4" w:rsidTr="002277BE">
        <w:tc>
          <w:tcPr>
            <w:tcW w:w="675" w:type="dxa"/>
          </w:tcPr>
          <w:p w:rsidR="00FF5436" w:rsidRPr="00A936F4" w:rsidRDefault="001C3B2F"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416</w:t>
            </w:r>
          </w:p>
        </w:tc>
        <w:tc>
          <w:tcPr>
            <w:tcW w:w="5812" w:type="dxa"/>
          </w:tcPr>
          <w:p w:rsidR="00920965" w:rsidRPr="00A936F4" w:rsidRDefault="0092096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Requested Range Not Satisfiable.</w:t>
            </w:r>
          </w:p>
          <w:p w:rsidR="00920965" w:rsidRPr="00A936F4" w:rsidRDefault="0092096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如果请求中包含了</w:t>
            </w:r>
            <w:r w:rsidRPr="00A936F4">
              <w:rPr>
                <w:rFonts w:ascii="Times New Roman" w:hAnsi="Times New Roman" w:cs="Times New Roman"/>
                <w:sz w:val="15"/>
                <w:szCs w:val="15"/>
              </w:rPr>
              <w:t>Range</w:t>
            </w:r>
            <w:r w:rsidRPr="00A936F4">
              <w:rPr>
                <w:rFonts w:ascii="Times New Roman" w:hAnsi="Times New Roman" w:cs="Times New Roman"/>
                <w:sz w:val="15"/>
                <w:szCs w:val="15"/>
              </w:rPr>
              <w:t>请求头，并且</w:t>
            </w:r>
            <w:r w:rsidRPr="00A936F4">
              <w:rPr>
                <w:rFonts w:ascii="Times New Roman" w:hAnsi="Times New Roman" w:cs="Times New Roman"/>
                <w:sz w:val="15"/>
                <w:szCs w:val="15"/>
              </w:rPr>
              <w:t>Range</w:t>
            </w:r>
            <w:r w:rsidRPr="00A936F4">
              <w:rPr>
                <w:rFonts w:ascii="Times New Roman" w:hAnsi="Times New Roman" w:cs="Times New Roman"/>
                <w:sz w:val="15"/>
                <w:szCs w:val="15"/>
              </w:rPr>
              <w:t>中指定的任何数据范围都与当前资源的可用范围不重合，同时请求中又没有定义</w:t>
            </w:r>
            <w:r w:rsidRPr="00A936F4">
              <w:rPr>
                <w:rFonts w:ascii="Times New Roman" w:hAnsi="Times New Roman" w:cs="Times New Roman"/>
                <w:sz w:val="15"/>
                <w:szCs w:val="15"/>
              </w:rPr>
              <w:t>If-Range</w:t>
            </w:r>
            <w:r w:rsidRPr="00A936F4">
              <w:rPr>
                <w:rFonts w:ascii="Times New Roman" w:hAnsi="Times New Roman" w:cs="Times New Roman"/>
                <w:sz w:val="15"/>
                <w:szCs w:val="15"/>
              </w:rPr>
              <w:t>请求头，那么服务器就应当返回</w:t>
            </w:r>
            <w:r w:rsidRPr="00A936F4">
              <w:rPr>
                <w:rFonts w:ascii="Times New Roman" w:hAnsi="Times New Roman" w:cs="Times New Roman"/>
                <w:sz w:val="15"/>
                <w:szCs w:val="15"/>
              </w:rPr>
              <w:t>416</w:t>
            </w:r>
            <w:r w:rsidRPr="00A936F4">
              <w:rPr>
                <w:rFonts w:ascii="Times New Roman" w:hAnsi="Times New Roman" w:cs="Times New Roman"/>
                <w:sz w:val="15"/>
                <w:szCs w:val="15"/>
              </w:rPr>
              <w:t>状态码。</w:t>
            </w:r>
          </w:p>
          <w:p w:rsidR="00FF5436" w:rsidRPr="00A936F4" w:rsidRDefault="0092096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假如</w:t>
            </w:r>
            <w:r w:rsidRPr="00A936F4">
              <w:rPr>
                <w:rFonts w:ascii="Times New Roman" w:hAnsi="Times New Roman" w:cs="Times New Roman"/>
                <w:sz w:val="15"/>
                <w:szCs w:val="15"/>
              </w:rPr>
              <w:t>Range</w:t>
            </w:r>
            <w:r w:rsidRPr="00A936F4">
              <w:rPr>
                <w:rFonts w:ascii="Times New Roman" w:hAnsi="Times New Roman" w:cs="Times New Roman"/>
                <w:sz w:val="15"/>
                <w:szCs w:val="15"/>
              </w:rPr>
              <w:t>使用的是字节范围，那么这种情况就是指请求指定的所有数据范围的首字节位置都超过了当前资源的长度。服务器也应当在返回</w:t>
            </w:r>
            <w:r w:rsidRPr="00A936F4">
              <w:rPr>
                <w:rFonts w:ascii="Times New Roman" w:hAnsi="Times New Roman" w:cs="Times New Roman"/>
                <w:sz w:val="15"/>
                <w:szCs w:val="15"/>
              </w:rPr>
              <w:t>416</w:t>
            </w:r>
            <w:r w:rsidRPr="00A936F4">
              <w:rPr>
                <w:rFonts w:ascii="Times New Roman" w:hAnsi="Times New Roman" w:cs="Times New Roman"/>
                <w:sz w:val="15"/>
                <w:szCs w:val="15"/>
              </w:rPr>
              <w:t>状态码的同时，包含一个</w:t>
            </w:r>
            <w:r w:rsidRPr="00A936F4">
              <w:rPr>
                <w:rFonts w:ascii="Times New Roman" w:hAnsi="Times New Roman" w:cs="Times New Roman"/>
                <w:sz w:val="15"/>
                <w:szCs w:val="15"/>
              </w:rPr>
              <w:t>Content-Range</w:t>
            </w:r>
            <w:r w:rsidRPr="00A936F4">
              <w:rPr>
                <w:rFonts w:ascii="Times New Roman" w:hAnsi="Times New Roman" w:cs="Times New Roman"/>
                <w:sz w:val="15"/>
                <w:szCs w:val="15"/>
              </w:rPr>
              <w:t>实体头，用以指明当前资源的长度。这个响应也被禁止使用</w:t>
            </w:r>
            <w:r w:rsidRPr="00A936F4">
              <w:rPr>
                <w:rFonts w:ascii="Times New Roman" w:hAnsi="Times New Roman" w:cs="Times New Roman"/>
                <w:sz w:val="15"/>
                <w:szCs w:val="15"/>
              </w:rPr>
              <w:t>multipart/byteranges</w:t>
            </w:r>
            <w:r w:rsidRPr="00A936F4">
              <w:rPr>
                <w:rFonts w:ascii="Times New Roman" w:hAnsi="Times New Roman" w:cs="Times New Roman"/>
                <w:sz w:val="15"/>
                <w:szCs w:val="15"/>
              </w:rPr>
              <w:t>作为其</w:t>
            </w:r>
            <w:r w:rsidRPr="00A936F4">
              <w:rPr>
                <w:rFonts w:ascii="Times New Roman" w:hAnsi="Times New Roman" w:cs="Times New Roman"/>
                <w:sz w:val="15"/>
                <w:szCs w:val="15"/>
              </w:rPr>
              <w:t>Content-Type</w:t>
            </w:r>
            <w:r w:rsidRPr="00A936F4">
              <w:rPr>
                <w:rFonts w:ascii="Times New Roman" w:hAnsi="Times New Roman" w:cs="Times New Roman"/>
                <w:sz w:val="15"/>
                <w:szCs w:val="15"/>
              </w:rPr>
              <w:t>。</w:t>
            </w:r>
          </w:p>
        </w:tc>
        <w:tc>
          <w:tcPr>
            <w:tcW w:w="2035" w:type="dxa"/>
          </w:tcPr>
          <w:p w:rsidR="00FF5436" w:rsidRPr="00A936F4" w:rsidRDefault="00FF5436" w:rsidP="002277BE">
            <w:pPr>
              <w:spacing w:line="360" w:lineRule="auto"/>
              <w:rPr>
                <w:rFonts w:ascii="Times New Roman" w:hAnsi="Times New Roman" w:cs="Times New Roman"/>
                <w:sz w:val="15"/>
                <w:szCs w:val="15"/>
              </w:rPr>
            </w:pPr>
          </w:p>
        </w:tc>
      </w:tr>
      <w:tr w:rsidR="002277BE" w:rsidRPr="00A936F4" w:rsidTr="002277BE">
        <w:tc>
          <w:tcPr>
            <w:tcW w:w="675" w:type="dxa"/>
          </w:tcPr>
          <w:p w:rsidR="00FF5436" w:rsidRPr="00A936F4" w:rsidRDefault="001C3B2F"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417</w:t>
            </w:r>
          </w:p>
        </w:tc>
        <w:tc>
          <w:tcPr>
            <w:tcW w:w="5812" w:type="dxa"/>
          </w:tcPr>
          <w:p w:rsidR="00920965" w:rsidRPr="00A936F4" w:rsidRDefault="0092096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Expectation Failed.</w:t>
            </w:r>
          </w:p>
          <w:p w:rsidR="00FF5436" w:rsidRPr="00A936F4" w:rsidRDefault="00920965"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在请求头</w:t>
            </w:r>
            <w:r w:rsidRPr="00A936F4">
              <w:rPr>
                <w:rFonts w:ascii="Times New Roman" w:hAnsi="Times New Roman" w:cs="Times New Roman"/>
                <w:sz w:val="15"/>
                <w:szCs w:val="15"/>
              </w:rPr>
              <w:t>Expect</w:t>
            </w:r>
            <w:r w:rsidRPr="00A936F4">
              <w:rPr>
                <w:rFonts w:ascii="Times New Roman" w:hAnsi="Times New Roman" w:cs="Times New Roman"/>
                <w:sz w:val="15"/>
                <w:szCs w:val="15"/>
              </w:rPr>
              <w:t>中指定的预期内容无法被服务器满足，或者这个服务器是一个代理服务器，它有明显的证据证明在当前</w:t>
            </w:r>
            <w:hyperlink r:id="rId24" w:tooltip="路由" w:history="1">
              <w:r w:rsidRPr="00A936F4">
                <w:rPr>
                  <w:rFonts w:ascii="Times New Roman" w:hAnsi="Times New Roman" w:cs="Times New Roman"/>
                  <w:sz w:val="15"/>
                  <w:szCs w:val="15"/>
                </w:rPr>
                <w:t>路由</w:t>
              </w:r>
            </w:hyperlink>
            <w:r w:rsidRPr="00A936F4">
              <w:rPr>
                <w:rFonts w:ascii="Times New Roman" w:hAnsi="Times New Roman" w:cs="Times New Roman"/>
                <w:sz w:val="15"/>
                <w:szCs w:val="15"/>
              </w:rPr>
              <w:t>的下一个节点上，</w:t>
            </w:r>
            <w:r w:rsidRPr="00A936F4">
              <w:rPr>
                <w:rFonts w:ascii="Times New Roman" w:hAnsi="Times New Roman" w:cs="Times New Roman"/>
                <w:sz w:val="15"/>
                <w:szCs w:val="15"/>
              </w:rPr>
              <w:t>Expect</w:t>
            </w:r>
            <w:r w:rsidRPr="00A936F4">
              <w:rPr>
                <w:rFonts w:ascii="Times New Roman" w:hAnsi="Times New Roman" w:cs="Times New Roman"/>
                <w:sz w:val="15"/>
                <w:szCs w:val="15"/>
              </w:rPr>
              <w:t>的内容无法被满足。</w:t>
            </w:r>
          </w:p>
        </w:tc>
        <w:tc>
          <w:tcPr>
            <w:tcW w:w="2035" w:type="dxa"/>
          </w:tcPr>
          <w:p w:rsidR="00FF5436" w:rsidRPr="00A936F4" w:rsidRDefault="00FF5436" w:rsidP="002277BE">
            <w:pPr>
              <w:spacing w:line="360" w:lineRule="auto"/>
              <w:rPr>
                <w:rFonts w:ascii="Times New Roman" w:hAnsi="Times New Roman" w:cs="Times New Roman"/>
                <w:sz w:val="15"/>
                <w:szCs w:val="15"/>
              </w:rPr>
            </w:pPr>
          </w:p>
        </w:tc>
      </w:tr>
      <w:tr w:rsidR="002277BE" w:rsidRPr="00A936F4" w:rsidTr="002277BE">
        <w:tc>
          <w:tcPr>
            <w:tcW w:w="675" w:type="dxa"/>
          </w:tcPr>
          <w:p w:rsidR="00FF5436" w:rsidRPr="00A936F4" w:rsidRDefault="001C3B2F"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421</w:t>
            </w:r>
          </w:p>
        </w:tc>
        <w:tc>
          <w:tcPr>
            <w:tcW w:w="5812" w:type="dxa"/>
          </w:tcPr>
          <w:p w:rsidR="00523AD6" w:rsidRPr="00A936F4" w:rsidRDefault="003134C4"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There are too many connections from your internet address</w:t>
            </w:r>
            <w:r w:rsidR="00523AD6" w:rsidRPr="00A936F4">
              <w:rPr>
                <w:rFonts w:ascii="Times New Roman" w:hAnsi="Times New Roman" w:cs="Times New Roman"/>
                <w:sz w:val="15"/>
                <w:szCs w:val="15"/>
              </w:rPr>
              <w:t>.</w:t>
            </w:r>
          </w:p>
          <w:p w:rsidR="00FF5436" w:rsidRPr="00A936F4" w:rsidRDefault="003134C4"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从当前客户端所在的</w:t>
            </w:r>
            <w:hyperlink r:id="rId25" w:tooltip="IP地址" w:history="1">
              <w:r w:rsidRPr="00A936F4">
                <w:rPr>
                  <w:rFonts w:ascii="Times New Roman" w:hAnsi="Times New Roman" w:cs="Times New Roman"/>
                  <w:sz w:val="15"/>
                  <w:szCs w:val="15"/>
                </w:rPr>
                <w:t>IP</w:t>
              </w:r>
              <w:r w:rsidRPr="00A936F4">
                <w:rPr>
                  <w:rFonts w:ascii="Times New Roman" w:hAnsi="Times New Roman" w:cs="Times New Roman"/>
                  <w:sz w:val="15"/>
                  <w:szCs w:val="15"/>
                </w:rPr>
                <w:t>地址</w:t>
              </w:r>
            </w:hyperlink>
            <w:r w:rsidRPr="00A936F4">
              <w:rPr>
                <w:rFonts w:ascii="Times New Roman" w:hAnsi="Times New Roman" w:cs="Times New Roman"/>
                <w:sz w:val="15"/>
                <w:szCs w:val="15"/>
              </w:rPr>
              <w:t>到服务器的连接数超过了服务器许可的最大范围。通常，这里的</w:t>
            </w:r>
            <w:r w:rsidRPr="00A936F4">
              <w:rPr>
                <w:rFonts w:ascii="Times New Roman" w:hAnsi="Times New Roman" w:cs="Times New Roman"/>
                <w:sz w:val="15"/>
                <w:szCs w:val="15"/>
              </w:rPr>
              <w:t>IP</w:t>
            </w:r>
            <w:r w:rsidRPr="00A936F4">
              <w:rPr>
                <w:rFonts w:ascii="Times New Roman" w:hAnsi="Times New Roman" w:cs="Times New Roman"/>
                <w:sz w:val="15"/>
                <w:szCs w:val="15"/>
              </w:rPr>
              <w:t>地址指的是从服务器上看到的客户端地址（比如用户的</w:t>
            </w:r>
            <w:hyperlink r:id="rId26" w:tooltip="网关" w:history="1">
              <w:r w:rsidRPr="00A936F4">
                <w:rPr>
                  <w:rFonts w:ascii="Times New Roman" w:hAnsi="Times New Roman" w:cs="Times New Roman"/>
                  <w:sz w:val="15"/>
                  <w:szCs w:val="15"/>
                </w:rPr>
                <w:t>网关</w:t>
              </w:r>
            </w:hyperlink>
            <w:r w:rsidRPr="00A936F4">
              <w:rPr>
                <w:rFonts w:ascii="Times New Roman" w:hAnsi="Times New Roman" w:cs="Times New Roman"/>
                <w:sz w:val="15"/>
                <w:szCs w:val="15"/>
              </w:rPr>
              <w:t>或者</w:t>
            </w:r>
            <w:hyperlink r:id="rId27" w:tooltip="代理服务器" w:history="1">
              <w:r w:rsidRPr="00A936F4">
                <w:rPr>
                  <w:rFonts w:ascii="Times New Roman" w:hAnsi="Times New Roman" w:cs="Times New Roman"/>
                  <w:sz w:val="15"/>
                  <w:szCs w:val="15"/>
                </w:rPr>
                <w:t>代理服务器</w:t>
              </w:r>
            </w:hyperlink>
            <w:r w:rsidRPr="00A936F4">
              <w:rPr>
                <w:rFonts w:ascii="Times New Roman" w:hAnsi="Times New Roman" w:cs="Times New Roman"/>
                <w:sz w:val="15"/>
                <w:szCs w:val="15"/>
              </w:rPr>
              <w:t>地址）。在这种情况下，连接数的计算可能涉及到不止一个</w:t>
            </w:r>
            <w:hyperlink r:id="rId28" w:tooltip="终端" w:history="1">
              <w:r w:rsidRPr="00A936F4">
                <w:rPr>
                  <w:rFonts w:ascii="Times New Roman" w:hAnsi="Times New Roman" w:cs="Times New Roman"/>
                  <w:sz w:val="15"/>
                  <w:szCs w:val="15"/>
                </w:rPr>
                <w:t>终端</w:t>
              </w:r>
            </w:hyperlink>
            <w:r w:rsidRPr="00A936F4">
              <w:rPr>
                <w:rFonts w:ascii="Times New Roman" w:hAnsi="Times New Roman" w:cs="Times New Roman"/>
                <w:sz w:val="15"/>
                <w:szCs w:val="15"/>
              </w:rPr>
              <w:t>用户</w:t>
            </w:r>
            <w:r w:rsidR="006F6482" w:rsidRPr="00A936F4">
              <w:rPr>
                <w:rFonts w:ascii="Times New Roman" w:hAnsi="Times New Roman" w:cs="Times New Roman"/>
                <w:sz w:val="15"/>
                <w:szCs w:val="15"/>
              </w:rPr>
              <w:t>。</w:t>
            </w:r>
          </w:p>
        </w:tc>
        <w:tc>
          <w:tcPr>
            <w:tcW w:w="2035" w:type="dxa"/>
          </w:tcPr>
          <w:p w:rsidR="00FF5436" w:rsidRPr="00A936F4" w:rsidRDefault="00FF5436" w:rsidP="002277BE">
            <w:pPr>
              <w:spacing w:line="360" w:lineRule="auto"/>
              <w:rPr>
                <w:rFonts w:ascii="Times New Roman" w:hAnsi="Times New Roman" w:cs="Times New Roman"/>
                <w:sz w:val="15"/>
                <w:szCs w:val="15"/>
              </w:rPr>
            </w:pPr>
          </w:p>
        </w:tc>
      </w:tr>
      <w:tr w:rsidR="002277BE" w:rsidRPr="00A936F4" w:rsidTr="002277BE">
        <w:tc>
          <w:tcPr>
            <w:tcW w:w="675" w:type="dxa"/>
          </w:tcPr>
          <w:p w:rsidR="00FF5436" w:rsidRPr="00A936F4" w:rsidRDefault="001C3B2F"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422</w:t>
            </w:r>
          </w:p>
        </w:tc>
        <w:tc>
          <w:tcPr>
            <w:tcW w:w="5812" w:type="dxa"/>
          </w:tcPr>
          <w:p w:rsidR="00A160C4" w:rsidRPr="00A936F4" w:rsidRDefault="00DE7344"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Unprocessable Entity</w:t>
            </w:r>
            <w:r w:rsidR="00A160C4" w:rsidRPr="00A936F4">
              <w:rPr>
                <w:rFonts w:ascii="Times New Roman" w:hAnsi="Times New Roman" w:cs="Times New Roman"/>
                <w:sz w:val="15"/>
                <w:szCs w:val="15"/>
              </w:rPr>
              <w:t>.</w:t>
            </w:r>
          </w:p>
          <w:p w:rsidR="00FF5436" w:rsidRPr="00A936F4" w:rsidRDefault="00DE7344"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请求格式正确，但是由于含有</w:t>
            </w:r>
            <w:hyperlink r:id="rId29" w:tooltip="语义" w:history="1">
              <w:r w:rsidRPr="00A936F4">
                <w:rPr>
                  <w:rFonts w:ascii="Times New Roman" w:hAnsi="Times New Roman" w:cs="Times New Roman"/>
                  <w:sz w:val="15"/>
                  <w:szCs w:val="15"/>
                </w:rPr>
                <w:t>语义</w:t>
              </w:r>
            </w:hyperlink>
            <w:r w:rsidRPr="00A936F4">
              <w:rPr>
                <w:rFonts w:ascii="Times New Roman" w:hAnsi="Times New Roman" w:cs="Times New Roman"/>
                <w:sz w:val="15"/>
                <w:szCs w:val="15"/>
              </w:rPr>
              <w:t>错误，无法响应。</w:t>
            </w:r>
          </w:p>
        </w:tc>
        <w:tc>
          <w:tcPr>
            <w:tcW w:w="2035" w:type="dxa"/>
          </w:tcPr>
          <w:p w:rsidR="00FF5436" w:rsidRPr="00A936F4" w:rsidRDefault="00FF5436" w:rsidP="002277BE">
            <w:pPr>
              <w:spacing w:line="360" w:lineRule="auto"/>
              <w:rPr>
                <w:rFonts w:ascii="Times New Roman" w:hAnsi="Times New Roman" w:cs="Times New Roman"/>
                <w:sz w:val="15"/>
                <w:szCs w:val="15"/>
              </w:rPr>
            </w:pPr>
          </w:p>
        </w:tc>
      </w:tr>
      <w:tr w:rsidR="002277BE" w:rsidRPr="00A936F4" w:rsidTr="002277BE">
        <w:tc>
          <w:tcPr>
            <w:tcW w:w="675" w:type="dxa"/>
          </w:tcPr>
          <w:p w:rsidR="00FF5436" w:rsidRPr="00A936F4" w:rsidRDefault="001C3B2F"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423</w:t>
            </w:r>
          </w:p>
        </w:tc>
        <w:tc>
          <w:tcPr>
            <w:tcW w:w="5812" w:type="dxa"/>
          </w:tcPr>
          <w:p w:rsidR="004D168A" w:rsidRPr="00A936F4" w:rsidRDefault="00FD55C2"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Locked</w:t>
            </w:r>
            <w:r w:rsidR="004D168A" w:rsidRPr="00A936F4">
              <w:rPr>
                <w:rFonts w:ascii="Times New Roman" w:hAnsi="Times New Roman" w:cs="Times New Roman"/>
                <w:sz w:val="15"/>
                <w:szCs w:val="15"/>
              </w:rPr>
              <w:t>.</w:t>
            </w:r>
          </w:p>
          <w:p w:rsidR="00FF5436" w:rsidRPr="00A936F4" w:rsidRDefault="00FD55C2"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当前资源被锁定。</w:t>
            </w:r>
          </w:p>
        </w:tc>
        <w:tc>
          <w:tcPr>
            <w:tcW w:w="2035" w:type="dxa"/>
          </w:tcPr>
          <w:p w:rsidR="00FF5436" w:rsidRPr="00A936F4" w:rsidRDefault="00FF5436" w:rsidP="002277BE">
            <w:pPr>
              <w:spacing w:line="360" w:lineRule="auto"/>
              <w:rPr>
                <w:rFonts w:ascii="Times New Roman" w:hAnsi="Times New Roman" w:cs="Times New Roman"/>
                <w:sz w:val="15"/>
                <w:szCs w:val="15"/>
              </w:rPr>
            </w:pPr>
          </w:p>
        </w:tc>
      </w:tr>
      <w:tr w:rsidR="002277BE" w:rsidRPr="00A936F4" w:rsidTr="002277BE">
        <w:tc>
          <w:tcPr>
            <w:tcW w:w="675" w:type="dxa"/>
          </w:tcPr>
          <w:p w:rsidR="00FF5436" w:rsidRPr="00A936F4" w:rsidRDefault="001C3B2F"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424</w:t>
            </w:r>
          </w:p>
        </w:tc>
        <w:tc>
          <w:tcPr>
            <w:tcW w:w="5812" w:type="dxa"/>
          </w:tcPr>
          <w:p w:rsidR="004D168A" w:rsidRPr="00A936F4" w:rsidRDefault="00FD55C2"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Failed Dependency</w:t>
            </w:r>
            <w:r w:rsidR="004D168A" w:rsidRPr="00A936F4">
              <w:rPr>
                <w:rFonts w:ascii="Times New Roman" w:hAnsi="Times New Roman" w:cs="Times New Roman"/>
                <w:sz w:val="15"/>
                <w:szCs w:val="15"/>
              </w:rPr>
              <w:t>.</w:t>
            </w:r>
          </w:p>
          <w:p w:rsidR="00FF5436" w:rsidRPr="00A936F4" w:rsidRDefault="00FD55C2"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由于之前的某个请求发生的错误，导致当前请求失败，例如</w:t>
            </w:r>
            <w:r w:rsidRPr="00A936F4">
              <w:rPr>
                <w:rFonts w:ascii="Times New Roman" w:hAnsi="Times New Roman" w:cs="Times New Roman"/>
                <w:sz w:val="15"/>
                <w:szCs w:val="15"/>
              </w:rPr>
              <w:t>PROPPATCH</w:t>
            </w:r>
            <w:r w:rsidRPr="00A936F4">
              <w:rPr>
                <w:rFonts w:ascii="Times New Roman" w:hAnsi="Times New Roman" w:cs="Times New Roman"/>
                <w:sz w:val="15"/>
                <w:szCs w:val="15"/>
              </w:rPr>
              <w:t>。</w:t>
            </w:r>
          </w:p>
        </w:tc>
        <w:tc>
          <w:tcPr>
            <w:tcW w:w="2035" w:type="dxa"/>
          </w:tcPr>
          <w:p w:rsidR="00FF5436" w:rsidRPr="00A936F4" w:rsidRDefault="00FF5436" w:rsidP="002277BE">
            <w:pPr>
              <w:spacing w:line="360" w:lineRule="auto"/>
              <w:rPr>
                <w:rFonts w:ascii="Times New Roman" w:hAnsi="Times New Roman" w:cs="Times New Roman"/>
                <w:sz w:val="15"/>
                <w:szCs w:val="15"/>
              </w:rPr>
            </w:pPr>
          </w:p>
        </w:tc>
      </w:tr>
      <w:tr w:rsidR="002277BE" w:rsidRPr="00A936F4" w:rsidTr="002277BE">
        <w:tc>
          <w:tcPr>
            <w:tcW w:w="675" w:type="dxa"/>
          </w:tcPr>
          <w:p w:rsidR="00FF5436" w:rsidRPr="00A936F4" w:rsidRDefault="001C3B2F"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426</w:t>
            </w:r>
          </w:p>
        </w:tc>
        <w:tc>
          <w:tcPr>
            <w:tcW w:w="5812" w:type="dxa"/>
          </w:tcPr>
          <w:p w:rsidR="004D168A" w:rsidRPr="00A936F4" w:rsidRDefault="00FD55C2"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Upgrade Required</w:t>
            </w:r>
            <w:r w:rsidR="004D168A" w:rsidRPr="00A936F4">
              <w:rPr>
                <w:rFonts w:ascii="Times New Roman" w:hAnsi="Times New Roman" w:cs="Times New Roman"/>
                <w:sz w:val="15"/>
                <w:szCs w:val="15"/>
              </w:rPr>
              <w:t>.</w:t>
            </w:r>
          </w:p>
          <w:p w:rsidR="00FF5436" w:rsidRPr="00A936F4" w:rsidRDefault="00FD55C2"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客户端应当切换到</w:t>
            </w:r>
            <w:hyperlink r:id="rId30" w:tooltip="传输层安全" w:history="1">
              <w:r w:rsidRPr="00A936F4">
                <w:rPr>
                  <w:rFonts w:ascii="Times New Roman" w:hAnsi="Times New Roman" w:cs="Times New Roman"/>
                  <w:sz w:val="15"/>
                  <w:szCs w:val="15"/>
                </w:rPr>
                <w:t>TLS/1.0</w:t>
              </w:r>
            </w:hyperlink>
            <w:r w:rsidRPr="00A936F4">
              <w:rPr>
                <w:rFonts w:ascii="Times New Roman" w:hAnsi="Times New Roman" w:cs="Times New Roman"/>
                <w:sz w:val="15"/>
                <w:szCs w:val="15"/>
              </w:rPr>
              <w:t>。</w:t>
            </w:r>
          </w:p>
        </w:tc>
        <w:tc>
          <w:tcPr>
            <w:tcW w:w="2035" w:type="dxa"/>
          </w:tcPr>
          <w:p w:rsidR="00FF5436" w:rsidRPr="00A936F4" w:rsidRDefault="00FF5436" w:rsidP="002277BE">
            <w:pPr>
              <w:spacing w:line="360" w:lineRule="auto"/>
              <w:rPr>
                <w:rFonts w:ascii="Times New Roman" w:hAnsi="Times New Roman" w:cs="Times New Roman"/>
                <w:sz w:val="15"/>
                <w:szCs w:val="15"/>
              </w:rPr>
            </w:pPr>
          </w:p>
        </w:tc>
      </w:tr>
      <w:tr w:rsidR="002277BE" w:rsidRPr="00A936F4" w:rsidTr="002277BE">
        <w:tc>
          <w:tcPr>
            <w:tcW w:w="675" w:type="dxa"/>
          </w:tcPr>
          <w:p w:rsidR="004D27AC" w:rsidRPr="00A936F4" w:rsidRDefault="004D27AC"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lastRenderedPageBreak/>
              <w:t>500</w:t>
            </w:r>
          </w:p>
        </w:tc>
        <w:tc>
          <w:tcPr>
            <w:tcW w:w="5812" w:type="dxa"/>
          </w:tcPr>
          <w:p w:rsidR="004D27AC" w:rsidRPr="00A936F4" w:rsidRDefault="004D27AC"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Internal Server Error.</w:t>
            </w:r>
          </w:p>
          <w:p w:rsidR="004D27AC" w:rsidRPr="00A936F4" w:rsidRDefault="004D27AC"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服务器遇到了一个未曾预料的状况，导致了它无法完成对请求的处理。一般来说，这个问题都会在服务器的程序码出错时出现。</w:t>
            </w:r>
          </w:p>
        </w:tc>
        <w:tc>
          <w:tcPr>
            <w:tcW w:w="2035" w:type="dxa"/>
          </w:tcPr>
          <w:p w:rsidR="009D3413" w:rsidRPr="00A936F4" w:rsidRDefault="008C0901" w:rsidP="007037A8">
            <w:pPr>
              <w:spacing w:line="360" w:lineRule="auto"/>
              <w:rPr>
                <w:rFonts w:ascii="Times New Roman" w:hAnsi="Times New Roman" w:cs="Times New Roman"/>
                <w:sz w:val="15"/>
                <w:szCs w:val="15"/>
              </w:rPr>
            </w:pPr>
            <w:r w:rsidRPr="00A936F4">
              <w:rPr>
                <w:rFonts w:ascii="Times New Roman" w:hAnsi="Times New Roman" w:cs="Times New Roman"/>
                <w:sz w:val="15"/>
                <w:szCs w:val="15"/>
              </w:rPr>
              <w:t>InernalError</w:t>
            </w:r>
            <w:r w:rsidR="007037A8" w:rsidRPr="00A936F4">
              <w:rPr>
                <w:rFonts w:ascii="Times New Roman" w:hAnsi="Times New Roman" w:cs="Times New Roman"/>
                <w:sz w:val="15"/>
                <w:szCs w:val="15"/>
              </w:rPr>
              <w:t>,</w:t>
            </w:r>
            <w:r w:rsidR="009D3413" w:rsidRPr="00A936F4">
              <w:rPr>
                <w:rFonts w:ascii="Times New Roman" w:hAnsi="Times New Roman" w:cs="Times New Roman"/>
                <w:sz w:val="15"/>
                <w:szCs w:val="15"/>
              </w:rPr>
              <w:t>UnknownError</w:t>
            </w:r>
          </w:p>
        </w:tc>
      </w:tr>
      <w:tr w:rsidR="002277BE" w:rsidRPr="00A936F4" w:rsidTr="002277BE">
        <w:tc>
          <w:tcPr>
            <w:tcW w:w="675" w:type="dxa"/>
          </w:tcPr>
          <w:p w:rsidR="004D27AC" w:rsidRPr="00A936F4" w:rsidRDefault="004D27AC"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501</w:t>
            </w:r>
          </w:p>
        </w:tc>
        <w:tc>
          <w:tcPr>
            <w:tcW w:w="5812" w:type="dxa"/>
          </w:tcPr>
          <w:p w:rsidR="004D27AC" w:rsidRPr="00A936F4" w:rsidRDefault="004D27AC"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Not Implemented.</w:t>
            </w:r>
          </w:p>
          <w:p w:rsidR="004D27AC" w:rsidRPr="00A936F4" w:rsidRDefault="004D27AC"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服务器不支持当前请求所需要的某个功能。当服务器无法识别请求的方法，并且无法支持其对任何资源的请求。</w:t>
            </w:r>
          </w:p>
        </w:tc>
        <w:tc>
          <w:tcPr>
            <w:tcW w:w="2035" w:type="dxa"/>
          </w:tcPr>
          <w:p w:rsidR="004D27AC" w:rsidRPr="00A936F4" w:rsidRDefault="004D27AC" w:rsidP="002277BE">
            <w:pPr>
              <w:spacing w:line="360" w:lineRule="auto"/>
              <w:rPr>
                <w:rFonts w:ascii="Times New Roman" w:hAnsi="Times New Roman" w:cs="Times New Roman"/>
                <w:sz w:val="15"/>
                <w:szCs w:val="15"/>
              </w:rPr>
            </w:pPr>
          </w:p>
        </w:tc>
      </w:tr>
      <w:tr w:rsidR="002277BE" w:rsidRPr="00A936F4" w:rsidTr="002277BE">
        <w:tc>
          <w:tcPr>
            <w:tcW w:w="675" w:type="dxa"/>
          </w:tcPr>
          <w:p w:rsidR="004D27AC" w:rsidRPr="00A936F4" w:rsidRDefault="004D27AC"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502</w:t>
            </w:r>
          </w:p>
        </w:tc>
        <w:tc>
          <w:tcPr>
            <w:tcW w:w="5812" w:type="dxa"/>
          </w:tcPr>
          <w:p w:rsidR="004D27AC" w:rsidRPr="00A936F4" w:rsidRDefault="004D27AC"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Bad Gateway.</w:t>
            </w:r>
          </w:p>
          <w:p w:rsidR="004D27AC" w:rsidRPr="00A936F4" w:rsidRDefault="004D27AC"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作为</w:t>
            </w:r>
            <w:hyperlink r:id="rId31" w:tooltip="网关" w:history="1">
              <w:r w:rsidRPr="00A936F4">
                <w:rPr>
                  <w:rFonts w:ascii="Times New Roman" w:hAnsi="Times New Roman" w:cs="Times New Roman"/>
                  <w:sz w:val="15"/>
                  <w:szCs w:val="15"/>
                </w:rPr>
                <w:t>网关</w:t>
              </w:r>
            </w:hyperlink>
            <w:r w:rsidRPr="00A936F4">
              <w:rPr>
                <w:rFonts w:ascii="Times New Roman" w:hAnsi="Times New Roman" w:cs="Times New Roman"/>
                <w:sz w:val="15"/>
                <w:szCs w:val="15"/>
              </w:rPr>
              <w:t>或者</w:t>
            </w:r>
            <w:hyperlink r:id="rId32" w:tooltip="代理服务器" w:history="1">
              <w:r w:rsidRPr="00A936F4">
                <w:rPr>
                  <w:rFonts w:ascii="Times New Roman" w:hAnsi="Times New Roman" w:cs="Times New Roman"/>
                  <w:sz w:val="15"/>
                  <w:szCs w:val="15"/>
                </w:rPr>
                <w:t>代理</w:t>
              </w:r>
            </w:hyperlink>
            <w:r w:rsidRPr="00A936F4">
              <w:rPr>
                <w:rFonts w:ascii="Times New Roman" w:hAnsi="Times New Roman" w:cs="Times New Roman"/>
                <w:sz w:val="15"/>
                <w:szCs w:val="15"/>
              </w:rPr>
              <w:t>工作的服务器尝试执行请求时，从上游服务器接收到无效的响应。</w:t>
            </w:r>
          </w:p>
        </w:tc>
        <w:tc>
          <w:tcPr>
            <w:tcW w:w="2035" w:type="dxa"/>
          </w:tcPr>
          <w:p w:rsidR="004D27AC" w:rsidRPr="00A936F4" w:rsidRDefault="004D27AC" w:rsidP="002277BE">
            <w:pPr>
              <w:spacing w:line="360" w:lineRule="auto"/>
              <w:rPr>
                <w:rFonts w:ascii="Times New Roman" w:hAnsi="Times New Roman" w:cs="Times New Roman"/>
                <w:sz w:val="15"/>
                <w:szCs w:val="15"/>
              </w:rPr>
            </w:pPr>
          </w:p>
        </w:tc>
      </w:tr>
      <w:tr w:rsidR="002277BE" w:rsidRPr="00A936F4" w:rsidTr="002277BE">
        <w:tc>
          <w:tcPr>
            <w:tcW w:w="675" w:type="dxa"/>
          </w:tcPr>
          <w:p w:rsidR="004D27AC" w:rsidRPr="00A936F4" w:rsidRDefault="004D27AC"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503</w:t>
            </w:r>
          </w:p>
        </w:tc>
        <w:tc>
          <w:tcPr>
            <w:tcW w:w="5812" w:type="dxa"/>
          </w:tcPr>
          <w:p w:rsidR="004D27AC" w:rsidRPr="00A936F4" w:rsidRDefault="004D27AC"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Service Unavailable.</w:t>
            </w:r>
          </w:p>
          <w:p w:rsidR="004D27AC" w:rsidRPr="00A936F4" w:rsidRDefault="004D27AC" w:rsidP="002277BE">
            <w:pPr>
              <w:spacing w:line="360" w:lineRule="auto"/>
              <w:rPr>
                <w:rFonts w:ascii="Times New Roman" w:hAnsi="Times New Roman" w:cs="Times New Roman"/>
                <w:sz w:val="15"/>
                <w:szCs w:val="15"/>
              </w:rPr>
            </w:pPr>
            <w:r w:rsidRPr="00A936F4">
              <w:rPr>
                <w:rFonts w:ascii="Times New Roman" w:hAnsi="Times New Roman" w:cs="Times New Roman"/>
                <w:sz w:val="15"/>
                <w:szCs w:val="15"/>
              </w:rPr>
              <w:t>由于临时的服务器维护或者</w:t>
            </w:r>
            <w:hyperlink r:id="rId33" w:tooltip="过载（页面不存在）" w:history="1">
              <w:r w:rsidRPr="00A936F4">
                <w:rPr>
                  <w:rFonts w:ascii="Times New Roman" w:hAnsi="Times New Roman" w:cs="Times New Roman"/>
                  <w:sz w:val="15"/>
                  <w:szCs w:val="15"/>
                </w:rPr>
                <w:t>过载</w:t>
              </w:r>
            </w:hyperlink>
            <w:r w:rsidRPr="00A936F4">
              <w:rPr>
                <w:rFonts w:ascii="Times New Roman" w:hAnsi="Times New Roman" w:cs="Times New Roman"/>
                <w:sz w:val="15"/>
                <w:szCs w:val="15"/>
              </w:rPr>
              <w:t>，服务器当前无法处理请求。这个状况是临时的，并且将在一段时间以后恢复。如果能够预计延迟时间，那么响应中可以包含一个</w:t>
            </w:r>
            <w:r w:rsidRPr="00A936F4">
              <w:rPr>
                <w:rFonts w:ascii="Times New Roman" w:hAnsi="Times New Roman" w:cs="Times New Roman"/>
                <w:sz w:val="15"/>
                <w:szCs w:val="15"/>
              </w:rPr>
              <w:t>Retry-After</w:t>
            </w:r>
            <w:r w:rsidRPr="00A936F4">
              <w:rPr>
                <w:rFonts w:ascii="Times New Roman" w:hAnsi="Times New Roman" w:cs="Times New Roman"/>
                <w:sz w:val="15"/>
                <w:szCs w:val="15"/>
              </w:rPr>
              <w:t>头用以标明这个延迟时间。如果没有给出这个</w:t>
            </w:r>
            <w:r w:rsidRPr="00A936F4">
              <w:rPr>
                <w:rFonts w:ascii="Times New Roman" w:hAnsi="Times New Roman" w:cs="Times New Roman"/>
                <w:sz w:val="15"/>
                <w:szCs w:val="15"/>
              </w:rPr>
              <w:t>Retry-After</w:t>
            </w:r>
            <w:r w:rsidRPr="00A936F4">
              <w:rPr>
                <w:rFonts w:ascii="Times New Roman" w:hAnsi="Times New Roman" w:cs="Times New Roman"/>
                <w:sz w:val="15"/>
                <w:szCs w:val="15"/>
              </w:rPr>
              <w:t>信息，那么客户端应当以处理</w:t>
            </w:r>
            <w:hyperlink r:id="rId34" w:tooltip="500 Internal Error（页面不存在）" w:history="1">
              <w:r w:rsidRPr="00A936F4">
                <w:rPr>
                  <w:rFonts w:ascii="Times New Roman" w:hAnsi="Times New Roman" w:cs="Times New Roman"/>
                  <w:sz w:val="15"/>
                  <w:szCs w:val="15"/>
                </w:rPr>
                <w:t>500</w:t>
              </w:r>
              <w:r w:rsidRPr="00A936F4">
                <w:rPr>
                  <w:rFonts w:ascii="Times New Roman" w:hAnsi="Times New Roman" w:cs="Times New Roman"/>
                  <w:sz w:val="15"/>
                  <w:szCs w:val="15"/>
                </w:rPr>
                <w:t>响应</w:t>
              </w:r>
            </w:hyperlink>
            <w:r w:rsidRPr="00A936F4">
              <w:rPr>
                <w:rFonts w:ascii="Times New Roman" w:hAnsi="Times New Roman" w:cs="Times New Roman"/>
                <w:sz w:val="15"/>
                <w:szCs w:val="15"/>
              </w:rPr>
              <w:t>的方式处理它。</w:t>
            </w:r>
          </w:p>
        </w:tc>
        <w:tc>
          <w:tcPr>
            <w:tcW w:w="2035" w:type="dxa"/>
          </w:tcPr>
          <w:p w:rsidR="004D27AC" w:rsidRPr="00A936F4" w:rsidRDefault="004D27AC" w:rsidP="002277BE">
            <w:pPr>
              <w:spacing w:line="360" w:lineRule="auto"/>
              <w:rPr>
                <w:rFonts w:ascii="Times New Roman" w:hAnsi="Times New Roman" w:cs="Times New Roman"/>
                <w:sz w:val="15"/>
                <w:szCs w:val="15"/>
              </w:rPr>
            </w:pPr>
          </w:p>
        </w:tc>
      </w:tr>
    </w:tbl>
    <w:p w:rsidR="0025357B" w:rsidRPr="00A936F4" w:rsidRDefault="0025357B" w:rsidP="00A81508">
      <w:pPr>
        <w:spacing w:line="360" w:lineRule="auto"/>
        <w:ind w:firstLine="420"/>
        <w:rPr>
          <w:rFonts w:ascii="Times New Roman" w:hAnsi="Times New Roman" w:cs="Times New Roman"/>
        </w:rPr>
      </w:pPr>
    </w:p>
    <w:p w:rsidR="003A15A0" w:rsidRPr="00A936F4" w:rsidRDefault="003A15A0" w:rsidP="00AF7043">
      <w:pPr>
        <w:pStyle w:val="2"/>
      </w:pPr>
      <w:bookmarkStart w:id="148" w:name="_Toc385504599"/>
      <w:r w:rsidRPr="00A936F4">
        <w:t>错误信息</w:t>
      </w:r>
      <w:r w:rsidR="00AE4027" w:rsidRPr="00A936F4">
        <w:t>格式</w:t>
      </w:r>
      <w:r w:rsidR="0065438F" w:rsidRPr="00A936F4">
        <w:t>定义</w:t>
      </w:r>
      <w:bookmarkEnd w:id="148"/>
    </w:p>
    <w:p w:rsidR="00002464" w:rsidRPr="00A936F4" w:rsidRDefault="00002464" w:rsidP="008F3CD9">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消息格式</w:t>
      </w:r>
    </w:p>
    <w:p w:rsidR="00002464" w:rsidRPr="00A936F4" w:rsidRDefault="00002464" w:rsidP="00002464">
      <w:pPr>
        <w:spacing w:line="360" w:lineRule="auto"/>
        <w:ind w:firstLine="420"/>
        <w:rPr>
          <w:rFonts w:ascii="Times New Roman" w:hAnsi="Times New Roman" w:cs="Times New Roman"/>
        </w:rPr>
      </w:pPr>
      <w:r w:rsidRPr="00A936F4">
        <w:rPr>
          <w:rFonts w:ascii="Times New Roman" w:hAnsi="Times New Roman" w:cs="Times New Roman"/>
        </w:rPr>
        <w:t>Json</w:t>
      </w:r>
      <w:r w:rsidRPr="00A936F4">
        <w:rPr>
          <w:rFonts w:ascii="Times New Roman" w:hAnsi="Times New Roman" w:cs="Times New Roman"/>
        </w:rPr>
        <w:t>格式。</w:t>
      </w:r>
    </w:p>
    <w:p w:rsidR="003A15A0" w:rsidRPr="00A936F4" w:rsidRDefault="00002464" w:rsidP="00A81508">
      <w:pPr>
        <w:spacing w:line="360" w:lineRule="auto"/>
        <w:ind w:firstLine="420"/>
        <w:rPr>
          <w:rFonts w:ascii="Times New Roman" w:hAnsi="Times New Roman" w:cs="Times New Roman"/>
        </w:rPr>
      </w:pPr>
      <w:r w:rsidRPr="00A936F4">
        <w:rPr>
          <w:rFonts w:ascii="Times New Roman" w:hAnsi="Times New Roman" w:cs="Times New Roman"/>
        </w:rPr>
        <w:t>字段定义如下：</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1"/>
        <w:gridCol w:w="1236"/>
        <w:gridCol w:w="1594"/>
        <w:gridCol w:w="1415"/>
        <w:gridCol w:w="2644"/>
      </w:tblGrid>
      <w:tr w:rsidR="00A81508" w:rsidRPr="00A936F4" w:rsidTr="009E5476">
        <w:tc>
          <w:tcPr>
            <w:tcW w:w="1441" w:type="dxa"/>
            <w:shd w:val="clear" w:color="auto" w:fill="D9D9D9"/>
          </w:tcPr>
          <w:p w:rsidR="00A81508" w:rsidRPr="00A936F4" w:rsidRDefault="00A81508" w:rsidP="009E5476">
            <w:pPr>
              <w:spacing w:line="360" w:lineRule="auto"/>
              <w:jc w:val="center"/>
              <w:rPr>
                <w:rFonts w:ascii="Times New Roman" w:hAnsi="Times New Roman" w:cs="Times New Roman"/>
                <w:b/>
                <w:sz w:val="24"/>
              </w:rPr>
            </w:pPr>
            <w:r w:rsidRPr="00A936F4">
              <w:rPr>
                <w:rFonts w:ascii="Times New Roman" w:hAnsi="Times New Roman" w:cs="Times New Roman"/>
                <w:b/>
                <w:sz w:val="24"/>
              </w:rPr>
              <w:t>字段名称</w:t>
            </w:r>
          </w:p>
        </w:tc>
        <w:tc>
          <w:tcPr>
            <w:tcW w:w="1236" w:type="dxa"/>
            <w:shd w:val="clear" w:color="auto" w:fill="D9D9D9"/>
          </w:tcPr>
          <w:p w:rsidR="00A81508" w:rsidRPr="00A936F4" w:rsidRDefault="00A81508" w:rsidP="009E5476">
            <w:pPr>
              <w:spacing w:line="360" w:lineRule="auto"/>
              <w:jc w:val="center"/>
              <w:rPr>
                <w:rFonts w:ascii="Times New Roman" w:hAnsi="Times New Roman" w:cs="Times New Roman"/>
                <w:b/>
                <w:sz w:val="24"/>
              </w:rPr>
            </w:pPr>
            <w:r w:rsidRPr="00A936F4">
              <w:rPr>
                <w:rFonts w:ascii="Times New Roman" w:hAnsi="Times New Roman" w:cs="Times New Roman"/>
                <w:b/>
                <w:sz w:val="24"/>
              </w:rPr>
              <w:t>字段类型</w:t>
            </w:r>
          </w:p>
        </w:tc>
        <w:tc>
          <w:tcPr>
            <w:tcW w:w="1594" w:type="dxa"/>
            <w:shd w:val="clear" w:color="auto" w:fill="D9D9D9"/>
          </w:tcPr>
          <w:p w:rsidR="00A81508" w:rsidRPr="00A936F4" w:rsidRDefault="00A81508" w:rsidP="009E5476">
            <w:pPr>
              <w:spacing w:line="360" w:lineRule="auto"/>
              <w:jc w:val="center"/>
              <w:rPr>
                <w:rFonts w:ascii="Times New Roman" w:hAnsi="Times New Roman" w:cs="Times New Roman"/>
                <w:b/>
                <w:sz w:val="24"/>
              </w:rPr>
            </w:pPr>
            <w:r w:rsidRPr="00A936F4">
              <w:rPr>
                <w:rFonts w:ascii="Times New Roman" w:hAnsi="Times New Roman" w:cs="Times New Roman"/>
                <w:b/>
                <w:sz w:val="24"/>
              </w:rPr>
              <w:t>字段含义</w:t>
            </w:r>
          </w:p>
        </w:tc>
        <w:tc>
          <w:tcPr>
            <w:tcW w:w="1415" w:type="dxa"/>
            <w:shd w:val="clear" w:color="auto" w:fill="D9D9D9"/>
          </w:tcPr>
          <w:p w:rsidR="00A81508" w:rsidRPr="00A936F4" w:rsidRDefault="00A81508" w:rsidP="009E5476">
            <w:pPr>
              <w:spacing w:line="360" w:lineRule="auto"/>
              <w:jc w:val="center"/>
              <w:rPr>
                <w:rFonts w:ascii="Times New Roman" w:hAnsi="Times New Roman" w:cs="Times New Roman"/>
                <w:b/>
                <w:sz w:val="24"/>
              </w:rPr>
            </w:pPr>
            <w:r w:rsidRPr="00A936F4">
              <w:rPr>
                <w:rFonts w:ascii="Times New Roman" w:hAnsi="Times New Roman" w:cs="Times New Roman"/>
                <w:b/>
                <w:sz w:val="24"/>
              </w:rPr>
              <w:t>是否必选</w:t>
            </w:r>
          </w:p>
        </w:tc>
        <w:tc>
          <w:tcPr>
            <w:tcW w:w="2644" w:type="dxa"/>
            <w:shd w:val="clear" w:color="auto" w:fill="D9D9D9"/>
          </w:tcPr>
          <w:p w:rsidR="00A81508" w:rsidRPr="00A936F4" w:rsidRDefault="00A81508" w:rsidP="009E5476">
            <w:pPr>
              <w:spacing w:line="360" w:lineRule="auto"/>
              <w:jc w:val="center"/>
              <w:rPr>
                <w:rFonts w:ascii="Times New Roman" w:hAnsi="Times New Roman" w:cs="Times New Roman"/>
                <w:b/>
                <w:sz w:val="24"/>
              </w:rPr>
            </w:pPr>
            <w:r w:rsidRPr="00A936F4">
              <w:rPr>
                <w:rFonts w:ascii="Times New Roman" w:hAnsi="Times New Roman" w:cs="Times New Roman"/>
                <w:b/>
                <w:sz w:val="24"/>
              </w:rPr>
              <w:t>备注</w:t>
            </w:r>
          </w:p>
        </w:tc>
      </w:tr>
      <w:tr w:rsidR="00A81508" w:rsidRPr="00A936F4" w:rsidTr="009E5476">
        <w:tc>
          <w:tcPr>
            <w:tcW w:w="1441" w:type="dxa"/>
          </w:tcPr>
          <w:p w:rsidR="00A81508" w:rsidRPr="00A936F4" w:rsidRDefault="00A81508" w:rsidP="009E5476">
            <w:pPr>
              <w:spacing w:line="360" w:lineRule="auto"/>
              <w:rPr>
                <w:rFonts w:ascii="Times New Roman" w:hAnsi="Times New Roman" w:cs="Times New Roman"/>
              </w:rPr>
            </w:pPr>
            <w:r w:rsidRPr="00A936F4">
              <w:rPr>
                <w:rFonts w:ascii="Times New Roman" w:hAnsi="Times New Roman" w:cs="Times New Roman"/>
              </w:rPr>
              <w:t>errorCode</w:t>
            </w:r>
          </w:p>
        </w:tc>
        <w:tc>
          <w:tcPr>
            <w:tcW w:w="1236" w:type="dxa"/>
          </w:tcPr>
          <w:p w:rsidR="00A81508" w:rsidRPr="00A936F4" w:rsidRDefault="00A81508" w:rsidP="009E5476">
            <w:pPr>
              <w:spacing w:line="360" w:lineRule="auto"/>
              <w:rPr>
                <w:rFonts w:ascii="Times New Roman" w:hAnsi="Times New Roman" w:cs="Times New Roman"/>
              </w:rPr>
            </w:pPr>
            <w:r w:rsidRPr="00A936F4">
              <w:rPr>
                <w:rFonts w:ascii="Times New Roman" w:hAnsi="Times New Roman" w:cs="Times New Roman"/>
              </w:rPr>
              <w:t>String</w:t>
            </w:r>
          </w:p>
        </w:tc>
        <w:tc>
          <w:tcPr>
            <w:tcW w:w="1594" w:type="dxa"/>
          </w:tcPr>
          <w:p w:rsidR="00A81508" w:rsidRPr="00A936F4" w:rsidRDefault="00A81508" w:rsidP="009E5476">
            <w:pPr>
              <w:spacing w:line="360" w:lineRule="auto"/>
              <w:rPr>
                <w:rFonts w:ascii="Times New Roman" w:hAnsi="Times New Roman" w:cs="Times New Roman"/>
              </w:rPr>
            </w:pPr>
            <w:r w:rsidRPr="00A936F4">
              <w:rPr>
                <w:rFonts w:ascii="Times New Roman" w:hAnsi="Times New Roman" w:cs="Times New Roman"/>
              </w:rPr>
              <w:t>错误码</w:t>
            </w:r>
          </w:p>
        </w:tc>
        <w:tc>
          <w:tcPr>
            <w:tcW w:w="1415" w:type="dxa"/>
          </w:tcPr>
          <w:p w:rsidR="00A81508" w:rsidRPr="00A936F4" w:rsidRDefault="00A81508" w:rsidP="000B4F3C">
            <w:pPr>
              <w:spacing w:line="360" w:lineRule="auto"/>
              <w:rPr>
                <w:rFonts w:ascii="Times New Roman" w:hAnsi="Times New Roman" w:cs="Times New Roman"/>
              </w:rPr>
            </w:pPr>
            <w:r w:rsidRPr="00A936F4">
              <w:rPr>
                <w:rFonts w:ascii="Times New Roman" w:hAnsi="Times New Roman" w:cs="Times New Roman"/>
              </w:rPr>
              <w:t>必选</w:t>
            </w:r>
          </w:p>
        </w:tc>
        <w:tc>
          <w:tcPr>
            <w:tcW w:w="2644" w:type="dxa"/>
          </w:tcPr>
          <w:p w:rsidR="00A81508" w:rsidRPr="00A936F4" w:rsidRDefault="00A81508" w:rsidP="00CB435F">
            <w:pPr>
              <w:spacing w:line="360" w:lineRule="auto"/>
              <w:rPr>
                <w:rFonts w:ascii="Times New Roman" w:hAnsi="Times New Roman" w:cs="Times New Roman"/>
              </w:rPr>
            </w:pPr>
            <w:r w:rsidRPr="00A936F4">
              <w:rPr>
                <w:rFonts w:ascii="Times New Roman" w:hAnsi="Times New Roman" w:cs="Times New Roman"/>
              </w:rPr>
              <w:t>定义参见《</w:t>
            </w:r>
            <w:r w:rsidR="00CB435F" w:rsidRPr="00A936F4">
              <w:rPr>
                <w:rFonts w:ascii="Times New Roman" w:hAnsi="Times New Roman" w:cs="Times New Roman"/>
              </w:rPr>
              <w:t>IDM</w:t>
            </w:r>
            <w:r w:rsidRPr="00A936F4">
              <w:rPr>
                <w:rFonts w:ascii="Times New Roman" w:hAnsi="Times New Roman" w:cs="Times New Roman"/>
              </w:rPr>
              <w:t>错误码设计文档》。</w:t>
            </w:r>
          </w:p>
        </w:tc>
      </w:tr>
      <w:tr w:rsidR="000B4F3C" w:rsidRPr="00A936F4" w:rsidTr="009E5476">
        <w:tc>
          <w:tcPr>
            <w:tcW w:w="1441" w:type="dxa"/>
          </w:tcPr>
          <w:p w:rsidR="000B4F3C" w:rsidRPr="00A936F4" w:rsidRDefault="000B4F3C" w:rsidP="009E5476">
            <w:pPr>
              <w:spacing w:line="360" w:lineRule="auto"/>
              <w:rPr>
                <w:rFonts w:ascii="Times New Roman" w:hAnsi="Times New Roman" w:cs="Times New Roman"/>
              </w:rPr>
            </w:pPr>
            <w:r w:rsidRPr="00A936F4">
              <w:rPr>
                <w:rFonts w:ascii="Times New Roman" w:hAnsi="Times New Roman" w:cs="Times New Roman"/>
              </w:rPr>
              <w:t>errorMessage</w:t>
            </w:r>
          </w:p>
        </w:tc>
        <w:tc>
          <w:tcPr>
            <w:tcW w:w="1236" w:type="dxa"/>
          </w:tcPr>
          <w:p w:rsidR="000B4F3C" w:rsidRPr="00A936F4" w:rsidRDefault="000B4F3C" w:rsidP="009E5476">
            <w:pPr>
              <w:spacing w:line="360" w:lineRule="auto"/>
              <w:rPr>
                <w:rFonts w:ascii="Times New Roman" w:hAnsi="Times New Roman" w:cs="Times New Roman"/>
              </w:rPr>
            </w:pPr>
            <w:r w:rsidRPr="00A936F4">
              <w:rPr>
                <w:rFonts w:ascii="Times New Roman" w:hAnsi="Times New Roman" w:cs="Times New Roman"/>
              </w:rPr>
              <w:t>String</w:t>
            </w:r>
          </w:p>
        </w:tc>
        <w:tc>
          <w:tcPr>
            <w:tcW w:w="1594" w:type="dxa"/>
          </w:tcPr>
          <w:p w:rsidR="000B4F3C" w:rsidRPr="00A936F4" w:rsidRDefault="000B4F3C" w:rsidP="009E5476">
            <w:pPr>
              <w:spacing w:line="360" w:lineRule="auto"/>
              <w:rPr>
                <w:rFonts w:ascii="Times New Roman" w:hAnsi="Times New Roman" w:cs="Times New Roman"/>
              </w:rPr>
            </w:pPr>
            <w:r w:rsidRPr="00A936F4">
              <w:rPr>
                <w:rFonts w:ascii="Times New Roman" w:hAnsi="Times New Roman" w:cs="Times New Roman"/>
              </w:rPr>
              <w:t>错误信息</w:t>
            </w:r>
          </w:p>
        </w:tc>
        <w:tc>
          <w:tcPr>
            <w:tcW w:w="1415" w:type="dxa"/>
          </w:tcPr>
          <w:p w:rsidR="000B4F3C" w:rsidRPr="00A936F4" w:rsidRDefault="000B4F3C" w:rsidP="009E5476">
            <w:pPr>
              <w:spacing w:line="360" w:lineRule="auto"/>
              <w:rPr>
                <w:rFonts w:ascii="Times New Roman" w:hAnsi="Times New Roman" w:cs="Times New Roman"/>
              </w:rPr>
            </w:pPr>
            <w:r w:rsidRPr="00A936F4">
              <w:rPr>
                <w:rFonts w:ascii="Times New Roman" w:hAnsi="Times New Roman" w:cs="Times New Roman"/>
              </w:rPr>
              <w:t>必选</w:t>
            </w:r>
          </w:p>
        </w:tc>
        <w:tc>
          <w:tcPr>
            <w:tcW w:w="2644" w:type="dxa"/>
          </w:tcPr>
          <w:p w:rsidR="000B4F3C" w:rsidRPr="00A936F4" w:rsidRDefault="000B4F3C" w:rsidP="00030D0B">
            <w:pPr>
              <w:spacing w:line="360" w:lineRule="auto"/>
              <w:rPr>
                <w:rFonts w:ascii="Times New Roman" w:hAnsi="Times New Roman" w:cs="Times New Roman"/>
              </w:rPr>
            </w:pPr>
            <w:r w:rsidRPr="00A936F4">
              <w:rPr>
                <w:rFonts w:ascii="Times New Roman" w:hAnsi="Times New Roman" w:cs="Times New Roman"/>
              </w:rPr>
              <w:t>定义参见《</w:t>
            </w:r>
            <w:r w:rsidR="00030D0B" w:rsidRPr="00A936F4">
              <w:rPr>
                <w:rFonts w:ascii="Times New Roman" w:hAnsi="Times New Roman" w:cs="Times New Roman"/>
              </w:rPr>
              <w:t>IDM</w:t>
            </w:r>
            <w:r w:rsidRPr="00A936F4">
              <w:rPr>
                <w:rFonts w:ascii="Times New Roman" w:hAnsi="Times New Roman" w:cs="Times New Roman"/>
              </w:rPr>
              <w:t>错误码设计文档》。</w:t>
            </w:r>
          </w:p>
        </w:tc>
      </w:tr>
    </w:tbl>
    <w:p w:rsidR="00A81508" w:rsidRPr="00A936F4" w:rsidRDefault="00A81508" w:rsidP="00A81508">
      <w:pPr>
        <w:pStyle w:val="13"/>
        <w:numPr>
          <w:ilvl w:val="0"/>
          <w:numId w:val="6"/>
        </w:numPr>
        <w:spacing w:line="360" w:lineRule="auto"/>
        <w:ind w:firstLineChars="0"/>
        <w:jc w:val="left"/>
        <w:rPr>
          <w:rFonts w:ascii="Times New Roman" w:hAnsi="Times New Roman" w:cs="Times New Roman"/>
          <w:b/>
          <w:sz w:val="22"/>
        </w:rPr>
      </w:pPr>
      <w:r w:rsidRPr="00A936F4">
        <w:rPr>
          <w:rFonts w:ascii="Times New Roman" w:hAnsi="Times New Roman" w:cs="Times New Roman"/>
          <w:b/>
          <w:sz w:val="22"/>
        </w:rPr>
        <w:t>消息样例</w:t>
      </w:r>
    </w:p>
    <w:p w:rsidR="00EC6581" w:rsidRPr="00A936F4" w:rsidRDefault="00302B03">
      <w:pPr>
        <w:spacing w:line="360" w:lineRule="auto"/>
        <w:ind w:firstLine="420"/>
        <w:rPr>
          <w:rFonts w:ascii="Times New Roman" w:hAnsi="Times New Roman" w:cs="Times New Roman"/>
        </w:rPr>
      </w:pPr>
      <w:r w:rsidRPr="00A936F4">
        <w:rPr>
          <w:rFonts w:ascii="Times New Roman" w:hAnsi="Times New Roman" w:cs="Times New Roman"/>
        </w:rPr>
        <w:t>{"errorCode":"MissingParameter","errorMessage":"A required parameter for the specified action is not supplied."}</w:t>
      </w:r>
    </w:p>
    <w:p w:rsidR="00346553" w:rsidRPr="00A936F4" w:rsidRDefault="00346553">
      <w:pPr>
        <w:spacing w:line="360" w:lineRule="auto"/>
        <w:ind w:firstLine="420"/>
        <w:rPr>
          <w:rFonts w:ascii="Times New Roman" w:hAnsi="Times New Roman" w:cs="Times New Roman"/>
        </w:rPr>
      </w:pPr>
    </w:p>
    <w:sectPr w:rsidR="00346553" w:rsidRPr="00A936F4" w:rsidSect="00D54B5B">
      <w:headerReference w:type="default" r:id="rId35"/>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77B" w:rsidRDefault="0065077B" w:rsidP="00D54B5B">
      <w:r>
        <w:separator/>
      </w:r>
    </w:p>
  </w:endnote>
  <w:endnote w:type="continuationSeparator" w:id="0">
    <w:p w:rsidR="0065077B" w:rsidRDefault="0065077B" w:rsidP="00D54B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77B" w:rsidRDefault="0065077B" w:rsidP="00D54B5B">
      <w:r>
        <w:separator/>
      </w:r>
    </w:p>
  </w:footnote>
  <w:footnote w:type="continuationSeparator" w:id="0">
    <w:p w:rsidR="0065077B" w:rsidRDefault="0065077B" w:rsidP="00D54B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DBA" w:rsidRPr="000F0C9B" w:rsidRDefault="008F32F3" w:rsidP="003F4FC7">
    <w:pPr>
      <w:pStyle w:val="a4"/>
      <w:jc w:val="both"/>
      <w:rPr>
        <w:rFonts w:ascii="Times New Roman" w:hAnsi="Times New Roman" w:cs="Times New Roman"/>
      </w:rPr>
    </w:pPr>
    <w:r w:rsidRPr="005337D1">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47.1pt;height:13.4pt">
          <v:imagedata r:id="rId1" o:title=""/>
        </v:shape>
      </w:pict>
    </w:r>
    <w:r w:rsidR="00D27DBA" w:rsidRPr="000F0C9B">
      <w:rPr>
        <w:rFonts w:ascii="Times New Roman" w:hAnsi="Times New Roman" w:cs="Times New Roman"/>
        <w:sz w:val="20"/>
        <w:szCs w:val="20"/>
      </w:rPr>
      <w:t xml:space="preserve">                     </w:t>
    </w:r>
    <w:r w:rsidR="00D27DBA">
      <w:rPr>
        <w:rFonts w:ascii="Times New Roman" w:hAnsi="Times New Roman" w:cs="Times New Roman" w:hint="eastAsia"/>
      </w:rPr>
      <w:t>IDM</w:t>
    </w:r>
    <w:r w:rsidR="00D27DBA">
      <w:rPr>
        <w:rFonts w:ascii="Times New Roman" w:hAnsi="Times New Roman" w:cs="Times New Roman" w:hint="eastAsia"/>
      </w:rPr>
      <w:t>接口</w:t>
    </w:r>
    <w:r w:rsidR="00D27DBA" w:rsidRPr="000F0C9B">
      <w:rPr>
        <w:rFonts w:ascii="Times New Roman" w:cs="Times New Roman"/>
      </w:rPr>
      <w:t>设计文档</w:t>
    </w:r>
    <w:r w:rsidR="00D27DBA" w:rsidRPr="000F0C9B">
      <w:rPr>
        <w:rFonts w:ascii="Times New Roman" w:hAnsi="Times New Roman" w:cs="Times New Roman"/>
      </w:rPr>
      <w:t xml:space="preserve">                       </w:t>
    </w:r>
    <w:r w:rsidR="00D27DBA" w:rsidRPr="000F0C9B">
      <w:rPr>
        <w:rFonts w:ascii="Times New Roman" w:cs="Times New Roman"/>
      </w:rPr>
      <w:t>文档密级：内部公开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1pt;height:11.1pt" o:bullet="t">
        <v:imagedata r:id="rId1" o:title=""/>
      </v:shape>
    </w:pict>
  </w:numPicBullet>
  <w:abstractNum w:abstractNumId="0">
    <w:nsid w:val="0000000A"/>
    <w:multiLevelType w:val="multilevel"/>
    <w:tmpl w:val="0000000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000000B"/>
    <w:multiLevelType w:val="multilevel"/>
    <w:tmpl w:val="0000000B"/>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0000000C"/>
    <w:multiLevelType w:val="multilevel"/>
    <w:tmpl w:val="0000000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000000D"/>
    <w:multiLevelType w:val="multilevel"/>
    <w:tmpl w:val="0000000D"/>
    <w:lvl w:ilvl="0">
      <w:start w:val="1"/>
      <w:numFmt w:val="bullet"/>
      <w:lvlText w:val=""/>
      <w:lvlPicBulletId w:val="0"/>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000000E"/>
    <w:multiLevelType w:val="multilevel"/>
    <w:tmpl w:val="0000000E"/>
    <w:lvl w:ilvl="0">
      <w:start w:val="1"/>
      <w:numFmt w:val="decimal"/>
      <w:pStyle w:val="1"/>
      <w:lvlText w:val="%1"/>
      <w:lvlJc w:val="left"/>
      <w:pPr>
        <w:tabs>
          <w:tab w:val="left" w:pos="425"/>
        </w:tabs>
        <w:ind w:left="425" w:hanging="425"/>
      </w:pPr>
      <w:rPr>
        <w:rFonts w:hint="default"/>
      </w:rPr>
    </w:lvl>
    <w:lvl w:ilvl="1">
      <w:start w:val="1"/>
      <w:numFmt w:val="decimal"/>
      <w:pStyle w:val="2"/>
      <w:lvlText w:val="%1.%2"/>
      <w:lvlJc w:val="left"/>
      <w:pPr>
        <w:tabs>
          <w:tab w:val="left" w:pos="567"/>
        </w:tabs>
        <w:ind w:left="567" w:hanging="567"/>
      </w:pPr>
      <w:rPr>
        <w:rFonts w:hint="default"/>
      </w:rPr>
    </w:lvl>
    <w:lvl w:ilvl="2">
      <w:start w:val="1"/>
      <w:numFmt w:val="decimal"/>
      <w:pStyle w:val="3"/>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5">
    <w:nsid w:val="0000000F"/>
    <w:multiLevelType w:val="multilevel"/>
    <w:tmpl w:val="0000000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00000010"/>
    <w:multiLevelType w:val="multilevel"/>
    <w:tmpl w:val="0000001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00000011"/>
    <w:multiLevelType w:val="singleLevel"/>
    <w:tmpl w:val="00000011"/>
    <w:lvl w:ilvl="0">
      <w:start w:val="1"/>
      <w:numFmt w:val="decimal"/>
      <w:suff w:val="space"/>
      <w:lvlText w:val="%1."/>
      <w:lvlJc w:val="left"/>
    </w:lvl>
  </w:abstractNum>
  <w:abstractNum w:abstractNumId="8">
    <w:nsid w:val="00000012"/>
    <w:multiLevelType w:val="singleLevel"/>
    <w:tmpl w:val="00000012"/>
    <w:lvl w:ilvl="0">
      <w:start w:val="1"/>
      <w:numFmt w:val="decimal"/>
      <w:suff w:val="space"/>
      <w:lvlText w:val="%1."/>
      <w:lvlJc w:val="left"/>
    </w:lvl>
  </w:abstractNum>
  <w:abstractNum w:abstractNumId="9">
    <w:nsid w:val="103874B7"/>
    <w:multiLevelType w:val="hybridMultilevel"/>
    <w:tmpl w:val="A99A1F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FDD21C7"/>
    <w:multiLevelType w:val="multilevel"/>
    <w:tmpl w:val="F9C8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8"/>
  </w:num>
  <w:num w:numId="4">
    <w:abstractNumId w:val="1"/>
  </w:num>
  <w:num w:numId="5">
    <w:abstractNumId w:val="0"/>
  </w:num>
  <w:num w:numId="6">
    <w:abstractNumId w:val="3"/>
  </w:num>
  <w:num w:numId="7">
    <w:abstractNumId w:val="5"/>
  </w:num>
  <w:num w:numId="8">
    <w:abstractNumId w:val="6"/>
  </w:num>
  <w:num w:numId="9">
    <w:abstractNumId w:val="2"/>
  </w:num>
  <w:num w:numId="10">
    <w:abstractNumId w:val="4"/>
  </w:num>
  <w:num w:numId="11">
    <w:abstractNumId w:val="10"/>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4403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54B5B"/>
    <w:rsid w:val="0000069A"/>
    <w:rsid w:val="00002464"/>
    <w:rsid w:val="0000442C"/>
    <w:rsid w:val="00007454"/>
    <w:rsid w:val="00010709"/>
    <w:rsid w:val="00011CB2"/>
    <w:rsid w:val="0001220B"/>
    <w:rsid w:val="000134DB"/>
    <w:rsid w:val="00013E7F"/>
    <w:rsid w:val="00016F14"/>
    <w:rsid w:val="00017159"/>
    <w:rsid w:val="00024CD7"/>
    <w:rsid w:val="000308C6"/>
    <w:rsid w:val="00030D0B"/>
    <w:rsid w:val="000328EE"/>
    <w:rsid w:val="00033EAD"/>
    <w:rsid w:val="000377FB"/>
    <w:rsid w:val="000402D7"/>
    <w:rsid w:val="00041A5F"/>
    <w:rsid w:val="0004310C"/>
    <w:rsid w:val="0004509B"/>
    <w:rsid w:val="00045CDE"/>
    <w:rsid w:val="00046587"/>
    <w:rsid w:val="000474E3"/>
    <w:rsid w:val="00047879"/>
    <w:rsid w:val="00050447"/>
    <w:rsid w:val="0005194F"/>
    <w:rsid w:val="00053213"/>
    <w:rsid w:val="0005450A"/>
    <w:rsid w:val="00054576"/>
    <w:rsid w:val="0005498C"/>
    <w:rsid w:val="00057A24"/>
    <w:rsid w:val="0006097E"/>
    <w:rsid w:val="00063861"/>
    <w:rsid w:val="00064132"/>
    <w:rsid w:val="000641F5"/>
    <w:rsid w:val="00065DA5"/>
    <w:rsid w:val="00065E9D"/>
    <w:rsid w:val="00066D3C"/>
    <w:rsid w:val="00067D45"/>
    <w:rsid w:val="00070D39"/>
    <w:rsid w:val="00070F38"/>
    <w:rsid w:val="000714F6"/>
    <w:rsid w:val="0007363C"/>
    <w:rsid w:val="00073F8C"/>
    <w:rsid w:val="0007774A"/>
    <w:rsid w:val="00081976"/>
    <w:rsid w:val="000835AD"/>
    <w:rsid w:val="00083B98"/>
    <w:rsid w:val="000844A0"/>
    <w:rsid w:val="000845EF"/>
    <w:rsid w:val="00087A5A"/>
    <w:rsid w:val="00087A9B"/>
    <w:rsid w:val="00090665"/>
    <w:rsid w:val="0009097F"/>
    <w:rsid w:val="00090B94"/>
    <w:rsid w:val="00090F16"/>
    <w:rsid w:val="00091274"/>
    <w:rsid w:val="00092AE4"/>
    <w:rsid w:val="00093ABC"/>
    <w:rsid w:val="0009449B"/>
    <w:rsid w:val="00096668"/>
    <w:rsid w:val="00096799"/>
    <w:rsid w:val="00096BA9"/>
    <w:rsid w:val="00097AA5"/>
    <w:rsid w:val="000A01C9"/>
    <w:rsid w:val="000A073D"/>
    <w:rsid w:val="000A2008"/>
    <w:rsid w:val="000A441F"/>
    <w:rsid w:val="000A4E95"/>
    <w:rsid w:val="000A6943"/>
    <w:rsid w:val="000A6BB1"/>
    <w:rsid w:val="000B0F4D"/>
    <w:rsid w:val="000B3079"/>
    <w:rsid w:val="000B3D14"/>
    <w:rsid w:val="000B3F05"/>
    <w:rsid w:val="000B475F"/>
    <w:rsid w:val="000B4F3C"/>
    <w:rsid w:val="000B5A56"/>
    <w:rsid w:val="000B712B"/>
    <w:rsid w:val="000C027D"/>
    <w:rsid w:val="000C3A5F"/>
    <w:rsid w:val="000C54CE"/>
    <w:rsid w:val="000C587E"/>
    <w:rsid w:val="000C5D7A"/>
    <w:rsid w:val="000C6F28"/>
    <w:rsid w:val="000C73AC"/>
    <w:rsid w:val="000D0420"/>
    <w:rsid w:val="000D0D18"/>
    <w:rsid w:val="000D1007"/>
    <w:rsid w:val="000D16DA"/>
    <w:rsid w:val="000D1CC8"/>
    <w:rsid w:val="000D2A59"/>
    <w:rsid w:val="000D2A9C"/>
    <w:rsid w:val="000D3358"/>
    <w:rsid w:val="000D3557"/>
    <w:rsid w:val="000D5641"/>
    <w:rsid w:val="000D57D4"/>
    <w:rsid w:val="000D6866"/>
    <w:rsid w:val="000D7B6C"/>
    <w:rsid w:val="000E28A4"/>
    <w:rsid w:val="000E384D"/>
    <w:rsid w:val="000E3B16"/>
    <w:rsid w:val="000E5086"/>
    <w:rsid w:val="000E54A0"/>
    <w:rsid w:val="000E6294"/>
    <w:rsid w:val="000E629A"/>
    <w:rsid w:val="000F07EE"/>
    <w:rsid w:val="000F0C9B"/>
    <w:rsid w:val="000F13BB"/>
    <w:rsid w:val="000F196B"/>
    <w:rsid w:val="000F2251"/>
    <w:rsid w:val="000F28FA"/>
    <w:rsid w:val="000F55A9"/>
    <w:rsid w:val="000F612D"/>
    <w:rsid w:val="000F6AB9"/>
    <w:rsid w:val="000F6EC3"/>
    <w:rsid w:val="000F752F"/>
    <w:rsid w:val="00100FED"/>
    <w:rsid w:val="00102ECB"/>
    <w:rsid w:val="00103AB8"/>
    <w:rsid w:val="00106B57"/>
    <w:rsid w:val="00107572"/>
    <w:rsid w:val="00107B9A"/>
    <w:rsid w:val="00111805"/>
    <w:rsid w:val="00111E2D"/>
    <w:rsid w:val="00112247"/>
    <w:rsid w:val="0011485C"/>
    <w:rsid w:val="00115FD0"/>
    <w:rsid w:val="001231D4"/>
    <w:rsid w:val="00123D26"/>
    <w:rsid w:val="001241F6"/>
    <w:rsid w:val="001246ED"/>
    <w:rsid w:val="00125ACD"/>
    <w:rsid w:val="00125EC7"/>
    <w:rsid w:val="00127B75"/>
    <w:rsid w:val="00127F5E"/>
    <w:rsid w:val="001313F8"/>
    <w:rsid w:val="00131524"/>
    <w:rsid w:val="001321C4"/>
    <w:rsid w:val="00132310"/>
    <w:rsid w:val="001333CD"/>
    <w:rsid w:val="001371AE"/>
    <w:rsid w:val="00140BC4"/>
    <w:rsid w:val="00143855"/>
    <w:rsid w:val="001456AC"/>
    <w:rsid w:val="0014582B"/>
    <w:rsid w:val="00145B7F"/>
    <w:rsid w:val="001476C6"/>
    <w:rsid w:val="0015024D"/>
    <w:rsid w:val="0015079E"/>
    <w:rsid w:val="001510D3"/>
    <w:rsid w:val="0015216C"/>
    <w:rsid w:val="00153707"/>
    <w:rsid w:val="001541C3"/>
    <w:rsid w:val="0015513E"/>
    <w:rsid w:val="00155998"/>
    <w:rsid w:val="001564D5"/>
    <w:rsid w:val="00156DB4"/>
    <w:rsid w:val="001577A5"/>
    <w:rsid w:val="00157AA8"/>
    <w:rsid w:val="001606B2"/>
    <w:rsid w:val="0016082B"/>
    <w:rsid w:val="00160964"/>
    <w:rsid w:val="001610C5"/>
    <w:rsid w:val="00161451"/>
    <w:rsid w:val="00165AFC"/>
    <w:rsid w:val="001661F5"/>
    <w:rsid w:val="00166F71"/>
    <w:rsid w:val="00167571"/>
    <w:rsid w:val="00167E70"/>
    <w:rsid w:val="00170221"/>
    <w:rsid w:val="00170E04"/>
    <w:rsid w:val="00171060"/>
    <w:rsid w:val="00172481"/>
    <w:rsid w:val="0017289E"/>
    <w:rsid w:val="00172AC9"/>
    <w:rsid w:val="0017631B"/>
    <w:rsid w:val="0018134B"/>
    <w:rsid w:val="00181EC5"/>
    <w:rsid w:val="00182434"/>
    <w:rsid w:val="001827B7"/>
    <w:rsid w:val="00184CFF"/>
    <w:rsid w:val="00187DBF"/>
    <w:rsid w:val="00190238"/>
    <w:rsid w:val="001928BE"/>
    <w:rsid w:val="001929F6"/>
    <w:rsid w:val="00192D45"/>
    <w:rsid w:val="0019325B"/>
    <w:rsid w:val="00193291"/>
    <w:rsid w:val="001944A6"/>
    <w:rsid w:val="0019629A"/>
    <w:rsid w:val="00196B5A"/>
    <w:rsid w:val="00197A08"/>
    <w:rsid w:val="001A04E0"/>
    <w:rsid w:val="001A218B"/>
    <w:rsid w:val="001A2732"/>
    <w:rsid w:val="001A2846"/>
    <w:rsid w:val="001A327D"/>
    <w:rsid w:val="001A3869"/>
    <w:rsid w:val="001A4D79"/>
    <w:rsid w:val="001A544F"/>
    <w:rsid w:val="001A7245"/>
    <w:rsid w:val="001B10BB"/>
    <w:rsid w:val="001B1258"/>
    <w:rsid w:val="001B2213"/>
    <w:rsid w:val="001B2BB2"/>
    <w:rsid w:val="001B40AB"/>
    <w:rsid w:val="001B48E9"/>
    <w:rsid w:val="001B5E16"/>
    <w:rsid w:val="001B629C"/>
    <w:rsid w:val="001C1565"/>
    <w:rsid w:val="001C1967"/>
    <w:rsid w:val="001C1C86"/>
    <w:rsid w:val="001C23F3"/>
    <w:rsid w:val="001C27EE"/>
    <w:rsid w:val="001C3B2F"/>
    <w:rsid w:val="001C3E92"/>
    <w:rsid w:val="001C70FA"/>
    <w:rsid w:val="001C72CB"/>
    <w:rsid w:val="001C75DD"/>
    <w:rsid w:val="001D0624"/>
    <w:rsid w:val="001D28CF"/>
    <w:rsid w:val="001D3C82"/>
    <w:rsid w:val="001D418D"/>
    <w:rsid w:val="001D6706"/>
    <w:rsid w:val="001D7145"/>
    <w:rsid w:val="001E01C7"/>
    <w:rsid w:val="001E1624"/>
    <w:rsid w:val="001E21F6"/>
    <w:rsid w:val="001E475B"/>
    <w:rsid w:val="001E4A2F"/>
    <w:rsid w:val="001E4DCB"/>
    <w:rsid w:val="001E6806"/>
    <w:rsid w:val="001E6BAC"/>
    <w:rsid w:val="001E6C12"/>
    <w:rsid w:val="001E7B6A"/>
    <w:rsid w:val="001E7D35"/>
    <w:rsid w:val="001F020E"/>
    <w:rsid w:val="001F0B45"/>
    <w:rsid w:val="001F0DCF"/>
    <w:rsid w:val="001F374D"/>
    <w:rsid w:val="001F3C16"/>
    <w:rsid w:val="001F66FE"/>
    <w:rsid w:val="001F7276"/>
    <w:rsid w:val="001F7328"/>
    <w:rsid w:val="001F7902"/>
    <w:rsid w:val="001F7B0F"/>
    <w:rsid w:val="001F7EB7"/>
    <w:rsid w:val="00200B36"/>
    <w:rsid w:val="002010C6"/>
    <w:rsid w:val="002012EE"/>
    <w:rsid w:val="00203047"/>
    <w:rsid w:val="00203BAE"/>
    <w:rsid w:val="00204BCC"/>
    <w:rsid w:val="00205DF1"/>
    <w:rsid w:val="0020609A"/>
    <w:rsid w:val="00206ACB"/>
    <w:rsid w:val="002070E3"/>
    <w:rsid w:val="00210B6D"/>
    <w:rsid w:val="002122FA"/>
    <w:rsid w:val="002136C7"/>
    <w:rsid w:val="00213C21"/>
    <w:rsid w:val="002174A0"/>
    <w:rsid w:val="00221DF3"/>
    <w:rsid w:val="00221F0C"/>
    <w:rsid w:val="0022259E"/>
    <w:rsid w:val="00222BCD"/>
    <w:rsid w:val="00223C35"/>
    <w:rsid w:val="002249BB"/>
    <w:rsid w:val="00225BFE"/>
    <w:rsid w:val="002277BE"/>
    <w:rsid w:val="00227807"/>
    <w:rsid w:val="002311B2"/>
    <w:rsid w:val="00231E68"/>
    <w:rsid w:val="00232931"/>
    <w:rsid w:val="00233222"/>
    <w:rsid w:val="0023623D"/>
    <w:rsid w:val="00236D4D"/>
    <w:rsid w:val="002377F0"/>
    <w:rsid w:val="0024171C"/>
    <w:rsid w:val="002424A7"/>
    <w:rsid w:val="00242D89"/>
    <w:rsid w:val="00243A14"/>
    <w:rsid w:val="00243EA5"/>
    <w:rsid w:val="00243EE6"/>
    <w:rsid w:val="00247BE8"/>
    <w:rsid w:val="002509A9"/>
    <w:rsid w:val="00251AA7"/>
    <w:rsid w:val="0025304D"/>
    <w:rsid w:val="0025357B"/>
    <w:rsid w:val="00253DE8"/>
    <w:rsid w:val="00254B58"/>
    <w:rsid w:val="002601FB"/>
    <w:rsid w:val="002607CB"/>
    <w:rsid w:val="00260AC8"/>
    <w:rsid w:val="0026102F"/>
    <w:rsid w:val="00262B75"/>
    <w:rsid w:val="002639BC"/>
    <w:rsid w:val="002643A6"/>
    <w:rsid w:val="0026507D"/>
    <w:rsid w:val="002678EB"/>
    <w:rsid w:val="00270750"/>
    <w:rsid w:val="00271A92"/>
    <w:rsid w:val="00272AAA"/>
    <w:rsid w:val="002734D6"/>
    <w:rsid w:val="00274210"/>
    <w:rsid w:val="002759BA"/>
    <w:rsid w:val="00275F2F"/>
    <w:rsid w:val="0027781A"/>
    <w:rsid w:val="002803B7"/>
    <w:rsid w:val="00282926"/>
    <w:rsid w:val="00283311"/>
    <w:rsid w:val="0028492C"/>
    <w:rsid w:val="00287239"/>
    <w:rsid w:val="0029204C"/>
    <w:rsid w:val="00292B9A"/>
    <w:rsid w:val="00294582"/>
    <w:rsid w:val="00294EE6"/>
    <w:rsid w:val="0029598E"/>
    <w:rsid w:val="00295F87"/>
    <w:rsid w:val="00297BDE"/>
    <w:rsid w:val="002A166C"/>
    <w:rsid w:val="002A201B"/>
    <w:rsid w:val="002A2E4E"/>
    <w:rsid w:val="002A311C"/>
    <w:rsid w:val="002A5E74"/>
    <w:rsid w:val="002A6F8B"/>
    <w:rsid w:val="002A721C"/>
    <w:rsid w:val="002A7E13"/>
    <w:rsid w:val="002A7E5D"/>
    <w:rsid w:val="002B0087"/>
    <w:rsid w:val="002B0B6E"/>
    <w:rsid w:val="002B40CE"/>
    <w:rsid w:val="002B4255"/>
    <w:rsid w:val="002B59A9"/>
    <w:rsid w:val="002B6A09"/>
    <w:rsid w:val="002B6B20"/>
    <w:rsid w:val="002B6B6C"/>
    <w:rsid w:val="002B6C19"/>
    <w:rsid w:val="002B7053"/>
    <w:rsid w:val="002C0345"/>
    <w:rsid w:val="002C0D86"/>
    <w:rsid w:val="002C0E65"/>
    <w:rsid w:val="002C1629"/>
    <w:rsid w:val="002C268A"/>
    <w:rsid w:val="002C353F"/>
    <w:rsid w:val="002C3A4A"/>
    <w:rsid w:val="002C550B"/>
    <w:rsid w:val="002C749A"/>
    <w:rsid w:val="002C74E1"/>
    <w:rsid w:val="002D4218"/>
    <w:rsid w:val="002D43A2"/>
    <w:rsid w:val="002D46C0"/>
    <w:rsid w:val="002D5059"/>
    <w:rsid w:val="002D679A"/>
    <w:rsid w:val="002D780A"/>
    <w:rsid w:val="002D79C8"/>
    <w:rsid w:val="002D7A7D"/>
    <w:rsid w:val="002E4E57"/>
    <w:rsid w:val="002E50D4"/>
    <w:rsid w:val="002E544B"/>
    <w:rsid w:val="002E54A2"/>
    <w:rsid w:val="002E650C"/>
    <w:rsid w:val="002F0087"/>
    <w:rsid w:val="002F09F8"/>
    <w:rsid w:val="002F3376"/>
    <w:rsid w:val="002F4140"/>
    <w:rsid w:val="002F57B7"/>
    <w:rsid w:val="002F5C25"/>
    <w:rsid w:val="002F6281"/>
    <w:rsid w:val="002F65A8"/>
    <w:rsid w:val="00300198"/>
    <w:rsid w:val="003008C3"/>
    <w:rsid w:val="00300C4B"/>
    <w:rsid w:val="00301872"/>
    <w:rsid w:val="00301A16"/>
    <w:rsid w:val="00302B03"/>
    <w:rsid w:val="003031A9"/>
    <w:rsid w:val="00303580"/>
    <w:rsid w:val="00304117"/>
    <w:rsid w:val="00304F1D"/>
    <w:rsid w:val="003050E3"/>
    <w:rsid w:val="003054A8"/>
    <w:rsid w:val="00305562"/>
    <w:rsid w:val="00305ADD"/>
    <w:rsid w:val="00307EF4"/>
    <w:rsid w:val="0031009E"/>
    <w:rsid w:val="003134C4"/>
    <w:rsid w:val="00314E6D"/>
    <w:rsid w:val="00315C7F"/>
    <w:rsid w:val="00315F67"/>
    <w:rsid w:val="0031601F"/>
    <w:rsid w:val="00316670"/>
    <w:rsid w:val="00316FB3"/>
    <w:rsid w:val="003177E5"/>
    <w:rsid w:val="00320D68"/>
    <w:rsid w:val="0032184E"/>
    <w:rsid w:val="00321CE6"/>
    <w:rsid w:val="00322659"/>
    <w:rsid w:val="00323E7E"/>
    <w:rsid w:val="00324E52"/>
    <w:rsid w:val="003266DF"/>
    <w:rsid w:val="00327358"/>
    <w:rsid w:val="00327D79"/>
    <w:rsid w:val="00330662"/>
    <w:rsid w:val="003309D0"/>
    <w:rsid w:val="003318D8"/>
    <w:rsid w:val="00334D8F"/>
    <w:rsid w:val="0033505A"/>
    <w:rsid w:val="00335219"/>
    <w:rsid w:val="00335EB0"/>
    <w:rsid w:val="0034010B"/>
    <w:rsid w:val="00340991"/>
    <w:rsid w:val="00340A6F"/>
    <w:rsid w:val="00340E77"/>
    <w:rsid w:val="003415C4"/>
    <w:rsid w:val="003417D9"/>
    <w:rsid w:val="003417F4"/>
    <w:rsid w:val="0034238C"/>
    <w:rsid w:val="00342A86"/>
    <w:rsid w:val="00345958"/>
    <w:rsid w:val="00345B13"/>
    <w:rsid w:val="003461C6"/>
    <w:rsid w:val="00346553"/>
    <w:rsid w:val="00347338"/>
    <w:rsid w:val="0034774E"/>
    <w:rsid w:val="0035106D"/>
    <w:rsid w:val="003522E3"/>
    <w:rsid w:val="003524E9"/>
    <w:rsid w:val="00353186"/>
    <w:rsid w:val="003551A2"/>
    <w:rsid w:val="00355ED5"/>
    <w:rsid w:val="00356517"/>
    <w:rsid w:val="00357830"/>
    <w:rsid w:val="00360212"/>
    <w:rsid w:val="00361E67"/>
    <w:rsid w:val="003628B0"/>
    <w:rsid w:val="003653A9"/>
    <w:rsid w:val="003660D7"/>
    <w:rsid w:val="0036650D"/>
    <w:rsid w:val="00367604"/>
    <w:rsid w:val="003706BA"/>
    <w:rsid w:val="0037107F"/>
    <w:rsid w:val="0037199D"/>
    <w:rsid w:val="00372351"/>
    <w:rsid w:val="0037383C"/>
    <w:rsid w:val="00373C58"/>
    <w:rsid w:val="003750FA"/>
    <w:rsid w:val="0037565F"/>
    <w:rsid w:val="00376E3E"/>
    <w:rsid w:val="00377B77"/>
    <w:rsid w:val="00377DDA"/>
    <w:rsid w:val="00380588"/>
    <w:rsid w:val="0038320B"/>
    <w:rsid w:val="0038390F"/>
    <w:rsid w:val="00385CED"/>
    <w:rsid w:val="003877CD"/>
    <w:rsid w:val="00390B18"/>
    <w:rsid w:val="003912AE"/>
    <w:rsid w:val="003915F7"/>
    <w:rsid w:val="0039240E"/>
    <w:rsid w:val="00394B9C"/>
    <w:rsid w:val="00395455"/>
    <w:rsid w:val="0039582F"/>
    <w:rsid w:val="00396901"/>
    <w:rsid w:val="00397150"/>
    <w:rsid w:val="003A0BE8"/>
    <w:rsid w:val="003A15A0"/>
    <w:rsid w:val="003A40DE"/>
    <w:rsid w:val="003A5212"/>
    <w:rsid w:val="003A5A5F"/>
    <w:rsid w:val="003A73A0"/>
    <w:rsid w:val="003A73AD"/>
    <w:rsid w:val="003B0B9F"/>
    <w:rsid w:val="003B154C"/>
    <w:rsid w:val="003B397A"/>
    <w:rsid w:val="003B448A"/>
    <w:rsid w:val="003B44AF"/>
    <w:rsid w:val="003B4D92"/>
    <w:rsid w:val="003B563A"/>
    <w:rsid w:val="003B5DE8"/>
    <w:rsid w:val="003B75E9"/>
    <w:rsid w:val="003B7DEB"/>
    <w:rsid w:val="003C048E"/>
    <w:rsid w:val="003C0E25"/>
    <w:rsid w:val="003C1E34"/>
    <w:rsid w:val="003C24D4"/>
    <w:rsid w:val="003C2A54"/>
    <w:rsid w:val="003C5BCA"/>
    <w:rsid w:val="003C6325"/>
    <w:rsid w:val="003C63BC"/>
    <w:rsid w:val="003D0BE2"/>
    <w:rsid w:val="003D2623"/>
    <w:rsid w:val="003D331A"/>
    <w:rsid w:val="003D339F"/>
    <w:rsid w:val="003D3A87"/>
    <w:rsid w:val="003D4B33"/>
    <w:rsid w:val="003D7678"/>
    <w:rsid w:val="003E04DD"/>
    <w:rsid w:val="003E2C54"/>
    <w:rsid w:val="003E3092"/>
    <w:rsid w:val="003E39D6"/>
    <w:rsid w:val="003E3C76"/>
    <w:rsid w:val="003E4D62"/>
    <w:rsid w:val="003E501D"/>
    <w:rsid w:val="003E5E65"/>
    <w:rsid w:val="003E72C4"/>
    <w:rsid w:val="003F02A8"/>
    <w:rsid w:val="003F360B"/>
    <w:rsid w:val="003F4110"/>
    <w:rsid w:val="003F4FC7"/>
    <w:rsid w:val="003F587E"/>
    <w:rsid w:val="003F6883"/>
    <w:rsid w:val="003F6F4E"/>
    <w:rsid w:val="003F76DF"/>
    <w:rsid w:val="00401C67"/>
    <w:rsid w:val="00403E9C"/>
    <w:rsid w:val="004044AB"/>
    <w:rsid w:val="00404AB2"/>
    <w:rsid w:val="0040599D"/>
    <w:rsid w:val="00410AD5"/>
    <w:rsid w:val="00411211"/>
    <w:rsid w:val="00417092"/>
    <w:rsid w:val="00417F58"/>
    <w:rsid w:val="00423814"/>
    <w:rsid w:val="00423E72"/>
    <w:rsid w:val="00425589"/>
    <w:rsid w:val="004256CB"/>
    <w:rsid w:val="004260DA"/>
    <w:rsid w:val="00430BB8"/>
    <w:rsid w:val="00431891"/>
    <w:rsid w:val="00431C8F"/>
    <w:rsid w:val="00432918"/>
    <w:rsid w:val="004336E8"/>
    <w:rsid w:val="00433A9E"/>
    <w:rsid w:val="0043659A"/>
    <w:rsid w:val="00436FA9"/>
    <w:rsid w:val="0043737C"/>
    <w:rsid w:val="00440CB1"/>
    <w:rsid w:val="00442F0F"/>
    <w:rsid w:val="00444EC2"/>
    <w:rsid w:val="00445BB3"/>
    <w:rsid w:val="004462EE"/>
    <w:rsid w:val="00446C07"/>
    <w:rsid w:val="00451BCA"/>
    <w:rsid w:val="00455232"/>
    <w:rsid w:val="004555CA"/>
    <w:rsid w:val="004555E4"/>
    <w:rsid w:val="00460E10"/>
    <w:rsid w:val="00460FE1"/>
    <w:rsid w:val="004620A8"/>
    <w:rsid w:val="00462253"/>
    <w:rsid w:val="004631B9"/>
    <w:rsid w:val="00463E4D"/>
    <w:rsid w:val="00464029"/>
    <w:rsid w:val="00464D06"/>
    <w:rsid w:val="00464F44"/>
    <w:rsid w:val="004651A3"/>
    <w:rsid w:val="00471DC1"/>
    <w:rsid w:val="00471E9D"/>
    <w:rsid w:val="00472C8B"/>
    <w:rsid w:val="004749B4"/>
    <w:rsid w:val="00475946"/>
    <w:rsid w:val="004777CB"/>
    <w:rsid w:val="0048048B"/>
    <w:rsid w:val="004817D6"/>
    <w:rsid w:val="00483F7D"/>
    <w:rsid w:val="00484B59"/>
    <w:rsid w:val="00485961"/>
    <w:rsid w:val="00485CF4"/>
    <w:rsid w:val="00485FDD"/>
    <w:rsid w:val="00486118"/>
    <w:rsid w:val="00486AB4"/>
    <w:rsid w:val="004878A8"/>
    <w:rsid w:val="004878C5"/>
    <w:rsid w:val="00487D19"/>
    <w:rsid w:val="0049087D"/>
    <w:rsid w:val="00491859"/>
    <w:rsid w:val="00492929"/>
    <w:rsid w:val="00492B5D"/>
    <w:rsid w:val="00492BF8"/>
    <w:rsid w:val="00493C19"/>
    <w:rsid w:val="00493FBF"/>
    <w:rsid w:val="0049571D"/>
    <w:rsid w:val="0049585F"/>
    <w:rsid w:val="00496D8B"/>
    <w:rsid w:val="00496DE8"/>
    <w:rsid w:val="00497338"/>
    <w:rsid w:val="004A067E"/>
    <w:rsid w:val="004A2351"/>
    <w:rsid w:val="004A29B6"/>
    <w:rsid w:val="004A2D5B"/>
    <w:rsid w:val="004A3263"/>
    <w:rsid w:val="004A3429"/>
    <w:rsid w:val="004A35C4"/>
    <w:rsid w:val="004A3931"/>
    <w:rsid w:val="004A41D7"/>
    <w:rsid w:val="004A484F"/>
    <w:rsid w:val="004A487B"/>
    <w:rsid w:val="004A6584"/>
    <w:rsid w:val="004A7E72"/>
    <w:rsid w:val="004B10D7"/>
    <w:rsid w:val="004B32CC"/>
    <w:rsid w:val="004B40BC"/>
    <w:rsid w:val="004B5AE3"/>
    <w:rsid w:val="004B5C49"/>
    <w:rsid w:val="004C23EC"/>
    <w:rsid w:val="004C249E"/>
    <w:rsid w:val="004C348A"/>
    <w:rsid w:val="004C38BB"/>
    <w:rsid w:val="004C7AA2"/>
    <w:rsid w:val="004D168A"/>
    <w:rsid w:val="004D26FE"/>
    <w:rsid w:val="004D27AC"/>
    <w:rsid w:val="004D2F6A"/>
    <w:rsid w:val="004D571B"/>
    <w:rsid w:val="004E024E"/>
    <w:rsid w:val="004E0638"/>
    <w:rsid w:val="004E25BE"/>
    <w:rsid w:val="004E3086"/>
    <w:rsid w:val="004E3BE3"/>
    <w:rsid w:val="004E69CB"/>
    <w:rsid w:val="004E69FB"/>
    <w:rsid w:val="004E7118"/>
    <w:rsid w:val="004E71C5"/>
    <w:rsid w:val="004E7640"/>
    <w:rsid w:val="004F0518"/>
    <w:rsid w:val="004F05E3"/>
    <w:rsid w:val="004F3F59"/>
    <w:rsid w:val="004F40E9"/>
    <w:rsid w:val="004F5EEF"/>
    <w:rsid w:val="005004E7"/>
    <w:rsid w:val="0050062A"/>
    <w:rsid w:val="00501502"/>
    <w:rsid w:val="005015F7"/>
    <w:rsid w:val="00503879"/>
    <w:rsid w:val="00503B6B"/>
    <w:rsid w:val="00504CAB"/>
    <w:rsid w:val="00504F64"/>
    <w:rsid w:val="00507052"/>
    <w:rsid w:val="005076AE"/>
    <w:rsid w:val="00507C2A"/>
    <w:rsid w:val="005105E7"/>
    <w:rsid w:val="00510A37"/>
    <w:rsid w:val="0051165C"/>
    <w:rsid w:val="005149F5"/>
    <w:rsid w:val="00514C15"/>
    <w:rsid w:val="005151E5"/>
    <w:rsid w:val="0051630A"/>
    <w:rsid w:val="005170B3"/>
    <w:rsid w:val="00520D9C"/>
    <w:rsid w:val="0052210B"/>
    <w:rsid w:val="005229B9"/>
    <w:rsid w:val="00523AD6"/>
    <w:rsid w:val="00523F88"/>
    <w:rsid w:val="0052412B"/>
    <w:rsid w:val="005257C2"/>
    <w:rsid w:val="005257E8"/>
    <w:rsid w:val="00526C5F"/>
    <w:rsid w:val="005272BF"/>
    <w:rsid w:val="00531AFD"/>
    <w:rsid w:val="00532F4E"/>
    <w:rsid w:val="00533596"/>
    <w:rsid w:val="005337D1"/>
    <w:rsid w:val="00533F0B"/>
    <w:rsid w:val="0053450E"/>
    <w:rsid w:val="005349F1"/>
    <w:rsid w:val="00534A6E"/>
    <w:rsid w:val="0053582C"/>
    <w:rsid w:val="00535FD2"/>
    <w:rsid w:val="00537D73"/>
    <w:rsid w:val="0054087E"/>
    <w:rsid w:val="00540B26"/>
    <w:rsid w:val="00541F01"/>
    <w:rsid w:val="00543F7D"/>
    <w:rsid w:val="00545749"/>
    <w:rsid w:val="005457FE"/>
    <w:rsid w:val="00546D13"/>
    <w:rsid w:val="00546F93"/>
    <w:rsid w:val="0055005A"/>
    <w:rsid w:val="00551BED"/>
    <w:rsid w:val="00552051"/>
    <w:rsid w:val="00552300"/>
    <w:rsid w:val="00552B71"/>
    <w:rsid w:val="005534DC"/>
    <w:rsid w:val="00554558"/>
    <w:rsid w:val="00554E19"/>
    <w:rsid w:val="00555AE2"/>
    <w:rsid w:val="00556351"/>
    <w:rsid w:val="005568C8"/>
    <w:rsid w:val="0056462C"/>
    <w:rsid w:val="00564E89"/>
    <w:rsid w:val="00564FC0"/>
    <w:rsid w:val="005655ED"/>
    <w:rsid w:val="005665D8"/>
    <w:rsid w:val="00567FE0"/>
    <w:rsid w:val="00571CF3"/>
    <w:rsid w:val="00573E72"/>
    <w:rsid w:val="00575DC6"/>
    <w:rsid w:val="00580DBB"/>
    <w:rsid w:val="0058210A"/>
    <w:rsid w:val="0058224E"/>
    <w:rsid w:val="005827EA"/>
    <w:rsid w:val="00584D21"/>
    <w:rsid w:val="0058522C"/>
    <w:rsid w:val="00586B92"/>
    <w:rsid w:val="00590A2D"/>
    <w:rsid w:val="005940C5"/>
    <w:rsid w:val="005975E4"/>
    <w:rsid w:val="005A17B5"/>
    <w:rsid w:val="005A3B67"/>
    <w:rsid w:val="005A4545"/>
    <w:rsid w:val="005A568E"/>
    <w:rsid w:val="005A7003"/>
    <w:rsid w:val="005A7BF2"/>
    <w:rsid w:val="005B0980"/>
    <w:rsid w:val="005B25AF"/>
    <w:rsid w:val="005B2C01"/>
    <w:rsid w:val="005B2E95"/>
    <w:rsid w:val="005B3CFC"/>
    <w:rsid w:val="005B4C4B"/>
    <w:rsid w:val="005B4CD7"/>
    <w:rsid w:val="005B4DF5"/>
    <w:rsid w:val="005B5346"/>
    <w:rsid w:val="005B7B33"/>
    <w:rsid w:val="005C0669"/>
    <w:rsid w:val="005C0BF1"/>
    <w:rsid w:val="005C173A"/>
    <w:rsid w:val="005C24B8"/>
    <w:rsid w:val="005C2E4E"/>
    <w:rsid w:val="005C3672"/>
    <w:rsid w:val="005C3CF6"/>
    <w:rsid w:val="005C3E70"/>
    <w:rsid w:val="005C4B6C"/>
    <w:rsid w:val="005C5499"/>
    <w:rsid w:val="005C5887"/>
    <w:rsid w:val="005C5EA2"/>
    <w:rsid w:val="005C77D0"/>
    <w:rsid w:val="005D02B3"/>
    <w:rsid w:val="005D0BFA"/>
    <w:rsid w:val="005D3B35"/>
    <w:rsid w:val="005D43E5"/>
    <w:rsid w:val="005E0628"/>
    <w:rsid w:val="005E0845"/>
    <w:rsid w:val="005E096E"/>
    <w:rsid w:val="005E10D2"/>
    <w:rsid w:val="005E2069"/>
    <w:rsid w:val="005E27FD"/>
    <w:rsid w:val="005E6D97"/>
    <w:rsid w:val="005F1B0B"/>
    <w:rsid w:val="005F21D0"/>
    <w:rsid w:val="005F360E"/>
    <w:rsid w:val="005F57C1"/>
    <w:rsid w:val="005F5E9B"/>
    <w:rsid w:val="005F6DC1"/>
    <w:rsid w:val="00600C18"/>
    <w:rsid w:val="00601298"/>
    <w:rsid w:val="00601CC6"/>
    <w:rsid w:val="006023D9"/>
    <w:rsid w:val="006032CA"/>
    <w:rsid w:val="0060416A"/>
    <w:rsid w:val="00606C74"/>
    <w:rsid w:val="0060749D"/>
    <w:rsid w:val="0060755B"/>
    <w:rsid w:val="00610844"/>
    <w:rsid w:val="00610B73"/>
    <w:rsid w:val="00611A71"/>
    <w:rsid w:val="00612896"/>
    <w:rsid w:val="00612CA7"/>
    <w:rsid w:val="00615C20"/>
    <w:rsid w:val="006239F8"/>
    <w:rsid w:val="00623B20"/>
    <w:rsid w:val="00623C9B"/>
    <w:rsid w:val="00624F3F"/>
    <w:rsid w:val="00630535"/>
    <w:rsid w:val="006317B5"/>
    <w:rsid w:val="00632B90"/>
    <w:rsid w:val="00635152"/>
    <w:rsid w:val="0063799D"/>
    <w:rsid w:val="00640793"/>
    <w:rsid w:val="00641C4D"/>
    <w:rsid w:val="00644FB0"/>
    <w:rsid w:val="00646167"/>
    <w:rsid w:val="00646A1F"/>
    <w:rsid w:val="00647895"/>
    <w:rsid w:val="00647B94"/>
    <w:rsid w:val="00647F29"/>
    <w:rsid w:val="006503F6"/>
    <w:rsid w:val="0065077B"/>
    <w:rsid w:val="0065356C"/>
    <w:rsid w:val="00653BD2"/>
    <w:rsid w:val="0065438F"/>
    <w:rsid w:val="00656B25"/>
    <w:rsid w:val="00656EC9"/>
    <w:rsid w:val="00657AE9"/>
    <w:rsid w:val="00663678"/>
    <w:rsid w:val="00663B0B"/>
    <w:rsid w:val="00665083"/>
    <w:rsid w:val="006660BC"/>
    <w:rsid w:val="006670BA"/>
    <w:rsid w:val="0067379F"/>
    <w:rsid w:val="00673858"/>
    <w:rsid w:val="00674139"/>
    <w:rsid w:val="00675A4F"/>
    <w:rsid w:val="006773FB"/>
    <w:rsid w:val="006824DA"/>
    <w:rsid w:val="006826DE"/>
    <w:rsid w:val="006829A3"/>
    <w:rsid w:val="00685C0F"/>
    <w:rsid w:val="006860B6"/>
    <w:rsid w:val="00686B5B"/>
    <w:rsid w:val="00687F4F"/>
    <w:rsid w:val="0069016B"/>
    <w:rsid w:val="006901B3"/>
    <w:rsid w:val="006913B7"/>
    <w:rsid w:val="00692178"/>
    <w:rsid w:val="006922E0"/>
    <w:rsid w:val="00693846"/>
    <w:rsid w:val="00693B1E"/>
    <w:rsid w:val="00694FD3"/>
    <w:rsid w:val="00695B09"/>
    <w:rsid w:val="00695C91"/>
    <w:rsid w:val="00696CD8"/>
    <w:rsid w:val="00696CF7"/>
    <w:rsid w:val="00697ED7"/>
    <w:rsid w:val="006A0DFB"/>
    <w:rsid w:val="006A30CF"/>
    <w:rsid w:val="006A40D6"/>
    <w:rsid w:val="006A50DF"/>
    <w:rsid w:val="006A50E6"/>
    <w:rsid w:val="006A697F"/>
    <w:rsid w:val="006B1F81"/>
    <w:rsid w:val="006B2A59"/>
    <w:rsid w:val="006B2FE4"/>
    <w:rsid w:val="006B5A51"/>
    <w:rsid w:val="006B6532"/>
    <w:rsid w:val="006C009A"/>
    <w:rsid w:val="006C06A0"/>
    <w:rsid w:val="006C2441"/>
    <w:rsid w:val="006C381C"/>
    <w:rsid w:val="006C3FFC"/>
    <w:rsid w:val="006C6778"/>
    <w:rsid w:val="006C740A"/>
    <w:rsid w:val="006D0401"/>
    <w:rsid w:val="006D0E2E"/>
    <w:rsid w:val="006D1D72"/>
    <w:rsid w:val="006D28CA"/>
    <w:rsid w:val="006D2EEC"/>
    <w:rsid w:val="006D47C1"/>
    <w:rsid w:val="006D51DD"/>
    <w:rsid w:val="006D546A"/>
    <w:rsid w:val="006D5545"/>
    <w:rsid w:val="006D7448"/>
    <w:rsid w:val="006D75E4"/>
    <w:rsid w:val="006E1FCC"/>
    <w:rsid w:val="006E26AE"/>
    <w:rsid w:val="006E2CEC"/>
    <w:rsid w:val="006E3DC6"/>
    <w:rsid w:val="006E520F"/>
    <w:rsid w:val="006E53B1"/>
    <w:rsid w:val="006E7D9E"/>
    <w:rsid w:val="006F2625"/>
    <w:rsid w:val="006F3360"/>
    <w:rsid w:val="006F5063"/>
    <w:rsid w:val="006F57A3"/>
    <w:rsid w:val="006F637D"/>
    <w:rsid w:val="006F6482"/>
    <w:rsid w:val="006F6A52"/>
    <w:rsid w:val="006F6E2B"/>
    <w:rsid w:val="00700422"/>
    <w:rsid w:val="00700911"/>
    <w:rsid w:val="0070265F"/>
    <w:rsid w:val="007037A8"/>
    <w:rsid w:val="00704301"/>
    <w:rsid w:val="007061EA"/>
    <w:rsid w:val="00706905"/>
    <w:rsid w:val="00706D71"/>
    <w:rsid w:val="007100B2"/>
    <w:rsid w:val="00710BE4"/>
    <w:rsid w:val="00711DAB"/>
    <w:rsid w:val="007131C1"/>
    <w:rsid w:val="0071373A"/>
    <w:rsid w:val="00714D03"/>
    <w:rsid w:val="00714DC9"/>
    <w:rsid w:val="00714F3B"/>
    <w:rsid w:val="00715126"/>
    <w:rsid w:val="00715AF2"/>
    <w:rsid w:val="007206C5"/>
    <w:rsid w:val="007209F1"/>
    <w:rsid w:val="00721829"/>
    <w:rsid w:val="00722429"/>
    <w:rsid w:val="00722B82"/>
    <w:rsid w:val="007253CD"/>
    <w:rsid w:val="00725F72"/>
    <w:rsid w:val="00726547"/>
    <w:rsid w:val="00726E80"/>
    <w:rsid w:val="00730672"/>
    <w:rsid w:val="0073078D"/>
    <w:rsid w:val="0073217F"/>
    <w:rsid w:val="00732615"/>
    <w:rsid w:val="00733AC3"/>
    <w:rsid w:val="00733C5F"/>
    <w:rsid w:val="0073568D"/>
    <w:rsid w:val="00737D0F"/>
    <w:rsid w:val="00740E36"/>
    <w:rsid w:val="00741630"/>
    <w:rsid w:val="0074196D"/>
    <w:rsid w:val="00742219"/>
    <w:rsid w:val="00743701"/>
    <w:rsid w:val="007453B2"/>
    <w:rsid w:val="00747A14"/>
    <w:rsid w:val="00750F05"/>
    <w:rsid w:val="00751E9D"/>
    <w:rsid w:val="007538A7"/>
    <w:rsid w:val="00754C84"/>
    <w:rsid w:val="00754D42"/>
    <w:rsid w:val="00757063"/>
    <w:rsid w:val="007579C1"/>
    <w:rsid w:val="0076102A"/>
    <w:rsid w:val="0076201F"/>
    <w:rsid w:val="00764215"/>
    <w:rsid w:val="00766521"/>
    <w:rsid w:val="007667F2"/>
    <w:rsid w:val="00766D13"/>
    <w:rsid w:val="0076735F"/>
    <w:rsid w:val="00770CC6"/>
    <w:rsid w:val="00771960"/>
    <w:rsid w:val="00774106"/>
    <w:rsid w:val="00774531"/>
    <w:rsid w:val="00774591"/>
    <w:rsid w:val="00774594"/>
    <w:rsid w:val="007761E7"/>
    <w:rsid w:val="00776623"/>
    <w:rsid w:val="00776DE9"/>
    <w:rsid w:val="00777B7C"/>
    <w:rsid w:val="00777D22"/>
    <w:rsid w:val="00777FCA"/>
    <w:rsid w:val="00780600"/>
    <w:rsid w:val="00780725"/>
    <w:rsid w:val="00780915"/>
    <w:rsid w:val="00783983"/>
    <w:rsid w:val="00783D21"/>
    <w:rsid w:val="007844AC"/>
    <w:rsid w:val="0078461B"/>
    <w:rsid w:val="00784C79"/>
    <w:rsid w:val="007866B9"/>
    <w:rsid w:val="00786E1B"/>
    <w:rsid w:val="00786F15"/>
    <w:rsid w:val="0078771E"/>
    <w:rsid w:val="00787DF6"/>
    <w:rsid w:val="007908EB"/>
    <w:rsid w:val="00790CB5"/>
    <w:rsid w:val="00793108"/>
    <w:rsid w:val="00796E82"/>
    <w:rsid w:val="00796FF7"/>
    <w:rsid w:val="007A1DE0"/>
    <w:rsid w:val="007A28FE"/>
    <w:rsid w:val="007A33C3"/>
    <w:rsid w:val="007A51F4"/>
    <w:rsid w:val="007A732E"/>
    <w:rsid w:val="007B3285"/>
    <w:rsid w:val="007B33A8"/>
    <w:rsid w:val="007B4E87"/>
    <w:rsid w:val="007B706B"/>
    <w:rsid w:val="007B7D82"/>
    <w:rsid w:val="007C07D7"/>
    <w:rsid w:val="007C0DDD"/>
    <w:rsid w:val="007C1A24"/>
    <w:rsid w:val="007C1F37"/>
    <w:rsid w:val="007C2BC5"/>
    <w:rsid w:val="007C44B9"/>
    <w:rsid w:val="007C4BA2"/>
    <w:rsid w:val="007C53AE"/>
    <w:rsid w:val="007C6AC4"/>
    <w:rsid w:val="007D0C97"/>
    <w:rsid w:val="007D2B6B"/>
    <w:rsid w:val="007D2F4B"/>
    <w:rsid w:val="007D3447"/>
    <w:rsid w:val="007D4D3E"/>
    <w:rsid w:val="007D60F3"/>
    <w:rsid w:val="007D67D5"/>
    <w:rsid w:val="007E1C93"/>
    <w:rsid w:val="007E374E"/>
    <w:rsid w:val="007E39E4"/>
    <w:rsid w:val="007E3BC4"/>
    <w:rsid w:val="007E3E78"/>
    <w:rsid w:val="007E6460"/>
    <w:rsid w:val="007E68D8"/>
    <w:rsid w:val="007E6BFE"/>
    <w:rsid w:val="007F0C85"/>
    <w:rsid w:val="007F0F8E"/>
    <w:rsid w:val="007F37B5"/>
    <w:rsid w:val="007F3EDE"/>
    <w:rsid w:val="007F4626"/>
    <w:rsid w:val="007F4648"/>
    <w:rsid w:val="007F4DB3"/>
    <w:rsid w:val="008051FA"/>
    <w:rsid w:val="00805551"/>
    <w:rsid w:val="008058A7"/>
    <w:rsid w:val="00806F6F"/>
    <w:rsid w:val="00807C39"/>
    <w:rsid w:val="0081238A"/>
    <w:rsid w:val="00813D7D"/>
    <w:rsid w:val="008146ED"/>
    <w:rsid w:val="008153B0"/>
    <w:rsid w:val="008163A4"/>
    <w:rsid w:val="0081664B"/>
    <w:rsid w:val="00816F13"/>
    <w:rsid w:val="0082103A"/>
    <w:rsid w:val="008212F8"/>
    <w:rsid w:val="00821901"/>
    <w:rsid w:val="008225E6"/>
    <w:rsid w:val="00825D2B"/>
    <w:rsid w:val="00830851"/>
    <w:rsid w:val="00830E0B"/>
    <w:rsid w:val="00832F7B"/>
    <w:rsid w:val="00833438"/>
    <w:rsid w:val="008335BC"/>
    <w:rsid w:val="0083417C"/>
    <w:rsid w:val="008359F1"/>
    <w:rsid w:val="00837C1E"/>
    <w:rsid w:val="00837E4D"/>
    <w:rsid w:val="00840685"/>
    <w:rsid w:val="00841A49"/>
    <w:rsid w:val="00842ED4"/>
    <w:rsid w:val="0084352A"/>
    <w:rsid w:val="008447F4"/>
    <w:rsid w:val="00846A1A"/>
    <w:rsid w:val="00850CF0"/>
    <w:rsid w:val="008526B8"/>
    <w:rsid w:val="00854045"/>
    <w:rsid w:val="00854291"/>
    <w:rsid w:val="00854CCB"/>
    <w:rsid w:val="008554BC"/>
    <w:rsid w:val="008557FA"/>
    <w:rsid w:val="00855EC3"/>
    <w:rsid w:val="00865410"/>
    <w:rsid w:val="00865E7C"/>
    <w:rsid w:val="008664D7"/>
    <w:rsid w:val="008665F7"/>
    <w:rsid w:val="00866A5C"/>
    <w:rsid w:val="00866B4A"/>
    <w:rsid w:val="00866D0B"/>
    <w:rsid w:val="00867D86"/>
    <w:rsid w:val="008700AC"/>
    <w:rsid w:val="00870B8C"/>
    <w:rsid w:val="00872B1B"/>
    <w:rsid w:val="0087436F"/>
    <w:rsid w:val="0087718F"/>
    <w:rsid w:val="0087727E"/>
    <w:rsid w:val="00880E0D"/>
    <w:rsid w:val="00881727"/>
    <w:rsid w:val="00881988"/>
    <w:rsid w:val="00885E3D"/>
    <w:rsid w:val="0088662E"/>
    <w:rsid w:val="00886908"/>
    <w:rsid w:val="00887B65"/>
    <w:rsid w:val="00887C8B"/>
    <w:rsid w:val="008905C5"/>
    <w:rsid w:val="008906BE"/>
    <w:rsid w:val="00890E23"/>
    <w:rsid w:val="00891BE7"/>
    <w:rsid w:val="008A0A75"/>
    <w:rsid w:val="008A0C74"/>
    <w:rsid w:val="008A4015"/>
    <w:rsid w:val="008A40E1"/>
    <w:rsid w:val="008A68FA"/>
    <w:rsid w:val="008B0011"/>
    <w:rsid w:val="008B001A"/>
    <w:rsid w:val="008B062B"/>
    <w:rsid w:val="008B2669"/>
    <w:rsid w:val="008B39BA"/>
    <w:rsid w:val="008B3B04"/>
    <w:rsid w:val="008B7427"/>
    <w:rsid w:val="008B781D"/>
    <w:rsid w:val="008B7A93"/>
    <w:rsid w:val="008C0901"/>
    <w:rsid w:val="008C0B74"/>
    <w:rsid w:val="008C1AA1"/>
    <w:rsid w:val="008C28C0"/>
    <w:rsid w:val="008C2B9C"/>
    <w:rsid w:val="008C3113"/>
    <w:rsid w:val="008C3413"/>
    <w:rsid w:val="008C3946"/>
    <w:rsid w:val="008C4407"/>
    <w:rsid w:val="008C46C6"/>
    <w:rsid w:val="008C74F8"/>
    <w:rsid w:val="008C7F50"/>
    <w:rsid w:val="008D01C6"/>
    <w:rsid w:val="008D1245"/>
    <w:rsid w:val="008D2E36"/>
    <w:rsid w:val="008D348B"/>
    <w:rsid w:val="008D3ACA"/>
    <w:rsid w:val="008D53D6"/>
    <w:rsid w:val="008D5797"/>
    <w:rsid w:val="008D5B2E"/>
    <w:rsid w:val="008D6AA0"/>
    <w:rsid w:val="008D748E"/>
    <w:rsid w:val="008E0E1E"/>
    <w:rsid w:val="008E148D"/>
    <w:rsid w:val="008E1D97"/>
    <w:rsid w:val="008E4BFA"/>
    <w:rsid w:val="008E5216"/>
    <w:rsid w:val="008E5960"/>
    <w:rsid w:val="008E6328"/>
    <w:rsid w:val="008F0210"/>
    <w:rsid w:val="008F0F87"/>
    <w:rsid w:val="008F1A42"/>
    <w:rsid w:val="008F22AD"/>
    <w:rsid w:val="008F2EE6"/>
    <w:rsid w:val="008F32F3"/>
    <w:rsid w:val="008F3CD9"/>
    <w:rsid w:val="008F3E93"/>
    <w:rsid w:val="0090073A"/>
    <w:rsid w:val="00901354"/>
    <w:rsid w:val="00905779"/>
    <w:rsid w:val="00905F8B"/>
    <w:rsid w:val="0090651A"/>
    <w:rsid w:val="00912AD6"/>
    <w:rsid w:val="0091470C"/>
    <w:rsid w:val="0091513C"/>
    <w:rsid w:val="0091650E"/>
    <w:rsid w:val="0092090D"/>
    <w:rsid w:val="00920965"/>
    <w:rsid w:val="00921A85"/>
    <w:rsid w:val="009249C0"/>
    <w:rsid w:val="00924F60"/>
    <w:rsid w:val="00925280"/>
    <w:rsid w:val="009257A0"/>
    <w:rsid w:val="00925C3F"/>
    <w:rsid w:val="00925D6D"/>
    <w:rsid w:val="00926B63"/>
    <w:rsid w:val="00926CDD"/>
    <w:rsid w:val="00931D40"/>
    <w:rsid w:val="009365F5"/>
    <w:rsid w:val="0093687F"/>
    <w:rsid w:val="00937BED"/>
    <w:rsid w:val="00937D55"/>
    <w:rsid w:val="00940B42"/>
    <w:rsid w:val="00940C35"/>
    <w:rsid w:val="009436B9"/>
    <w:rsid w:val="00943BF2"/>
    <w:rsid w:val="00943F01"/>
    <w:rsid w:val="00944611"/>
    <w:rsid w:val="0094578A"/>
    <w:rsid w:val="00947657"/>
    <w:rsid w:val="00947B0A"/>
    <w:rsid w:val="009511B1"/>
    <w:rsid w:val="00953FD6"/>
    <w:rsid w:val="00954C9A"/>
    <w:rsid w:val="00954D98"/>
    <w:rsid w:val="009552C5"/>
    <w:rsid w:val="00955461"/>
    <w:rsid w:val="0095552C"/>
    <w:rsid w:val="009568ED"/>
    <w:rsid w:val="009572DD"/>
    <w:rsid w:val="00957964"/>
    <w:rsid w:val="00957ACE"/>
    <w:rsid w:val="00963C16"/>
    <w:rsid w:val="00964217"/>
    <w:rsid w:val="009642C0"/>
    <w:rsid w:val="00964F0A"/>
    <w:rsid w:val="00964FC7"/>
    <w:rsid w:val="0097097F"/>
    <w:rsid w:val="00971172"/>
    <w:rsid w:val="00972B45"/>
    <w:rsid w:val="00972FEF"/>
    <w:rsid w:val="009751CE"/>
    <w:rsid w:val="009754F7"/>
    <w:rsid w:val="009768AE"/>
    <w:rsid w:val="009770F8"/>
    <w:rsid w:val="0098099F"/>
    <w:rsid w:val="00981BD1"/>
    <w:rsid w:val="009820B6"/>
    <w:rsid w:val="00986655"/>
    <w:rsid w:val="00987786"/>
    <w:rsid w:val="00990AF8"/>
    <w:rsid w:val="00992C86"/>
    <w:rsid w:val="0099365A"/>
    <w:rsid w:val="00993775"/>
    <w:rsid w:val="00994015"/>
    <w:rsid w:val="00995BAF"/>
    <w:rsid w:val="00997178"/>
    <w:rsid w:val="0099794B"/>
    <w:rsid w:val="009A0B21"/>
    <w:rsid w:val="009A10AD"/>
    <w:rsid w:val="009A11DC"/>
    <w:rsid w:val="009A1962"/>
    <w:rsid w:val="009A373D"/>
    <w:rsid w:val="009A4D32"/>
    <w:rsid w:val="009A7066"/>
    <w:rsid w:val="009B0584"/>
    <w:rsid w:val="009B228A"/>
    <w:rsid w:val="009B29C3"/>
    <w:rsid w:val="009B2D55"/>
    <w:rsid w:val="009B3BE6"/>
    <w:rsid w:val="009B4B4F"/>
    <w:rsid w:val="009B574A"/>
    <w:rsid w:val="009B5E3C"/>
    <w:rsid w:val="009B6715"/>
    <w:rsid w:val="009B6B8B"/>
    <w:rsid w:val="009C03A9"/>
    <w:rsid w:val="009C11AB"/>
    <w:rsid w:val="009C180E"/>
    <w:rsid w:val="009C2F5B"/>
    <w:rsid w:val="009C306E"/>
    <w:rsid w:val="009C4191"/>
    <w:rsid w:val="009C41BC"/>
    <w:rsid w:val="009C4991"/>
    <w:rsid w:val="009C6DFA"/>
    <w:rsid w:val="009C7519"/>
    <w:rsid w:val="009C7C73"/>
    <w:rsid w:val="009D26B5"/>
    <w:rsid w:val="009D3413"/>
    <w:rsid w:val="009D53AD"/>
    <w:rsid w:val="009D7910"/>
    <w:rsid w:val="009E0A62"/>
    <w:rsid w:val="009E3250"/>
    <w:rsid w:val="009E3E34"/>
    <w:rsid w:val="009E5476"/>
    <w:rsid w:val="009E72CA"/>
    <w:rsid w:val="009F091C"/>
    <w:rsid w:val="009F1104"/>
    <w:rsid w:val="009F30BA"/>
    <w:rsid w:val="009F4207"/>
    <w:rsid w:val="009F62AA"/>
    <w:rsid w:val="009F792C"/>
    <w:rsid w:val="00A04287"/>
    <w:rsid w:val="00A044CA"/>
    <w:rsid w:val="00A04941"/>
    <w:rsid w:val="00A05B35"/>
    <w:rsid w:val="00A07278"/>
    <w:rsid w:val="00A0797C"/>
    <w:rsid w:val="00A10CA4"/>
    <w:rsid w:val="00A11A35"/>
    <w:rsid w:val="00A135B5"/>
    <w:rsid w:val="00A13BC3"/>
    <w:rsid w:val="00A13D86"/>
    <w:rsid w:val="00A14464"/>
    <w:rsid w:val="00A14585"/>
    <w:rsid w:val="00A160C4"/>
    <w:rsid w:val="00A17B29"/>
    <w:rsid w:val="00A212A0"/>
    <w:rsid w:val="00A22129"/>
    <w:rsid w:val="00A22E33"/>
    <w:rsid w:val="00A234D6"/>
    <w:rsid w:val="00A23AC9"/>
    <w:rsid w:val="00A241B1"/>
    <w:rsid w:val="00A2535B"/>
    <w:rsid w:val="00A25D1A"/>
    <w:rsid w:val="00A25E7C"/>
    <w:rsid w:val="00A2772E"/>
    <w:rsid w:val="00A27E26"/>
    <w:rsid w:val="00A27EEA"/>
    <w:rsid w:val="00A27FEA"/>
    <w:rsid w:val="00A316C7"/>
    <w:rsid w:val="00A320CE"/>
    <w:rsid w:val="00A3249F"/>
    <w:rsid w:val="00A3366A"/>
    <w:rsid w:val="00A34C7D"/>
    <w:rsid w:val="00A4100D"/>
    <w:rsid w:val="00A413EB"/>
    <w:rsid w:val="00A417D6"/>
    <w:rsid w:val="00A41DFF"/>
    <w:rsid w:val="00A42D78"/>
    <w:rsid w:val="00A43832"/>
    <w:rsid w:val="00A43C6B"/>
    <w:rsid w:val="00A44D50"/>
    <w:rsid w:val="00A46AA4"/>
    <w:rsid w:val="00A472BE"/>
    <w:rsid w:val="00A517CC"/>
    <w:rsid w:val="00A522D0"/>
    <w:rsid w:val="00A53377"/>
    <w:rsid w:val="00A535DA"/>
    <w:rsid w:val="00A55FCF"/>
    <w:rsid w:val="00A5639E"/>
    <w:rsid w:val="00A57F37"/>
    <w:rsid w:val="00A6145F"/>
    <w:rsid w:val="00A62318"/>
    <w:rsid w:val="00A62E41"/>
    <w:rsid w:val="00A6355F"/>
    <w:rsid w:val="00A63CD9"/>
    <w:rsid w:val="00A6551F"/>
    <w:rsid w:val="00A65EEF"/>
    <w:rsid w:val="00A66E67"/>
    <w:rsid w:val="00A67460"/>
    <w:rsid w:val="00A71746"/>
    <w:rsid w:val="00A72034"/>
    <w:rsid w:val="00A72A81"/>
    <w:rsid w:val="00A74CEA"/>
    <w:rsid w:val="00A7618D"/>
    <w:rsid w:val="00A76EB3"/>
    <w:rsid w:val="00A81508"/>
    <w:rsid w:val="00A8176B"/>
    <w:rsid w:val="00A838CE"/>
    <w:rsid w:val="00A83934"/>
    <w:rsid w:val="00A8503B"/>
    <w:rsid w:val="00A87166"/>
    <w:rsid w:val="00A91917"/>
    <w:rsid w:val="00A9218F"/>
    <w:rsid w:val="00A936F4"/>
    <w:rsid w:val="00A948E3"/>
    <w:rsid w:val="00A94CCF"/>
    <w:rsid w:val="00A94F88"/>
    <w:rsid w:val="00A9621D"/>
    <w:rsid w:val="00AA10D0"/>
    <w:rsid w:val="00AA1126"/>
    <w:rsid w:val="00AA19A9"/>
    <w:rsid w:val="00AA2E68"/>
    <w:rsid w:val="00AA3B2E"/>
    <w:rsid w:val="00AA5415"/>
    <w:rsid w:val="00AA63AD"/>
    <w:rsid w:val="00AB0BC0"/>
    <w:rsid w:val="00AB1F13"/>
    <w:rsid w:val="00AB2B2C"/>
    <w:rsid w:val="00AB5043"/>
    <w:rsid w:val="00AB76CF"/>
    <w:rsid w:val="00AC0F87"/>
    <w:rsid w:val="00AC22CE"/>
    <w:rsid w:val="00AC346A"/>
    <w:rsid w:val="00AC3F7E"/>
    <w:rsid w:val="00AC4335"/>
    <w:rsid w:val="00AC5D88"/>
    <w:rsid w:val="00AC607D"/>
    <w:rsid w:val="00AC60CD"/>
    <w:rsid w:val="00AD080C"/>
    <w:rsid w:val="00AD0F32"/>
    <w:rsid w:val="00AD1CF4"/>
    <w:rsid w:val="00AD25D2"/>
    <w:rsid w:val="00AD387F"/>
    <w:rsid w:val="00AD4E78"/>
    <w:rsid w:val="00AD5179"/>
    <w:rsid w:val="00AD53FB"/>
    <w:rsid w:val="00AD5973"/>
    <w:rsid w:val="00AD5D17"/>
    <w:rsid w:val="00AD5D59"/>
    <w:rsid w:val="00AD6E18"/>
    <w:rsid w:val="00AD6FF2"/>
    <w:rsid w:val="00AD749E"/>
    <w:rsid w:val="00AE0172"/>
    <w:rsid w:val="00AE0857"/>
    <w:rsid w:val="00AE0D4F"/>
    <w:rsid w:val="00AE0E26"/>
    <w:rsid w:val="00AE2596"/>
    <w:rsid w:val="00AE2B81"/>
    <w:rsid w:val="00AE2C1F"/>
    <w:rsid w:val="00AE3569"/>
    <w:rsid w:val="00AE3FCE"/>
    <w:rsid w:val="00AE4027"/>
    <w:rsid w:val="00AE4986"/>
    <w:rsid w:val="00AE4E95"/>
    <w:rsid w:val="00AE7405"/>
    <w:rsid w:val="00AE7475"/>
    <w:rsid w:val="00AF0ED7"/>
    <w:rsid w:val="00AF1247"/>
    <w:rsid w:val="00AF23DF"/>
    <w:rsid w:val="00AF2CF7"/>
    <w:rsid w:val="00AF309C"/>
    <w:rsid w:val="00AF4474"/>
    <w:rsid w:val="00AF4EA6"/>
    <w:rsid w:val="00AF5136"/>
    <w:rsid w:val="00AF64A7"/>
    <w:rsid w:val="00AF7043"/>
    <w:rsid w:val="00AF7475"/>
    <w:rsid w:val="00AF7767"/>
    <w:rsid w:val="00AF7804"/>
    <w:rsid w:val="00AF79B9"/>
    <w:rsid w:val="00AF7C3F"/>
    <w:rsid w:val="00B000C1"/>
    <w:rsid w:val="00B01061"/>
    <w:rsid w:val="00B01C02"/>
    <w:rsid w:val="00B01D77"/>
    <w:rsid w:val="00B02D5C"/>
    <w:rsid w:val="00B055A8"/>
    <w:rsid w:val="00B05732"/>
    <w:rsid w:val="00B05F65"/>
    <w:rsid w:val="00B0731B"/>
    <w:rsid w:val="00B0769A"/>
    <w:rsid w:val="00B07EEA"/>
    <w:rsid w:val="00B10C37"/>
    <w:rsid w:val="00B121AF"/>
    <w:rsid w:val="00B15240"/>
    <w:rsid w:val="00B16071"/>
    <w:rsid w:val="00B16F62"/>
    <w:rsid w:val="00B239AF"/>
    <w:rsid w:val="00B2446F"/>
    <w:rsid w:val="00B25000"/>
    <w:rsid w:val="00B26970"/>
    <w:rsid w:val="00B2705C"/>
    <w:rsid w:val="00B27D86"/>
    <w:rsid w:val="00B30227"/>
    <w:rsid w:val="00B3297E"/>
    <w:rsid w:val="00B32A59"/>
    <w:rsid w:val="00B33134"/>
    <w:rsid w:val="00B34EB1"/>
    <w:rsid w:val="00B35D68"/>
    <w:rsid w:val="00B3710B"/>
    <w:rsid w:val="00B376AD"/>
    <w:rsid w:val="00B4053B"/>
    <w:rsid w:val="00B41AB2"/>
    <w:rsid w:val="00B425E2"/>
    <w:rsid w:val="00B43701"/>
    <w:rsid w:val="00B43D97"/>
    <w:rsid w:val="00B45DFC"/>
    <w:rsid w:val="00B462BF"/>
    <w:rsid w:val="00B46932"/>
    <w:rsid w:val="00B47C72"/>
    <w:rsid w:val="00B51E83"/>
    <w:rsid w:val="00B524C4"/>
    <w:rsid w:val="00B52F4F"/>
    <w:rsid w:val="00B53B12"/>
    <w:rsid w:val="00B55AA0"/>
    <w:rsid w:val="00B601E6"/>
    <w:rsid w:val="00B60AB8"/>
    <w:rsid w:val="00B6419F"/>
    <w:rsid w:val="00B64B2A"/>
    <w:rsid w:val="00B65028"/>
    <w:rsid w:val="00B65472"/>
    <w:rsid w:val="00B70381"/>
    <w:rsid w:val="00B72CDA"/>
    <w:rsid w:val="00B73A06"/>
    <w:rsid w:val="00B73C89"/>
    <w:rsid w:val="00B74930"/>
    <w:rsid w:val="00B75A91"/>
    <w:rsid w:val="00B775B5"/>
    <w:rsid w:val="00B77639"/>
    <w:rsid w:val="00B80152"/>
    <w:rsid w:val="00B8049F"/>
    <w:rsid w:val="00B80DC1"/>
    <w:rsid w:val="00B81A77"/>
    <w:rsid w:val="00B81C04"/>
    <w:rsid w:val="00B81E20"/>
    <w:rsid w:val="00B8215A"/>
    <w:rsid w:val="00B832E2"/>
    <w:rsid w:val="00B84015"/>
    <w:rsid w:val="00B84641"/>
    <w:rsid w:val="00B8498E"/>
    <w:rsid w:val="00B863D8"/>
    <w:rsid w:val="00B864A7"/>
    <w:rsid w:val="00B875D3"/>
    <w:rsid w:val="00B87A45"/>
    <w:rsid w:val="00B90A3D"/>
    <w:rsid w:val="00B93409"/>
    <w:rsid w:val="00B941E8"/>
    <w:rsid w:val="00B942F7"/>
    <w:rsid w:val="00B97631"/>
    <w:rsid w:val="00B97CD6"/>
    <w:rsid w:val="00BA00BC"/>
    <w:rsid w:val="00BA0394"/>
    <w:rsid w:val="00BA1155"/>
    <w:rsid w:val="00BA12B4"/>
    <w:rsid w:val="00BA3306"/>
    <w:rsid w:val="00BA46D7"/>
    <w:rsid w:val="00BA4D34"/>
    <w:rsid w:val="00BA538B"/>
    <w:rsid w:val="00BA74FA"/>
    <w:rsid w:val="00BB02D8"/>
    <w:rsid w:val="00BB041B"/>
    <w:rsid w:val="00BB09E6"/>
    <w:rsid w:val="00BB0B30"/>
    <w:rsid w:val="00BB1EC5"/>
    <w:rsid w:val="00BB2BA5"/>
    <w:rsid w:val="00BB5FB1"/>
    <w:rsid w:val="00BB634B"/>
    <w:rsid w:val="00BB6B43"/>
    <w:rsid w:val="00BB7073"/>
    <w:rsid w:val="00BC09F8"/>
    <w:rsid w:val="00BC1D8D"/>
    <w:rsid w:val="00BC2098"/>
    <w:rsid w:val="00BC4588"/>
    <w:rsid w:val="00BC7A59"/>
    <w:rsid w:val="00BD5614"/>
    <w:rsid w:val="00BD5FB9"/>
    <w:rsid w:val="00BD60D2"/>
    <w:rsid w:val="00BD61DC"/>
    <w:rsid w:val="00BD6793"/>
    <w:rsid w:val="00BE0076"/>
    <w:rsid w:val="00BE085E"/>
    <w:rsid w:val="00BE0C53"/>
    <w:rsid w:val="00BE0EF7"/>
    <w:rsid w:val="00BE365E"/>
    <w:rsid w:val="00BE4EA8"/>
    <w:rsid w:val="00BE52F1"/>
    <w:rsid w:val="00BE62BF"/>
    <w:rsid w:val="00BE7EDB"/>
    <w:rsid w:val="00BF3792"/>
    <w:rsid w:val="00BF4FCC"/>
    <w:rsid w:val="00BF5522"/>
    <w:rsid w:val="00BF5F22"/>
    <w:rsid w:val="00BF606B"/>
    <w:rsid w:val="00BF7436"/>
    <w:rsid w:val="00C00A52"/>
    <w:rsid w:val="00C00F74"/>
    <w:rsid w:val="00C013AE"/>
    <w:rsid w:val="00C02C66"/>
    <w:rsid w:val="00C0324E"/>
    <w:rsid w:val="00C03E43"/>
    <w:rsid w:val="00C05CBD"/>
    <w:rsid w:val="00C06F49"/>
    <w:rsid w:val="00C074E9"/>
    <w:rsid w:val="00C1049D"/>
    <w:rsid w:val="00C10A9B"/>
    <w:rsid w:val="00C10CFE"/>
    <w:rsid w:val="00C117F8"/>
    <w:rsid w:val="00C1259A"/>
    <w:rsid w:val="00C126B8"/>
    <w:rsid w:val="00C13A63"/>
    <w:rsid w:val="00C1437E"/>
    <w:rsid w:val="00C16E12"/>
    <w:rsid w:val="00C2034E"/>
    <w:rsid w:val="00C20BCA"/>
    <w:rsid w:val="00C21E9B"/>
    <w:rsid w:val="00C2291D"/>
    <w:rsid w:val="00C22BAE"/>
    <w:rsid w:val="00C24048"/>
    <w:rsid w:val="00C24BD4"/>
    <w:rsid w:val="00C25AF3"/>
    <w:rsid w:val="00C25CBD"/>
    <w:rsid w:val="00C26412"/>
    <w:rsid w:val="00C264DD"/>
    <w:rsid w:val="00C30344"/>
    <w:rsid w:val="00C30528"/>
    <w:rsid w:val="00C31613"/>
    <w:rsid w:val="00C33076"/>
    <w:rsid w:val="00C343EA"/>
    <w:rsid w:val="00C34CA2"/>
    <w:rsid w:val="00C34EB9"/>
    <w:rsid w:val="00C35779"/>
    <w:rsid w:val="00C357EC"/>
    <w:rsid w:val="00C41CBC"/>
    <w:rsid w:val="00C4315A"/>
    <w:rsid w:val="00C43A93"/>
    <w:rsid w:val="00C43BA0"/>
    <w:rsid w:val="00C43D80"/>
    <w:rsid w:val="00C44FD8"/>
    <w:rsid w:val="00C50693"/>
    <w:rsid w:val="00C50F00"/>
    <w:rsid w:val="00C51A19"/>
    <w:rsid w:val="00C524D8"/>
    <w:rsid w:val="00C55172"/>
    <w:rsid w:val="00C55521"/>
    <w:rsid w:val="00C55FEA"/>
    <w:rsid w:val="00C565E9"/>
    <w:rsid w:val="00C56B4A"/>
    <w:rsid w:val="00C57B24"/>
    <w:rsid w:val="00C60414"/>
    <w:rsid w:val="00C619F1"/>
    <w:rsid w:val="00C62FC2"/>
    <w:rsid w:val="00C63159"/>
    <w:rsid w:val="00C642E3"/>
    <w:rsid w:val="00C64725"/>
    <w:rsid w:val="00C673E2"/>
    <w:rsid w:val="00C705F7"/>
    <w:rsid w:val="00C70ACA"/>
    <w:rsid w:val="00C70F67"/>
    <w:rsid w:val="00C719CD"/>
    <w:rsid w:val="00C720E5"/>
    <w:rsid w:val="00C72F86"/>
    <w:rsid w:val="00C737AF"/>
    <w:rsid w:val="00C75164"/>
    <w:rsid w:val="00C759E9"/>
    <w:rsid w:val="00C75D7D"/>
    <w:rsid w:val="00C75F05"/>
    <w:rsid w:val="00C77A50"/>
    <w:rsid w:val="00C80FAB"/>
    <w:rsid w:val="00C81A59"/>
    <w:rsid w:val="00C823CE"/>
    <w:rsid w:val="00C82511"/>
    <w:rsid w:val="00C8381F"/>
    <w:rsid w:val="00C84E5C"/>
    <w:rsid w:val="00C85568"/>
    <w:rsid w:val="00C857E0"/>
    <w:rsid w:val="00C85B1D"/>
    <w:rsid w:val="00C86AC0"/>
    <w:rsid w:val="00C916B1"/>
    <w:rsid w:val="00C93900"/>
    <w:rsid w:val="00C949E4"/>
    <w:rsid w:val="00C9554A"/>
    <w:rsid w:val="00C96695"/>
    <w:rsid w:val="00CA157B"/>
    <w:rsid w:val="00CA15D9"/>
    <w:rsid w:val="00CA17E8"/>
    <w:rsid w:val="00CA2548"/>
    <w:rsid w:val="00CA5530"/>
    <w:rsid w:val="00CA6C1A"/>
    <w:rsid w:val="00CA6CEF"/>
    <w:rsid w:val="00CA7319"/>
    <w:rsid w:val="00CA732A"/>
    <w:rsid w:val="00CB030B"/>
    <w:rsid w:val="00CB0A3F"/>
    <w:rsid w:val="00CB1D9A"/>
    <w:rsid w:val="00CB3B4B"/>
    <w:rsid w:val="00CB435F"/>
    <w:rsid w:val="00CB43C1"/>
    <w:rsid w:val="00CB50B8"/>
    <w:rsid w:val="00CB5CFC"/>
    <w:rsid w:val="00CB5EE3"/>
    <w:rsid w:val="00CB600D"/>
    <w:rsid w:val="00CB6688"/>
    <w:rsid w:val="00CB6A96"/>
    <w:rsid w:val="00CB7121"/>
    <w:rsid w:val="00CB7295"/>
    <w:rsid w:val="00CC2AA6"/>
    <w:rsid w:val="00CC37CB"/>
    <w:rsid w:val="00CC4BE3"/>
    <w:rsid w:val="00CC5705"/>
    <w:rsid w:val="00CC5ABB"/>
    <w:rsid w:val="00CD22F3"/>
    <w:rsid w:val="00CD2D6E"/>
    <w:rsid w:val="00CD3153"/>
    <w:rsid w:val="00CD7BC1"/>
    <w:rsid w:val="00CE01EF"/>
    <w:rsid w:val="00CE0821"/>
    <w:rsid w:val="00CE1D1F"/>
    <w:rsid w:val="00CE2B34"/>
    <w:rsid w:val="00CE35D1"/>
    <w:rsid w:val="00CE49CE"/>
    <w:rsid w:val="00CE509B"/>
    <w:rsid w:val="00CE633A"/>
    <w:rsid w:val="00CE6F0E"/>
    <w:rsid w:val="00CE79E1"/>
    <w:rsid w:val="00CF0BE3"/>
    <w:rsid w:val="00CF0C23"/>
    <w:rsid w:val="00CF0E6D"/>
    <w:rsid w:val="00CF1963"/>
    <w:rsid w:val="00CF198B"/>
    <w:rsid w:val="00CF1C83"/>
    <w:rsid w:val="00CF2991"/>
    <w:rsid w:val="00CF31B2"/>
    <w:rsid w:val="00CF33DC"/>
    <w:rsid w:val="00CF39C4"/>
    <w:rsid w:val="00CF3E7B"/>
    <w:rsid w:val="00CF6829"/>
    <w:rsid w:val="00CF745D"/>
    <w:rsid w:val="00CF7E5B"/>
    <w:rsid w:val="00D01FD9"/>
    <w:rsid w:val="00D03492"/>
    <w:rsid w:val="00D0357C"/>
    <w:rsid w:val="00D054C3"/>
    <w:rsid w:val="00D07837"/>
    <w:rsid w:val="00D11282"/>
    <w:rsid w:val="00D11C35"/>
    <w:rsid w:val="00D129AA"/>
    <w:rsid w:val="00D12D8A"/>
    <w:rsid w:val="00D14F0E"/>
    <w:rsid w:val="00D15DD7"/>
    <w:rsid w:val="00D164C5"/>
    <w:rsid w:val="00D170F6"/>
    <w:rsid w:val="00D17D85"/>
    <w:rsid w:val="00D221DE"/>
    <w:rsid w:val="00D229B0"/>
    <w:rsid w:val="00D230FB"/>
    <w:rsid w:val="00D23276"/>
    <w:rsid w:val="00D25DBD"/>
    <w:rsid w:val="00D270F3"/>
    <w:rsid w:val="00D27DBA"/>
    <w:rsid w:val="00D3011C"/>
    <w:rsid w:val="00D313FE"/>
    <w:rsid w:val="00D3284F"/>
    <w:rsid w:val="00D32E27"/>
    <w:rsid w:val="00D361B8"/>
    <w:rsid w:val="00D3620B"/>
    <w:rsid w:val="00D3695A"/>
    <w:rsid w:val="00D36A05"/>
    <w:rsid w:val="00D372B1"/>
    <w:rsid w:val="00D404E8"/>
    <w:rsid w:val="00D434DA"/>
    <w:rsid w:val="00D43B51"/>
    <w:rsid w:val="00D43B5D"/>
    <w:rsid w:val="00D43B7C"/>
    <w:rsid w:val="00D4403D"/>
    <w:rsid w:val="00D44B5E"/>
    <w:rsid w:val="00D4611F"/>
    <w:rsid w:val="00D46366"/>
    <w:rsid w:val="00D46753"/>
    <w:rsid w:val="00D468E4"/>
    <w:rsid w:val="00D46D5D"/>
    <w:rsid w:val="00D53C2D"/>
    <w:rsid w:val="00D54B5B"/>
    <w:rsid w:val="00D5568B"/>
    <w:rsid w:val="00D5579D"/>
    <w:rsid w:val="00D575E4"/>
    <w:rsid w:val="00D641E5"/>
    <w:rsid w:val="00D6470C"/>
    <w:rsid w:val="00D703BF"/>
    <w:rsid w:val="00D718CD"/>
    <w:rsid w:val="00D72ACA"/>
    <w:rsid w:val="00D73CBC"/>
    <w:rsid w:val="00D745A2"/>
    <w:rsid w:val="00D74B13"/>
    <w:rsid w:val="00D74C8B"/>
    <w:rsid w:val="00D759FA"/>
    <w:rsid w:val="00D76793"/>
    <w:rsid w:val="00D77826"/>
    <w:rsid w:val="00D77C07"/>
    <w:rsid w:val="00D82A50"/>
    <w:rsid w:val="00D82EB4"/>
    <w:rsid w:val="00D82EC1"/>
    <w:rsid w:val="00D842F5"/>
    <w:rsid w:val="00D87541"/>
    <w:rsid w:val="00D87D74"/>
    <w:rsid w:val="00D90437"/>
    <w:rsid w:val="00D9072F"/>
    <w:rsid w:val="00D91FCD"/>
    <w:rsid w:val="00D92184"/>
    <w:rsid w:val="00D92BED"/>
    <w:rsid w:val="00D93803"/>
    <w:rsid w:val="00D94ACC"/>
    <w:rsid w:val="00D94C01"/>
    <w:rsid w:val="00D952EA"/>
    <w:rsid w:val="00D96621"/>
    <w:rsid w:val="00D9737C"/>
    <w:rsid w:val="00D976DC"/>
    <w:rsid w:val="00D97D3F"/>
    <w:rsid w:val="00DA10C9"/>
    <w:rsid w:val="00DA3119"/>
    <w:rsid w:val="00DA3D73"/>
    <w:rsid w:val="00DA586E"/>
    <w:rsid w:val="00DA59DF"/>
    <w:rsid w:val="00DA6D2E"/>
    <w:rsid w:val="00DB1332"/>
    <w:rsid w:val="00DB2486"/>
    <w:rsid w:val="00DB2E32"/>
    <w:rsid w:val="00DB3BD8"/>
    <w:rsid w:val="00DB4319"/>
    <w:rsid w:val="00DB5012"/>
    <w:rsid w:val="00DB6E1B"/>
    <w:rsid w:val="00DB77EF"/>
    <w:rsid w:val="00DC04E4"/>
    <w:rsid w:val="00DC15AC"/>
    <w:rsid w:val="00DC1922"/>
    <w:rsid w:val="00DC3BC9"/>
    <w:rsid w:val="00DC7A77"/>
    <w:rsid w:val="00DD027A"/>
    <w:rsid w:val="00DD0871"/>
    <w:rsid w:val="00DD17A5"/>
    <w:rsid w:val="00DD22C9"/>
    <w:rsid w:val="00DD29CB"/>
    <w:rsid w:val="00DD30C8"/>
    <w:rsid w:val="00DD3781"/>
    <w:rsid w:val="00DD37E4"/>
    <w:rsid w:val="00DD4B1B"/>
    <w:rsid w:val="00DD5C53"/>
    <w:rsid w:val="00DE0C70"/>
    <w:rsid w:val="00DE1615"/>
    <w:rsid w:val="00DE2396"/>
    <w:rsid w:val="00DE4D21"/>
    <w:rsid w:val="00DE7344"/>
    <w:rsid w:val="00DF16AD"/>
    <w:rsid w:val="00DF22CA"/>
    <w:rsid w:val="00DF2848"/>
    <w:rsid w:val="00DF37AF"/>
    <w:rsid w:val="00DF3811"/>
    <w:rsid w:val="00DF45C4"/>
    <w:rsid w:val="00DF5D97"/>
    <w:rsid w:val="00DF6C76"/>
    <w:rsid w:val="00DF6E3D"/>
    <w:rsid w:val="00DF7A4A"/>
    <w:rsid w:val="00E0235C"/>
    <w:rsid w:val="00E02950"/>
    <w:rsid w:val="00E030E4"/>
    <w:rsid w:val="00E03FDA"/>
    <w:rsid w:val="00E04189"/>
    <w:rsid w:val="00E0522C"/>
    <w:rsid w:val="00E052A1"/>
    <w:rsid w:val="00E101A0"/>
    <w:rsid w:val="00E1066C"/>
    <w:rsid w:val="00E10683"/>
    <w:rsid w:val="00E10BE6"/>
    <w:rsid w:val="00E12218"/>
    <w:rsid w:val="00E1245F"/>
    <w:rsid w:val="00E13620"/>
    <w:rsid w:val="00E13A21"/>
    <w:rsid w:val="00E13CC8"/>
    <w:rsid w:val="00E15645"/>
    <w:rsid w:val="00E15DF5"/>
    <w:rsid w:val="00E16235"/>
    <w:rsid w:val="00E20297"/>
    <w:rsid w:val="00E20BCC"/>
    <w:rsid w:val="00E2186C"/>
    <w:rsid w:val="00E23986"/>
    <w:rsid w:val="00E26634"/>
    <w:rsid w:val="00E27626"/>
    <w:rsid w:val="00E27926"/>
    <w:rsid w:val="00E3065C"/>
    <w:rsid w:val="00E32923"/>
    <w:rsid w:val="00E34388"/>
    <w:rsid w:val="00E366CC"/>
    <w:rsid w:val="00E43CDB"/>
    <w:rsid w:val="00E44D04"/>
    <w:rsid w:val="00E453BA"/>
    <w:rsid w:val="00E45647"/>
    <w:rsid w:val="00E456E0"/>
    <w:rsid w:val="00E45CAA"/>
    <w:rsid w:val="00E5036D"/>
    <w:rsid w:val="00E50CDC"/>
    <w:rsid w:val="00E52503"/>
    <w:rsid w:val="00E53316"/>
    <w:rsid w:val="00E53F1D"/>
    <w:rsid w:val="00E54A17"/>
    <w:rsid w:val="00E56F02"/>
    <w:rsid w:val="00E57EC3"/>
    <w:rsid w:val="00E61522"/>
    <w:rsid w:val="00E64706"/>
    <w:rsid w:val="00E647FF"/>
    <w:rsid w:val="00E64D20"/>
    <w:rsid w:val="00E652A1"/>
    <w:rsid w:val="00E667A9"/>
    <w:rsid w:val="00E679A5"/>
    <w:rsid w:val="00E67C3D"/>
    <w:rsid w:val="00E703BD"/>
    <w:rsid w:val="00E716C0"/>
    <w:rsid w:val="00E71C08"/>
    <w:rsid w:val="00E71C92"/>
    <w:rsid w:val="00E71F2E"/>
    <w:rsid w:val="00E7260A"/>
    <w:rsid w:val="00E7279B"/>
    <w:rsid w:val="00E73556"/>
    <w:rsid w:val="00E739DA"/>
    <w:rsid w:val="00E73FBD"/>
    <w:rsid w:val="00E7742E"/>
    <w:rsid w:val="00E77A2A"/>
    <w:rsid w:val="00E77C08"/>
    <w:rsid w:val="00E77CB0"/>
    <w:rsid w:val="00E77EA2"/>
    <w:rsid w:val="00E80169"/>
    <w:rsid w:val="00E81705"/>
    <w:rsid w:val="00E83213"/>
    <w:rsid w:val="00E8364C"/>
    <w:rsid w:val="00E84F3E"/>
    <w:rsid w:val="00E86C0C"/>
    <w:rsid w:val="00E90114"/>
    <w:rsid w:val="00E92C4B"/>
    <w:rsid w:val="00E93154"/>
    <w:rsid w:val="00E95256"/>
    <w:rsid w:val="00EA66A7"/>
    <w:rsid w:val="00EA71BA"/>
    <w:rsid w:val="00EA7C0D"/>
    <w:rsid w:val="00EB29CF"/>
    <w:rsid w:val="00EB3D84"/>
    <w:rsid w:val="00EB3E5F"/>
    <w:rsid w:val="00EB6A76"/>
    <w:rsid w:val="00EB725B"/>
    <w:rsid w:val="00EC0C86"/>
    <w:rsid w:val="00EC289E"/>
    <w:rsid w:val="00EC5345"/>
    <w:rsid w:val="00EC6075"/>
    <w:rsid w:val="00EC6581"/>
    <w:rsid w:val="00ED0CED"/>
    <w:rsid w:val="00ED15A4"/>
    <w:rsid w:val="00ED294B"/>
    <w:rsid w:val="00ED29B8"/>
    <w:rsid w:val="00ED558B"/>
    <w:rsid w:val="00ED662E"/>
    <w:rsid w:val="00EE1C62"/>
    <w:rsid w:val="00EE1E27"/>
    <w:rsid w:val="00EE52CD"/>
    <w:rsid w:val="00EE5F60"/>
    <w:rsid w:val="00EE7C0C"/>
    <w:rsid w:val="00EE7D06"/>
    <w:rsid w:val="00EF15F0"/>
    <w:rsid w:val="00EF17C9"/>
    <w:rsid w:val="00EF23BF"/>
    <w:rsid w:val="00EF2672"/>
    <w:rsid w:val="00EF4BDB"/>
    <w:rsid w:val="00EF654D"/>
    <w:rsid w:val="00F029CF"/>
    <w:rsid w:val="00F03174"/>
    <w:rsid w:val="00F0323F"/>
    <w:rsid w:val="00F03D30"/>
    <w:rsid w:val="00F11E69"/>
    <w:rsid w:val="00F12293"/>
    <w:rsid w:val="00F12B6E"/>
    <w:rsid w:val="00F12DEA"/>
    <w:rsid w:val="00F14174"/>
    <w:rsid w:val="00F14729"/>
    <w:rsid w:val="00F14BE6"/>
    <w:rsid w:val="00F1651D"/>
    <w:rsid w:val="00F1690A"/>
    <w:rsid w:val="00F17376"/>
    <w:rsid w:val="00F20954"/>
    <w:rsid w:val="00F20A45"/>
    <w:rsid w:val="00F24425"/>
    <w:rsid w:val="00F2445E"/>
    <w:rsid w:val="00F25C14"/>
    <w:rsid w:val="00F26ECB"/>
    <w:rsid w:val="00F2780A"/>
    <w:rsid w:val="00F30B36"/>
    <w:rsid w:val="00F30ED1"/>
    <w:rsid w:val="00F319AC"/>
    <w:rsid w:val="00F320E0"/>
    <w:rsid w:val="00F32888"/>
    <w:rsid w:val="00F3315C"/>
    <w:rsid w:val="00F337E1"/>
    <w:rsid w:val="00F33B56"/>
    <w:rsid w:val="00F3421D"/>
    <w:rsid w:val="00F35189"/>
    <w:rsid w:val="00F36CD0"/>
    <w:rsid w:val="00F37AE8"/>
    <w:rsid w:val="00F40B5C"/>
    <w:rsid w:val="00F419A1"/>
    <w:rsid w:val="00F42F9F"/>
    <w:rsid w:val="00F434B8"/>
    <w:rsid w:val="00F43912"/>
    <w:rsid w:val="00F43CA4"/>
    <w:rsid w:val="00F4505C"/>
    <w:rsid w:val="00F47785"/>
    <w:rsid w:val="00F50A93"/>
    <w:rsid w:val="00F51346"/>
    <w:rsid w:val="00F52F37"/>
    <w:rsid w:val="00F531C8"/>
    <w:rsid w:val="00F53DF0"/>
    <w:rsid w:val="00F56016"/>
    <w:rsid w:val="00F56AA4"/>
    <w:rsid w:val="00F575A0"/>
    <w:rsid w:val="00F57E3D"/>
    <w:rsid w:val="00F606E9"/>
    <w:rsid w:val="00F60827"/>
    <w:rsid w:val="00F6284E"/>
    <w:rsid w:val="00F62AD7"/>
    <w:rsid w:val="00F62E99"/>
    <w:rsid w:val="00F6461F"/>
    <w:rsid w:val="00F6533A"/>
    <w:rsid w:val="00F657CD"/>
    <w:rsid w:val="00F676B8"/>
    <w:rsid w:val="00F71AED"/>
    <w:rsid w:val="00F735D2"/>
    <w:rsid w:val="00F73977"/>
    <w:rsid w:val="00F73C5E"/>
    <w:rsid w:val="00F751EB"/>
    <w:rsid w:val="00F7551E"/>
    <w:rsid w:val="00F7570A"/>
    <w:rsid w:val="00F7779D"/>
    <w:rsid w:val="00F77A60"/>
    <w:rsid w:val="00F808B3"/>
    <w:rsid w:val="00F81B63"/>
    <w:rsid w:val="00F83910"/>
    <w:rsid w:val="00F8579F"/>
    <w:rsid w:val="00F876FE"/>
    <w:rsid w:val="00F95D03"/>
    <w:rsid w:val="00F96DC3"/>
    <w:rsid w:val="00F96EE9"/>
    <w:rsid w:val="00F97596"/>
    <w:rsid w:val="00F97DC8"/>
    <w:rsid w:val="00FA098F"/>
    <w:rsid w:val="00FA0C7B"/>
    <w:rsid w:val="00FA2564"/>
    <w:rsid w:val="00FA258A"/>
    <w:rsid w:val="00FA2671"/>
    <w:rsid w:val="00FA2A0C"/>
    <w:rsid w:val="00FA3AB7"/>
    <w:rsid w:val="00FA4248"/>
    <w:rsid w:val="00FA48AB"/>
    <w:rsid w:val="00FA6480"/>
    <w:rsid w:val="00FB0778"/>
    <w:rsid w:val="00FB31FC"/>
    <w:rsid w:val="00FB4D99"/>
    <w:rsid w:val="00FB5828"/>
    <w:rsid w:val="00FB5C8F"/>
    <w:rsid w:val="00FB689E"/>
    <w:rsid w:val="00FB6967"/>
    <w:rsid w:val="00FB6D5D"/>
    <w:rsid w:val="00FB70FE"/>
    <w:rsid w:val="00FC0808"/>
    <w:rsid w:val="00FC3749"/>
    <w:rsid w:val="00FC48C9"/>
    <w:rsid w:val="00FC5FD3"/>
    <w:rsid w:val="00FD1D0C"/>
    <w:rsid w:val="00FD417D"/>
    <w:rsid w:val="00FD43DA"/>
    <w:rsid w:val="00FD55C2"/>
    <w:rsid w:val="00FD6916"/>
    <w:rsid w:val="00FE052C"/>
    <w:rsid w:val="00FE21A8"/>
    <w:rsid w:val="00FE444E"/>
    <w:rsid w:val="00FE5DDA"/>
    <w:rsid w:val="00FE60E9"/>
    <w:rsid w:val="00FF00DB"/>
    <w:rsid w:val="00FF085A"/>
    <w:rsid w:val="00FF0C43"/>
    <w:rsid w:val="00FF215C"/>
    <w:rsid w:val="00FF3FCC"/>
    <w:rsid w:val="00FF5436"/>
    <w:rsid w:val="00FF6303"/>
    <w:rsid w:val="00FF6431"/>
    <w:rsid w:val="00FF7302"/>
    <w:rsid w:val="00FF74A7"/>
    <w:rsid w:val="00FF7F4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54B5B"/>
    <w:pPr>
      <w:widowControl w:val="0"/>
      <w:jc w:val="both"/>
    </w:pPr>
    <w:rPr>
      <w:rFonts w:ascii="Calibri" w:hAnsi="Calibri" w:cs="黑体"/>
      <w:kern w:val="2"/>
      <w:sz w:val="21"/>
      <w:szCs w:val="22"/>
    </w:rPr>
  </w:style>
  <w:style w:type="paragraph" w:styleId="1">
    <w:name w:val="heading 1"/>
    <w:basedOn w:val="a"/>
    <w:next w:val="a"/>
    <w:link w:val="1Char"/>
    <w:rsid w:val="00D54B5B"/>
    <w:pPr>
      <w:keepNext/>
      <w:widowControl/>
      <w:numPr>
        <w:numId w:val="1"/>
      </w:numPr>
      <w:spacing w:before="240" w:after="60" w:line="360" w:lineRule="auto"/>
      <w:jc w:val="left"/>
      <w:outlineLvl w:val="0"/>
    </w:pPr>
    <w:rPr>
      <w:rFonts w:ascii="Times New Roman" w:eastAsia="黑体" w:cs="Times New Roman"/>
      <w:b/>
      <w:bCs/>
      <w:kern w:val="44"/>
      <w:sz w:val="36"/>
      <w:szCs w:val="44"/>
    </w:rPr>
  </w:style>
  <w:style w:type="paragraph" w:styleId="2">
    <w:name w:val="heading 2"/>
    <w:basedOn w:val="a"/>
    <w:next w:val="a"/>
    <w:link w:val="2Char"/>
    <w:rsid w:val="00D54B5B"/>
    <w:pPr>
      <w:keepNext/>
      <w:widowControl/>
      <w:numPr>
        <w:ilvl w:val="1"/>
        <w:numId w:val="1"/>
      </w:numPr>
      <w:tabs>
        <w:tab w:val="left" w:pos="425"/>
      </w:tabs>
      <w:spacing w:before="240" w:after="60" w:line="360" w:lineRule="auto"/>
      <w:jc w:val="left"/>
      <w:outlineLvl w:val="1"/>
    </w:pPr>
    <w:rPr>
      <w:rFonts w:ascii="Times New Roman" w:eastAsia="黑体" w:hAnsi="Times New Roman" w:cs="Times New Roman"/>
      <w:b/>
      <w:iCs/>
      <w:sz w:val="30"/>
      <w:szCs w:val="28"/>
    </w:rPr>
  </w:style>
  <w:style w:type="paragraph" w:styleId="3">
    <w:name w:val="heading 3"/>
    <w:basedOn w:val="a"/>
    <w:next w:val="a"/>
    <w:link w:val="3Char"/>
    <w:rsid w:val="00D54B5B"/>
    <w:pPr>
      <w:keepNext/>
      <w:widowControl/>
      <w:numPr>
        <w:ilvl w:val="2"/>
        <w:numId w:val="1"/>
      </w:numPr>
      <w:tabs>
        <w:tab w:val="left" w:pos="425"/>
      </w:tabs>
      <w:spacing w:before="240" w:after="60" w:line="360" w:lineRule="auto"/>
      <w:jc w:val="left"/>
      <w:outlineLvl w:val="2"/>
    </w:pPr>
    <w:rPr>
      <w:rFonts w:ascii="Times New Roman" w:eastAsia="黑体" w:cs="Times New Roman"/>
      <w:b/>
      <w:sz w:val="28"/>
      <w:szCs w:val="26"/>
    </w:rPr>
  </w:style>
  <w:style w:type="paragraph" w:styleId="4">
    <w:name w:val="heading 4"/>
    <w:basedOn w:val="a"/>
    <w:next w:val="a"/>
    <w:link w:val="4Char"/>
    <w:rsid w:val="00D54B5B"/>
    <w:pPr>
      <w:keepNext/>
      <w:keepLines/>
      <w:spacing w:before="280" w:after="290" w:line="376" w:lineRule="auto"/>
      <w:outlineLvl w:val="3"/>
    </w:pPr>
    <w:rPr>
      <w:rFonts w:ascii="Cambria" w:hAnsi="Cambria"/>
      <w:b/>
      <w:bCs/>
      <w:sz w:val="2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54B5B"/>
    <w:rPr>
      <w:rFonts w:eastAsia="黑体" w:hAnsi="Calibri"/>
      <w:b/>
      <w:bCs/>
      <w:kern w:val="44"/>
      <w:sz w:val="36"/>
      <w:szCs w:val="44"/>
    </w:rPr>
  </w:style>
  <w:style w:type="character" w:customStyle="1" w:styleId="2Char">
    <w:name w:val="标题 2 Char"/>
    <w:basedOn w:val="a0"/>
    <w:link w:val="2"/>
    <w:semiHidden/>
    <w:rsid w:val="00D54B5B"/>
    <w:rPr>
      <w:rFonts w:ascii="Times New Roman" w:eastAsia="黑体" w:hAnsi="Times New Roman" w:cs="Times New Roman"/>
      <w:b/>
      <w:iCs/>
      <w:sz w:val="30"/>
      <w:szCs w:val="28"/>
    </w:rPr>
  </w:style>
  <w:style w:type="character" w:customStyle="1" w:styleId="3Char">
    <w:name w:val="标题 3 Char"/>
    <w:basedOn w:val="a0"/>
    <w:link w:val="3"/>
    <w:rsid w:val="00D54B5B"/>
    <w:rPr>
      <w:rFonts w:eastAsia="黑体" w:hAnsi="Calibri"/>
      <w:b/>
      <w:kern w:val="2"/>
      <w:sz w:val="28"/>
      <w:szCs w:val="26"/>
    </w:rPr>
  </w:style>
  <w:style w:type="character" w:customStyle="1" w:styleId="4Char">
    <w:name w:val="标题 4 Char"/>
    <w:basedOn w:val="a0"/>
    <w:link w:val="4"/>
    <w:semiHidden/>
    <w:rsid w:val="00D54B5B"/>
    <w:rPr>
      <w:rFonts w:ascii="Cambria" w:eastAsia="宋体" w:hAnsi="Cambria" w:cs="黑体"/>
      <w:b/>
      <w:bCs/>
      <w:sz w:val="22"/>
      <w:szCs w:val="28"/>
    </w:rPr>
  </w:style>
  <w:style w:type="character" w:customStyle="1" w:styleId="Char">
    <w:name w:val="文档结构图 Char"/>
    <w:basedOn w:val="a0"/>
    <w:link w:val="10"/>
    <w:semiHidden/>
    <w:rsid w:val="00D54B5B"/>
    <w:rPr>
      <w:rFonts w:ascii="宋体" w:eastAsia="宋体"/>
      <w:sz w:val="18"/>
      <w:szCs w:val="18"/>
    </w:rPr>
  </w:style>
  <w:style w:type="paragraph" w:customStyle="1" w:styleId="10">
    <w:name w:val="文档结构图1"/>
    <w:basedOn w:val="a"/>
    <w:link w:val="Char"/>
    <w:rsid w:val="00D54B5B"/>
    <w:rPr>
      <w:rFonts w:ascii="宋体"/>
      <w:sz w:val="18"/>
      <w:szCs w:val="18"/>
    </w:rPr>
  </w:style>
  <w:style w:type="paragraph" w:styleId="30">
    <w:name w:val="toc 3"/>
    <w:basedOn w:val="a"/>
    <w:next w:val="a"/>
    <w:uiPriority w:val="39"/>
    <w:rsid w:val="00D54B5B"/>
    <w:pPr>
      <w:ind w:leftChars="400" w:left="840"/>
    </w:pPr>
  </w:style>
  <w:style w:type="character" w:customStyle="1" w:styleId="Char0">
    <w:name w:val="日期 Char"/>
    <w:basedOn w:val="a0"/>
    <w:link w:val="11"/>
    <w:semiHidden/>
    <w:rsid w:val="00D54B5B"/>
  </w:style>
  <w:style w:type="paragraph" w:customStyle="1" w:styleId="11">
    <w:name w:val="日期1"/>
    <w:basedOn w:val="a"/>
    <w:next w:val="a"/>
    <w:link w:val="Char0"/>
    <w:rsid w:val="00D54B5B"/>
    <w:pPr>
      <w:ind w:leftChars="2500" w:left="100"/>
    </w:pPr>
  </w:style>
  <w:style w:type="paragraph" w:styleId="a3">
    <w:name w:val="footer"/>
    <w:basedOn w:val="a"/>
    <w:link w:val="Char1"/>
    <w:rsid w:val="00D54B5B"/>
    <w:pPr>
      <w:tabs>
        <w:tab w:val="center" w:pos="4153"/>
        <w:tab w:val="right" w:pos="8306"/>
      </w:tabs>
      <w:snapToGrid w:val="0"/>
      <w:jc w:val="left"/>
    </w:pPr>
    <w:rPr>
      <w:sz w:val="18"/>
      <w:szCs w:val="18"/>
    </w:rPr>
  </w:style>
  <w:style w:type="character" w:customStyle="1" w:styleId="Char1">
    <w:name w:val="页脚 Char"/>
    <w:basedOn w:val="a0"/>
    <w:link w:val="a3"/>
    <w:semiHidden/>
    <w:rsid w:val="00D54B5B"/>
    <w:rPr>
      <w:sz w:val="18"/>
      <w:szCs w:val="18"/>
    </w:rPr>
  </w:style>
  <w:style w:type="paragraph" w:styleId="a4">
    <w:name w:val="header"/>
    <w:basedOn w:val="a"/>
    <w:link w:val="Char2"/>
    <w:rsid w:val="00D54B5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4"/>
    <w:semiHidden/>
    <w:rsid w:val="00D54B5B"/>
    <w:rPr>
      <w:sz w:val="18"/>
      <w:szCs w:val="18"/>
    </w:rPr>
  </w:style>
  <w:style w:type="paragraph" w:styleId="12">
    <w:name w:val="toc 1"/>
    <w:basedOn w:val="a"/>
    <w:next w:val="a"/>
    <w:uiPriority w:val="39"/>
    <w:rsid w:val="00D54B5B"/>
  </w:style>
  <w:style w:type="paragraph" w:styleId="20">
    <w:name w:val="toc 2"/>
    <w:basedOn w:val="a"/>
    <w:next w:val="a"/>
    <w:uiPriority w:val="39"/>
    <w:rsid w:val="00D54B5B"/>
    <w:pPr>
      <w:ind w:leftChars="200" w:left="420"/>
    </w:pPr>
  </w:style>
  <w:style w:type="paragraph" w:styleId="a5">
    <w:name w:val="Title"/>
    <w:basedOn w:val="a"/>
    <w:next w:val="a"/>
    <w:link w:val="Char3"/>
    <w:rsid w:val="00D54B5B"/>
    <w:pPr>
      <w:spacing w:before="240" w:after="60"/>
      <w:jc w:val="center"/>
      <w:outlineLvl w:val="0"/>
    </w:pPr>
    <w:rPr>
      <w:rFonts w:ascii="Cambria" w:hAnsi="Cambria"/>
      <w:b/>
      <w:bCs/>
      <w:sz w:val="32"/>
      <w:szCs w:val="32"/>
    </w:rPr>
  </w:style>
  <w:style w:type="character" w:customStyle="1" w:styleId="Char3">
    <w:name w:val="标题 Char"/>
    <w:basedOn w:val="a0"/>
    <w:link w:val="a5"/>
    <w:semiHidden/>
    <w:rsid w:val="00D54B5B"/>
    <w:rPr>
      <w:rFonts w:ascii="Cambria" w:eastAsia="宋体" w:hAnsi="Cambria" w:cs="黑体"/>
      <w:b/>
      <w:bCs/>
      <w:sz w:val="32"/>
      <w:szCs w:val="32"/>
    </w:rPr>
  </w:style>
  <w:style w:type="character" w:styleId="a6">
    <w:name w:val="Hyperlink"/>
    <w:basedOn w:val="a0"/>
    <w:uiPriority w:val="99"/>
    <w:rsid w:val="00D54B5B"/>
    <w:rPr>
      <w:color w:val="0000FF"/>
      <w:u w:val="single"/>
    </w:rPr>
  </w:style>
  <w:style w:type="paragraph" w:customStyle="1" w:styleId="CharChar">
    <w:name w:val="批注框文本 Char Char"/>
    <w:basedOn w:val="a"/>
    <w:link w:val="CharCharCharChar"/>
    <w:rsid w:val="00D54B5B"/>
    <w:rPr>
      <w:sz w:val="18"/>
      <w:szCs w:val="18"/>
    </w:rPr>
  </w:style>
  <w:style w:type="paragraph" w:customStyle="1" w:styleId="13">
    <w:name w:val="列出段落1"/>
    <w:basedOn w:val="a"/>
    <w:rsid w:val="00D54B5B"/>
    <w:pPr>
      <w:ind w:firstLineChars="200" w:firstLine="420"/>
    </w:pPr>
  </w:style>
  <w:style w:type="paragraph" w:customStyle="1" w:styleId="TOC1">
    <w:name w:val="TOC 标题1"/>
    <w:basedOn w:val="1"/>
    <w:next w:val="a"/>
    <w:rsid w:val="00D54B5B"/>
    <w:pPr>
      <w:spacing w:before="480" w:after="0" w:line="276" w:lineRule="auto"/>
      <w:outlineLvl w:val="9"/>
    </w:pPr>
    <w:rPr>
      <w:rFonts w:ascii="Cambria" w:eastAsia="宋体" w:hAnsi="Cambria" w:cs="黑体"/>
      <w:color w:val="365F90"/>
      <w:kern w:val="0"/>
      <w:sz w:val="28"/>
      <w:szCs w:val="28"/>
    </w:rPr>
  </w:style>
  <w:style w:type="character" w:customStyle="1" w:styleId="CharCharCharChar">
    <w:name w:val="批注框文本 Char Char Char Char"/>
    <w:basedOn w:val="a0"/>
    <w:link w:val="CharChar"/>
    <w:semiHidden/>
    <w:rsid w:val="00D54B5B"/>
    <w:rPr>
      <w:sz w:val="18"/>
      <w:szCs w:val="18"/>
    </w:rPr>
  </w:style>
  <w:style w:type="paragraph" w:styleId="a7">
    <w:name w:val="Document Map"/>
    <w:basedOn w:val="a"/>
    <w:link w:val="Char10"/>
    <w:uiPriority w:val="99"/>
    <w:semiHidden/>
    <w:unhideWhenUsed/>
    <w:rsid w:val="00841A49"/>
    <w:rPr>
      <w:rFonts w:ascii="宋体"/>
      <w:sz w:val="18"/>
      <w:szCs w:val="18"/>
    </w:rPr>
  </w:style>
  <w:style w:type="character" w:customStyle="1" w:styleId="Char10">
    <w:name w:val="文档结构图 Char1"/>
    <w:basedOn w:val="a0"/>
    <w:link w:val="a7"/>
    <w:uiPriority w:val="99"/>
    <w:semiHidden/>
    <w:rsid w:val="00841A49"/>
    <w:rPr>
      <w:rFonts w:ascii="宋体" w:hAnsi="Calibri" w:cs="黑体"/>
      <w:kern w:val="2"/>
      <w:sz w:val="18"/>
      <w:szCs w:val="18"/>
    </w:rPr>
  </w:style>
  <w:style w:type="paragraph" w:styleId="HTML">
    <w:name w:val="HTML Preformatted"/>
    <w:basedOn w:val="a"/>
    <w:link w:val="HTMLChar"/>
    <w:uiPriority w:val="99"/>
    <w:semiHidden/>
    <w:unhideWhenUsed/>
    <w:rsid w:val="00954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954D98"/>
    <w:rPr>
      <w:rFonts w:ascii="宋体" w:hAnsi="宋体" w:cs="宋体"/>
      <w:sz w:val="24"/>
      <w:szCs w:val="24"/>
    </w:rPr>
  </w:style>
  <w:style w:type="table" w:styleId="a8">
    <w:name w:val="Table Grid"/>
    <w:basedOn w:val="a1"/>
    <w:uiPriority w:val="59"/>
    <w:rsid w:val="00304F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
    <w:next w:val="a"/>
    <w:autoRedefine/>
    <w:uiPriority w:val="39"/>
    <w:unhideWhenUsed/>
    <w:rsid w:val="004C38BB"/>
    <w:pPr>
      <w:ind w:leftChars="600" w:left="1260"/>
    </w:pPr>
    <w:rPr>
      <w:rFonts w:cs="Times New Roman"/>
    </w:rPr>
  </w:style>
  <w:style w:type="paragraph" w:styleId="5">
    <w:name w:val="toc 5"/>
    <w:basedOn w:val="a"/>
    <w:next w:val="a"/>
    <w:autoRedefine/>
    <w:uiPriority w:val="39"/>
    <w:unhideWhenUsed/>
    <w:rsid w:val="004C38BB"/>
    <w:pPr>
      <w:ind w:leftChars="800" w:left="1680"/>
    </w:pPr>
    <w:rPr>
      <w:rFonts w:cs="Times New Roman"/>
    </w:rPr>
  </w:style>
  <w:style w:type="paragraph" w:styleId="6">
    <w:name w:val="toc 6"/>
    <w:basedOn w:val="a"/>
    <w:next w:val="a"/>
    <w:autoRedefine/>
    <w:uiPriority w:val="39"/>
    <w:unhideWhenUsed/>
    <w:rsid w:val="004C38BB"/>
    <w:pPr>
      <w:ind w:leftChars="1000" w:left="2100"/>
    </w:pPr>
    <w:rPr>
      <w:rFonts w:cs="Times New Roman"/>
    </w:rPr>
  </w:style>
  <w:style w:type="paragraph" w:styleId="7">
    <w:name w:val="toc 7"/>
    <w:basedOn w:val="a"/>
    <w:next w:val="a"/>
    <w:autoRedefine/>
    <w:uiPriority w:val="39"/>
    <w:unhideWhenUsed/>
    <w:rsid w:val="004C38BB"/>
    <w:pPr>
      <w:ind w:leftChars="1200" w:left="2520"/>
    </w:pPr>
    <w:rPr>
      <w:rFonts w:cs="Times New Roman"/>
    </w:rPr>
  </w:style>
  <w:style w:type="paragraph" w:styleId="8">
    <w:name w:val="toc 8"/>
    <w:basedOn w:val="a"/>
    <w:next w:val="a"/>
    <w:autoRedefine/>
    <w:uiPriority w:val="39"/>
    <w:unhideWhenUsed/>
    <w:rsid w:val="004C38BB"/>
    <w:pPr>
      <w:ind w:leftChars="1400" w:left="2940"/>
    </w:pPr>
    <w:rPr>
      <w:rFonts w:cs="Times New Roman"/>
    </w:rPr>
  </w:style>
  <w:style w:type="paragraph" w:styleId="9">
    <w:name w:val="toc 9"/>
    <w:basedOn w:val="a"/>
    <w:next w:val="a"/>
    <w:autoRedefine/>
    <w:uiPriority w:val="39"/>
    <w:unhideWhenUsed/>
    <w:rsid w:val="004C38BB"/>
    <w:pPr>
      <w:ind w:leftChars="1600" w:left="3360"/>
    </w:pPr>
    <w:rPr>
      <w:rFonts w:cs="Times New Roman"/>
    </w:rPr>
  </w:style>
  <w:style w:type="table" w:customStyle="1" w:styleId="14">
    <w:name w:val="网格型1"/>
    <w:basedOn w:val="a1"/>
    <w:next w:val="a8"/>
    <w:uiPriority w:val="59"/>
    <w:rsid w:val="00741630"/>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545899">
      <w:bodyDiv w:val="1"/>
      <w:marLeft w:val="0"/>
      <w:marRight w:val="0"/>
      <w:marTop w:val="0"/>
      <w:marBottom w:val="0"/>
      <w:divBdr>
        <w:top w:val="none" w:sz="0" w:space="0" w:color="auto"/>
        <w:left w:val="none" w:sz="0" w:space="0" w:color="auto"/>
        <w:bottom w:val="none" w:sz="0" w:space="0" w:color="auto"/>
        <w:right w:val="none" w:sz="0" w:space="0" w:color="auto"/>
      </w:divBdr>
    </w:div>
    <w:div w:id="167137230">
      <w:bodyDiv w:val="1"/>
      <w:marLeft w:val="0"/>
      <w:marRight w:val="0"/>
      <w:marTop w:val="0"/>
      <w:marBottom w:val="0"/>
      <w:divBdr>
        <w:top w:val="none" w:sz="0" w:space="0" w:color="auto"/>
        <w:left w:val="none" w:sz="0" w:space="0" w:color="auto"/>
        <w:bottom w:val="none" w:sz="0" w:space="0" w:color="auto"/>
        <w:right w:val="none" w:sz="0" w:space="0" w:color="auto"/>
      </w:divBdr>
    </w:div>
    <w:div w:id="279993829">
      <w:bodyDiv w:val="1"/>
      <w:marLeft w:val="0"/>
      <w:marRight w:val="0"/>
      <w:marTop w:val="0"/>
      <w:marBottom w:val="0"/>
      <w:divBdr>
        <w:top w:val="none" w:sz="0" w:space="0" w:color="auto"/>
        <w:left w:val="none" w:sz="0" w:space="0" w:color="auto"/>
        <w:bottom w:val="none" w:sz="0" w:space="0" w:color="auto"/>
        <w:right w:val="none" w:sz="0" w:space="0" w:color="auto"/>
      </w:divBdr>
    </w:div>
    <w:div w:id="358242069">
      <w:bodyDiv w:val="1"/>
      <w:marLeft w:val="0"/>
      <w:marRight w:val="0"/>
      <w:marTop w:val="0"/>
      <w:marBottom w:val="0"/>
      <w:divBdr>
        <w:top w:val="none" w:sz="0" w:space="0" w:color="auto"/>
        <w:left w:val="none" w:sz="0" w:space="0" w:color="auto"/>
        <w:bottom w:val="none" w:sz="0" w:space="0" w:color="auto"/>
        <w:right w:val="none" w:sz="0" w:space="0" w:color="auto"/>
      </w:divBdr>
    </w:div>
    <w:div w:id="368728891">
      <w:bodyDiv w:val="1"/>
      <w:marLeft w:val="0"/>
      <w:marRight w:val="0"/>
      <w:marTop w:val="0"/>
      <w:marBottom w:val="0"/>
      <w:divBdr>
        <w:top w:val="none" w:sz="0" w:space="0" w:color="auto"/>
        <w:left w:val="none" w:sz="0" w:space="0" w:color="auto"/>
        <w:bottom w:val="none" w:sz="0" w:space="0" w:color="auto"/>
        <w:right w:val="none" w:sz="0" w:space="0" w:color="auto"/>
      </w:divBdr>
    </w:div>
    <w:div w:id="375858300">
      <w:bodyDiv w:val="1"/>
      <w:marLeft w:val="0"/>
      <w:marRight w:val="0"/>
      <w:marTop w:val="0"/>
      <w:marBottom w:val="0"/>
      <w:divBdr>
        <w:top w:val="none" w:sz="0" w:space="0" w:color="auto"/>
        <w:left w:val="none" w:sz="0" w:space="0" w:color="auto"/>
        <w:bottom w:val="none" w:sz="0" w:space="0" w:color="auto"/>
        <w:right w:val="none" w:sz="0" w:space="0" w:color="auto"/>
      </w:divBdr>
    </w:div>
    <w:div w:id="418526473">
      <w:bodyDiv w:val="1"/>
      <w:marLeft w:val="0"/>
      <w:marRight w:val="0"/>
      <w:marTop w:val="0"/>
      <w:marBottom w:val="0"/>
      <w:divBdr>
        <w:top w:val="none" w:sz="0" w:space="0" w:color="auto"/>
        <w:left w:val="none" w:sz="0" w:space="0" w:color="auto"/>
        <w:bottom w:val="none" w:sz="0" w:space="0" w:color="auto"/>
        <w:right w:val="none" w:sz="0" w:space="0" w:color="auto"/>
      </w:divBdr>
    </w:div>
    <w:div w:id="451676480">
      <w:bodyDiv w:val="1"/>
      <w:marLeft w:val="0"/>
      <w:marRight w:val="0"/>
      <w:marTop w:val="0"/>
      <w:marBottom w:val="0"/>
      <w:divBdr>
        <w:top w:val="none" w:sz="0" w:space="0" w:color="auto"/>
        <w:left w:val="none" w:sz="0" w:space="0" w:color="auto"/>
        <w:bottom w:val="none" w:sz="0" w:space="0" w:color="auto"/>
        <w:right w:val="none" w:sz="0" w:space="0" w:color="auto"/>
      </w:divBdr>
    </w:div>
    <w:div w:id="471290459">
      <w:bodyDiv w:val="1"/>
      <w:marLeft w:val="0"/>
      <w:marRight w:val="0"/>
      <w:marTop w:val="0"/>
      <w:marBottom w:val="0"/>
      <w:divBdr>
        <w:top w:val="none" w:sz="0" w:space="0" w:color="auto"/>
        <w:left w:val="none" w:sz="0" w:space="0" w:color="auto"/>
        <w:bottom w:val="none" w:sz="0" w:space="0" w:color="auto"/>
        <w:right w:val="none" w:sz="0" w:space="0" w:color="auto"/>
      </w:divBdr>
    </w:div>
    <w:div w:id="561868514">
      <w:bodyDiv w:val="1"/>
      <w:marLeft w:val="0"/>
      <w:marRight w:val="0"/>
      <w:marTop w:val="0"/>
      <w:marBottom w:val="0"/>
      <w:divBdr>
        <w:top w:val="none" w:sz="0" w:space="0" w:color="auto"/>
        <w:left w:val="none" w:sz="0" w:space="0" w:color="auto"/>
        <w:bottom w:val="none" w:sz="0" w:space="0" w:color="auto"/>
        <w:right w:val="none" w:sz="0" w:space="0" w:color="auto"/>
      </w:divBdr>
    </w:div>
    <w:div w:id="600533448">
      <w:bodyDiv w:val="1"/>
      <w:marLeft w:val="0"/>
      <w:marRight w:val="0"/>
      <w:marTop w:val="0"/>
      <w:marBottom w:val="0"/>
      <w:divBdr>
        <w:top w:val="none" w:sz="0" w:space="0" w:color="auto"/>
        <w:left w:val="none" w:sz="0" w:space="0" w:color="auto"/>
        <w:bottom w:val="none" w:sz="0" w:space="0" w:color="auto"/>
        <w:right w:val="none" w:sz="0" w:space="0" w:color="auto"/>
      </w:divBdr>
    </w:div>
    <w:div w:id="754131940">
      <w:bodyDiv w:val="1"/>
      <w:marLeft w:val="0"/>
      <w:marRight w:val="0"/>
      <w:marTop w:val="0"/>
      <w:marBottom w:val="0"/>
      <w:divBdr>
        <w:top w:val="none" w:sz="0" w:space="0" w:color="auto"/>
        <w:left w:val="none" w:sz="0" w:space="0" w:color="auto"/>
        <w:bottom w:val="none" w:sz="0" w:space="0" w:color="auto"/>
        <w:right w:val="none" w:sz="0" w:space="0" w:color="auto"/>
      </w:divBdr>
    </w:div>
    <w:div w:id="806778548">
      <w:bodyDiv w:val="1"/>
      <w:marLeft w:val="0"/>
      <w:marRight w:val="0"/>
      <w:marTop w:val="0"/>
      <w:marBottom w:val="0"/>
      <w:divBdr>
        <w:top w:val="none" w:sz="0" w:space="0" w:color="auto"/>
        <w:left w:val="none" w:sz="0" w:space="0" w:color="auto"/>
        <w:bottom w:val="none" w:sz="0" w:space="0" w:color="auto"/>
        <w:right w:val="none" w:sz="0" w:space="0" w:color="auto"/>
      </w:divBdr>
    </w:div>
    <w:div w:id="854735746">
      <w:bodyDiv w:val="1"/>
      <w:marLeft w:val="0"/>
      <w:marRight w:val="0"/>
      <w:marTop w:val="0"/>
      <w:marBottom w:val="0"/>
      <w:divBdr>
        <w:top w:val="none" w:sz="0" w:space="0" w:color="auto"/>
        <w:left w:val="none" w:sz="0" w:space="0" w:color="auto"/>
        <w:bottom w:val="none" w:sz="0" w:space="0" w:color="auto"/>
        <w:right w:val="none" w:sz="0" w:space="0" w:color="auto"/>
      </w:divBdr>
    </w:div>
    <w:div w:id="877594469">
      <w:bodyDiv w:val="1"/>
      <w:marLeft w:val="0"/>
      <w:marRight w:val="0"/>
      <w:marTop w:val="0"/>
      <w:marBottom w:val="0"/>
      <w:divBdr>
        <w:top w:val="none" w:sz="0" w:space="0" w:color="auto"/>
        <w:left w:val="none" w:sz="0" w:space="0" w:color="auto"/>
        <w:bottom w:val="none" w:sz="0" w:space="0" w:color="auto"/>
        <w:right w:val="none" w:sz="0" w:space="0" w:color="auto"/>
      </w:divBdr>
    </w:div>
    <w:div w:id="1025133659">
      <w:bodyDiv w:val="1"/>
      <w:marLeft w:val="0"/>
      <w:marRight w:val="0"/>
      <w:marTop w:val="0"/>
      <w:marBottom w:val="0"/>
      <w:divBdr>
        <w:top w:val="none" w:sz="0" w:space="0" w:color="auto"/>
        <w:left w:val="none" w:sz="0" w:space="0" w:color="auto"/>
        <w:bottom w:val="none" w:sz="0" w:space="0" w:color="auto"/>
        <w:right w:val="none" w:sz="0" w:space="0" w:color="auto"/>
      </w:divBdr>
    </w:div>
    <w:div w:id="1073701416">
      <w:bodyDiv w:val="1"/>
      <w:marLeft w:val="0"/>
      <w:marRight w:val="0"/>
      <w:marTop w:val="0"/>
      <w:marBottom w:val="0"/>
      <w:divBdr>
        <w:top w:val="none" w:sz="0" w:space="0" w:color="auto"/>
        <w:left w:val="none" w:sz="0" w:space="0" w:color="auto"/>
        <w:bottom w:val="none" w:sz="0" w:space="0" w:color="auto"/>
        <w:right w:val="none" w:sz="0" w:space="0" w:color="auto"/>
      </w:divBdr>
    </w:div>
    <w:div w:id="1142962228">
      <w:bodyDiv w:val="1"/>
      <w:marLeft w:val="0"/>
      <w:marRight w:val="0"/>
      <w:marTop w:val="0"/>
      <w:marBottom w:val="0"/>
      <w:divBdr>
        <w:top w:val="none" w:sz="0" w:space="0" w:color="auto"/>
        <w:left w:val="none" w:sz="0" w:space="0" w:color="auto"/>
        <w:bottom w:val="none" w:sz="0" w:space="0" w:color="auto"/>
        <w:right w:val="none" w:sz="0" w:space="0" w:color="auto"/>
      </w:divBdr>
    </w:div>
    <w:div w:id="1336231472">
      <w:bodyDiv w:val="1"/>
      <w:marLeft w:val="0"/>
      <w:marRight w:val="0"/>
      <w:marTop w:val="0"/>
      <w:marBottom w:val="0"/>
      <w:divBdr>
        <w:top w:val="none" w:sz="0" w:space="0" w:color="auto"/>
        <w:left w:val="none" w:sz="0" w:space="0" w:color="auto"/>
        <w:bottom w:val="none" w:sz="0" w:space="0" w:color="auto"/>
        <w:right w:val="none" w:sz="0" w:space="0" w:color="auto"/>
      </w:divBdr>
    </w:div>
    <w:div w:id="1407605562">
      <w:bodyDiv w:val="1"/>
      <w:marLeft w:val="0"/>
      <w:marRight w:val="0"/>
      <w:marTop w:val="0"/>
      <w:marBottom w:val="0"/>
      <w:divBdr>
        <w:top w:val="none" w:sz="0" w:space="0" w:color="auto"/>
        <w:left w:val="none" w:sz="0" w:space="0" w:color="auto"/>
        <w:bottom w:val="none" w:sz="0" w:space="0" w:color="auto"/>
        <w:right w:val="none" w:sz="0" w:space="0" w:color="auto"/>
      </w:divBdr>
    </w:div>
    <w:div w:id="1565020193">
      <w:bodyDiv w:val="1"/>
      <w:marLeft w:val="0"/>
      <w:marRight w:val="0"/>
      <w:marTop w:val="0"/>
      <w:marBottom w:val="0"/>
      <w:divBdr>
        <w:top w:val="none" w:sz="0" w:space="0" w:color="auto"/>
        <w:left w:val="none" w:sz="0" w:space="0" w:color="auto"/>
        <w:bottom w:val="none" w:sz="0" w:space="0" w:color="auto"/>
        <w:right w:val="none" w:sz="0" w:space="0" w:color="auto"/>
      </w:divBdr>
    </w:div>
    <w:div w:id="1798327715">
      <w:bodyDiv w:val="1"/>
      <w:marLeft w:val="0"/>
      <w:marRight w:val="0"/>
      <w:marTop w:val="0"/>
      <w:marBottom w:val="0"/>
      <w:divBdr>
        <w:top w:val="none" w:sz="0" w:space="0" w:color="auto"/>
        <w:left w:val="none" w:sz="0" w:space="0" w:color="auto"/>
        <w:bottom w:val="none" w:sz="0" w:space="0" w:color="auto"/>
        <w:right w:val="none" w:sz="0" w:space="0" w:color="auto"/>
      </w:divBdr>
    </w:div>
    <w:div w:id="1844279226">
      <w:bodyDiv w:val="1"/>
      <w:marLeft w:val="0"/>
      <w:marRight w:val="0"/>
      <w:marTop w:val="0"/>
      <w:marBottom w:val="0"/>
      <w:divBdr>
        <w:top w:val="none" w:sz="0" w:space="0" w:color="auto"/>
        <w:left w:val="none" w:sz="0" w:space="0" w:color="auto"/>
        <w:bottom w:val="none" w:sz="0" w:space="0" w:color="auto"/>
        <w:right w:val="none" w:sz="0" w:space="0" w:color="auto"/>
      </w:divBdr>
    </w:div>
    <w:div w:id="1926066868">
      <w:bodyDiv w:val="1"/>
      <w:marLeft w:val="0"/>
      <w:marRight w:val="0"/>
      <w:marTop w:val="0"/>
      <w:marBottom w:val="0"/>
      <w:divBdr>
        <w:top w:val="none" w:sz="0" w:space="0" w:color="auto"/>
        <w:left w:val="none" w:sz="0" w:space="0" w:color="auto"/>
        <w:bottom w:val="none" w:sz="0" w:space="0" w:color="auto"/>
        <w:right w:val="none" w:sz="0" w:space="0" w:color="auto"/>
      </w:divBdr>
    </w:div>
    <w:div w:id="1996689791">
      <w:bodyDiv w:val="1"/>
      <w:marLeft w:val="0"/>
      <w:marRight w:val="0"/>
      <w:marTop w:val="0"/>
      <w:marBottom w:val="0"/>
      <w:divBdr>
        <w:top w:val="none" w:sz="0" w:space="0" w:color="auto"/>
        <w:left w:val="none" w:sz="0" w:space="0" w:color="auto"/>
        <w:bottom w:val="none" w:sz="0" w:space="0" w:color="auto"/>
        <w:right w:val="none" w:sz="0" w:space="0" w:color="auto"/>
      </w:divBdr>
    </w:div>
    <w:div w:id="2050834529">
      <w:bodyDiv w:val="1"/>
      <w:marLeft w:val="0"/>
      <w:marRight w:val="0"/>
      <w:marTop w:val="0"/>
      <w:marBottom w:val="0"/>
      <w:divBdr>
        <w:top w:val="none" w:sz="0" w:space="0" w:color="auto"/>
        <w:left w:val="none" w:sz="0" w:space="0" w:color="auto"/>
        <w:bottom w:val="none" w:sz="0" w:space="0" w:color="auto"/>
        <w:right w:val="none" w:sz="0" w:space="0" w:color="auto"/>
      </w:divBdr>
    </w:div>
    <w:div w:id="2079739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h.wikipedia.org/wiki/HTTP_404" TargetMode="External"/><Relationship Id="rId18" Type="http://schemas.openxmlformats.org/officeDocument/2006/relationships/hyperlink" Target="http://zh.wikipedia.org/w/index.php?title=%E5%BD%92%E5%B9%B6&amp;action=edit&amp;redlink=1" TargetMode="External"/><Relationship Id="rId26" Type="http://schemas.openxmlformats.org/officeDocument/2006/relationships/hyperlink" Target="http://zh.wikipedia.org/wiki/%E7%BD%91%E5%85%B3" TargetMode="External"/><Relationship Id="rId3" Type="http://schemas.openxmlformats.org/officeDocument/2006/relationships/numbering" Target="numbering.xml"/><Relationship Id="rId21" Type="http://schemas.openxmlformats.org/officeDocument/2006/relationships/hyperlink" Target="http://en.wikipedia.org/wiki/Query_String" TargetMode="External"/><Relationship Id="rId34" Type="http://schemas.openxmlformats.org/officeDocument/2006/relationships/hyperlink" Target="http://zh.wikipedia.org/w/index.php?title=500_Internal_Error&amp;action=edit&amp;redlink=1" TargetMode="External"/><Relationship Id="rId7" Type="http://schemas.openxmlformats.org/officeDocument/2006/relationships/footnotes" Target="footnotes.xml"/><Relationship Id="rId12" Type="http://schemas.openxmlformats.org/officeDocument/2006/relationships/hyperlink" Target="http://zh.wikipedia.org/wiki/HTTP%E7%8A%B6%E6%80%81%E7%A0%81" TargetMode="External"/><Relationship Id="rId17" Type="http://schemas.openxmlformats.org/officeDocument/2006/relationships/hyperlink" Target="http://zh.wikipedia.org/w/index.php?title=%E7%89%88%E6%9C%AC%E5%86%B2%E7%AA%81&amp;action=edit&amp;redlink=1" TargetMode="External"/><Relationship Id="rId25" Type="http://schemas.openxmlformats.org/officeDocument/2006/relationships/hyperlink" Target="http://zh.wikipedia.org/wiki/IP%E5%9C%B0%E5%9D%80" TargetMode="External"/><Relationship Id="rId33" Type="http://schemas.openxmlformats.org/officeDocument/2006/relationships/hyperlink" Target="http://zh.wikipedia.org/w/index.php?title=%E8%BF%87%E8%BD%BD&amp;action=edit&amp;redlink=1" TargetMode="External"/><Relationship Id="rId2" Type="http://schemas.openxmlformats.org/officeDocument/2006/relationships/customXml" Target="../customXml/item2.xml"/><Relationship Id="rId16" Type="http://schemas.openxmlformats.org/officeDocument/2006/relationships/hyperlink" Target="http://zh.wikipedia.org/wiki/HTTP%E7%8A%B6%E6%80%81%E7%A0%81" TargetMode="External"/><Relationship Id="rId20" Type="http://schemas.openxmlformats.org/officeDocument/2006/relationships/hyperlink" Target="http://zh.wikipedia.org/w/index.php?title=%E6%9F%A5%E8%AF%A2%E5%AD%97%E7%AC%A6%E4%B8%B2&amp;action=edit&amp;redlink=1" TargetMode="External"/><Relationship Id="rId29" Type="http://schemas.openxmlformats.org/officeDocument/2006/relationships/hyperlink" Target="http://zh.wikipedia.org/wiki/%E8%AF%AD%E4%B9%8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HTTP%E7%8A%B6%E6%80%81%E7%A0%81" TargetMode="External"/><Relationship Id="rId24" Type="http://schemas.openxmlformats.org/officeDocument/2006/relationships/hyperlink" Target="http://zh.wikipedia.org/wiki/%E8%B7%AF%E7%94%B1" TargetMode="External"/><Relationship Id="rId32" Type="http://schemas.openxmlformats.org/officeDocument/2006/relationships/hyperlink" Target="http://zh.wikipedia.org/wiki/%E4%BB%A3%E7%90%86%E6%9C%8D%E5%8A%A1%E5%99%A8"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zh.wikipedia.org/wiki/%E7%BD%91%E9%A1%B5%E6%9C%8D%E5%8A%A1%E5%99%A8" TargetMode="External"/><Relationship Id="rId23" Type="http://schemas.openxmlformats.org/officeDocument/2006/relationships/hyperlink" Target="http://zh.wikipedia.org/wiki/HTTP%E7%8A%B6%E6%80%81%E7%A0%81" TargetMode="External"/><Relationship Id="rId28" Type="http://schemas.openxmlformats.org/officeDocument/2006/relationships/hyperlink" Target="http://zh.wikipedia.org/wiki/%E7%B5%82%E7%AB%AF" TargetMode="External"/><Relationship Id="rId36" Type="http://schemas.openxmlformats.org/officeDocument/2006/relationships/fontTable" Target="fontTable.xml"/><Relationship Id="rId10" Type="http://schemas.openxmlformats.org/officeDocument/2006/relationships/hyperlink" Target="http://zh.wikipedia.org/wiki/%E8%AF%AD%E6%B3%95" TargetMode="External"/><Relationship Id="rId19" Type="http://schemas.openxmlformats.org/officeDocument/2006/relationships/hyperlink" Target="http://zh.wikipedia.org/wiki/HTTP%E7%8A%B6%E6%80%81%E7%A0%81" TargetMode="External"/><Relationship Id="rId31" Type="http://schemas.openxmlformats.org/officeDocument/2006/relationships/hyperlink" Target="http://zh.wikipedia.org/wiki/%E7%BD%91%E5%85%B3" TargetMode="External"/><Relationship Id="rId4" Type="http://schemas.openxmlformats.org/officeDocument/2006/relationships/styles" Target="styles.xml"/><Relationship Id="rId9" Type="http://schemas.openxmlformats.org/officeDocument/2006/relationships/hyperlink" Target="http://127.0.0.1:8080/idm/authenticate" TargetMode="External"/><Relationship Id="rId14" Type="http://schemas.openxmlformats.org/officeDocument/2006/relationships/hyperlink" Target="http://zh.wikipedia.org/wiki/HTTP%E7%8A%B6%E6%80%81%E7%A0%81" TargetMode="External"/><Relationship Id="rId22" Type="http://schemas.openxmlformats.org/officeDocument/2006/relationships/hyperlink" Target="http://zh.wikipedia.org/w/index.php?title=%E5%AE%89%E5%85%A8%E6%BC%8F%E6%B4%9E&amp;action=edit&amp;redlink=1" TargetMode="External"/><Relationship Id="rId27" Type="http://schemas.openxmlformats.org/officeDocument/2006/relationships/hyperlink" Target="http://zh.wikipedia.org/wiki/%E4%BB%A3%E7%90%86%E6%9C%8D%E5%8A%A1%E5%99%A8" TargetMode="External"/><Relationship Id="rId30" Type="http://schemas.openxmlformats.org/officeDocument/2006/relationships/hyperlink" Target="http://zh.wikipedia.org/wiki/%E4%BC%A0%E8%BE%93%E5%B1%82%E5%AE%89%E5%85%A8"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7EA5D9-1B8D-42EF-BA94-1BCCD6B59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3564</TotalTime>
  <Pages>60</Pages>
  <Words>6678</Words>
  <Characters>38067</Characters>
  <Application>Microsoft Office Word</Application>
  <DocSecurity>0</DocSecurity>
  <Lines>317</Lines>
  <Paragraphs>89</Paragraphs>
  <ScaleCrop>false</ScaleCrop>
  <Company>Sky123.Org</Company>
  <LinksUpToDate>false</LinksUpToDate>
  <CharactersWithSpaces>44656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yuanhuan</dc:title>
  <dc:creator>yuanhuan</dc:creator>
  <cp:lastModifiedBy>yuanhuan</cp:lastModifiedBy>
  <cp:revision>2277</cp:revision>
  <dcterms:created xsi:type="dcterms:W3CDTF">2013-06-23T08:36:00Z</dcterms:created>
  <dcterms:modified xsi:type="dcterms:W3CDTF">2014-05-07T06:48:00Z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